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351C4E">
            <w:r>
              <w:t xml:space="preserve"> </w:t>
            </w:r>
          </w:p>
        </w:tc>
        <w:tc>
          <w:tcPr>
            <w:tcW w:w="3117" w:type="dxa"/>
          </w:tcPr>
          <w:p w14:paraId="1BEFA2BA" w14:textId="2C6B28A0" w:rsidR="006D1D88" w:rsidRDefault="38ACB8B7" w:rsidP="00351C4E">
            <w:pPr>
              <w:jc w:val="right"/>
            </w:pPr>
            <w:r>
              <w:t>09/03</w:t>
            </w:r>
            <w:r w:rsidR="71DF1AFB">
              <w:t>/2018</w:t>
            </w:r>
          </w:p>
        </w:tc>
      </w:tr>
    </w:tbl>
    <w:p w14:paraId="3732ED76" w14:textId="77777777"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738740AB" w:rsidR="68D2327A" w:rsidRPr="00874261" w:rsidRDefault="463B5DF1" w:rsidP="68D2327A">
      <w:pPr>
        <w:rPr>
          <w:rFonts w:ascii="Trebuchet MS" w:eastAsia="Trebuchet MS" w:hAnsi="Trebuchet MS" w:cs="Trebuchet MS"/>
        </w:rPr>
        <w:sectPr w:rsidR="68D2327A" w:rsidRPr="00874261"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as to why the test has failed. </w:t>
      </w:r>
    </w:p>
    <w:p w14:paraId="38B403A8" w14:textId="77777777" w:rsidR="001C763A" w:rsidRDefault="001C763A" w:rsidP="00C22672">
      <w:pPr>
        <w:rPr>
          <w:bCs/>
        </w:rPr>
      </w:pPr>
    </w:p>
    <w:p w14:paraId="42EEC286" w14:textId="2F9B7B13" w:rsidR="001C763A" w:rsidRDefault="001C763A" w:rsidP="00C22672">
      <w:pPr>
        <w:rPr>
          <w:bCs/>
        </w:rPr>
      </w:pPr>
      <w:r>
        <w:rPr>
          <w:bCs/>
        </w:rPr>
        <w:t>Project Class</w:t>
      </w:r>
    </w:p>
    <w:p w14:paraId="16FE74BF" w14:textId="4C266343" w:rsidR="668A9605" w:rsidRDefault="668A9605"/>
    <w:tbl>
      <w:tblPr>
        <w:tblStyle w:val="TableGrid"/>
        <w:tblW w:w="21116" w:type="dxa"/>
        <w:tblLook w:val="04A0" w:firstRow="1" w:lastRow="0" w:firstColumn="1" w:lastColumn="0" w:noHBand="0" w:noVBand="1"/>
      </w:tblPr>
      <w:tblGrid>
        <w:gridCol w:w="640"/>
        <w:gridCol w:w="1292"/>
        <w:gridCol w:w="3224"/>
        <w:gridCol w:w="1523"/>
        <w:gridCol w:w="1842"/>
        <w:gridCol w:w="1842"/>
        <w:gridCol w:w="1515"/>
        <w:gridCol w:w="1673"/>
        <w:gridCol w:w="2658"/>
        <w:gridCol w:w="839"/>
        <w:gridCol w:w="1367"/>
        <w:gridCol w:w="2701"/>
      </w:tblGrid>
      <w:tr w:rsidR="00353482" w14:paraId="4D574262" w14:textId="77777777" w:rsidTr="00FB3F24">
        <w:tc>
          <w:tcPr>
            <w:tcW w:w="640" w:type="dxa"/>
          </w:tcPr>
          <w:p w14:paraId="19660D94" w14:textId="77777777" w:rsidR="668A9605" w:rsidRPr="009B21AA" w:rsidRDefault="668A9605" w:rsidP="668A9605">
            <w:r w:rsidRPr="009B21AA">
              <w:t>Test ID</w:t>
            </w:r>
          </w:p>
        </w:tc>
        <w:tc>
          <w:tcPr>
            <w:tcW w:w="1292" w:type="dxa"/>
          </w:tcPr>
          <w:p w14:paraId="2FE4174B" w14:textId="77777777" w:rsidR="668A9605" w:rsidRPr="009B21AA" w:rsidRDefault="668A9605" w:rsidP="668A9605">
            <w:r w:rsidRPr="009B21AA">
              <w:t>Function Name</w:t>
            </w:r>
          </w:p>
        </w:tc>
        <w:tc>
          <w:tcPr>
            <w:tcW w:w="3224" w:type="dxa"/>
          </w:tcPr>
          <w:p w14:paraId="09A1FB00" w14:textId="77777777" w:rsidR="668A9605" w:rsidRPr="009B21AA" w:rsidRDefault="668A9605" w:rsidP="668A9605">
            <w:r w:rsidRPr="009B21AA">
              <w:t>Test Aim</w:t>
            </w:r>
          </w:p>
        </w:tc>
        <w:tc>
          <w:tcPr>
            <w:tcW w:w="1523" w:type="dxa"/>
          </w:tcPr>
          <w:p w14:paraId="5A1705BF" w14:textId="39F0D8EC" w:rsidR="002B49FC" w:rsidRPr="009B21AA" w:rsidRDefault="002B49FC" w:rsidP="668A9605">
            <w:r w:rsidRPr="009B21AA">
              <w:t>Pre-Requisites</w:t>
            </w:r>
          </w:p>
        </w:tc>
        <w:tc>
          <w:tcPr>
            <w:tcW w:w="1842" w:type="dxa"/>
          </w:tcPr>
          <w:p w14:paraId="7696D516" w14:textId="77777777" w:rsidR="668A9605" w:rsidRPr="009B21AA" w:rsidRDefault="668A9605" w:rsidP="668A9605">
            <w:r w:rsidRPr="009B21AA">
              <w:t xml:space="preserve">Inputs </w:t>
            </w:r>
          </w:p>
        </w:tc>
        <w:tc>
          <w:tcPr>
            <w:tcW w:w="1842" w:type="dxa"/>
          </w:tcPr>
          <w:p w14:paraId="242AF043" w14:textId="77777777" w:rsidR="668A9605" w:rsidRPr="009B21AA" w:rsidRDefault="668A9605" w:rsidP="668A9605">
            <w:r w:rsidRPr="009B21AA">
              <w:t>Expected Output(s)</w:t>
            </w:r>
          </w:p>
        </w:tc>
        <w:tc>
          <w:tcPr>
            <w:tcW w:w="1515" w:type="dxa"/>
          </w:tcPr>
          <w:p w14:paraId="054D8A58" w14:textId="77777777" w:rsidR="668A9605" w:rsidRPr="009B21AA" w:rsidRDefault="668A9605" w:rsidP="668A9605">
            <w:r w:rsidRPr="009B21AA">
              <w:t xml:space="preserve">Actual Output </w:t>
            </w:r>
          </w:p>
        </w:tc>
        <w:tc>
          <w:tcPr>
            <w:tcW w:w="1673" w:type="dxa"/>
          </w:tcPr>
          <w:p w14:paraId="25A7F2DC" w14:textId="77777777" w:rsidR="668A9605" w:rsidRPr="009B21AA" w:rsidRDefault="668A9605" w:rsidP="668A9605">
            <w:r w:rsidRPr="009B21AA">
              <w:t>Test Created By</w:t>
            </w:r>
          </w:p>
        </w:tc>
        <w:tc>
          <w:tcPr>
            <w:tcW w:w="2658" w:type="dxa"/>
          </w:tcPr>
          <w:p w14:paraId="43FD82BE" w14:textId="77777777" w:rsidR="668A9605" w:rsidRPr="009B21AA" w:rsidRDefault="668A9605" w:rsidP="668A9605">
            <w:r w:rsidRPr="009B21AA">
              <w:t>Source: Spec or code inspection</w:t>
            </w:r>
          </w:p>
        </w:tc>
        <w:tc>
          <w:tcPr>
            <w:tcW w:w="839" w:type="dxa"/>
          </w:tcPr>
          <w:p w14:paraId="6907587D" w14:textId="77777777" w:rsidR="668A9605" w:rsidRPr="009B21AA" w:rsidRDefault="668A9605" w:rsidP="668A9605">
            <w:r w:rsidRPr="009B21AA">
              <w:t>Pass / Fail</w:t>
            </w:r>
          </w:p>
        </w:tc>
        <w:tc>
          <w:tcPr>
            <w:tcW w:w="1367" w:type="dxa"/>
          </w:tcPr>
          <w:p w14:paraId="4C0B135A" w14:textId="77777777" w:rsidR="668A9605" w:rsidRPr="009B21AA" w:rsidRDefault="668A9605" w:rsidP="668A9605">
            <w:r w:rsidRPr="009B21AA">
              <w:t xml:space="preserve">Date (Completed by) </w:t>
            </w:r>
          </w:p>
        </w:tc>
        <w:tc>
          <w:tcPr>
            <w:tcW w:w="2701" w:type="dxa"/>
          </w:tcPr>
          <w:p w14:paraId="7AB0D58A" w14:textId="77777777" w:rsidR="668A9605" w:rsidRPr="009B21AA" w:rsidRDefault="668A9605" w:rsidP="668A9605">
            <w:r w:rsidRPr="009B21AA">
              <w:t xml:space="preserve">Notes </w:t>
            </w:r>
          </w:p>
        </w:tc>
      </w:tr>
      <w:tr w:rsidR="00353482" w14:paraId="63379D95" w14:textId="77777777" w:rsidTr="00FB3F24">
        <w:tc>
          <w:tcPr>
            <w:tcW w:w="640" w:type="dxa"/>
          </w:tcPr>
          <w:p w14:paraId="392332CE" w14:textId="3EFBAF40" w:rsidR="00F4039F" w:rsidRPr="009B21AA" w:rsidRDefault="00F4039F" w:rsidP="00F4039F">
            <w:r>
              <w:t>213</w:t>
            </w:r>
          </w:p>
        </w:tc>
        <w:tc>
          <w:tcPr>
            <w:tcW w:w="1292" w:type="dxa"/>
          </w:tcPr>
          <w:p w14:paraId="1660CC46" w14:textId="587F0B81" w:rsidR="00F4039F" w:rsidRPr="009B21AA" w:rsidRDefault="00F4039F" w:rsidP="00F4039F">
            <w:r w:rsidRPr="463B5DF1">
              <w:rPr>
                <w:rFonts w:ascii="Trebuchet MS" w:eastAsia="Trebuchet MS" w:hAnsi="Trebuchet MS" w:cs="Trebuchet MS"/>
              </w:rPr>
              <w:t xml:space="preserve">Get Phase ID </w:t>
            </w:r>
          </w:p>
        </w:tc>
        <w:tc>
          <w:tcPr>
            <w:tcW w:w="3224" w:type="dxa"/>
          </w:tcPr>
          <w:p w14:paraId="1A895F31" w14:textId="4408627B" w:rsidR="00F4039F" w:rsidRPr="009B21AA" w:rsidRDefault="00F4039F" w:rsidP="00F4039F">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a project is 1st created</w:t>
            </w:r>
          </w:p>
        </w:tc>
        <w:tc>
          <w:tcPr>
            <w:tcW w:w="1523" w:type="dxa"/>
          </w:tcPr>
          <w:p w14:paraId="23159266" w14:textId="65553566" w:rsidR="00F4039F" w:rsidRPr="009B21AA" w:rsidRDefault="00F4039F" w:rsidP="00F4039F">
            <w:r>
              <w:t>New Project Object</w:t>
            </w:r>
          </w:p>
        </w:tc>
        <w:tc>
          <w:tcPr>
            <w:tcW w:w="1842" w:type="dxa"/>
          </w:tcPr>
          <w:p w14:paraId="0D9E245B" w14:textId="76087EA0" w:rsidR="00F4039F" w:rsidRPr="009B21AA" w:rsidRDefault="00F4039F" w:rsidP="00F4039F">
            <w:r>
              <w:t>N/A</w:t>
            </w:r>
          </w:p>
        </w:tc>
        <w:tc>
          <w:tcPr>
            <w:tcW w:w="1842" w:type="dxa"/>
          </w:tcPr>
          <w:p w14:paraId="06E56D9C" w14:textId="07842890" w:rsidR="00F4039F" w:rsidRPr="009B21AA" w:rsidRDefault="00F4039F" w:rsidP="00F4039F">
            <w:r>
              <w:t>1 (Int)</w:t>
            </w:r>
          </w:p>
        </w:tc>
        <w:tc>
          <w:tcPr>
            <w:tcW w:w="1515" w:type="dxa"/>
          </w:tcPr>
          <w:p w14:paraId="2AAAB624" w14:textId="494C5B7F" w:rsidR="00F4039F" w:rsidRPr="009B21AA" w:rsidRDefault="00F4039F" w:rsidP="00F4039F">
            <w:r>
              <w:t>1 (Int)</w:t>
            </w:r>
          </w:p>
        </w:tc>
        <w:tc>
          <w:tcPr>
            <w:tcW w:w="1673" w:type="dxa"/>
          </w:tcPr>
          <w:p w14:paraId="609DBCFB" w14:textId="42D2FB33" w:rsidR="00F4039F" w:rsidRDefault="00F4039F" w:rsidP="00F4039F">
            <w:r>
              <w:t>Aidan Reed</w:t>
            </w:r>
          </w:p>
          <w:p w14:paraId="721A4CF4" w14:textId="77777777" w:rsidR="00F4039F" w:rsidRPr="009B21AA" w:rsidRDefault="00F4039F" w:rsidP="00F4039F"/>
        </w:tc>
        <w:tc>
          <w:tcPr>
            <w:tcW w:w="2658" w:type="dxa"/>
          </w:tcPr>
          <w:p w14:paraId="1E67D42F" w14:textId="77777777" w:rsidR="00F4039F" w:rsidRDefault="00F4039F" w:rsidP="00F4039F">
            <w:r>
              <w:t>Specification Document – Class Document</w:t>
            </w:r>
          </w:p>
          <w:p w14:paraId="76073096" w14:textId="77777777" w:rsidR="00F4039F" w:rsidRPr="009B21AA" w:rsidRDefault="00F4039F" w:rsidP="00F4039F"/>
        </w:tc>
        <w:tc>
          <w:tcPr>
            <w:tcW w:w="839" w:type="dxa"/>
          </w:tcPr>
          <w:p w14:paraId="0CDFE5C1" w14:textId="49BF2099" w:rsidR="00F4039F" w:rsidRPr="009B21AA" w:rsidRDefault="00F4039F" w:rsidP="00F4039F">
            <w:r>
              <w:t>PASS</w:t>
            </w:r>
          </w:p>
        </w:tc>
        <w:tc>
          <w:tcPr>
            <w:tcW w:w="1367" w:type="dxa"/>
          </w:tcPr>
          <w:p w14:paraId="047DC8F3" w14:textId="753B2108" w:rsidR="00F4039F" w:rsidRPr="009B21AA" w:rsidRDefault="00F4039F" w:rsidP="00F4039F">
            <w:r>
              <w:t>25.04.2018</w:t>
            </w:r>
          </w:p>
        </w:tc>
        <w:tc>
          <w:tcPr>
            <w:tcW w:w="2701" w:type="dxa"/>
          </w:tcPr>
          <w:p w14:paraId="6892CFB7" w14:textId="77777777" w:rsidR="00F4039F" w:rsidRPr="009B21AA" w:rsidRDefault="00F4039F" w:rsidP="00F4039F"/>
        </w:tc>
      </w:tr>
      <w:tr w:rsidR="00353482" w14:paraId="0FDF5475" w14:textId="77777777" w:rsidTr="00FB3F24">
        <w:tc>
          <w:tcPr>
            <w:tcW w:w="640" w:type="dxa"/>
          </w:tcPr>
          <w:p w14:paraId="4E59A4BB" w14:textId="59F6E4BD" w:rsidR="00F4039F" w:rsidRDefault="00F4039F" w:rsidP="00F4039F">
            <w:r>
              <w:t>214</w:t>
            </w:r>
          </w:p>
        </w:tc>
        <w:tc>
          <w:tcPr>
            <w:tcW w:w="1292" w:type="dxa"/>
          </w:tcPr>
          <w:p w14:paraId="60116C21" w14:textId="301F737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176E11CC" w14:textId="6D6E0FA9"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1st stage to the next</w:t>
            </w:r>
          </w:p>
        </w:tc>
        <w:tc>
          <w:tcPr>
            <w:tcW w:w="1523" w:type="dxa"/>
          </w:tcPr>
          <w:p w14:paraId="74AD707C" w14:textId="4E4B6050" w:rsidR="00F4039F" w:rsidRDefault="00F4039F" w:rsidP="00F4039F">
            <w:r>
              <w:t>Object from Test 213</w:t>
            </w:r>
          </w:p>
        </w:tc>
        <w:tc>
          <w:tcPr>
            <w:tcW w:w="1842" w:type="dxa"/>
          </w:tcPr>
          <w:p w14:paraId="3CC139C9" w14:textId="7D718107" w:rsidR="00F4039F" w:rsidRPr="009B21AA" w:rsidRDefault="00F4039F" w:rsidP="00F4039F">
            <w:r>
              <w:t>N/A</w:t>
            </w:r>
          </w:p>
        </w:tc>
        <w:tc>
          <w:tcPr>
            <w:tcW w:w="1842" w:type="dxa"/>
          </w:tcPr>
          <w:p w14:paraId="5BD2ADDB" w14:textId="6EA6C3EE" w:rsidR="00F4039F" w:rsidRPr="009B21AA" w:rsidRDefault="00F4039F" w:rsidP="00F4039F">
            <w:r>
              <w:t>2 (Int)</w:t>
            </w:r>
          </w:p>
        </w:tc>
        <w:tc>
          <w:tcPr>
            <w:tcW w:w="1515" w:type="dxa"/>
          </w:tcPr>
          <w:p w14:paraId="3C64A298" w14:textId="293B5F09" w:rsidR="00F4039F" w:rsidRPr="009B21AA" w:rsidRDefault="00F4039F" w:rsidP="00F4039F">
            <w:r>
              <w:t>2 (Int)</w:t>
            </w:r>
          </w:p>
        </w:tc>
        <w:tc>
          <w:tcPr>
            <w:tcW w:w="1673" w:type="dxa"/>
          </w:tcPr>
          <w:p w14:paraId="7BBE7A9B" w14:textId="70D12F16" w:rsidR="00F4039F" w:rsidRDefault="00F4039F" w:rsidP="00F4039F">
            <w:r>
              <w:t>Aidan Reed</w:t>
            </w:r>
          </w:p>
        </w:tc>
        <w:tc>
          <w:tcPr>
            <w:tcW w:w="2658" w:type="dxa"/>
          </w:tcPr>
          <w:p w14:paraId="6CD1DA05" w14:textId="77777777" w:rsidR="00F4039F" w:rsidRDefault="00F4039F" w:rsidP="00F4039F">
            <w:r>
              <w:t>Specification Document – Class Document</w:t>
            </w:r>
          </w:p>
          <w:p w14:paraId="557280E5" w14:textId="77777777" w:rsidR="00F4039F" w:rsidRDefault="00F4039F" w:rsidP="00F4039F"/>
        </w:tc>
        <w:tc>
          <w:tcPr>
            <w:tcW w:w="839" w:type="dxa"/>
          </w:tcPr>
          <w:p w14:paraId="24C7C34F" w14:textId="2ECD6085" w:rsidR="00F4039F" w:rsidRPr="009B21AA" w:rsidRDefault="00F4039F" w:rsidP="00F4039F">
            <w:r>
              <w:t>PASS</w:t>
            </w:r>
          </w:p>
        </w:tc>
        <w:tc>
          <w:tcPr>
            <w:tcW w:w="1367" w:type="dxa"/>
          </w:tcPr>
          <w:p w14:paraId="1E9C79AE" w14:textId="17FC9906" w:rsidR="00F4039F" w:rsidRPr="009B21AA" w:rsidRDefault="00F4039F" w:rsidP="00F4039F">
            <w:r>
              <w:t>25.04.2018</w:t>
            </w:r>
          </w:p>
        </w:tc>
        <w:tc>
          <w:tcPr>
            <w:tcW w:w="2701" w:type="dxa"/>
          </w:tcPr>
          <w:p w14:paraId="73F4C2BA" w14:textId="77777777" w:rsidR="00F4039F" w:rsidRPr="009B21AA" w:rsidRDefault="00F4039F" w:rsidP="00F4039F"/>
        </w:tc>
      </w:tr>
      <w:tr w:rsidR="00353482" w14:paraId="3174AD93" w14:textId="77777777" w:rsidTr="00FB3F24">
        <w:tc>
          <w:tcPr>
            <w:tcW w:w="640" w:type="dxa"/>
          </w:tcPr>
          <w:p w14:paraId="04BAC8EC" w14:textId="3497D451" w:rsidR="00F4039F" w:rsidRDefault="00F4039F" w:rsidP="00F4039F">
            <w:r>
              <w:t>215</w:t>
            </w:r>
          </w:p>
        </w:tc>
        <w:tc>
          <w:tcPr>
            <w:tcW w:w="1292" w:type="dxa"/>
          </w:tcPr>
          <w:p w14:paraId="0CBAC294" w14:textId="5AF9D39F"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73C76E1F" w14:textId="1C52EC62"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2nd stage to the next</w:t>
            </w:r>
          </w:p>
        </w:tc>
        <w:tc>
          <w:tcPr>
            <w:tcW w:w="1523" w:type="dxa"/>
          </w:tcPr>
          <w:p w14:paraId="44D88A9B" w14:textId="21E0687A" w:rsidR="00F4039F" w:rsidRDefault="00F4039F" w:rsidP="00F4039F">
            <w:r>
              <w:t>Object from Test 214</w:t>
            </w:r>
          </w:p>
        </w:tc>
        <w:tc>
          <w:tcPr>
            <w:tcW w:w="1842" w:type="dxa"/>
          </w:tcPr>
          <w:p w14:paraId="424A3327" w14:textId="4D9D150A" w:rsidR="00F4039F" w:rsidRPr="009B21AA" w:rsidRDefault="00F4039F" w:rsidP="00F4039F">
            <w:r>
              <w:t>N/A</w:t>
            </w:r>
          </w:p>
        </w:tc>
        <w:tc>
          <w:tcPr>
            <w:tcW w:w="1842" w:type="dxa"/>
          </w:tcPr>
          <w:p w14:paraId="339926A7" w14:textId="0EB763FF" w:rsidR="00F4039F" w:rsidRPr="009B21AA" w:rsidRDefault="00F4039F" w:rsidP="00F4039F">
            <w:r>
              <w:t>3 (Int)</w:t>
            </w:r>
          </w:p>
        </w:tc>
        <w:tc>
          <w:tcPr>
            <w:tcW w:w="1515" w:type="dxa"/>
          </w:tcPr>
          <w:p w14:paraId="156C9316" w14:textId="576F3F7D" w:rsidR="00F4039F" w:rsidRPr="009B21AA" w:rsidRDefault="00F4039F" w:rsidP="00F4039F">
            <w:r>
              <w:t>3 (Int)</w:t>
            </w:r>
          </w:p>
        </w:tc>
        <w:tc>
          <w:tcPr>
            <w:tcW w:w="1673" w:type="dxa"/>
          </w:tcPr>
          <w:p w14:paraId="0153723C" w14:textId="5E84977B" w:rsidR="00F4039F" w:rsidRDefault="00F4039F" w:rsidP="00F4039F">
            <w:r>
              <w:t>Aidan Reed</w:t>
            </w:r>
          </w:p>
        </w:tc>
        <w:tc>
          <w:tcPr>
            <w:tcW w:w="2658" w:type="dxa"/>
          </w:tcPr>
          <w:p w14:paraId="1FB43F8C" w14:textId="77777777" w:rsidR="00F4039F" w:rsidRDefault="00F4039F" w:rsidP="00F4039F">
            <w:r>
              <w:t>Specification Document – Class Document</w:t>
            </w:r>
          </w:p>
          <w:p w14:paraId="795226F5" w14:textId="77777777" w:rsidR="00F4039F" w:rsidRDefault="00F4039F" w:rsidP="00F4039F"/>
        </w:tc>
        <w:tc>
          <w:tcPr>
            <w:tcW w:w="839" w:type="dxa"/>
          </w:tcPr>
          <w:p w14:paraId="5FAD89ED" w14:textId="7045F6AC" w:rsidR="00F4039F" w:rsidRPr="009B21AA" w:rsidRDefault="00F4039F" w:rsidP="00F4039F">
            <w:r>
              <w:t>PASS</w:t>
            </w:r>
          </w:p>
        </w:tc>
        <w:tc>
          <w:tcPr>
            <w:tcW w:w="1367" w:type="dxa"/>
          </w:tcPr>
          <w:p w14:paraId="1F913752" w14:textId="471528E2" w:rsidR="00F4039F" w:rsidRPr="009B21AA" w:rsidRDefault="00F4039F" w:rsidP="00F4039F">
            <w:r>
              <w:t>25.04.2018</w:t>
            </w:r>
          </w:p>
        </w:tc>
        <w:tc>
          <w:tcPr>
            <w:tcW w:w="2701" w:type="dxa"/>
          </w:tcPr>
          <w:p w14:paraId="2103FFAF" w14:textId="77777777" w:rsidR="00F4039F" w:rsidRPr="009B21AA" w:rsidRDefault="00F4039F" w:rsidP="00F4039F"/>
        </w:tc>
      </w:tr>
      <w:tr w:rsidR="00353482" w14:paraId="29D6A6F7" w14:textId="77777777" w:rsidTr="00FB3F24">
        <w:tc>
          <w:tcPr>
            <w:tcW w:w="640" w:type="dxa"/>
          </w:tcPr>
          <w:p w14:paraId="293D131F" w14:textId="55B87855" w:rsidR="00F4039F" w:rsidRDefault="00F4039F" w:rsidP="00F4039F">
            <w:r>
              <w:t>216</w:t>
            </w:r>
          </w:p>
        </w:tc>
        <w:tc>
          <w:tcPr>
            <w:tcW w:w="1292" w:type="dxa"/>
          </w:tcPr>
          <w:p w14:paraId="2713541F" w14:textId="5476D6FE"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2B8EE428" w14:textId="3C0C7B35"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3rd stage to the next</w:t>
            </w:r>
          </w:p>
        </w:tc>
        <w:tc>
          <w:tcPr>
            <w:tcW w:w="1523" w:type="dxa"/>
          </w:tcPr>
          <w:p w14:paraId="23D3A388" w14:textId="3F9983AB" w:rsidR="00F4039F" w:rsidRDefault="00F4039F" w:rsidP="00F4039F">
            <w:r>
              <w:t>Object from Test 215</w:t>
            </w:r>
          </w:p>
        </w:tc>
        <w:tc>
          <w:tcPr>
            <w:tcW w:w="1842" w:type="dxa"/>
          </w:tcPr>
          <w:p w14:paraId="09355973" w14:textId="2C908EEA" w:rsidR="00F4039F" w:rsidRPr="009B21AA" w:rsidRDefault="00F4039F" w:rsidP="00F4039F">
            <w:r>
              <w:t>N/A</w:t>
            </w:r>
          </w:p>
        </w:tc>
        <w:tc>
          <w:tcPr>
            <w:tcW w:w="1842" w:type="dxa"/>
          </w:tcPr>
          <w:p w14:paraId="5EB5375D" w14:textId="2C83DBB8" w:rsidR="00F4039F" w:rsidRPr="009B21AA" w:rsidRDefault="00F4039F" w:rsidP="00F4039F">
            <w:r>
              <w:t>4 (Int)</w:t>
            </w:r>
          </w:p>
        </w:tc>
        <w:tc>
          <w:tcPr>
            <w:tcW w:w="1515" w:type="dxa"/>
          </w:tcPr>
          <w:p w14:paraId="6919D987" w14:textId="03B3ABA4" w:rsidR="00F4039F" w:rsidRPr="009B21AA" w:rsidRDefault="00F4039F" w:rsidP="00F4039F">
            <w:r>
              <w:t>4 (Int)</w:t>
            </w:r>
          </w:p>
        </w:tc>
        <w:tc>
          <w:tcPr>
            <w:tcW w:w="1673" w:type="dxa"/>
          </w:tcPr>
          <w:p w14:paraId="1FBAFBB8" w14:textId="29E8C3EB" w:rsidR="00F4039F" w:rsidRDefault="00F4039F" w:rsidP="00F4039F">
            <w:r>
              <w:t>Aidan Reed</w:t>
            </w:r>
          </w:p>
        </w:tc>
        <w:tc>
          <w:tcPr>
            <w:tcW w:w="2658" w:type="dxa"/>
          </w:tcPr>
          <w:p w14:paraId="61B0DFAB" w14:textId="77777777" w:rsidR="00F4039F" w:rsidRDefault="00F4039F" w:rsidP="00F4039F">
            <w:r>
              <w:t>Specification Document – Class Document</w:t>
            </w:r>
          </w:p>
          <w:p w14:paraId="635775FE" w14:textId="77777777" w:rsidR="00F4039F" w:rsidRDefault="00F4039F" w:rsidP="00F4039F"/>
        </w:tc>
        <w:tc>
          <w:tcPr>
            <w:tcW w:w="839" w:type="dxa"/>
          </w:tcPr>
          <w:p w14:paraId="2D567B4C" w14:textId="2F7FA613" w:rsidR="00F4039F" w:rsidRPr="009B21AA" w:rsidRDefault="00F4039F" w:rsidP="00F4039F">
            <w:r>
              <w:t>PASS</w:t>
            </w:r>
          </w:p>
        </w:tc>
        <w:tc>
          <w:tcPr>
            <w:tcW w:w="1367" w:type="dxa"/>
          </w:tcPr>
          <w:p w14:paraId="69C4ED45" w14:textId="4F12E8FD" w:rsidR="00F4039F" w:rsidRPr="009B21AA" w:rsidRDefault="00F4039F" w:rsidP="00F4039F">
            <w:r>
              <w:t>25.04.2018</w:t>
            </w:r>
          </w:p>
        </w:tc>
        <w:tc>
          <w:tcPr>
            <w:tcW w:w="2701" w:type="dxa"/>
          </w:tcPr>
          <w:p w14:paraId="42CF6807" w14:textId="77777777" w:rsidR="00F4039F" w:rsidRPr="009B21AA" w:rsidRDefault="00F4039F" w:rsidP="00F4039F"/>
        </w:tc>
      </w:tr>
      <w:tr w:rsidR="00353482" w14:paraId="7BA3CA1F" w14:textId="77777777" w:rsidTr="00FB3F24">
        <w:tc>
          <w:tcPr>
            <w:tcW w:w="640" w:type="dxa"/>
          </w:tcPr>
          <w:p w14:paraId="34002B4D" w14:textId="5395BD35" w:rsidR="00F4039F" w:rsidRDefault="00F4039F" w:rsidP="00F4039F">
            <w:r>
              <w:t>217</w:t>
            </w:r>
          </w:p>
        </w:tc>
        <w:tc>
          <w:tcPr>
            <w:tcW w:w="1292" w:type="dxa"/>
          </w:tcPr>
          <w:p w14:paraId="0589E6B8" w14:textId="7EB636F6"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1664C7BC" w14:textId="3C1DB4F1"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4th stage to the next</w:t>
            </w:r>
          </w:p>
        </w:tc>
        <w:tc>
          <w:tcPr>
            <w:tcW w:w="1523" w:type="dxa"/>
          </w:tcPr>
          <w:p w14:paraId="334F3530" w14:textId="1AC816E4" w:rsidR="00F4039F" w:rsidRDefault="00F4039F" w:rsidP="00F4039F">
            <w:r>
              <w:t>Object from Test 216</w:t>
            </w:r>
          </w:p>
        </w:tc>
        <w:tc>
          <w:tcPr>
            <w:tcW w:w="1842" w:type="dxa"/>
          </w:tcPr>
          <w:p w14:paraId="00B84DA1" w14:textId="39541E7E" w:rsidR="00F4039F" w:rsidRPr="009B21AA" w:rsidRDefault="00F4039F" w:rsidP="00F4039F">
            <w:r>
              <w:t>N/A</w:t>
            </w:r>
          </w:p>
        </w:tc>
        <w:tc>
          <w:tcPr>
            <w:tcW w:w="1842" w:type="dxa"/>
          </w:tcPr>
          <w:p w14:paraId="3986CF23" w14:textId="5990F084" w:rsidR="00F4039F" w:rsidRPr="009B21AA" w:rsidRDefault="00F4039F" w:rsidP="00F4039F">
            <w:r>
              <w:t>5 (Int)</w:t>
            </w:r>
          </w:p>
        </w:tc>
        <w:tc>
          <w:tcPr>
            <w:tcW w:w="1515" w:type="dxa"/>
          </w:tcPr>
          <w:p w14:paraId="03C54DA8" w14:textId="25934DCE" w:rsidR="00F4039F" w:rsidRPr="009B21AA" w:rsidRDefault="00F4039F" w:rsidP="00F4039F">
            <w:r>
              <w:t>5 (Int)</w:t>
            </w:r>
          </w:p>
        </w:tc>
        <w:tc>
          <w:tcPr>
            <w:tcW w:w="1673" w:type="dxa"/>
          </w:tcPr>
          <w:p w14:paraId="4340E01A" w14:textId="34BCB4B8" w:rsidR="00F4039F" w:rsidRDefault="00F4039F" w:rsidP="00F4039F">
            <w:r>
              <w:t>Aidan Reed</w:t>
            </w:r>
          </w:p>
        </w:tc>
        <w:tc>
          <w:tcPr>
            <w:tcW w:w="2658" w:type="dxa"/>
          </w:tcPr>
          <w:p w14:paraId="466DD8ED" w14:textId="77777777" w:rsidR="00F4039F" w:rsidRDefault="00F4039F" w:rsidP="00F4039F">
            <w:r>
              <w:t>Specification Document – Class Document</w:t>
            </w:r>
          </w:p>
          <w:p w14:paraId="2AE21685" w14:textId="77777777" w:rsidR="00F4039F" w:rsidRDefault="00F4039F" w:rsidP="00F4039F"/>
        </w:tc>
        <w:tc>
          <w:tcPr>
            <w:tcW w:w="839" w:type="dxa"/>
          </w:tcPr>
          <w:p w14:paraId="3E86B453" w14:textId="3A21E8A6" w:rsidR="00F4039F" w:rsidRPr="009B21AA" w:rsidRDefault="00F4039F" w:rsidP="00F4039F">
            <w:r>
              <w:t>PASS</w:t>
            </w:r>
          </w:p>
        </w:tc>
        <w:tc>
          <w:tcPr>
            <w:tcW w:w="1367" w:type="dxa"/>
          </w:tcPr>
          <w:p w14:paraId="50C09CFB" w14:textId="41E6EB71" w:rsidR="00F4039F" w:rsidRPr="009B21AA" w:rsidRDefault="00F4039F" w:rsidP="00F4039F">
            <w:r>
              <w:t>25.04.2018</w:t>
            </w:r>
          </w:p>
        </w:tc>
        <w:tc>
          <w:tcPr>
            <w:tcW w:w="2701" w:type="dxa"/>
          </w:tcPr>
          <w:p w14:paraId="0853384E" w14:textId="77777777" w:rsidR="00F4039F" w:rsidRPr="009B21AA" w:rsidRDefault="00F4039F" w:rsidP="00F4039F"/>
        </w:tc>
      </w:tr>
      <w:tr w:rsidR="00353482" w14:paraId="0486DE0F" w14:textId="77777777" w:rsidTr="00FB3F24">
        <w:tc>
          <w:tcPr>
            <w:tcW w:w="640" w:type="dxa"/>
          </w:tcPr>
          <w:p w14:paraId="484262A4" w14:textId="4379C781" w:rsidR="00F4039F" w:rsidRDefault="00F4039F" w:rsidP="00F4039F">
            <w:r>
              <w:t>218</w:t>
            </w:r>
          </w:p>
        </w:tc>
        <w:tc>
          <w:tcPr>
            <w:tcW w:w="1292" w:type="dxa"/>
          </w:tcPr>
          <w:p w14:paraId="35CF076B" w14:textId="21D2DE6B"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2FB7DF94" w14:textId="77777777" w:rsidR="00F4039F"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5th stage to the next</w:t>
            </w:r>
          </w:p>
          <w:p w14:paraId="3E061ABA" w14:textId="77777777" w:rsidR="006751A5" w:rsidRDefault="006751A5" w:rsidP="00F4039F">
            <w:pPr>
              <w:rPr>
                <w:rFonts w:ascii="Trebuchet MS" w:eastAsia="Trebuchet MS" w:hAnsi="Trebuchet MS" w:cs="Trebuchet MS"/>
              </w:rPr>
            </w:pPr>
          </w:p>
          <w:p w14:paraId="625C658B" w14:textId="7A773E91" w:rsidR="006751A5" w:rsidRPr="463B5DF1" w:rsidRDefault="006751A5" w:rsidP="00F4039F">
            <w:pPr>
              <w:rPr>
                <w:rFonts w:ascii="Trebuchet MS" w:eastAsia="Trebuchet MS" w:hAnsi="Trebuchet MS" w:cs="Trebuchet MS"/>
              </w:rPr>
            </w:pPr>
          </w:p>
        </w:tc>
        <w:tc>
          <w:tcPr>
            <w:tcW w:w="1523" w:type="dxa"/>
          </w:tcPr>
          <w:p w14:paraId="0DB05EE4" w14:textId="08BD0CE6" w:rsidR="00F4039F" w:rsidRDefault="00F4039F" w:rsidP="00F4039F">
            <w:r>
              <w:lastRenderedPageBreak/>
              <w:t>Object from Test 217</w:t>
            </w:r>
          </w:p>
        </w:tc>
        <w:tc>
          <w:tcPr>
            <w:tcW w:w="1842" w:type="dxa"/>
          </w:tcPr>
          <w:p w14:paraId="4234F8B1" w14:textId="3FADFEF0" w:rsidR="00F4039F" w:rsidRPr="009B21AA" w:rsidRDefault="000D7384" w:rsidP="00F4039F">
            <w:r>
              <w:t>N/A</w:t>
            </w:r>
          </w:p>
        </w:tc>
        <w:tc>
          <w:tcPr>
            <w:tcW w:w="1842" w:type="dxa"/>
          </w:tcPr>
          <w:p w14:paraId="05356A0F" w14:textId="2867ED84" w:rsidR="00F4039F" w:rsidRPr="009B21AA" w:rsidRDefault="00F4039F" w:rsidP="00F4039F">
            <w:r>
              <w:t>6 (Int)</w:t>
            </w:r>
          </w:p>
        </w:tc>
        <w:tc>
          <w:tcPr>
            <w:tcW w:w="1515" w:type="dxa"/>
          </w:tcPr>
          <w:p w14:paraId="6D326710" w14:textId="3217D604" w:rsidR="00F4039F" w:rsidRPr="009B21AA" w:rsidRDefault="00F4039F" w:rsidP="00F4039F">
            <w:r>
              <w:t>6 (Int)</w:t>
            </w:r>
          </w:p>
        </w:tc>
        <w:tc>
          <w:tcPr>
            <w:tcW w:w="1673" w:type="dxa"/>
          </w:tcPr>
          <w:p w14:paraId="41A8B1B2" w14:textId="0F581F5A" w:rsidR="00F4039F" w:rsidRDefault="00F4039F" w:rsidP="00F4039F">
            <w:r>
              <w:t>Aidan Reed</w:t>
            </w:r>
          </w:p>
        </w:tc>
        <w:tc>
          <w:tcPr>
            <w:tcW w:w="2658" w:type="dxa"/>
          </w:tcPr>
          <w:p w14:paraId="42B7775E" w14:textId="77777777" w:rsidR="00F4039F" w:rsidRDefault="00F4039F" w:rsidP="00F4039F">
            <w:r>
              <w:t>Specification Document – Class Document</w:t>
            </w:r>
          </w:p>
          <w:p w14:paraId="7FB5CE41" w14:textId="77777777" w:rsidR="00F4039F" w:rsidRDefault="00F4039F" w:rsidP="00F4039F"/>
        </w:tc>
        <w:tc>
          <w:tcPr>
            <w:tcW w:w="839" w:type="dxa"/>
          </w:tcPr>
          <w:p w14:paraId="7CB69696" w14:textId="2EEBCC7B" w:rsidR="00F4039F" w:rsidRPr="009B21AA" w:rsidRDefault="00F4039F" w:rsidP="00F4039F">
            <w:r>
              <w:t>PASS</w:t>
            </w:r>
          </w:p>
        </w:tc>
        <w:tc>
          <w:tcPr>
            <w:tcW w:w="1367" w:type="dxa"/>
          </w:tcPr>
          <w:p w14:paraId="03BBE5D1" w14:textId="271048F3" w:rsidR="00F4039F" w:rsidRPr="009B21AA" w:rsidRDefault="00F4039F" w:rsidP="00F4039F">
            <w:r>
              <w:t>25.04.2018</w:t>
            </w:r>
          </w:p>
        </w:tc>
        <w:tc>
          <w:tcPr>
            <w:tcW w:w="2701" w:type="dxa"/>
          </w:tcPr>
          <w:p w14:paraId="5A6C3700" w14:textId="77777777" w:rsidR="00F4039F" w:rsidRPr="009B21AA" w:rsidRDefault="00F4039F" w:rsidP="00F4039F"/>
        </w:tc>
      </w:tr>
      <w:tr w:rsidR="00353482" w14:paraId="26191B15" w14:textId="77777777" w:rsidTr="00FB3F24">
        <w:tc>
          <w:tcPr>
            <w:tcW w:w="640" w:type="dxa"/>
          </w:tcPr>
          <w:p w14:paraId="165221DA" w14:textId="1BF9C6FA" w:rsidR="00F4039F" w:rsidRDefault="00F4039F" w:rsidP="00F4039F">
            <w:r>
              <w:t>219</w:t>
            </w:r>
          </w:p>
        </w:tc>
        <w:tc>
          <w:tcPr>
            <w:tcW w:w="1292" w:type="dxa"/>
          </w:tcPr>
          <w:p w14:paraId="67E964A9" w14:textId="390AE5D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7FC797A2" w14:textId="58484123"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attempted to be moved passed 6</w:t>
            </w:r>
            <w:r w:rsidRPr="00733A44">
              <w:rPr>
                <w:rFonts w:ascii="Trebuchet MS" w:eastAsia="Trebuchet MS" w:hAnsi="Trebuchet MS" w:cs="Trebuchet MS"/>
                <w:vertAlign w:val="superscript"/>
              </w:rPr>
              <w:t>th</w:t>
            </w:r>
            <w:r>
              <w:rPr>
                <w:rFonts w:ascii="Trebuchet MS" w:eastAsia="Trebuchet MS" w:hAnsi="Trebuchet MS" w:cs="Trebuchet MS"/>
              </w:rPr>
              <w:t xml:space="preserve"> stage</w:t>
            </w:r>
          </w:p>
        </w:tc>
        <w:tc>
          <w:tcPr>
            <w:tcW w:w="1523" w:type="dxa"/>
          </w:tcPr>
          <w:p w14:paraId="271125CD" w14:textId="1607B8F2" w:rsidR="00F4039F" w:rsidRDefault="00F4039F" w:rsidP="00F4039F">
            <w:r>
              <w:t>Object from Test 218</w:t>
            </w:r>
          </w:p>
        </w:tc>
        <w:tc>
          <w:tcPr>
            <w:tcW w:w="1842" w:type="dxa"/>
          </w:tcPr>
          <w:p w14:paraId="57E3FE5E" w14:textId="7AEC6921" w:rsidR="00F4039F" w:rsidRDefault="000D7384" w:rsidP="00F4039F">
            <w:r>
              <w:t>N/A</w:t>
            </w:r>
          </w:p>
        </w:tc>
        <w:tc>
          <w:tcPr>
            <w:tcW w:w="1842" w:type="dxa"/>
          </w:tcPr>
          <w:p w14:paraId="60A22E45" w14:textId="56FCA311" w:rsidR="00F4039F" w:rsidRDefault="00F4039F" w:rsidP="00F4039F">
            <w:r>
              <w:t>6 (Int)</w:t>
            </w:r>
          </w:p>
        </w:tc>
        <w:tc>
          <w:tcPr>
            <w:tcW w:w="1515" w:type="dxa"/>
          </w:tcPr>
          <w:p w14:paraId="48D5E9E7" w14:textId="054E10AB" w:rsidR="00F4039F" w:rsidRPr="009B21AA" w:rsidRDefault="00941691" w:rsidP="00F4039F">
            <w:r>
              <w:t>7 (Int)</w:t>
            </w:r>
          </w:p>
        </w:tc>
        <w:tc>
          <w:tcPr>
            <w:tcW w:w="1673" w:type="dxa"/>
          </w:tcPr>
          <w:p w14:paraId="517B1EC8" w14:textId="3508B36B" w:rsidR="00F4039F" w:rsidRDefault="00F4039F" w:rsidP="00F4039F">
            <w:r>
              <w:t>Aidan Reed</w:t>
            </w:r>
          </w:p>
        </w:tc>
        <w:tc>
          <w:tcPr>
            <w:tcW w:w="2658" w:type="dxa"/>
          </w:tcPr>
          <w:p w14:paraId="29D7ED75" w14:textId="77777777" w:rsidR="00F4039F" w:rsidRDefault="00F4039F" w:rsidP="00F4039F">
            <w:r>
              <w:t>Specification Document – Class Document</w:t>
            </w:r>
          </w:p>
          <w:p w14:paraId="7B58ACA7" w14:textId="77777777" w:rsidR="00F4039F" w:rsidRDefault="00F4039F" w:rsidP="00F4039F"/>
        </w:tc>
        <w:tc>
          <w:tcPr>
            <w:tcW w:w="839" w:type="dxa"/>
          </w:tcPr>
          <w:p w14:paraId="13E4863F" w14:textId="3FF53483" w:rsidR="00F4039F" w:rsidRPr="009B21AA" w:rsidRDefault="00941691" w:rsidP="00F4039F">
            <w:r>
              <w:t>FAIL</w:t>
            </w:r>
          </w:p>
        </w:tc>
        <w:tc>
          <w:tcPr>
            <w:tcW w:w="1367" w:type="dxa"/>
          </w:tcPr>
          <w:p w14:paraId="40FED0DD" w14:textId="50AD2FD1" w:rsidR="00F4039F" w:rsidRPr="009B21AA" w:rsidRDefault="00941691" w:rsidP="00F4039F">
            <w:r>
              <w:t>25.04.2018</w:t>
            </w:r>
          </w:p>
        </w:tc>
        <w:tc>
          <w:tcPr>
            <w:tcW w:w="2701" w:type="dxa"/>
          </w:tcPr>
          <w:p w14:paraId="0A9F8E0C" w14:textId="77777777" w:rsidR="00F4039F" w:rsidRPr="009B21AA" w:rsidRDefault="00F4039F" w:rsidP="00F4039F"/>
        </w:tc>
      </w:tr>
      <w:tr w:rsidR="00353482" w14:paraId="5D751755" w14:textId="77777777" w:rsidTr="00FB3F24">
        <w:tc>
          <w:tcPr>
            <w:tcW w:w="640" w:type="dxa"/>
          </w:tcPr>
          <w:p w14:paraId="47543992" w14:textId="2B36CEDC" w:rsidR="00F4039F" w:rsidRDefault="00F4039F" w:rsidP="00F4039F">
            <w:r>
              <w:t>22</w:t>
            </w:r>
            <w:r w:rsidR="000D7384">
              <w:t>0</w:t>
            </w:r>
          </w:p>
        </w:tc>
        <w:tc>
          <w:tcPr>
            <w:tcW w:w="1292" w:type="dxa"/>
          </w:tcPr>
          <w:p w14:paraId="05316F48" w14:textId="0513F775"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 xml:space="preserve">Get Phase ID </w:t>
            </w:r>
          </w:p>
        </w:tc>
        <w:tc>
          <w:tcPr>
            <w:tcW w:w="3224" w:type="dxa"/>
          </w:tcPr>
          <w:p w14:paraId="5486DD72" w14:textId="20D855DC" w:rsidR="00F4039F" w:rsidRPr="463B5DF1" w:rsidRDefault="00F4039F" w:rsidP="00F4039F">
            <w:pPr>
              <w:rPr>
                <w:rFonts w:ascii="Trebuchet MS" w:eastAsia="Trebuchet MS" w:hAnsi="Trebuchet MS" w:cs="Trebuchet MS"/>
              </w:rPr>
            </w:pPr>
            <w:r w:rsidRPr="463B5DF1">
              <w:rPr>
                <w:rFonts w:ascii="Trebuchet MS" w:eastAsia="Trebuchet MS" w:hAnsi="Trebuchet MS" w:cs="Trebuchet MS"/>
              </w:rPr>
              <w:t>Checks if the correct phase ID is returned</w:t>
            </w:r>
            <w:r>
              <w:rPr>
                <w:rFonts w:ascii="Trebuchet MS" w:eastAsia="Trebuchet MS" w:hAnsi="Trebuchet MS" w:cs="Trebuchet MS"/>
              </w:rPr>
              <w:t xml:space="preserve"> when project is moved from the last stage to the previous</w:t>
            </w:r>
          </w:p>
        </w:tc>
        <w:tc>
          <w:tcPr>
            <w:tcW w:w="1523" w:type="dxa"/>
          </w:tcPr>
          <w:p w14:paraId="54EA3268" w14:textId="2ABCF35E" w:rsidR="00F4039F" w:rsidRDefault="00F4039F" w:rsidP="00F4039F">
            <w:r>
              <w:t>Object from Test 218</w:t>
            </w:r>
          </w:p>
        </w:tc>
        <w:tc>
          <w:tcPr>
            <w:tcW w:w="1842" w:type="dxa"/>
          </w:tcPr>
          <w:p w14:paraId="379CB160" w14:textId="3B7C24C8" w:rsidR="00F4039F" w:rsidRDefault="000D7384" w:rsidP="00F4039F">
            <w:r>
              <w:t>N/A</w:t>
            </w:r>
          </w:p>
        </w:tc>
        <w:tc>
          <w:tcPr>
            <w:tcW w:w="1842" w:type="dxa"/>
          </w:tcPr>
          <w:p w14:paraId="114D7171" w14:textId="2C058C10" w:rsidR="00F4039F" w:rsidRDefault="00F4039F" w:rsidP="00F4039F">
            <w:r>
              <w:t>5 (Int)</w:t>
            </w:r>
          </w:p>
        </w:tc>
        <w:tc>
          <w:tcPr>
            <w:tcW w:w="1515" w:type="dxa"/>
          </w:tcPr>
          <w:p w14:paraId="6305AD0D" w14:textId="199A8875" w:rsidR="00F4039F" w:rsidRPr="009B21AA" w:rsidRDefault="000D7384" w:rsidP="00F4039F">
            <w:r>
              <w:t>7 (Int)</w:t>
            </w:r>
          </w:p>
        </w:tc>
        <w:tc>
          <w:tcPr>
            <w:tcW w:w="1673" w:type="dxa"/>
          </w:tcPr>
          <w:p w14:paraId="6BCCC3FB" w14:textId="2773C586" w:rsidR="00F4039F" w:rsidRDefault="00F4039F" w:rsidP="00F4039F">
            <w:r>
              <w:t>Aidan Reed</w:t>
            </w:r>
          </w:p>
        </w:tc>
        <w:tc>
          <w:tcPr>
            <w:tcW w:w="2658" w:type="dxa"/>
          </w:tcPr>
          <w:p w14:paraId="1F6D6B71" w14:textId="77777777" w:rsidR="00F4039F" w:rsidRDefault="00F4039F" w:rsidP="00F4039F">
            <w:r>
              <w:t>Specification Document – Class Document</w:t>
            </w:r>
          </w:p>
          <w:p w14:paraId="2987627B" w14:textId="77777777" w:rsidR="00F4039F" w:rsidRDefault="00F4039F" w:rsidP="00F4039F"/>
        </w:tc>
        <w:tc>
          <w:tcPr>
            <w:tcW w:w="839" w:type="dxa"/>
          </w:tcPr>
          <w:p w14:paraId="49D9CA8C" w14:textId="4A0932EB" w:rsidR="00F4039F" w:rsidRPr="009B21AA" w:rsidRDefault="000D7384" w:rsidP="00F4039F">
            <w:r>
              <w:t>FAIL</w:t>
            </w:r>
          </w:p>
        </w:tc>
        <w:tc>
          <w:tcPr>
            <w:tcW w:w="1367" w:type="dxa"/>
          </w:tcPr>
          <w:p w14:paraId="433C29BC" w14:textId="5D6ACD06" w:rsidR="00F4039F" w:rsidRPr="009B21AA" w:rsidRDefault="000D7384" w:rsidP="00F4039F">
            <w:r>
              <w:t>25.04.2018</w:t>
            </w:r>
          </w:p>
        </w:tc>
        <w:tc>
          <w:tcPr>
            <w:tcW w:w="2701" w:type="dxa"/>
          </w:tcPr>
          <w:p w14:paraId="7619F912" w14:textId="1D422E44" w:rsidR="00F4039F" w:rsidRPr="009B21AA" w:rsidRDefault="000D7384" w:rsidP="00F4039F">
            <w:r>
              <w:t>Currently no functionality to go to previous stage.</w:t>
            </w:r>
          </w:p>
        </w:tc>
      </w:tr>
      <w:tr w:rsidR="00353482" w14:paraId="0C8398B3" w14:textId="77777777" w:rsidTr="00FB3F24">
        <w:tc>
          <w:tcPr>
            <w:tcW w:w="640" w:type="dxa"/>
          </w:tcPr>
          <w:p w14:paraId="5A38E86C" w14:textId="3F6AE374" w:rsidR="00F4039F" w:rsidRDefault="00326455" w:rsidP="00F4039F">
            <w:r>
              <w:t>221</w:t>
            </w:r>
          </w:p>
        </w:tc>
        <w:tc>
          <w:tcPr>
            <w:tcW w:w="1292" w:type="dxa"/>
          </w:tcPr>
          <w:p w14:paraId="543959D7" w14:textId="2482505F" w:rsidR="00F4039F" w:rsidRPr="463B5DF1" w:rsidRDefault="00326455" w:rsidP="00F4039F">
            <w:pPr>
              <w:rPr>
                <w:rFonts w:ascii="Trebuchet MS" w:eastAsia="Trebuchet MS" w:hAnsi="Trebuchet MS" w:cs="Trebuchet MS"/>
              </w:rPr>
            </w:pPr>
            <w:r w:rsidRPr="463B5DF1">
              <w:rPr>
                <w:rFonts w:ascii="Trebuchet MS" w:eastAsia="Trebuchet MS" w:hAnsi="Trebuchet MS" w:cs="Trebuchet MS"/>
              </w:rPr>
              <w:t>Get Phase ID</w:t>
            </w:r>
          </w:p>
        </w:tc>
        <w:tc>
          <w:tcPr>
            <w:tcW w:w="3224" w:type="dxa"/>
          </w:tcPr>
          <w:p w14:paraId="37386872" w14:textId="6C1148F1" w:rsidR="00F4039F" w:rsidRPr="463B5DF1" w:rsidRDefault="00326455" w:rsidP="00F4039F">
            <w:pPr>
              <w:rPr>
                <w:rFonts w:ascii="Trebuchet MS" w:eastAsia="Trebuchet MS" w:hAnsi="Trebuchet MS" w:cs="Trebuchet MS"/>
              </w:rPr>
            </w:pPr>
            <w:r>
              <w:rPr>
                <w:rFonts w:ascii="Trebuchet MS" w:eastAsia="Trebuchet MS" w:hAnsi="Trebuchet MS" w:cs="Trebuchet MS"/>
              </w:rPr>
              <w:t>Checks if the correct phase</w:t>
            </w:r>
            <w:r w:rsidR="00ED5037">
              <w:rPr>
                <w:rFonts w:ascii="Trebuchet MS" w:eastAsia="Trebuchet MS" w:hAnsi="Trebuchet MS" w:cs="Trebuchet MS"/>
              </w:rPr>
              <w:t xml:space="preserve"> </w:t>
            </w:r>
            <w:r>
              <w:rPr>
                <w:rFonts w:ascii="Trebuchet MS" w:eastAsia="Trebuchet MS" w:hAnsi="Trebuchet MS" w:cs="Trebuchet MS"/>
              </w:rPr>
              <w:t>ID is returned when moving the project through stages 2-6</w:t>
            </w:r>
          </w:p>
        </w:tc>
        <w:tc>
          <w:tcPr>
            <w:tcW w:w="1523" w:type="dxa"/>
          </w:tcPr>
          <w:p w14:paraId="0A0BA101" w14:textId="77777777" w:rsidR="00F4039F" w:rsidRDefault="00F4039F" w:rsidP="00F4039F"/>
        </w:tc>
        <w:tc>
          <w:tcPr>
            <w:tcW w:w="1842" w:type="dxa"/>
          </w:tcPr>
          <w:p w14:paraId="7B2C50B1" w14:textId="39C80119" w:rsidR="00F4039F" w:rsidRDefault="00270432" w:rsidP="00F4039F">
            <w:r>
              <w:t>N/A</w:t>
            </w:r>
          </w:p>
        </w:tc>
        <w:tc>
          <w:tcPr>
            <w:tcW w:w="1842" w:type="dxa"/>
          </w:tcPr>
          <w:p w14:paraId="6E209261" w14:textId="0E48D707" w:rsidR="00270432" w:rsidRDefault="00270432" w:rsidP="00F4039F">
            <w:r>
              <w:t>2,3,4,5,6 (Int)</w:t>
            </w:r>
          </w:p>
        </w:tc>
        <w:tc>
          <w:tcPr>
            <w:tcW w:w="1515" w:type="dxa"/>
          </w:tcPr>
          <w:p w14:paraId="729C8BA5" w14:textId="37353B56" w:rsidR="00F4039F" w:rsidRPr="009B21AA" w:rsidRDefault="00270432" w:rsidP="00F4039F">
            <w:r>
              <w:t>2,3,4,5,6</w:t>
            </w:r>
            <w:r>
              <w:t xml:space="preserve"> (Int)</w:t>
            </w:r>
          </w:p>
        </w:tc>
        <w:tc>
          <w:tcPr>
            <w:tcW w:w="1673" w:type="dxa"/>
          </w:tcPr>
          <w:p w14:paraId="7AA6353F" w14:textId="28DD7D33" w:rsidR="00F4039F" w:rsidRDefault="0094045C" w:rsidP="00F4039F">
            <w:r>
              <w:t>Aidan Reed</w:t>
            </w:r>
          </w:p>
        </w:tc>
        <w:tc>
          <w:tcPr>
            <w:tcW w:w="2658" w:type="dxa"/>
          </w:tcPr>
          <w:p w14:paraId="2F80D262" w14:textId="77777777" w:rsidR="0094045C" w:rsidRDefault="0094045C" w:rsidP="0094045C">
            <w:r>
              <w:t>Specification Document – Class Document</w:t>
            </w:r>
          </w:p>
          <w:p w14:paraId="555598EA" w14:textId="77777777" w:rsidR="00F4039F" w:rsidRDefault="00F4039F" w:rsidP="00F4039F"/>
        </w:tc>
        <w:tc>
          <w:tcPr>
            <w:tcW w:w="839" w:type="dxa"/>
          </w:tcPr>
          <w:p w14:paraId="4FD8198E" w14:textId="0F04BCFB" w:rsidR="00F4039F" w:rsidRPr="009B21AA" w:rsidRDefault="0094045C" w:rsidP="00F4039F">
            <w:r>
              <w:t>PASS</w:t>
            </w:r>
          </w:p>
        </w:tc>
        <w:tc>
          <w:tcPr>
            <w:tcW w:w="1367" w:type="dxa"/>
          </w:tcPr>
          <w:p w14:paraId="3059408B" w14:textId="63FC627C" w:rsidR="00F4039F" w:rsidRPr="009B21AA" w:rsidRDefault="0094045C" w:rsidP="00F4039F">
            <w:r>
              <w:t>25.04.2018</w:t>
            </w:r>
          </w:p>
        </w:tc>
        <w:tc>
          <w:tcPr>
            <w:tcW w:w="2701" w:type="dxa"/>
          </w:tcPr>
          <w:p w14:paraId="6B0DD3CF" w14:textId="77777777" w:rsidR="00F4039F" w:rsidRPr="009B21AA" w:rsidRDefault="00F4039F" w:rsidP="00F4039F"/>
        </w:tc>
      </w:tr>
      <w:tr w:rsidR="00353482" w14:paraId="2ACC1CA7" w14:textId="77777777" w:rsidTr="00FB3F24">
        <w:tc>
          <w:tcPr>
            <w:tcW w:w="640" w:type="dxa"/>
          </w:tcPr>
          <w:p w14:paraId="31D78DD8" w14:textId="004B66A7" w:rsidR="00F4039F" w:rsidRDefault="00B87B25" w:rsidP="00F4039F">
            <w:r>
              <w:t>222</w:t>
            </w:r>
          </w:p>
          <w:p w14:paraId="261638F0" w14:textId="77777777" w:rsidR="00C824AD" w:rsidRDefault="00C824AD" w:rsidP="00F4039F"/>
          <w:p w14:paraId="1DCE2CCC" w14:textId="35695CB4" w:rsidR="00C824AD" w:rsidRDefault="00C824AD" w:rsidP="00F4039F"/>
        </w:tc>
        <w:tc>
          <w:tcPr>
            <w:tcW w:w="1292" w:type="dxa"/>
          </w:tcPr>
          <w:p w14:paraId="09994E2D" w14:textId="7D1CB154" w:rsidR="00F4039F" w:rsidRPr="463B5DF1" w:rsidRDefault="00B87B25" w:rsidP="00F4039F">
            <w:pPr>
              <w:rPr>
                <w:rFonts w:ascii="Trebuchet MS" w:eastAsia="Trebuchet MS" w:hAnsi="Trebuchet MS" w:cs="Trebuchet MS"/>
              </w:rPr>
            </w:pPr>
            <w:r>
              <w:rPr>
                <w:rFonts w:ascii="Trebuchet MS" w:eastAsia="Trebuchet MS" w:hAnsi="Trebuchet MS" w:cs="Trebuchet MS"/>
              </w:rPr>
              <w:t>Get Project Contacts</w:t>
            </w:r>
          </w:p>
        </w:tc>
        <w:tc>
          <w:tcPr>
            <w:tcW w:w="3224" w:type="dxa"/>
          </w:tcPr>
          <w:p w14:paraId="5958D370" w14:textId="112F10A8" w:rsidR="00F4039F" w:rsidRPr="463B5DF1" w:rsidRDefault="001D5AB7" w:rsidP="00F4039F">
            <w:pPr>
              <w:rPr>
                <w:rFonts w:ascii="Trebuchet MS" w:eastAsia="Trebuchet MS" w:hAnsi="Trebuchet MS" w:cs="Trebuchet MS"/>
              </w:rPr>
            </w:pPr>
            <w:r>
              <w:rPr>
                <w:rFonts w:ascii="Trebuchet MS" w:eastAsia="Trebuchet MS" w:hAnsi="Trebuchet MS" w:cs="Trebuchet MS"/>
              </w:rPr>
              <w:t xml:space="preserve">Checks if the get project contacts method returns </w:t>
            </w:r>
            <w:r w:rsidR="0028160E">
              <w:rPr>
                <w:rFonts w:ascii="Trebuchet MS" w:eastAsia="Trebuchet MS" w:hAnsi="Trebuchet MS" w:cs="Trebuchet MS"/>
              </w:rPr>
              <w:t>an object of type array list</w:t>
            </w:r>
            <w:r w:rsidR="00BF3A52">
              <w:rPr>
                <w:rFonts w:ascii="Trebuchet MS" w:eastAsia="Trebuchet MS" w:hAnsi="Trebuchet MS" w:cs="Trebuchet MS"/>
              </w:rPr>
              <w:t xml:space="preserve"> </w:t>
            </w:r>
          </w:p>
        </w:tc>
        <w:tc>
          <w:tcPr>
            <w:tcW w:w="1523" w:type="dxa"/>
          </w:tcPr>
          <w:p w14:paraId="3FB44747" w14:textId="347E1B5D" w:rsidR="00F4039F" w:rsidRDefault="00F4039F" w:rsidP="00F4039F"/>
        </w:tc>
        <w:tc>
          <w:tcPr>
            <w:tcW w:w="1842" w:type="dxa"/>
          </w:tcPr>
          <w:p w14:paraId="021F5599" w14:textId="203BB708" w:rsidR="00F4039F" w:rsidRDefault="004E70EE" w:rsidP="00F4039F">
            <w:r>
              <w:t>N/A</w:t>
            </w:r>
          </w:p>
        </w:tc>
        <w:tc>
          <w:tcPr>
            <w:tcW w:w="1842" w:type="dxa"/>
          </w:tcPr>
          <w:p w14:paraId="07238A27" w14:textId="661E85FF" w:rsidR="00F4039F" w:rsidRDefault="00AB01A7" w:rsidP="00F4039F">
            <w:r>
              <w:t>N/A</w:t>
            </w:r>
          </w:p>
        </w:tc>
        <w:tc>
          <w:tcPr>
            <w:tcW w:w="1515" w:type="dxa"/>
          </w:tcPr>
          <w:p w14:paraId="7977BD27" w14:textId="77777777" w:rsidR="00F4039F" w:rsidRPr="009B21AA" w:rsidRDefault="00F4039F" w:rsidP="00F4039F"/>
        </w:tc>
        <w:tc>
          <w:tcPr>
            <w:tcW w:w="1673" w:type="dxa"/>
          </w:tcPr>
          <w:p w14:paraId="01A080D7" w14:textId="4E9194ED" w:rsidR="00F4039F" w:rsidRDefault="00AB01A7" w:rsidP="00F4039F">
            <w:r>
              <w:t>Aidan Reed</w:t>
            </w:r>
          </w:p>
        </w:tc>
        <w:tc>
          <w:tcPr>
            <w:tcW w:w="2658" w:type="dxa"/>
          </w:tcPr>
          <w:p w14:paraId="2C012BAA" w14:textId="77777777" w:rsidR="00AB01A7" w:rsidRDefault="00AB01A7" w:rsidP="00AB01A7">
            <w:r>
              <w:t>Specification Document – Class Document</w:t>
            </w:r>
          </w:p>
          <w:p w14:paraId="057B703B" w14:textId="77777777" w:rsidR="00F4039F" w:rsidRDefault="00F4039F" w:rsidP="00F4039F"/>
        </w:tc>
        <w:tc>
          <w:tcPr>
            <w:tcW w:w="839" w:type="dxa"/>
          </w:tcPr>
          <w:p w14:paraId="6B8D3CC8" w14:textId="77777777" w:rsidR="00F4039F" w:rsidRPr="009B21AA" w:rsidRDefault="00F4039F" w:rsidP="00F4039F"/>
        </w:tc>
        <w:tc>
          <w:tcPr>
            <w:tcW w:w="1367" w:type="dxa"/>
          </w:tcPr>
          <w:p w14:paraId="2461B695" w14:textId="77777777" w:rsidR="00F4039F" w:rsidRPr="009B21AA" w:rsidRDefault="00F4039F" w:rsidP="00F4039F"/>
        </w:tc>
        <w:tc>
          <w:tcPr>
            <w:tcW w:w="2701" w:type="dxa"/>
          </w:tcPr>
          <w:p w14:paraId="53A63856" w14:textId="77777777" w:rsidR="00F4039F" w:rsidRPr="009B21AA" w:rsidRDefault="00F4039F" w:rsidP="00F4039F"/>
        </w:tc>
      </w:tr>
      <w:tr w:rsidR="00353482" w14:paraId="07D0DD0E" w14:textId="77777777" w:rsidTr="00FB3F24">
        <w:tc>
          <w:tcPr>
            <w:tcW w:w="640" w:type="dxa"/>
          </w:tcPr>
          <w:p w14:paraId="6C12FB17" w14:textId="5A0F35A8" w:rsidR="00AB01A7" w:rsidRDefault="00AB01A7" w:rsidP="00F4039F">
            <w:r>
              <w:t>223</w:t>
            </w:r>
          </w:p>
        </w:tc>
        <w:tc>
          <w:tcPr>
            <w:tcW w:w="1292" w:type="dxa"/>
          </w:tcPr>
          <w:p w14:paraId="2F379A25" w14:textId="185E62E7" w:rsidR="00AB01A7" w:rsidRDefault="00AB01A7" w:rsidP="00F4039F">
            <w:pPr>
              <w:rPr>
                <w:rFonts w:ascii="Trebuchet MS" w:eastAsia="Trebuchet MS" w:hAnsi="Trebuchet MS" w:cs="Trebuchet MS"/>
              </w:rPr>
            </w:pPr>
            <w:r>
              <w:rPr>
                <w:rFonts w:ascii="Trebuchet MS" w:eastAsia="Trebuchet MS" w:hAnsi="Trebuchet MS" w:cs="Trebuchet MS"/>
              </w:rPr>
              <w:t>Get Project Contacts</w:t>
            </w:r>
          </w:p>
        </w:tc>
        <w:tc>
          <w:tcPr>
            <w:tcW w:w="3224" w:type="dxa"/>
          </w:tcPr>
          <w:p w14:paraId="03214082" w14:textId="55A1E2C6" w:rsidR="00AB01A7" w:rsidRDefault="00AB01A7" w:rsidP="00F4039F">
            <w:pPr>
              <w:rPr>
                <w:rFonts w:ascii="Trebuchet MS" w:eastAsia="Trebuchet MS" w:hAnsi="Trebuchet MS" w:cs="Trebuchet MS"/>
              </w:rPr>
            </w:pPr>
            <w:r>
              <w:rPr>
                <w:rFonts w:ascii="Trebuchet MS" w:eastAsia="Trebuchet MS" w:hAnsi="Trebuchet MS" w:cs="Trebuchet MS"/>
              </w:rPr>
              <w:t xml:space="preserve">Checks the </w:t>
            </w:r>
            <w:r>
              <w:rPr>
                <w:rFonts w:ascii="Trebuchet MS" w:eastAsia="Trebuchet MS" w:hAnsi="Trebuchet MS" w:cs="Trebuchet MS"/>
              </w:rPr>
              <w:t>get project contacts method returns</w:t>
            </w:r>
            <w:r>
              <w:rPr>
                <w:rFonts w:ascii="Trebuchet MS" w:eastAsia="Trebuchet MS" w:hAnsi="Trebuchet MS" w:cs="Trebuchet MS"/>
              </w:rPr>
              <w:t xml:space="preserve"> a string equal to the first element input using the add contact method</w:t>
            </w:r>
          </w:p>
        </w:tc>
        <w:tc>
          <w:tcPr>
            <w:tcW w:w="1523" w:type="dxa"/>
          </w:tcPr>
          <w:p w14:paraId="2DB45E25" w14:textId="5B975FB9" w:rsidR="00AB01A7" w:rsidRDefault="006A5BF6" w:rsidP="00F4039F">
            <w:r>
              <w:t>Project Object and Add Contact Method</w:t>
            </w:r>
          </w:p>
        </w:tc>
        <w:tc>
          <w:tcPr>
            <w:tcW w:w="1842" w:type="dxa"/>
          </w:tcPr>
          <w:p w14:paraId="7B8C7DA4" w14:textId="1D6E19EF" w:rsidR="00AB01A7" w:rsidRDefault="006A5BF6" w:rsidP="00F4039F">
            <w:r>
              <w:t>“me@me.co.uk</w:t>
            </w:r>
            <w:r w:rsidR="00353482">
              <w:t>”</w:t>
            </w:r>
          </w:p>
        </w:tc>
        <w:tc>
          <w:tcPr>
            <w:tcW w:w="1842" w:type="dxa"/>
          </w:tcPr>
          <w:p w14:paraId="57BD095E" w14:textId="065A2641" w:rsidR="00AB01A7" w:rsidRDefault="00353482" w:rsidP="00F4039F">
            <w:r>
              <w:t>“me@me.co.uk”</w:t>
            </w:r>
          </w:p>
        </w:tc>
        <w:tc>
          <w:tcPr>
            <w:tcW w:w="1515" w:type="dxa"/>
          </w:tcPr>
          <w:p w14:paraId="0A1D40AE" w14:textId="77777777" w:rsidR="00AB01A7" w:rsidRPr="009B21AA" w:rsidRDefault="00AB01A7" w:rsidP="00F4039F"/>
        </w:tc>
        <w:tc>
          <w:tcPr>
            <w:tcW w:w="1673" w:type="dxa"/>
          </w:tcPr>
          <w:p w14:paraId="1F470B69" w14:textId="487599CF" w:rsidR="00AB01A7" w:rsidRDefault="00353482" w:rsidP="00F4039F">
            <w:r>
              <w:t>Aidan Reed</w:t>
            </w:r>
          </w:p>
        </w:tc>
        <w:tc>
          <w:tcPr>
            <w:tcW w:w="2658" w:type="dxa"/>
          </w:tcPr>
          <w:p w14:paraId="0C9260E1" w14:textId="77777777" w:rsidR="00353482" w:rsidRDefault="00353482" w:rsidP="00353482">
            <w:r>
              <w:t>Specification Document – Class Document</w:t>
            </w:r>
          </w:p>
          <w:p w14:paraId="038D7777" w14:textId="77777777" w:rsidR="00AB01A7" w:rsidRDefault="00AB01A7" w:rsidP="00AB01A7"/>
        </w:tc>
        <w:tc>
          <w:tcPr>
            <w:tcW w:w="839" w:type="dxa"/>
          </w:tcPr>
          <w:p w14:paraId="652CCC2C" w14:textId="77777777" w:rsidR="00AB01A7" w:rsidRPr="009B21AA" w:rsidRDefault="00AB01A7" w:rsidP="00F4039F"/>
        </w:tc>
        <w:tc>
          <w:tcPr>
            <w:tcW w:w="1367" w:type="dxa"/>
          </w:tcPr>
          <w:p w14:paraId="02A199D1" w14:textId="77777777" w:rsidR="00AB01A7" w:rsidRPr="009B21AA" w:rsidRDefault="00AB01A7" w:rsidP="00F4039F"/>
        </w:tc>
        <w:tc>
          <w:tcPr>
            <w:tcW w:w="2701" w:type="dxa"/>
          </w:tcPr>
          <w:p w14:paraId="0C9694A3" w14:textId="4DF48516" w:rsidR="00AB01A7" w:rsidRPr="009B21AA" w:rsidRDefault="00353482" w:rsidP="00F4039F">
            <w:r>
              <w:t xml:space="preserve">Note the constant for the input is </w:t>
            </w:r>
            <w:proofErr w:type="gramStart"/>
            <w:r>
              <w:t>named :</w:t>
            </w:r>
            <w:proofErr w:type="gramEnd"/>
            <w:r>
              <w:t xml:space="preserve"> kCONTACT1 located in top of unit test</w:t>
            </w:r>
          </w:p>
        </w:tc>
      </w:tr>
      <w:tr w:rsidR="00FB3F24" w14:paraId="6A6760A2" w14:textId="77777777" w:rsidTr="00FB3F24">
        <w:tc>
          <w:tcPr>
            <w:tcW w:w="640" w:type="dxa"/>
          </w:tcPr>
          <w:p w14:paraId="45DCA8B2" w14:textId="2FB9AEB6" w:rsidR="00FB3F24" w:rsidRDefault="00FB3F24" w:rsidP="00FB3F24">
            <w:r>
              <w:t>224</w:t>
            </w:r>
          </w:p>
        </w:tc>
        <w:tc>
          <w:tcPr>
            <w:tcW w:w="1292" w:type="dxa"/>
          </w:tcPr>
          <w:p w14:paraId="3D409985" w14:textId="4C5C7829" w:rsidR="00FB3F24" w:rsidRDefault="00FB3F24" w:rsidP="00FB3F24">
            <w:pPr>
              <w:rPr>
                <w:rFonts w:ascii="Trebuchet MS" w:eastAsia="Trebuchet MS" w:hAnsi="Trebuchet MS" w:cs="Trebuchet MS"/>
              </w:rPr>
            </w:pPr>
            <w:r>
              <w:rPr>
                <w:rFonts w:ascii="Trebuchet MS" w:eastAsia="Trebuchet MS" w:hAnsi="Trebuchet MS" w:cs="Trebuchet MS"/>
              </w:rPr>
              <w:t>Get Project Contacts</w:t>
            </w:r>
          </w:p>
        </w:tc>
        <w:tc>
          <w:tcPr>
            <w:tcW w:w="3224" w:type="dxa"/>
          </w:tcPr>
          <w:p w14:paraId="724E4985" w14:textId="144423CF" w:rsidR="00FB3F24" w:rsidRDefault="00FB3F24" w:rsidP="00FB3F24">
            <w:pPr>
              <w:rPr>
                <w:rFonts w:ascii="Trebuchet MS" w:eastAsia="Trebuchet MS" w:hAnsi="Trebuchet MS" w:cs="Trebuchet MS"/>
              </w:rPr>
            </w:pPr>
            <w:r>
              <w:rPr>
                <w:rFonts w:ascii="Trebuchet MS" w:eastAsia="Trebuchet MS" w:hAnsi="Trebuchet MS" w:cs="Trebuchet MS"/>
              </w:rPr>
              <w:t>Checks the type of the first element added into the contacts array list is of type string</w:t>
            </w:r>
          </w:p>
        </w:tc>
        <w:tc>
          <w:tcPr>
            <w:tcW w:w="1523" w:type="dxa"/>
          </w:tcPr>
          <w:p w14:paraId="40677B16" w14:textId="19261C2C" w:rsidR="00FB3F24" w:rsidRDefault="00FB3F24" w:rsidP="00FB3F24">
            <w:r>
              <w:t>Project Object and Add Contact Method</w:t>
            </w:r>
          </w:p>
        </w:tc>
        <w:tc>
          <w:tcPr>
            <w:tcW w:w="1842" w:type="dxa"/>
          </w:tcPr>
          <w:p w14:paraId="5CE9D9ED" w14:textId="0C1D45A0" w:rsidR="00FB3F24" w:rsidRDefault="00C92407" w:rsidP="00FB3F24">
            <w:r>
              <w:t>“me@me.co.uk”</w:t>
            </w:r>
            <w:r>
              <w:t xml:space="preserve"> </w:t>
            </w:r>
            <w:r>
              <w:br/>
              <w:t>(String)</w:t>
            </w:r>
          </w:p>
        </w:tc>
        <w:tc>
          <w:tcPr>
            <w:tcW w:w="1842" w:type="dxa"/>
          </w:tcPr>
          <w:p w14:paraId="125A3842" w14:textId="44F58893" w:rsidR="00FB3F24" w:rsidRDefault="00C92407" w:rsidP="00FB3F24">
            <w:r>
              <w:t>“me@me.co.uk”</w:t>
            </w:r>
            <w:r>
              <w:br/>
              <w:t>(String)</w:t>
            </w:r>
          </w:p>
        </w:tc>
        <w:tc>
          <w:tcPr>
            <w:tcW w:w="1515" w:type="dxa"/>
          </w:tcPr>
          <w:p w14:paraId="2A2D09AE" w14:textId="77777777" w:rsidR="00FB3F24" w:rsidRPr="009B21AA" w:rsidRDefault="00FB3F24" w:rsidP="00FB3F24"/>
        </w:tc>
        <w:tc>
          <w:tcPr>
            <w:tcW w:w="1673" w:type="dxa"/>
          </w:tcPr>
          <w:p w14:paraId="1CD9198D" w14:textId="747CD957" w:rsidR="00FB3F24" w:rsidRDefault="00C92407" w:rsidP="00FB3F24">
            <w:r>
              <w:t>Aidan Reed</w:t>
            </w:r>
          </w:p>
        </w:tc>
        <w:tc>
          <w:tcPr>
            <w:tcW w:w="2658" w:type="dxa"/>
          </w:tcPr>
          <w:p w14:paraId="5A446532" w14:textId="77777777" w:rsidR="00C92407" w:rsidRDefault="00C92407" w:rsidP="00C92407">
            <w:r>
              <w:t>Specification Document – Class Document</w:t>
            </w:r>
          </w:p>
          <w:p w14:paraId="4FB5F8AF" w14:textId="77777777" w:rsidR="00FB3F24" w:rsidRDefault="00FB3F24" w:rsidP="00FB3F24">
            <w:bookmarkStart w:id="0" w:name="_GoBack"/>
            <w:bookmarkEnd w:id="0"/>
          </w:p>
        </w:tc>
        <w:tc>
          <w:tcPr>
            <w:tcW w:w="839" w:type="dxa"/>
          </w:tcPr>
          <w:p w14:paraId="13122FD6" w14:textId="77777777" w:rsidR="00FB3F24" w:rsidRPr="009B21AA" w:rsidRDefault="00FB3F24" w:rsidP="00FB3F24"/>
        </w:tc>
        <w:tc>
          <w:tcPr>
            <w:tcW w:w="1367" w:type="dxa"/>
          </w:tcPr>
          <w:p w14:paraId="3BC1EB8D" w14:textId="77777777" w:rsidR="00FB3F24" w:rsidRPr="009B21AA" w:rsidRDefault="00FB3F24" w:rsidP="00FB3F24"/>
        </w:tc>
        <w:tc>
          <w:tcPr>
            <w:tcW w:w="2701" w:type="dxa"/>
          </w:tcPr>
          <w:p w14:paraId="19764CA7" w14:textId="77777777" w:rsidR="00FB3F24" w:rsidRDefault="00FB3F24" w:rsidP="00FB3F24"/>
        </w:tc>
      </w:tr>
      <w:tr w:rsidR="00FB3F24" w14:paraId="46254049" w14:textId="77777777" w:rsidTr="00FB3F24">
        <w:tc>
          <w:tcPr>
            <w:tcW w:w="640" w:type="dxa"/>
          </w:tcPr>
          <w:p w14:paraId="6A2A6215" w14:textId="6AA3D057" w:rsidR="00FB3F24" w:rsidRPr="009B21AA" w:rsidRDefault="00FB3F24" w:rsidP="00FB3F24">
            <w:r>
              <w:t>214</w:t>
            </w:r>
          </w:p>
        </w:tc>
        <w:tc>
          <w:tcPr>
            <w:tcW w:w="1292" w:type="dxa"/>
          </w:tcPr>
          <w:p w14:paraId="7701B783" w14:textId="297C94F0" w:rsidR="00FB3F24" w:rsidRPr="009B21AA" w:rsidRDefault="00FB3F24" w:rsidP="00FB3F24">
            <w:r w:rsidRPr="463B5DF1">
              <w:rPr>
                <w:rFonts w:ascii="Trebuchet MS" w:eastAsia="Trebuchet MS" w:hAnsi="Trebuchet MS" w:cs="Trebuchet MS"/>
              </w:rPr>
              <w:t>Get Project Contacts</w:t>
            </w:r>
          </w:p>
        </w:tc>
        <w:tc>
          <w:tcPr>
            <w:tcW w:w="3224" w:type="dxa"/>
          </w:tcPr>
          <w:p w14:paraId="17EA0E69" w14:textId="2B6A9447" w:rsidR="00FB3F24" w:rsidRPr="009B21AA" w:rsidRDefault="00FB3F24" w:rsidP="00FB3F24">
            <w:r w:rsidRPr="463B5DF1">
              <w:rPr>
                <w:rFonts w:ascii="Trebuchet MS" w:eastAsia="Trebuchet MS" w:hAnsi="Trebuchet MS" w:cs="Trebuchet MS"/>
              </w:rPr>
              <w:t>The test will see if the string array of contacts for the given project is returned</w:t>
            </w:r>
          </w:p>
        </w:tc>
        <w:tc>
          <w:tcPr>
            <w:tcW w:w="1523" w:type="dxa"/>
          </w:tcPr>
          <w:p w14:paraId="09378254" w14:textId="32C74082" w:rsidR="00FB3F24" w:rsidRPr="009B21AA" w:rsidRDefault="00FB3F24" w:rsidP="00FB3F24">
            <w:r>
              <w:t>Project ID</w:t>
            </w:r>
          </w:p>
        </w:tc>
        <w:tc>
          <w:tcPr>
            <w:tcW w:w="1842" w:type="dxa"/>
          </w:tcPr>
          <w:p w14:paraId="318F7C20" w14:textId="77777777" w:rsidR="00FB3F24" w:rsidRPr="009B21AA" w:rsidRDefault="00FB3F24" w:rsidP="00FB3F24"/>
        </w:tc>
        <w:tc>
          <w:tcPr>
            <w:tcW w:w="1842" w:type="dxa"/>
          </w:tcPr>
          <w:p w14:paraId="6899A686" w14:textId="77777777" w:rsidR="00FB3F24" w:rsidRPr="009B21AA" w:rsidRDefault="00FB3F24" w:rsidP="00FB3F24"/>
        </w:tc>
        <w:tc>
          <w:tcPr>
            <w:tcW w:w="1515" w:type="dxa"/>
          </w:tcPr>
          <w:p w14:paraId="699646C8" w14:textId="77777777" w:rsidR="00FB3F24" w:rsidRPr="009B21AA" w:rsidRDefault="00FB3F24" w:rsidP="00FB3F24"/>
        </w:tc>
        <w:tc>
          <w:tcPr>
            <w:tcW w:w="1673" w:type="dxa"/>
          </w:tcPr>
          <w:p w14:paraId="1043D13D" w14:textId="77777777" w:rsidR="00FB3F24" w:rsidRDefault="00FB3F24" w:rsidP="00FB3F24">
            <w:r>
              <w:t>Christian Stubbs</w:t>
            </w:r>
          </w:p>
          <w:p w14:paraId="45265A45" w14:textId="77777777" w:rsidR="00FB3F24" w:rsidRPr="009B21AA" w:rsidRDefault="00FB3F24" w:rsidP="00FB3F24"/>
        </w:tc>
        <w:tc>
          <w:tcPr>
            <w:tcW w:w="2658" w:type="dxa"/>
          </w:tcPr>
          <w:p w14:paraId="14BED38D" w14:textId="77777777" w:rsidR="00FB3F24" w:rsidRDefault="00FB3F24" w:rsidP="00FB3F24">
            <w:r>
              <w:t>Specification Document – Class Document</w:t>
            </w:r>
          </w:p>
          <w:p w14:paraId="6B61ED51" w14:textId="77777777" w:rsidR="00FB3F24" w:rsidRPr="009B21AA" w:rsidRDefault="00FB3F24" w:rsidP="00FB3F24"/>
        </w:tc>
        <w:tc>
          <w:tcPr>
            <w:tcW w:w="839" w:type="dxa"/>
          </w:tcPr>
          <w:p w14:paraId="26DA3DFB" w14:textId="77777777" w:rsidR="00FB3F24" w:rsidRPr="009B21AA" w:rsidRDefault="00FB3F24" w:rsidP="00FB3F24"/>
        </w:tc>
        <w:tc>
          <w:tcPr>
            <w:tcW w:w="1367" w:type="dxa"/>
          </w:tcPr>
          <w:p w14:paraId="1D887BE9" w14:textId="77777777" w:rsidR="00FB3F24" w:rsidRPr="009B21AA" w:rsidRDefault="00FB3F24" w:rsidP="00FB3F24"/>
        </w:tc>
        <w:tc>
          <w:tcPr>
            <w:tcW w:w="2701" w:type="dxa"/>
          </w:tcPr>
          <w:p w14:paraId="18065630" w14:textId="77777777" w:rsidR="00FB3F24" w:rsidRPr="009B21AA" w:rsidRDefault="00FB3F24" w:rsidP="00FB3F24"/>
        </w:tc>
      </w:tr>
      <w:tr w:rsidR="00FB3F24" w14:paraId="1C13F162" w14:textId="77777777" w:rsidTr="00FB3F24">
        <w:tc>
          <w:tcPr>
            <w:tcW w:w="640" w:type="dxa"/>
          </w:tcPr>
          <w:p w14:paraId="33475A5C" w14:textId="21029777" w:rsidR="00FB3F24" w:rsidRPr="009B21AA" w:rsidRDefault="00FB3F24" w:rsidP="00FB3F24">
            <w:r>
              <w:lastRenderedPageBreak/>
              <w:t>215</w:t>
            </w:r>
          </w:p>
        </w:tc>
        <w:tc>
          <w:tcPr>
            <w:tcW w:w="1292" w:type="dxa"/>
          </w:tcPr>
          <w:p w14:paraId="5362441A" w14:textId="7B797AB5" w:rsidR="00FB3F24" w:rsidRPr="009B21AA" w:rsidRDefault="00FB3F24" w:rsidP="00FB3F24">
            <w:proofErr w:type="spellStart"/>
            <w:proofErr w:type="gramStart"/>
            <w:r w:rsidRPr="463B5DF1">
              <w:rPr>
                <w:rFonts w:ascii="Trebuchet MS" w:eastAsia="Trebuchet MS" w:hAnsi="Trebuchet MS" w:cs="Trebuchet MS"/>
              </w:rPr>
              <w:t>toString</w:t>
            </w:r>
            <w:proofErr w:type="spellEnd"/>
            <w:r w:rsidRPr="463B5DF1">
              <w:rPr>
                <w:rFonts w:ascii="Trebuchet MS" w:eastAsia="Trebuchet MS" w:hAnsi="Trebuchet MS" w:cs="Trebuchet MS"/>
              </w:rPr>
              <w:t>(</w:t>
            </w:r>
            <w:proofErr w:type="gramEnd"/>
            <w:r w:rsidRPr="463B5DF1">
              <w:rPr>
                <w:rFonts w:ascii="Trebuchet MS" w:eastAsia="Trebuchet MS" w:hAnsi="Trebuchet MS" w:cs="Trebuchet MS"/>
              </w:rPr>
              <w:t>) Override</w:t>
            </w:r>
          </w:p>
        </w:tc>
        <w:tc>
          <w:tcPr>
            <w:tcW w:w="3224" w:type="dxa"/>
          </w:tcPr>
          <w:p w14:paraId="7BDB7AA0" w14:textId="7E6560B8" w:rsidR="00FB3F24" w:rsidRPr="009B21AA" w:rsidRDefault="00FB3F24" w:rsidP="00FB3F24">
            <w:r w:rsidRPr="463B5DF1">
              <w:rPr>
                <w:rFonts w:ascii="Trebuchet MS" w:eastAsia="Trebuchet MS" w:hAnsi="Trebuchet MS" w:cs="Trebuchet MS"/>
              </w:rPr>
              <w:t>Checks if the function creates the string of the template "[Project title] [[Project Phase]] "</w:t>
            </w:r>
          </w:p>
        </w:tc>
        <w:tc>
          <w:tcPr>
            <w:tcW w:w="1523" w:type="dxa"/>
          </w:tcPr>
          <w:p w14:paraId="2DFC3C85" w14:textId="77777777" w:rsidR="00FB3F24" w:rsidRPr="009B21AA" w:rsidRDefault="00FB3F24" w:rsidP="00FB3F24"/>
        </w:tc>
        <w:tc>
          <w:tcPr>
            <w:tcW w:w="1842" w:type="dxa"/>
          </w:tcPr>
          <w:p w14:paraId="40AA7F7A" w14:textId="77777777" w:rsidR="00FB3F24" w:rsidRPr="009B21AA" w:rsidRDefault="00FB3F24" w:rsidP="00FB3F24"/>
        </w:tc>
        <w:tc>
          <w:tcPr>
            <w:tcW w:w="1842" w:type="dxa"/>
          </w:tcPr>
          <w:p w14:paraId="67E937E5" w14:textId="77777777" w:rsidR="00FB3F24" w:rsidRPr="009B21AA" w:rsidRDefault="00FB3F24" w:rsidP="00FB3F24"/>
        </w:tc>
        <w:tc>
          <w:tcPr>
            <w:tcW w:w="1515" w:type="dxa"/>
          </w:tcPr>
          <w:p w14:paraId="79123E74" w14:textId="77777777" w:rsidR="00FB3F24" w:rsidRPr="009B21AA" w:rsidRDefault="00FB3F24" w:rsidP="00FB3F24"/>
        </w:tc>
        <w:tc>
          <w:tcPr>
            <w:tcW w:w="1673" w:type="dxa"/>
          </w:tcPr>
          <w:p w14:paraId="77C67926" w14:textId="77777777" w:rsidR="00FB3F24" w:rsidRDefault="00FB3F24" w:rsidP="00FB3F24">
            <w:r>
              <w:t>Justin Ng</w:t>
            </w:r>
          </w:p>
          <w:p w14:paraId="4BF2E86B" w14:textId="77777777" w:rsidR="00FB3F24" w:rsidRPr="009B21AA" w:rsidRDefault="00FB3F24" w:rsidP="00FB3F24"/>
        </w:tc>
        <w:tc>
          <w:tcPr>
            <w:tcW w:w="2658" w:type="dxa"/>
          </w:tcPr>
          <w:p w14:paraId="14229819" w14:textId="77777777" w:rsidR="00FB3F24" w:rsidRDefault="00FB3F24" w:rsidP="00FB3F24">
            <w:r>
              <w:t>Specification Document – Class Document</w:t>
            </w:r>
          </w:p>
          <w:p w14:paraId="40CB2983" w14:textId="77777777" w:rsidR="00FB3F24" w:rsidRPr="009B21AA" w:rsidRDefault="00FB3F24" w:rsidP="00FB3F24"/>
        </w:tc>
        <w:tc>
          <w:tcPr>
            <w:tcW w:w="839" w:type="dxa"/>
          </w:tcPr>
          <w:p w14:paraId="4D045BDC" w14:textId="77777777" w:rsidR="00FB3F24" w:rsidRPr="009B21AA" w:rsidRDefault="00FB3F24" w:rsidP="00FB3F24"/>
        </w:tc>
        <w:tc>
          <w:tcPr>
            <w:tcW w:w="1367" w:type="dxa"/>
          </w:tcPr>
          <w:p w14:paraId="3B44D586" w14:textId="77777777" w:rsidR="00FB3F24" w:rsidRPr="009B21AA" w:rsidRDefault="00FB3F24" w:rsidP="00FB3F24"/>
        </w:tc>
        <w:tc>
          <w:tcPr>
            <w:tcW w:w="2701" w:type="dxa"/>
          </w:tcPr>
          <w:p w14:paraId="5AC03DE9" w14:textId="77777777" w:rsidR="00FB3F24" w:rsidRPr="009B21AA" w:rsidRDefault="00FB3F24" w:rsidP="00FB3F24"/>
        </w:tc>
      </w:tr>
    </w:tbl>
    <w:p w14:paraId="33997A4E" w14:textId="6D01D1C3" w:rsidR="00E03F24" w:rsidRPr="00E03F24" w:rsidRDefault="00E03F24" w:rsidP="00E03F24">
      <w:pPr>
        <w:rPr>
          <w:bCs/>
        </w:rPr>
      </w:pPr>
    </w:p>
    <w:p w14:paraId="783E87D6" w14:textId="5E8AB277" w:rsidR="68D2327A" w:rsidRDefault="68D2327A" w:rsidP="68D2327A"/>
    <w:p w14:paraId="51BF2D43" w14:textId="463F2471" w:rsidR="00F62468" w:rsidRDefault="00F62468" w:rsidP="68D2327A"/>
    <w:p w14:paraId="7F65E188" w14:textId="6F915BD6" w:rsidR="00F62468" w:rsidRDefault="00F62468" w:rsidP="68D2327A">
      <w:r>
        <w:t>Change Log</w:t>
      </w:r>
    </w:p>
    <w:tbl>
      <w:tblPr>
        <w:tblStyle w:val="TableGrid"/>
        <w:tblW w:w="21116" w:type="dxa"/>
        <w:tblLook w:val="04A0" w:firstRow="1" w:lastRow="0" w:firstColumn="1" w:lastColumn="0" w:noHBand="0" w:noVBand="1"/>
      </w:tblPr>
      <w:tblGrid>
        <w:gridCol w:w="1118"/>
        <w:gridCol w:w="1377"/>
        <w:gridCol w:w="803"/>
        <w:gridCol w:w="5344"/>
        <w:gridCol w:w="1701"/>
        <w:gridCol w:w="1559"/>
        <w:gridCol w:w="1560"/>
        <w:gridCol w:w="2126"/>
        <w:gridCol w:w="1984"/>
        <w:gridCol w:w="3544"/>
      </w:tblGrid>
      <w:tr w:rsidR="00F958B1" w14:paraId="721836B1" w14:textId="493F12A2" w:rsidTr="00C824AD">
        <w:tc>
          <w:tcPr>
            <w:tcW w:w="1118" w:type="dxa"/>
          </w:tcPr>
          <w:p w14:paraId="28B9E874" w14:textId="0E7B6E78" w:rsidR="00F958B1" w:rsidRDefault="00F958B1" w:rsidP="68D2327A">
            <w:r>
              <w:t>Change ID</w:t>
            </w:r>
          </w:p>
        </w:tc>
        <w:tc>
          <w:tcPr>
            <w:tcW w:w="1377" w:type="dxa"/>
          </w:tcPr>
          <w:p w14:paraId="7F176E53" w14:textId="1108BBE4" w:rsidR="00F958B1" w:rsidRDefault="00F958B1" w:rsidP="68D2327A">
            <w:r>
              <w:t>GIT Commit ID</w:t>
            </w:r>
          </w:p>
        </w:tc>
        <w:tc>
          <w:tcPr>
            <w:tcW w:w="803" w:type="dxa"/>
          </w:tcPr>
          <w:p w14:paraId="49B5F134" w14:textId="17AB8F66" w:rsidR="00F958B1" w:rsidRDefault="00F958B1" w:rsidP="68D2327A">
            <w:r>
              <w:t>Bug ID</w:t>
            </w:r>
          </w:p>
        </w:tc>
        <w:tc>
          <w:tcPr>
            <w:tcW w:w="5344" w:type="dxa"/>
          </w:tcPr>
          <w:p w14:paraId="40F0623C" w14:textId="28F492F1" w:rsidR="00F958B1" w:rsidRDefault="00F958B1" w:rsidP="68D2327A">
            <w:r>
              <w:t>Description of Change</w:t>
            </w:r>
          </w:p>
        </w:tc>
        <w:tc>
          <w:tcPr>
            <w:tcW w:w="1701" w:type="dxa"/>
          </w:tcPr>
          <w:p w14:paraId="12C14853" w14:textId="0078260F" w:rsidR="00F958B1" w:rsidRDefault="00F958B1" w:rsidP="00372FC7">
            <w:pPr>
              <w:jc w:val="center"/>
            </w:pPr>
            <w:r>
              <w:t>Files Changed</w:t>
            </w:r>
          </w:p>
        </w:tc>
        <w:tc>
          <w:tcPr>
            <w:tcW w:w="1559" w:type="dxa"/>
          </w:tcPr>
          <w:p w14:paraId="60F569D7" w14:textId="1D4C4A0B" w:rsidR="00F958B1" w:rsidRDefault="00F958B1" w:rsidP="68D2327A">
            <w:r>
              <w:t xml:space="preserve">Date Received </w:t>
            </w:r>
          </w:p>
        </w:tc>
        <w:tc>
          <w:tcPr>
            <w:tcW w:w="1560" w:type="dxa"/>
          </w:tcPr>
          <w:p w14:paraId="41EA5956" w14:textId="20E83ECE" w:rsidR="00F958B1" w:rsidRDefault="00F958B1" w:rsidP="68D2327A">
            <w:r>
              <w:t>Date Changed</w:t>
            </w:r>
          </w:p>
        </w:tc>
        <w:tc>
          <w:tcPr>
            <w:tcW w:w="2126" w:type="dxa"/>
          </w:tcPr>
          <w:p w14:paraId="56721839" w14:textId="15376D10" w:rsidR="00F958B1" w:rsidRDefault="00F958B1" w:rsidP="68D2327A">
            <w:r>
              <w:t>Initiator By</w:t>
            </w:r>
            <w:r>
              <w:br/>
              <w:t>(Who Changed)</w:t>
            </w:r>
          </w:p>
        </w:tc>
        <w:tc>
          <w:tcPr>
            <w:tcW w:w="1984" w:type="dxa"/>
          </w:tcPr>
          <w:p w14:paraId="7B365151" w14:textId="05DF9AE3" w:rsidR="00F958B1" w:rsidRDefault="00F958B1" w:rsidP="68D2327A">
            <w:r>
              <w:t>Change Checked By</w:t>
            </w:r>
          </w:p>
        </w:tc>
        <w:tc>
          <w:tcPr>
            <w:tcW w:w="3544" w:type="dxa"/>
          </w:tcPr>
          <w:p w14:paraId="13BA9A22" w14:textId="7438402F" w:rsidR="00F958B1" w:rsidRDefault="00F958B1" w:rsidP="68D2327A">
            <w:r>
              <w:t>Notes</w:t>
            </w:r>
          </w:p>
        </w:tc>
      </w:tr>
      <w:tr w:rsidR="00F958B1" w14:paraId="63C523D9" w14:textId="78B7D68D" w:rsidTr="00C824AD">
        <w:tc>
          <w:tcPr>
            <w:tcW w:w="1118" w:type="dxa"/>
          </w:tcPr>
          <w:p w14:paraId="25F72B66" w14:textId="77777777" w:rsidR="00F958B1" w:rsidRDefault="00F958B1" w:rsidP="68D2327A"/>
        </w:tc>
        <w:tc>
          <w:tcPr>
            <w:tcW w:w="1377" w:type="dxa"/>
          </w:tcPr>
          <w:p w14:paraId="1648AEB7" w14:textId="77777777" w:rsidR="00F958B1" w:rsidRDefault="00F958B1" w:rsidP="68D2327A"/>
        </w:tc>
        <w:tc>
          <w:tcPr>
            <w:tcW w:w="803" w:type="dxa"/>
          </w:tcPr>
          <w:p w14:paraId="06F52003" w14:textId="77777777" w:rsidR="00F958B1" w:rsidRDefault="00F958B1" w:rsidP="68D2327A"/>
        </w:tc>
        <w:tc>
          <w:tcPr>
            <w:tcW w:w="5344" w:type="dxa"/>
          </w:tcPr>
          <w:p w14:paraId="7D6360F8" w14:textId="63F346EF" w:rsidR="00F958B1" w:rsidRDefault="00F958B1" w:rsidP="68D2327A"/>
        </w:tc>
        <w:tc>
          <w:tcPr>
            <w:tcW w:w="1701" w:type="dxa"/>
          </w:tcPr>
          <w:p w14:paraId="51750BD4" w14:textId="77777777" w:rsidR="00F958B1" w:rsidRDefault="00F958B1" w:rsidP="68D2327A"/>
        </w:tc>
        <w:tc>
          <w:tcPr>
            <w:tcW w:w="1559" w:type="dxa"/>
          </w:tcPr>
          <w:p w14:paraId="688BF6AA" w14:textId="1C004573" w:rsidR="00F958B1" w:rsidRDefault="00F958B1" w:rsidP="68D2327A"/>
        </w:tc>
        <w:tc>
          <w:tcPr>
            <w:tcW w:w="1560" w:type="dxa"/>
          </w:tcPr>
          <w:p w14:paraId="5C82B93D" w14:textId="77777777" w:rsidR="00F958B1" w:rsidRDefault="00F958B1" w:rsidP="68D2327A"/>
        </w:tc>
        <w:tc>
          <w:tcPr>
            <w:tcW w:w="2126" w:type="dxa"/>
          </w:tcPr>
          <w:p w14:paraId="1E093F11" w14:textId="77777777" w:rsidR="00F958B1" w:rsidRDefault="00F958B1" w:rsidP="68D2327A"/>
        </w:tc>
        <w:tc>
          <w:tcPr>
            <w:tcW w:w="1984" w:type="dxa"/>
          </w:tcPr>
          <w:p w14:paraId="75A05A29" w14:textId="77777777" w:rsidR="00F958B1" w:rsidRDefault="00F958B1" w:rsidP="68D2327A"/>
        </w:tc>
        <w:tc>
          <w:tcPr>
            <w:tcW w:w="3544" w:type="dxa"/>
          </w:tcPr>
          <w:p w14:paraId="3FAED503" w14:textId="77777777" w:rsidR="00F958B1" w:rsidRDefault="00F958B1" w:rsidP="68D2327A"/>
        </w:tc>
      </w:tr>
      <w:tr w:rsidR="00F958B1" w14:paraId="22485CF4" w14:textId="312E9C3F" w:rsidTr="00C824AD">
        <w:tc>
          <w:tcPr>
            <w:tcW w:w="1118" w:type="dxa"/>
          </w:tcPr>
          <w:p w14:paraId="1CFD3046" w14:textId="77777777" w:rsidR="00F958B1" w:rsidRDefault="00F958B1" w:rsidP="68D2327A"/>
        </w:tc>
        <w:tc>
          <w:tcPr>
            <w:tcW w:w="1377" w:type="dxa"/>
          </w:tcPr>
          <w:p w14:paraId="3831AB3F" w14:textId="77777777" w:rsidR="00F958B1" w:rsidRDefault="00F958B1" w:rsidP="68D2327A"/>
        </w:tc>
        <w:tc>
          <w:tcPr>
            <w:tcW w:w="803" w:type="dxa"/>
          </w:tcPr>
          <w:p w14:paraId="2F44F5A3" w14:textId="77777777" w:rsidR="00F958B1" w:rsidRDefault="00F958B1" w:rsidP="68D2327A"/>
        </w:tc>
        <w:tc>
          <w:tcPr>
            <w:tcW w:w="5344" w:type="dxa"/>
          </w:tcPr>
          <w:p w14:paraId="6483641B" w14:textId="04D9B6C2" w:rsidR="00F958B1" w:rsidRDefault="00F958B1" w:rsidP="68D2327A"/>
        </w:tc>
        <w:tc>
          <w:tcPr>
            <w:tcW w:w="1701" w:type="dxa"/>
          </w:tcPr>
          <w:p w14:paraId="2EDFA50E" w14:textId="77777777" w:rsidR="00F958B1" w:rsidRDefault="00F958B1" w:rsidP="68D2327A"/>
        </w:tc>
        <w:tc>
          <w:tcPr>
            <w:tcW w:w="1559" w:type="dxa"/>
          </w:tcPr>
          <w:p w14:paraId="1FA43FF2" w14:textId="1253AB4F" w:rsidR="00F958B1" w:rsidRDefault="00F958B1" w:rsidP="68D2327A"/>
        </w:tc>
        <w:tc>
          <w:tcPr>
            <w:tcW w:w="1560" w:type="dxa"/>
          </w:tcPr>
          <w:p w14:paraId="7B35DC1C" w14:textId="77777777" w:rsidR="00F958B1" w:rsidRDefault="00F958B1" w:rsidP="68D2327A"/>
        </w:tc>
        <w:tc>
          <w:tcPr>
            <w:tcW w:w="2126" w:type="dxa"/>
          </w:tcPr>
          <w:p w14:paraId="5C4A1D06" w14:textId="77777777" w:rsidR="00F958B1" w:rsidRDefault="00F958B1" w:rsidP="68D2327A"/>
        </w:tc>
        <w:tc>
          <w:tcPr>
            <w:tcW w:w="1984" w:type="dxa"/>
          </w:tcPr>
          <w:p w14:paraId="297A473F" w14:textId="77777777" w:rsidR="00F958B1" w:rsidRDefault="00F958B1" w:rsidP="68D2327A"/>
        </w:tc>
        <w:tc>
          <w:tcPr>
            <w:tcW w:w="3544" w:type="dxa"/>
          </w:tcPr>
          <w:p w14:paraId="642CF3A7" w14:textId="77777777" w:rsidR="00F958B1" w:rsidRDefault="00F958B1" w:rsidP="68D2327A"/>
        </w:tc>
      </w:tr>
    </w:tbl>
    <w:p w14:paraId="367D0FF0" w14:textId="0763809A" w:rsidR="00F62468" w:rsidRDefault="00F62468" w:rsidP="68D2327A"/>
    <w:p w14:paraId="0F494F24" w14:textId="068620FD" w:rsidR="00193953" w:rsidRDefault="00193953" w:rsidP="68D2327A">
      <w:r>
        <w:t>Bug Fix List</w:t>
      </w:r>
    </w:p>
    <w:tbl>
      <w:tblPr>
        <w:tblStyle w:val="GridTable1Light-Accent1"/>
        <w:tblW w:w="20974" w:type="dxa"/>
        <w:tblLayout w:type="fixed"/>
        <w:tblLook w:val="04A0" w:firstRow="1" w:lastRow="0" w:firstColumn="1" w:lastColumn="0" w:noHBand="0" w:noVBand="1"/>
      </w:tblPr>
      <w:tblGrid>
        <w:gridCol w:w="1129"/>
        <w:gridCol w:w="3261"/>
        <w:gridCol w:w="1417"/>
        <w:gridCol w:w="1134"/>
        <w:gridCol w:w="1276"/>
        <w:gridCol w:w="1559"/>
        <w:gridCol w:w="1418"/>
        <w:gridCol w:w="1559"/>
        <w:gridCol w:w="1134"/>
        <w:gridCol w:w="1276"/>
        <w:gridCol w:w="1417"/>
        <w:gridCol w:w="1418"/>
        <w:gridCol w:w="2976"/>
      </w:tblGrid>
      <w:tr w:rsidR="001754B7" w14:paraId="2D085BEA" w14:textId="77777777" w:rsidTr="00B85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shd w:val="clear" w:color="auto" w:fill="D9D9D9" w:themeFill="background1" w:themeFillShade="D9"/>
          </w:tcPr>
          <w:p w14:paraId="56A6B38C" w14:textId="77777777" w:rsidR="001754B7" w:rsidRDefault="001754B7" w:rsidP="00E71A3F">
            <w:r>
              <w:t>Problem ID</w:t>
            </w:r>
          </w:p>
        </w:tc>
        <w:tc>
          <w:tcPr>
            <w:tcW w:w="3261" w:type="dxa"/>
            <w:shd w:val="clear" w:color="auto" w:fill="D9D9D9" w:themeFill="background1" w:themeFillShade="D9"/>
          </w:tcPr>
          <w:p w14:paraId="5442D794"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Problem Description</w:t>
            </w:r>
          </w:p>
        </w:tc>
        <w:tc>
          <w:tcPr>
            <w:tcW w:w="1417" w:type="dxa"/>
            <w:shd w:val="clear" w:color="auto" w:fill="D9D9D9" w:themeFill="background1" w:themeFillShade="D9"/>
          </w:tcPr>
          <w:p w14:paraId="23551AD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Line of code</w:t>
            </w:r>
          </w:p>
        </w:tc>
        <w:tc>
          <w:tcPr>
            <w:tcW w:w="1134" w:type="dxa"/>
            <w:shd w:val="clear" w:color="auto" w:fill="D9D9D9" w:themeFill="background1" w:themeFillShade="D9"/>
          </w:tcPr>
          <w:p w14:paraId="12F2736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Test ID (if created)</w:t>
            </w:r>
          </w:p>
        </w:tc>
        <w:tc>
          <w:tcPr>
            <w:tcW w:w="1276" w:type="dxa"/>
            <w:shd w:val="clear" w:color="auto" w:fill="D9D9D9" w:themeFill="background1" w:themeFillShade="D9"/>
          </w:tcPr>
          <w:p w14:paraId="25EF132E" w14:textId="345D7527" w:rsidR="001754B7" w:rsidRDefault="001754B7" w:rsidP="00E71A3F">
            <w:pPr>
              <w:cnfStyle w:val="100000000000" w:firstRow="1" w:lastRow="0" w:firstColumn="0" w:lastColumn="0" w:oddVBand="0" w:evenVBand="0" w:oddHBand="0" w:evenHBand="0" w:firstRowFirstColumn="0" w:firstRowLastColumn="0" w:lastRowFirstColumn="0" w:lastRowLastColumn="0"/>
            </w:pPr>
            <w:r>
              <w:t>Change ID</w:t>
            </w:r>
          </w:p>
        </w:tc>
        <w:tc>
          <w:tcPr>
            <w:tcW w:w="1559" w:type="dxa"/>
            <w:shd w:val="clear" w:color="auto" w:fill="D9D9D9" w:themeFill="background1" w:themeFillShade="D9"/>
          </w:tcPr>
          <w:p w14:paraId="7A4322F1" w14:textId="6728DE8F" w:rsidR="001754B7" w:rsidRDefault="001754B7" w:rsidP="00E71A3F">
            <w:pPr>
              <w:cnfStyle w:val="100000000000" w:firstRow="1" w:lastRow="0" w:firstColumn="0" w:lastColumn="0" w:oddVBand="0" w:evenVBand="0" w:oddHBand="0" w:evenHBand="0" w:firstRowFirstColumn="0" w:firstRowLastColumn="0" w:lastRowFirstColumn="0" w:lastRowLastColumn="0"/>
            </w:pPr>
            <w:r>
              <w:t>Proposed Fix</w:t>
            </w:r>
          </w:p>
        </w:tc>
        <w:tc>
          <w:tcPr>
            <w:tcW w:w="1418" w:type="dxa"/>
            <w:shd w:val="clear" w:color="auto" w:fill="D9D9D9" w:themeFill="background1" w:themeFillShade="D9"/>
          </w:tcPr>
          <w:p w14:paraId="7CA06B8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Priority</w:t>
            </w:r>
          </w:p>
          <w:p w14:paraId="314A6DDE"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High, Med, Low</w:t>
            </w:r>
          </w:p>
        </w:tc>
        <w:tc>
          <w:tcPr>
            <w:tcW w:w="1559" w:type="dxa"/>
            <w:shd w:val="clear" w:color="auto" w:fill="D9D9D9" w:themeFill="background1" w:themeFillShade="D9"/>
          </w:tcPr>
          <w:p w14:paraId="0F65A44F"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identified</w:t>
            </w:r>
          </w:p>
        </w:tc>
        <w:tc>
          <w:tcPr>
            <w:tcW w:w="1134" w:type="dxa"/>
            <w:shd w:val="clear" w:color="auto" w:fill="D9D9D9" w:themeFill="background1" w:themeFillShade="D9"/>
          </w:tcPr>
          <w:p w14:paraId="495D2930"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Fixed? (Yes/No)</w:t>
            </w:r>
          </w:p>
        </w:tc>
        <w:tc>
          <w:tcPr>
            <w:tcW w:w="1276" w:type="dxa"/>
            <w:shd w:val="clear" w:color="auto" w:fill="D9D9D9" w:themeFill="background1" w:themeFillShade="D9"/>
          </w:tcPr>
          <w:p w14:paraId="16020303"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Date Problem fixed</w:t>
            </w:r>
          </w:p>
        </w:tc>
        <w:tc>
          <w:tcPr>
            <w:tcW w:w="1417" w:type="dxa"/>
            <w:shd w:val="clear" w:color="auto" w:fill="D9D9D9" w:themeFill="background1" w:themeFillShade="D9"/>
          </w:tcPr>
          <w:p w14:paraId="663A4522"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Who identified/fixed the test?</w:t>
            </w:r>
          </w:p>
        </w:tc>
        <w:tc>
          <w:tcPr>
            <w:tcW w:w="1418" w:type="dxa"/>
            <w:shd w:val="clear" w:color="auto" w:fill="D9D9D9" w:themeFill="background1" w:themeFillShade="D9"/>
          </w:tcPr>
          <w:p w14:paraId="647B0849"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976" w:type="dxa"/>
            <w:shd w:val="clear" w:color="auto" w:fill="D9D9D9" w:themeFill="background1" w:themeFillShade="D9"/>
          </w:tcPr>
          <w:p w14:paraId="5EF9B7AD" w14:textId="77777777" w:rsidR="001754B7" w:rsidRDefault="001754B7" w:rsidP="00E71A3F">
            <w:pPr>
              <w:cnfStyle w:val="100000000000" w:firstRow="1" w:lastRow="0" w:firstColumn="0" w:lastColumn="0" w:oddVBand="0" w:evenVBand="0" w:oddHBand="0" w:evenHBand="0" w:firstRowFirstColumn="0" w:firstRowLastColumn="0" w:lastRowFirstColumn="0" w:lastRowLastColumn="0"/>
            </w:pPr>
            <w:r>
              <w:t>Notes</w:t>
            </w:r>
          </w:p>
        </w:tc>
      </w:tr>
      <w:tr w:rsidR="001754B7" w14:paraId="6FBE46F3"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37A69533" w14:textId="5D428446" w:rsidR="001754B7" w:rsidRDefault="00B85B0D" w:rsidP="00E71A3F">
            <w:r>
              <w:t xml:space="preserve">1 </w:t>
            </w:r>
          </w:p>
          <w:p w14:paraId="0CB68FB6" w14:textId="77777777" w:rsidR="001754B7" w:rsidRDefault="001754B7" w:rsidP="00E71A3F">
            <w:r>
              <w:t xml:space="preserve"> </w:t>
            </w:r>
          </w:p>
          <w:p w14:paraId="52B3E5D9" w14:textId="77777777" w:rsidR="001754B7" w:rsidRDefault="001754B7" w:rsidP="00E71A3F">
            <w:r>
              <w:t xml:space="preserve"> </w:t>
            </w:r>
          </w:p>
        </w:tc>
        <w:tc>
          <w:tcPr>
            <w:tcW w:w="3261" w:type="dxa"/>
          </w:tcPr>
          <w:p w14:paraId="5A85A087" w14:textId="561A3DFB"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 xml:space="preserve">Project Phase ID goes 1 over the number of different phases. </w:t>
            </w:r>
          </w:p>
        </w:tc>
        <w:tc>
          <w:tcPr>
            <w:tcW w:w="1417" w:type="dxa"/>
          </w:tcPr>
          <w:p w14:paraId="536C4E0F"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134" w:type="dxa"/>
          </w:tcPr>
          <w:p w14:paraId="7CFB6851" w14:textId="34FBE558"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219</w:t>
            </w:r>
          </w:p>
        </w:tc>
        <w:tc>
          <w:tcPr>
            <w:tcW w:w="1276" w:type="dxa"/>
          </w:tcPr>
          <w:p w14:paraId="724D00A4"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53DDE795" w14:textId="45694370"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8" w:type="dxa"/>
          </w:tcPr>
          <w:p w14:paraId="030A1839" w14:textId="3FD5A5FF"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Med</w:t>
            </w:r>
          </w:p>
        </w:tc>
        <w:tc>
          <w:tcPr>
            <w:tcW w:w="1559" w:type="dxa"/>
          </w:tcPr>
          <w:p w14:paraId="354FF50F" w14:textId="768A0A29"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25.04.2018</w:t>
            </w:r>
          </w:p>
        </w:tc>
        <w:tc>
          <w:tcPr>
            <w:tcW w:w="1134" w:type="dxa"/>
          </w:tcPr>
          <w:p w14:paraId="57791CB0"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276" w:type="dxa"/>
          </w:tcPr>
          <w:p w14:paraId="5C4E6D6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1417" w:type="dxa"/>
          </w:tcPr>
          <w:p w14:paraId="47C887C6" w14:textId="420FF958"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r w:rsidR="00B85B0D">
              <w:t>Aidan Reed</w:t>
            </w:r>
          </w:p>
        </w:tc>
        <w:tc>
          <w:tcPr>
            <w:tcW w:w="1418" w:type="dxa"/>
          </w:tcPr>
          <w:p w14:paraId="730D91F7" w14:textId="00BB5026"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c>
          <w:tcPr>
            <w:tcW w:w="2976" w:type="dxa"/>
          </w:tcPr>
          <w:p w14:paraId="6AA5A52B" w14:textId="77777777" w:rsidR="001754B7" w:rsidRDefault="001754B7" w:rsidP="00E71A3F">
            <w:pPr>
              <w:cnfStyle w:val="000000000000" w:firstRow="0" w:lastRow="0" w:firstColumn="0" w:lastColumn="0" w:oddVBand="0" w:evenVBand="0" w:oddHBand="0" w:evenHBand="0" w:firstRowFirstColumn="0" w:firstRowLastColumn="0" w:lastRowFirstColumn="0" w:lastRowLastColumn="0"/>
            </w:pPr>
            <w:r>
              <w:t xml:space="preserve"> </w:t>
            </w:r>
          </w:p>
        </w:tc>
      </w:tr>
      <w:tr w:rsidR="00F700BF" w14:paraId="39C1C92F" w14:textId="77777777" w:rsidTr="00B85B0D">
        <w:tc>
          <w:tcPr>
            <w:cnfStyle w:val="001000000000" w:firstRow="0" w:lastRow="0" w:firstColumn="1" w:lastColumn="0" w:oddVBand="0" w:evenVBand="0" w:oddHBand="0" w:evenHBand="0" w:firstRowFirstColumn="0" w:firstRowLastColumn="0" w:lastRowFirstColumn="0" w:lastRowLastColumn="0"/>
            <w:tcW w:w="1129" w:type="dxa"/>
          </w:tcPr>
          <w:p w14:paraId="23523A68" w14:textId="170CA3D9" w:rsidR="00F700BF" w:rsidRDefault="00F700BF" w:rsidP="00E71A3F">
            <w:r>
              <w:t>2</w:t>
            </w:r>
          </w:p>
        </w:tc>
        <w:tc>
          <w:tcPr>
            <w:tcW w:w="3261" w:type="dxa"/>
          </w:tcPr>
          <w:p w14:paraId="249767A0" w14:textId="40704A1F" w:rsidR="00F700BF" w:rsidRDefault="00F700BF" w:rsidP="00E71A3F">
            <w:pPr>
              <w:cnfStyle w:val="000000000000" w:firstRow="0" w:lastRow="0" w:firstColumn="0" w:lastColumn="0" w:oddVBand="0" w:evenVBand="0" w:oddHBand="0" w:evenHBand="0" w:firstRowFirstColumn="0" w:firstRowLastColumn="0" w:lastRowFirstColumn="0" w:lastRowLastColumn="0"/>
            </w:pPr>
            <w:r>
              <w:t xml:space="preserve">No method to go to previous phase inside the </w:t>
            </w:r>
            <w:proofErr w:type="spellStart"/>
            <w:r>
              <w:t>CompanyProject</w:t>
            </w:r>
            <w:proofErr w:type="spellEnd"/>
            <w:r>
              <w:t xml:space="preserve"> Class</w:t>
            </w:r>
          </w:p>
        </w:tc>
        <w:tc>
          <w:tcPr>
            <w:tcW w:w="1417" w:type="dxa"/>
          </w:tcPr>
          <w:p w14:paraId="5F6F1DB2"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134" w:type="dxa"/>
          </w:tcPr>
          <w:p w14:paraId="44D314D3" w14:textId="74E4D12F" w:rsidR="00F700BF" w:rsidRDefault="00F700BF" w:rsidP="00E71A3F">
            <w:pPr>
              <w:cnfStyle w:val="000000000000" w:firstRow="0" w:lastRow="0" w:firstColumn="0" w:lastColumn="0" w:oddVBand="0" w:evenVBand="0" w:oddHBand="0" w:evenHBand="0" w:firstRowFirstColumn="0" w:firstRowLastColumn="0" w:lastRowFirstColumn="0" w:lastRowLastColumn="0"/>
            </w:pPr>
            <w:r>
              <w:t>220</w:t>
            </w:r>
          </w:p>
        </w:tc>
        <w:tc>
          <w:tcPr>
            <w:tcW w:w="1276" w:type="dxa"/>
          </w:tcPr>
          <w:p w14:paraId="70D2B05A"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559" w:type="dxa"/>
          </w:tcPr>
          <w:p w14:paraId="5DC45465"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418" w:type="dxa"/>
          </w:tcPr>
          <w:p w14:paraId="4FE68F84" w14:textId="02AB05AD" w:rsidR="00F700BF" w:rsidRDefault="00F700BF" w:rsidP="00E71A3F">
            <w:pPr>
              <w:cnfStyle w:val="000000000000" w:firstRow="0" w:lastRow="0" w:firstColumn="0" w:lastColumn="0" w:oddVBand="0" w:evenVBand="0" w:oddHBand="0" w:evenHBand="0" w:firstRowFirstColumn="0" w:firstRowLastColumn="0" w:lastRowFirstColumn="0" w:lastRowLastColumn="0"/>
            </w:pPr>
            <w:r>
              <w:t>Low</w:t>
            </w:r>
          </w:p>
        </w:tc>
        <w:tc>
          <w:tcPr>
            <w:tcW w:w="1559" w:type="dxa"/>
          </w:tcPr>
          <w:p w14:paraId="5B1C9936" w14:textId="6D5E664E" w:rsidR="00F700BF" w:rsidRDefault="00F700BF" w:rsidP="00E71A3F">
            <w:pPr>
              <w:cnfStyle w:val="000000000000" w:firstRow="0" w:lastRow="0" w:firstColumn="0" w:lastColumn="0" w:oddVBand="0" w:evenVBand="0" w:oddHBand="0" w:evenHBand="0" w:firstRowFirstColumn="0" w:firstRowLastColumn="0" w:lastRowFirstColumn="0" w:lastRowLastColumn="0"/>
            </w:pPr>
            <w:r>
              <w:t>25.04.2018</w:t>
            </w:r>
          </w:p>
        </w:tc>
        <w:tc>
          <w:tcPr>
            <w:tcW w:w="1134" w:type="dxa"/>
          </w:tcPr>
          <w:p w14:paraId="732E99C9"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276" w:type="dxa"/>
          </w:tcPr>
          <w:p w14:paraId="5DCEA6CF"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1417" w:type="dxa"/>
          </w:tcPr>
          <w:p w14:paraId="5BE23787" w14:textId="34D8D368" w:rsidR="00F700BF" w:rsidRDefault="00F700BF" w:rsidP="00E71A3F">
            <w:pPr>
              <w:cnfStyle w:val="000000000000" w:firstRow="0" w:lastRow="0" w:firstColumn="0" w:lastColumn="0" w:oddVBand="0" w:evenVBand="0" w:oddHBand="0" w:evenHBand="0" w:firstRowFirstColumn="0" w:firstRowLastColumn="0" w:lastRowFirstColumn="0" w:lastRowLastColumn="0"/>
            </w:pPr>
            <w:r>
              <w:t>Aidan Reed</w:t>
            </w:r>
          </w:p>
        </w:tc>
        <w:tc>
          <w:tcPr>
            <w:tcW w:w="1418" w:type="dxa"/>
          </w:tcPr>
          <w:p w14:paraId="10791834" w14:textId="77777777" w:rsidR="00F700BF" w:rsidRDefault="00F700BF" w:rsidP="00E71A3F">
            <w:pPr>
              <w:cnfStyle w:val="000000000000" w:firstRow="0" w:lastRow="0" w:firstColumn="0" w:lastColumn="0" w:oddVBand="0" w:evenVBand="0" w:oddHBand="0" w:evenHBand="0" w:firstRowFirstColumn="0" w:firstRowLastColumn="0" w:lastRowFirstColumn="0" w:lastRowLastColumn="0"/>
            </w:pPr>
          </w:p>
        </w:tc>
        <w:tc>
          <w:tcPr>
            <w:tcW w:w="2976" w:type="dxa"/>
          </w:tcPr>
          <w:p w14:paraId="10A2346C" w14:textId="044863AD" w:rsidR="00F700BF" w:rsidRDefault="00F700BF" w:rsidP="00E71A3F">
            <w:pPr>
              <w:cnfStyle w:val="000000000000" w:firstRow="0" w:lastRow="0" w:firstColumn="0" w:lastColumn="0" w:oddVBand="0" w:evenVBand="0" w:oddHBand="0" w:evenHBand="0" w:firstRowFirstColumn="0" w:firstRowLastColumn="0" w:lastRowFirstColumn="0" w:lastRowLastColumn="0"/>
            </w:pPr>
            <w:r>
              <w:t>Low priority as description does not directly say such functionality should exist but was flagged during testing as test failed.</w:t>
            </w:r>
          </w:p>
        </w:tc>
      </w:tr>
    </w:tbl>
    <w:p w14:paraId="65E0C2BA" w14:textId="2449FE3E" w:rsidR="00533FD3" w:rsidRPr="00533FD3" w:rsidRDefault="00533FD3" w:rsidP="00533FD3">
      <w:pPr>
        <w:rPr>
          <w:bCs/>
        </w:rPr>
      </w:pPr>
    </w:p>
    <w:sectPr w:rsidR="00533FD3" w:rsidRPr="00533FD3"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785A8" w14:textId="77777777" w:rsidR="006107F3" w:rsidRDefault="006107F3" w:rsidP="002423C0">
      <w:pPr>
        <w:spacing w:after="0" w:line="240" w:lineRule="auto"/>
      </w:pPr>
      <w:r>
        <w:separator/>
      </w:r>
    </w:p>
  </w:endnote>
  <w:endnote w:type="continuationSeparator" w:id="0">
    <w:p w14:paraId="091B1801" w14:textId="77777777" w:rsidR="006107F3" w:rsidRDefault="006107F3" w:rsidP="002423C0">
      <w:pPr>
        <w:spacing w:after="0" w:line="240" w:lineRule="auto"/>
      </w:pPr>
      <w:r>
        <w:continuationSeparator/>
      </w:r>
    </w:p>
  </w:endnote>
  <w:endnote w:type="continuationNotice" w:id="1">
    <w:p w14:paraId="6425ECA2" w14:textId="77777777" w:rsidR="006107F3" w:rsidRDefault="006107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73F3B" w14:textId="77777777" w:rsidR="002423C0" w:rsidRDefault="002423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61324" w14:textId="77777777" w:rsidR="006107F3" w:rsidRDefault="006107F3" w:rsidP="002423C0">
      <w:pPr>
        <w:spacing w:after="0" w:line="240" w:lineRule="auto"/>
      </w:pPr>
      <w:r>
        <w:separator/>
      </w:r>
    </w:p>
  </w:footnote>
  <w:footnote w:type="continuationSeparator" w:id="0">
    <w:p w14:paraId="02672E4B" w14:textId="77777777" w:rsidR="006107F3" w:rsidRDefault="006107F3" w:rsidP="002423C0">
      <w:pPr>
        <w:spacing w:after="0" w:line="240" w:lineRule="auto"/>
      </w:pPr>
      <w:r>
        <w:continuationSeparator/>
      </w:r>
    </w:p>
  </w:footnote>
  <w:footnote w:type="continuationNotice" w:id="1">
    <w:p w14:paraId="64ACFF46" w14:textId="77777777" w:rsidR="006107F3" w:rsidRDefault="006107F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301E"/>
    <w:rsid w:val="00003677"/>
    <w:rsid w:val="00003A43"/>
    <w:rsid w:val="000061B1"/>
    <w:rsid w:val="0001058F"/>
    <w:rsid w:val="00011F91"/>
    <w:rsid w:val="000148D4"/>
    <w:rsid w:val="00020CCF"/>
    <w:rsid w:val="00022237"/>
    <w:rsid w:val="0002569B"/>
    <w:rsid w:val="0002714B"/>
    <w:rsid w:val="00030466"/>
    <w:rsid w:val="00031FA6"/>
    <w:rsid w:val="00033415"/>
    <w:rsid w:val="00033BA5"/>
    <w:rsid w:val="00034087"/>
    <w:rsid w:val="00034F76"/>
    <w:rsid w:val="000358AA"/>
    <w:rsid w:val="00035B99"/>
    <w:rsid w:val="00040243"/>
    <w:rsid w:val="0004427D"/>
    <w:rsid w:val="0004446E"/>
    <w:rsid w:val="00044B27"/>
    <w:rsid w:val="000505ED"/>
    <w:rsid w:val="00054013"/>
    <w:rsid w:val="00055BAA"/>
    <w:rsid w:val="00056E91"/>
    <w:rsid w:val="00061742"/>
    <w:rsid w:val="00061F8D"/>
    <w:rsid w:val="000622D3"/>
    <w:rsid w:val="00064BA7"/>
    <w:rsid w:val="00064D8F"/>
    <w:rsid w:val="00066D9F"/>
    <w:rsid w:val="00073216"/>
    <w:rsid w:val="00076148"/>
    <w:rsid w:val="0007647A"/>
    <w:rsid w:val="000818F9"/>
    <w:rsid w:val="000828E3"/>
    <w:rsid w:val="0008444F"/>
    <w:rsid w:val="00085CD2"/>
    <w:rsid w:val="00090664"/>
    <w:rsid w:val="00091844"/>
    <w:rsid w:val="00091D90"/>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60AD"/>
    <w:rsid w:val="000C65F0"/>
    <w:rsid w:val="000C66BA"/>
    <w:rsid w:val="000C695F"/>
    <w:rsid w:val="000C7A54"/>
    <w:rsid w:val="000D03AE"/>
    <w:rsid w:val="000D2B54"/>
    <w:rsid w:val="000D2E42"/>
    <w:rsid w:val="000D3123"/>
    <w:rsid w:val="000D32AA"/>
    <w:rsid w:val="000D373D"/>
    <w:rsid w:val="000D7384"/>
    <w:rsid w:val="000E273D"/>
    <w:rsid w:val="000E2B12"/>
    <w:rsid w:val="000F0450"/>
    <w:rsid w:val="000F0B44"/>
    <w:rsid w:val="000F2160"/>
    <w:rsid w:val="000F3548"/>
    <w:rsid w:val="000F4986"/>
    <w:rsid w:val="000F707A"/>
    <w:rsid w:val="001001B9"/>
    <w:rsid w:val="00102B4D"/>
    <w:rsid w:val="001037F2"/>
    <w:rsid w:val="001057B1"/>
    <w:rsid w:val="00105D98"/>
    <w:rsid w:val="0011015A"/>
    <w:rsid w:val="00113420"/>
    <w:rsid w:val="0011469D"/>
    <w:rsid w:val="001148A2"/>
    <w:rsid w:val="00115524"/>
    <w:rsid w:val="0011619A"/>
    <w:rsid w:val="00116AA0"/>
    <w:rsid w:val="00116D9C"/>
    <w:rsid w:val="001174DB"/>
    <w:rsid w:val="001208F8"/>
    <w:rsid w:val="00121E07"/>
    <w:rsid w:val="00131554"/>
    <w:rsid w:val="0013437C"/>
    <w:rsid w:val="001350A7"/>
    <w:rsid w:val="0013786B"/>
    <w:rsid w:val="00137B46"/>
    <w:rsid w:val="0014162E"/>
    <w:rsid w:val="00141F65"/>
    <w:rsid w:val="001431EF"/>
    <w:rsid w:val="001522C6"/>
    <w:rsid w:val="001536A3"/>
    <w:rsid w:val="001541D9"/>
    <w:rsid w:val="0015688C"/>
    <w:rsid w:val="001571E4"/>
    <w:rsid w:val="00160A32"/>
    <w:rsid w:val="00162A03"/>
    <w:rsid w:val="0016492F"/>
    <w:rsid w:val="00167D44"/>
    <w:rsid w:val="00167F8A"/>
    <w:rsid w:val="00171BE3"/>
    <w:rsid w:val="00172E0C"/>
    <w:rsid w:val="001744FB"/>
    <w:rsid w:val="001754B7"/>
    <w:rsid w:val="00177E17"/>
    <w:rsid w:val="00181F1C"/>
    <w:rsid w:val="00185097"/>
    <w:rsid w:val="0018786A"/>
    <w:rsid w:val="001878C1"/>
    <w:rsid w:val="00187CB8"/>
    <w:rsid w:val="00191656"/>
    <w:rsid w:val="00192A35"/>
    <w:rsid w:val="00193953"/>
    <w:rsid w:val="00195D26"/>
    <w:rsid w:val="00197C14"/>
    <w:rsid w:val="001A026F"/>
    <w:rsid w:val="001A1D86"/>
    <w:rsid w:val="001A4C7E"/>
    <w:rsid w:val="001A62CA"/>
    <w:rsid w:val="001B052B"/>
    <w:rsid w:val="001B1778"/>
    <w:rsid w:val="001B1DE5"/>
    <w:rsid w:val="001B3C00"/>
    <w:rsid w:val="001C048A"/>
    <w:rsid w:val="001C3042"/>
    <w:rsid w:val="001C3F80"/>
    <w:rsid w:val="001C763A"/>
    <w:rsid w:val="001D3BF8"/>
    <w:rsid w:val="001D4EE6"/>
    <w:rsid w:val="001D5AB7"/>
    <w:rsid w:val="001D7472"/>
    <w:rsid w:val="001E4C24"/>
    <w:rsid w:val="001E6A0D"/>
    <w:rsid w:val="001F176B"/>
    <w:rsid w:val="001F2250"/>
    <w:rsid w:val="001F22A9"/>
    <w:rsid w:val="001F2BD8"/>
    <w:rsid w:val="001F2D94"/>
    <w:rsid w:val="001F608B"/>
    <w:rsid w:val="001F6615"/>
    <w:rsid w:val="0020493C"/>
    <w:rsid w:val="00204F12"/>
    <w:rsid w:val="0021296B"/>
    <w:rsid w:val="002145E9"/>
    <w:rsid w:val="00216770"/>
    <w:rsid w:val="00221740"/>
    <w:rsid w:val="002265AF"/>
    <w:rsid w:val="00232D72"/>
    <w:rsid w:val="00235F10"/>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39BD"/>
    <w:rsid w:val="00263F14"/>
    <w:rsid w:val="002654A9"/>
    <w:rsid w:val="00265F1F"/>
    <w:rsid w:val="002673B0"/>
    <w:rsid w:val="00267C12"/>
    <w:rsid w:val="00270432"/>
    <w:rsid w:val="00271547"/>
    <w:rsid w:val="00271EC7"/>
    <w:rsid w:val="002751AC"/>
    <w:rsid w:val="0028160E"/>
    <w:rsid w:val="00282B6F"/>
    <w:rsid w:val="0028374C"/>
    <w:rsid w:val="002847E9"/>
    <w:rsid w:val="002878AB"/>
    <w:rsid w:val="002925D8"/>
    <w:rsid w:val="00292804"/>
    <w:rsid w:val="00295A83"/>
    <w:rsid w:val="002973FB"/>
    <w:rsid w:val="002A17CA"/>
    <w:rsid w:val="002A4AA6"/>
    <w:rsid w:val="002A569E"/>
    <w:rsid w:val="002A7943"/>
    <w:rsid w:val="002B0723"/>
    <w:rsid w:val="002B0EAE"/>
    <w:rsid w:val="002B2A93"/>
    <w:rsid w:val="002B3C17"/>
    <w:rsid w:val="002B49FC"/>
    <w:rsid w:val="002C6719"/>
    <w:rsid w:val="002C693B"/>
    <w:rsid w:val="002D3ADF"/>
    <w:rsid w:val="002D5465"/>
    <w:rsid w:val="002D552D"/>
    <w:rsid w:val="002E2E9E"/>
    <w:rsid w:val="002E3EAC"/>
    <w:rsid w:val="002E5CB7"/>
    <w:rsid w:val="002E63B0"/>
    <w:rsid w:val="002F26A3"/>
    <w:rsid w:val="002F5077"/>
    <w:rsid w:val="0030450B"/>
    <w:rsid w:val="00304666"/>
    <w:rsid w:val="00305A9E"/>
    <w:rsid w:val="00306101"/>
    <w:rsid w:val="003144C2"/>
    <w:rsid w:val="00314CB8"/>
    <w:rsid w:val="00315214"/>
    <w:rsid w:val="00320503"/>
    <w:rsid w:val="00320AE9"/>
    <w:rsid w:val="00321E62"/>
    <w:rsid w:val="003246B5"/>
    <w:rsid w:val="00324FA3"/>
    <w:rsid w:val="0032583B"/>
    <w:rsid w:val="0032634A"/>
    <w:rsid w:val="00326455"/>
    <w:rsid w:val="003271D5"/>
    <w:rsid w:val="00331487"/>
    <w:rsid w:val="00333A0F"/>
    <w:rsid w:val="00333FE3"/>
    <w:rsid w:val="00336E38"/>
    <w:rsid w:val="0033799B"/>
    <w:rsid w:val="00341A28"/>
    <w:rsid w:val="003449AD"/>
    <w:rsid w:val="00344A52"/>
    <w:rsid w:val="003452CB"/>
    <w:rsid w:val="00345ED5"/>
    <w:rsid w:val="00346FBD"/>
    <w:rsid w:val="00351F51"/>
    <w:rsid w:val="00352518"/>
    <w:rsid w:val="003527EB"/>
    <w:rsid w:val="00353482"/>
    <w:rsid w:val="00361522"/>
    <w:rsid w:val="003655FD"/>
    <w:rsid w:val="00365A35"/>
    <w:rsid w:val="0036645D"/>
    <w:rsid w:val="00371E71"/>
    <w:rsid w:val="00372FC7"/>
    <w:rsid w:val="003735E7"/>
    <w:rsid w:val="00373E75"/>
    <w:rsid w:val="00375072"/>
    <w:rsid w:val="00376E3B"/>
    <w:rsid w:val="00383EC9"/>
    <w:rsid w:val="0038439E"/>
    <w:rsid w:val="00384D12"/>
    <w:rsid w:val="003901E7"/>
    <w:rsid w:val="0039113F"/>
    <w:rsid w:val="00393077"/>
    <w:rsid w:val="00394C78"/>
    <w:rsid w:val="0039516F"/>
    <w:rsid w:val="003966B8"/>
    <w:rsid w:val="003A0813"/>
    <w:rsid w:val="003A1177"/>
    <w:rsid w:val="003A1940"/>
    <w:rsid w:val="003A19C4"/>
    <w:rsid w:val="003A31CE"/>
    <w:rsid w:val="003A3726"/>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45E7"/>
    <w:rsid w:val="003D43E9"/>
    <w:rsid w:val="003D5159"/>
    <w:rsid w:val="003D625A"/>
    <w:rsid w:val="003D6692"/>
    <w:rsid w:val="003D7D47"/>
    <w:rsid w:val="003E028E"/>
    <w:rsid w:val="003E06C5"/>
    <w:rsid w:val="003E134D"/>
    <w:rsid w:val="003E17D5"/>
    <w:rsid w:val="003E391F"/>
    <w:rsid w:val="003E3D2A"/>
    <w:rsid w:val="003E507A"/>
    <w:rsid w:val="003F086B"/>
    <w:rsid w:val="003F146D"/>
    <w:rsid w:val="003F178E"/>
    <w:rsid w:val="003F68AD"/>
    <w:rsid w:val="004054A4"/>
    <w:rsid w:val="00407C2A"/>
    <w:rsid w:val="0041172E"/>
    <w:rsid w:val="00416AB2"/>
    <w:rsid w:val="004268F5"/>
    <w:rsid w:val="00426C19"/>
    <w:rsid w:val="004321F2"/>
    <w:rsid w:val="004323AC"/>
    <w:rsid w:val="004355DD"/>
    <w:rsid w:val="00435B2C"/>
    <w:rsid w:val="0043612F"/>
    <w:rsid w:val="00437D45"/>
    <w:rsid w:val="00442CD7"/>
    <w:rsid w:val="004452D7"/>
    <w:rsid w:val="004518CB"/>
    <w:rsid w:val="004519A5"/>
    <w:rsid w:val="004531C2"/>
    <w:rsid w:val="00456440"/>
    <w:rsid w:val="00456D70"/>
    <w:rsid w:val="004674A9"/>
    <w:rsid w:val="00467583"/>
    <w:rsid w:val="0047100C"/>
    <w:rsid w:val="00471D8F"/>
    <w:rsid w:val="004727DA"/>
    <w:rsid w:val="00481FA9"/>
    <w:rsid w:val="00484E10"/>
    <w:rsid w:val="0048551D"/>
    <w:rsid w:val="00487603"/>
    <w:rsid w:val="00490CE4"/>
    <w:rsid w:val="004930E4"/>
    <w:rsid w:val="00493A5E"/>
    <w:rsid w:val="00493EF7"/>
    <w:rsid w:val="00494F7D"/>
    <w:rsid w:val="0049597E"/>
    <w:rsid w:val="00495E95"/>
    <w:rsid w:val="004974FD"/>
    <w:rsid w:val="00497F98"/>
    <w:rsid w:val="004A02FE"/>
    <w:rsid w:val="004A3B64"/>
    <w:rsid w:val="004A3E26"/>
    <w:rsid w:val="004A7CEB"/>
    <w:rsid w:val="004A7E8C"/>
    <w:rsid w:val="004B0D5B"/>
    <w:rsid w:val="004B2E97"/>
    <w:rsid w:val="004C2052"/>
    <w:rsid w:val="004C2727"/>
    <w:rsid w:val="004C4580"/>
    <w:rsid w:val="004D69B5"/>
    <w:rsid w:val="004E0B26"/>
    <w:rsid w:val="004E14FD"/>
    <w:rsid w:val="004E4376"/>
    <w:rsid w:val="004E4D7C"/>
    <w:rsid w:val="004E515A"/>
    <w:rsid w:val="004E70EE"/>
    <w:rsid w:val="004E7A2E"/>
    <w:rsid w:val="004F3686"/>
    <w:rsid w:val="005003D7"/>
    <w:rsid w:val="00500B04"/>
    <w:rsid w:val="00501FAE"/>
    <w:rsid w:val="005020CE"/>
    <w:rsid w:val="00502397"/>
    <w:rsid w:val="0050258F"/>
    <w:rsid w:val="00502E76"/>
    <w:rsid w:val="00502EC8"/>
    <w:rsid w:val="00503FD3"/>
    <w:rsid w:val="005045CA"/>
    <w:rsid w:val="00504A95"/>
    <w:rsid w:val="00505D91"/>
    <w:rsid w:val="00510FD2"/>
    <w:rsid w:val="005154C8"/>
    <w:rsid w:val="00515A29"/>
    <w:rsid w:val="005164B3"/>
    <w:rsid w:val="00517F48"/>
    <w:rsid w:val="0052040B"/>
    <w:rsid w:val="00521ADF"/>
    <w:rsid w:val="0052245B"/>
    <w:rsid w:val="00525456"/>
    <w:rsid w:val="00525FF9"/>
    <w:rsid w:val="00526E4C"/>
    <w:rsid w:val="005275E5"/>
    <w:rsid w:val="00531255"/>
    <w:rsid w:val="005327A2"/>
    <w:rsid w:val="00532A81"/>
    <w:rsid w:val="00533FD3"/>
    <w:rsid w:val="005344EF"/>
    <w:rsid w:val="00536A68"/>
    <w:rsid w:val="00536FDB"/>
    <w:rsid w:val="00537DED"/>
    <w:rsid w:val="00543FF4"/>
    <w:rsid w:val="00544636"/>
    <w:rsid w:val="0054642B"/>
    <w:rsid w:val="005526C0"/>
    <w:rsid w:val="0055348F"/>
    <w:rsid w:val="005535F5"/>
    <w:rsid w:val="005563F3"/>
    <w:rsid w:val="0056056A"/>
    <w:rsid w:val="00560AD8"/>
    <w:rsid w:val="005660FF"/>
    <w:rsid w:val="00570B66"/>
    <w:rsid w:val="0057378A"/>
    <w:rsid w:val="00573FB9"/>
    <w:rsid w:val="005760BA"/>
    <w:rsid w:val="00576B06"/>
    <w:rsid w:val="00576C38"/>
    <w:rsid w:val="00580BD0"/>
    <w:rsid w:val="00581327"/>
    <w:rsid w:val="0058735E"/>
    <w:rsid w:val="00587927"/>
    <w:rsid w:val="00587FC5"/>
    <w:rsid w:val="00590216"/>
    <w:rsid w:val="005908F4"/>
    <w:rsid w:val="00593A13"/>
    <w:rsid w:val="0059632F"/>
    <w:rsid w:val="00597BA0"/>
    <w:rsid w:val="005A0211"/>
    <w:rsid w:val="005A1BB2"/>
    <w:rsid w:val="005A31BD"/>
    <w:rsid w:val="005A361B"/>
    <w:rsid w:val="005A3C12"/>
    <w:rsid w:val="005A55E3"/>
    <w:rsid w:val="005B0932"/>
    <w:rsid w:val="005B0A77"/>
    <w:rsid w:val="005B13D1"/>
    <w:rsid w:val="005B3921"/>
    <w:rsid w:val="005C0B66"/>
    <w:rsid w:val="005C0E9F"/>
    <w:rsid w:val="005C118D"/>
    <w:rsid w:val="005C3A2D"/>
    <w:rsid w:val="005C4360"/>
    <w:rsid w:val="005C44A9"/>
    <w:rsid w:val="005C4FAF"/>
    <w:rsid w:val="005C535D"/>
    <w:rsid w:val="005C7096"/>
    <w:rsid w:val="005C73A8"/>
    <w:rsid w:val="005D46C8"/>
    <w:rsid w:val="005D5BEC"/>
    <w:rsid w:val="005D5FD0"/>
    <w:rsid w:val="005D752E"/>
    <w:rsid w:val="005D7D24"/>
    <w:rsid w:val="005E0F8E"/>
    <w:rsid w:val="005E1748"/>
    <w:rsid w:val="005E1C74"/>
    <w:rsid w:val="005E2088"/>
    <w:rsid w:val="005E20C4"/>
    <w:rsid w:val="005E625D"/>
    <w:rsid w:val="005E7178"/>
    <w:rsid w:val="005F03F1"/>
    <w:rsid w:val="005F1200"/>
    <w:rsid w:val="005F145A"/>
    <w:rsid w:val="005F3C09"/>
    <w:rsid w:val="005F468B"/>
    <w:rsid w:val="00604AA6"/>
    <w:rsid w:val="0060594D"/>
    <w:rsid w:val="0060702B"/>
    <w:rsid w:val="006070A9"/>
    <w:rsid w:val="006107F3"/>
    <w:rsid w:val="006127E0"/>
    <w:rsid w:val="00614A6E"/>
    <w:rsid w:val="0061535A"/>
    <w:rsid w:val="00620699"/>
    <w:rsid w:val="0062317C"/>
    <w:rsid w:val="00626330"/>
    <w:rsid w:val="006267D8"/>
    <w:rsid w:val="0063023B"/>
    <w:rsid w:val="00631EEB"/>
    <w:rsid w:val="00636BAD"/>
    <w:rsid w:val="0063780E"/>
    <w:rsid w:val="00637FC4"/>
    <w:rsid w:val="00641B76"/>
    <w:rsid w:val="006443C2"/>
    <w:rsid w:val="00644862"/>
    <w:rsid w:val="00644908"/>
    <w:rsid w:val="006466B4"/>
    <w:rsid w:val="00647439"/>
    <w:rsid w:val="00650292"/>
    <w:rsid w:val="006509E9"/>
    <w:rsid w:val="006520B6"/>
    <w:rsid w:val="0065234D"/>
    <w:rsid w:val="006529CA"/>
    <w:rsid w:val="00654444"/>
    <w:rsid w:val="0065485D"/>
    <w:rsid w:val="00655CFA"/>
    <w:rsid w:val="00656229"/>
    <w:rsid w:val="00657AFB"/>
    <w:rsid w:val="006616A4"/>
    <w:rsid w:val="00662B7C"/>
    <w:rsid w:val="006651B7"/>
    <w:rsid w:val="00672207"/>
    <w:rsid w:val="006751A5"/>
    <w:rsid w:val="00675B8E"/>
    <w:rsid w:val="00676982"/>
    <w:rsid w:val="00677354"/>
    <w:rsid w:val="00680837"/>
    <w:rsid w:val="00680864"/>
    <w:rsid w:val="006815CD"/>
    <w:rsid w:val="00681A58"/>
    <w:rsid w:val="006837C9"/>
    <w:rsid w:val="006848FA"/>
    <w:rsid w:val="0068671F"/>
    <w:rsid w:val="00687974"/>
    <w:rsid w:val="006969F7"/>
    <w:rsid w:val="00697D04"/>
    <w:rsid w:val="006A18F6"/>
    <w:rsid w:val="006A254B"/>
    <w:rsid w:val="006A5BF6"/>
    <w:rsid w:val="006A66D4"/>
    <w:rsid w:val="006B03E7"/>
    <w:rsid w:val="006B3111"/>
    <w:rsid w:val="006B33A6"/>
    <w:rsid w:val="006B4037"/>
    <w:rsid w:val="006B4E2E"/>
    <w:rsid w:val="006B710B"/>
    <w:rsid w:val="006B7AC7"/>
    <w:rsid w:val="006C003D"/>
    <w:rsid w:val="006C25D9"/>
    <w:rsid w:val="006C3C8E"/>
    <w:rsid w:val="006C57C8"/>
    <w:rsid w:val="006C6CC1"/>
    <w:rsid w:val="006D0166"/>
    <w:rsid w:val="006D0593"/>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5063"/>
    <w:rsid w:val="006F7E64"/>
    <w:rsid w:val="0070244E"/>
    <w:rsid w:val="0070405B"/>
    <w:rsid w:val="00704D50"/>
    <w:rsid w:val="00705E01"/>
    <w:rsid w:val="00707844"/>
    <w:rsid w:val="0071012D"/>
    <w:rsid w:val="007101A2"/>
    <w:rsid w:val="00710FFF"/>
    <w:rsid w:val="007135A7"/>
    <w:rsid w:val="007145CA"/>
    <w:rsid w:val="00714C1E"/>
    <w:rsid w:val="00717857"/>
    <w:rsid w:val="00717B25"/>
    <w:rsid w:val="007200C9"/>
    <w:rsid w:val="00720C76"/>
    <w:rsid w:val="007226EB"/>
    <w:rsid w:val="00723BCC"/>
    <w:rsid w:val="00724DA6"/>
    <w:rsid w:val="007275C9"/>
    <w:rsid w:val="00730BC0"/>
    <w:rsid w:val="00731833"/>
    <w:rsid w:val="007326C7"/>
    <w:rsid w:val="00733A44"/>
    <w:rsid w:val="0073435F"/>
    <w:rsid w:val="00734632"/>
    <w:rsid w:val="00735C6A"/>
    <w:rsid w:val="00735DA1"/>
    <w:rsid w:val="007413FA"/>
    <w:rsid w:val="00743E13"/>
    <w:rsid w:val="00744653"/>
    <w:rsid w:val="0074671B"/>
    <w:rsid w:val="00751B64"/>
    <w:rsid w:val="00751DE2"/>
    <w:rsid w:val="007522A7"/>
    <w:rsid w:val="00753515"/>
    <w:rsid w:val="00755A13"/>
    <w:rsid w:val="00761517"/>
    <w:rsid w:val="007623C4"/>
    <w:rsid w:val="00762483"/>
    <w:rsid w:val="00762EEF"/>
    <w:rsid w:val="0076485B"/>
    <w:rsid w:val="00764F9A"/>
    <w:rsid w:val="00777C38"/>
    <w:rsid w:val="00777D3E"/>
    <w:rsid w:val="00780A02"/>
    <w:rsid w:val="0078121D"/>
    <w:rsid w:val="00783690"/>
    <w:rsid w:val="00792FDA"/>
    <w:rsid w:val="00793C11"/>
    <w:rsid w:val="007948A0"/>
    <w:rsid w:val="007A1D53"/>
    <w:rsid w:val="007A3C1A"/>
    <w:rsid w:val="007A7053"/>
    <w:rsid w:val="007B01AE"/>
    <w:rsid w:val="007B21A6"/>
    <w:rsid w:val="007B54CE"/>
    <w:rsid w:val="007B7366"/>
    <w:rsid w:val="007B7517"/>
    <w:rsid w:val="007B7634"/>
    <w:rsid w:val="007B7A05"/>
    <w:rsid w:val="007B7D62"/>
    <w:rsid w:val="007C03C0"/>
    <w:rsid w:val="007C184A"/>
    <w:rsid w:val="007C1DE4"/>
    <w:rsid w:val="007C5955"/>
    <w:rsid w:val="007C604A"/>
    <w:rsid w:val="007D0F8E"/>
    <w:rsid w:val="007D2744"/>
    <w:rsid w:val="007D28C5"/>
    <w:rsid w:val="007D323D"/>
    <w:rsid w:val="007D3BEB"/>
    <w:rsid w:val="007D4E0C"/>
    <w:rsid w:val="007E06B9"/>
    <w:rsid w:val="007E6C01"/>
    <w:rsid w:val="007F21CF"/>
    <w:rsid w:val="007F2F58"/>
    <w:rsid w:val="007F53B9"/>
    <w:rsid w:val="007F6456"/>
    <w:rsid w:val="007F6834"/>
    <w:rsid w:val="007F7AF9"/>
    <w:rsid w:val="008016D6"/>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EF1"/>
    <w:rsid w:val="008325BA"/>
    <w:rsid w:val="00832B01"/>
    <w:rsid w:val="008340E1"/>
    <w:rsid w:val="008350FA"/>
    <w:rsid w:val="008367FB"/>
    <w:rsid w:val="008427F4"/>
    <w:rsid w:val="008429A9"/>
    <w:rsid w:val="00843A43"/>
    <w:rsid w:val="008511FC"/>
    <w:rsid w:val="00852B89"/>
    <w:rsid w:val="00860D19"/>
    <w:rsid w:val="008619FF"/>
    <w:rsid w:val="00862F6B"/>
    <w:rsid w:val="00864242"/>
    <w:rsid w:val="00866346"/>
    <w:rsid w:val="0086676A"/>
    <w:rsid w:val="00870E24"/>
    <w:rsid w:val="008710BB"/>
    <w:rsid w:val="008722DB"/>
    <w:rsid w:val="00872575"/>
    <w:rsid w:val="00874261"/>
    <w:rsid w:val="00876981"/>
    <w:rsid w:val="008772B5"/>
    <w:rsid w:val="00882410"/>
    <w:rsid w:val="008824F0"/>
    <w:rsid w:val="008830CF"/>
    <w:rsid w:val="00883960"/>
    <w:rsid w:val="00884442"/>
    <w:rsid w:val="008867FB"/>
    <w:rsid w:val="00887B0D"/>
    <w:rsid w:val="00895225"/>
    <w:rsid w:val="008955CF"/>
    <w:rsid w:val="008964B2"/>
    <w:rsid w:val="008A2E3B"/>
    <w:rsid w:val="008A30AE"/>
    <w:rsid w:val="008A36C4"/>
    <w:rsid w:val="008A4B7E"/>
    <w:rsid w:val="008A7280"/>
    <w:rsid w:val="008B0506"/>
    <w:rsid w:val="008B1853"/>
    <w:rsid w:val="008B24D3"/>
    <w:rsid w:val="008C17E7"/>
    <w:rsid w:val="008C5457"/>
    <w:rsid w:val="008C5649"/>
    <w:rsid w:val="008C5735"/>
    <w:rsid w:val="008C6930"/>
    <w:rsid w:val="008C7E9C"/>
    <w:rsid w:val="008D40F9"/>
    <w:rsid w:val="008D4414"/>
    <w:rsid w:val="008D4C44"/>
    <w:rsid w:val="008D56FC"/>
    <w:rsid w:val="008D5D62"/>
    <w:rsid w:val="008D6C05"/>
    <w:rsid w:val="008D70DC"/>
    <w:rsid w:val="008E020C"/>
    <w:rsid w:val="008E0C06"/>
    <w:rsid w:val="008E1B0E"/>
    <w:rsid w:val="008E2019"/>
    <w:rsid w:val="008E29F5"/>
    <w:rsid w:val="008E3871"/>
    <w:rsid w:val="008E3C3B"/>
    <w:rsid w:val="008E3FDD"/>
    <w:rsid w:val="008E4846"/>
    <w:rsid w:val="008E4E6F"/>
    <w:rsid w:val="008E5BFE"/>
    <w:rsid w:val="008F0996"/>
    <w:rsid w:val="008F258A"/>
    <w:rsid w:val="008F26F8"/>
    <w:rsid w:val="008F2FE1"/>
    <w:rsid w:val="008F306F"/>
    <w:rsid w:val="008F44E2"/>
    <w:rsid w:val="008F5D7C"/>
    <w:rsid w:val="008F6C0B"/>
    <w:rsid w:val="008F6F5F"/>
    <w:rsid w:val="008F73EC"/>
    <w:rsid w:val="00901411"/>
    <w:rsid w:val="00904FDA"/>
    <w:rsid w:val="00905FED"/>
    <w:rsid w:val="00907C71"/>
    <w:rsid w:val="00910169"/>
    <w:rsid w:val="00910617"/>
    <w:rsid w:val="00910F10"/>
    <w:rsid w:val="00910FBA"/>
    <w:rsid w:val="009112A6"/>
    <w:rsid w:val="00915741"/>
    <w:rsid w:val="00915CAA"/>
    <w:rsid w:val="00923E00"/>
    <w:rsid w:val="00925CAB"/>
    <w:rsid w:val="009268BB"/>
    <w:rsid w:val="00931E30"/>
    <w:rsid w:val="00934DD0"/>
    <w:rsid w:val="00937F51"/>
    <w:rsid w:val="0094045C"/>
    <w:rsid w:val="00941691"/>
    <w:rsid w:val="00941DFA"/>
    <w:rsid w:val="00941ED2"/>
    <w:rsid w:val="00941FA5"/>
    <w:rsid w:val="00944CAF"/>
    <w:rsid w:val="00945EA4"/>
    <w:rsid w:val="0094739B"/>
    <w:rsid w:val="009521B6"/>
    <w:rsid w:val="00956D3F"/>
    <w:rsid w:val="009614C2"/>
    <w:rsid w:val="009614C7"/>
    <w:rsid w:val="00961511"/>
    <w:rsid w:val="0096544D"/>
    <w:rsid w:val="00967330"/>
    <w:rsid w:val="00971BE0"/>
    <w:rsid w:val="009741F8"/>
    <w:rsid w:val="00974521"/>
    <w:rsid w:val="00976C60"/>
    <w:rsid w:val="00977B73"/>
    <w:rsid w:val="00985669"/>
    <w:rsid w:val="009866C2"/>
    <w:rsid w:val="00986D4B"/>
    <w:rsid w:val="0099043A"/>
    <w:rsid w:val="00990DB9"/>
    <w:rsid w:val="009925E7"/>
    <w:rsid w:val="009951A0"/>
    <w:rsid w:val="00996772"/>
    <w:rsid w:val="009A0AF7"/>
    <w:rsid w:val="009A0B0B"/>
    <w:rsid w:val="009A177B"/>
    <w:rsid w:val="009A1BD5"/>
    <w:rsid w:val="009A20AB"/>
    <w:rsid w:val="009A560E"/>
    <w:rsid w:val="009A6A5E"/>
    <w:rsid w:val="009A72EF"/>
    <w:rsid w:val="009A74D3"/>
    <w:rsid w:val="009B20CE"/>
    <w:rsid w:val="009B21AA"/>
    <w:rsid w:val="009B38C7"/>
    <w:rsid w:val="009B62EC"/>
    <w:rsid w:val="009C0332"/>
    <w:rsid w:val="009C0C8B"/>
    <w:rsid w:val="009C1F23"/>
    <w:rsid w:val="009C23F3"/>
    <w:rsid w:val="009C2C29"/>
    <w:rsid w:val="009C3822"/>
    <w:rsid w:val="009C7562"/>
    <w:rsid w:val="009C7BDF"/>
    <w:rsid w:val="009D653A"/>
    <w:rsid w:val="009D678C"/>
    <w:rsid w:val="009E4A35"/>
    <w:rsid w:val="009F04F3"/>
    <w:rsid w:val="009F1C6C"/>
    <w:rsid w:val="009F25CA"/>
    <w:rsid w:val="009F2A5C"/>
    <w:rsid w:val="009F71BE"/>
    <w:rsid w:val="00A039D6"/>
    <w:rsid w:val="00A04218"/>
    <w:rsid w:val="00A06BCB"/>
    <w:rsid w:val="00A06DAC"/>
    <w:rsid w:val="00A1004B"/>
    <w:rsid w:val="00A10B86"/>
    <w:rsid w:val="00A10E13"/>
    <w:rsid w:val="00A112E6"/>
    <w:rsid w:val="00A15392"/>
    <w:rsid w:val="00A15419"/>
    <w:rsid w:val="00A2371C"/>
    <w:rsid w:val="00A26434"/>
    <w:rsid w:val="00A26786"/>
    <w:rsid w:val="00A31454"/>
    <w:rsid w:val="00A36D5C"/>
    <w:rsid w:val="00A36FF6"/>
    <w:rsid w:val="00A412C4"/>
    <w:rsid w:val="00A42530"/>
    <w:rsid w:val="00A42A72"/>
    <w:rsid w:val="00A44E08"/>
    <w:rsid w:val="00A458FB"/>
    <w:rsid w:val="00A50CC7"/>
    <w:rsid w:val="00A517E5"/>
    <w:rsid w:val="00A613BC"/>
    <w:rsid w:val="00A62341"/>
    <w:rsid w:val="00A702AC"/>
    <w:rsid w:val="00A74299"/>
    <w:rsid w:val="00A75A50"/>
    <w:rsid w:val="00A7733F"/>
    <w:rsid w:val="00A8174C"/>
    <w:rsid w:val="00A81AEE"/>
    <w:rsid w:val="00A83A1E"/>
    <w:rsid w:val="00A843B2"/>
    <w:rsid w:val="00A85584"/>
    <w:rsid w:val="00A8772D"/>
    <w:rsid w:val="00A87A2A"/>
    <w:rsid w:val="00A90F60"/>
    <w:rsid w:val="00A91824"/>
    <w:rsid w:val="00A957DD"/>
    <w:rsid w:val="00A95BA4"/>
    <w:rsid w:val="00A96144"/>
    <w:rsid w:val="00AA1517"/>
    <w:rsid w:val="00AA4AFE"/>
    <w:rsid w:val="00AA5E41"/>
    <w:rsid w:val="00AB01A7"/>
    <w:rsid w:val="00AB14B2"/>
    <w:rsid w:val="00AB5409"/>
    <w:rsid w:val="00AB79E2"/>
    <w:rsid w:val="00AB7B20"/>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88A"/>
    <w:rsid w:val="00AF561D"/>
    <w:rsid w:val="00AF66A8"/>
    <w:rsid w:val="00AF6D6B"/>
    <w:rsid w:val="00AF75AF"/>
    <w:rsid w:val="00B003F1"/>
    <w:rsid w:val="00B03050"/>
    <w:rsid w:val="00B04802"/>
    <w:rsid w:val="00B06C1A"/>
    <w:rsid w:val="00B104CD"/>
    <w:rsid w:val="00B12A2E"/>
    <w:rsid w:val="00B13C4C"/>
    <w:rsid w:val="00B13D6C"/>
    <w:rsid w:val="00B15FEC"/>
    <w:rsid w:val="00B21CFE"/>
    <w:rsid w:val="00B22B6B"/>
    <w:rsid w:val="00B23FD3"/>
    <w:rsid w:val="00B3000E"/>
    <w:rsid w:val="00B31979"/>
    <w:rsid w:val="00B32BE1"/>
    <w:rsid w:val="00B337E7"/>
    <w:rsid w:val="00B35B65"/>
    <w:rsid w:val="00B37A7A"/>
    <w:rsid w:val="00B37D74"/>
    <w:rsid w:val="00B40871"/>
    <w:rsid w:val="00B40C15"/>
    <w:rsid w:val="00B41A2E"/>
    <w:rsid w:val="00B45C81"/>
    <w:rsid w:val="00B4686D"/>
    <w:rsid w:val="00B46DA7"/>
    <w:rsid w:val="00B46DC6"/>
    <w:rsid w:val="00B4790A"/>
    <w:rsid w:val="00B50BE6"/>
    <w:rsid w:val="00B510C2"/>
    <w:rsid w:val="00B534B8"/>
    <w:rsid w:val="00B5389E"/>
    <w:rsid w:val="00B53CD4"/>
    <w:rsid w:val="00B5426E"/>
    <w:rsid w:val="00B54326"/>
    <w:rsid w:val="00B6069B"/>
    <w:rsid w:val="00B609B6"/>
    <w:rsid w:val="00B6273F"/>
    <w:rsid w:val="00B6393E"/>
    <w:rsid w:val="00B63968"/>
    <w:rsid w:val="00B711A1"/>
    <w:rsid w:val="00B7155E"/>
    <w:rsid w:val="00B71D2C"/>
    <w:rsid w:val="00B81C7C"/>
    <w:rsid w:val="00B8231D"/>
    <w:rsid w:val="00B84A35"/>
    <w:rsid w:val="00B8584F"/>
    <w:rsid w:val="00B85B0D"/>
    <w:rsid w:val="00B85DD2"/>
    <w:rsid w:val="00B87B25"/>
    <w:rsid w:val="00B91206"/>
    <w:rsid w:val="00B91E2C"/>
    <w:rsid w:val="00B92097"/>
    <w:rsid w:val="00B93563"/>
    <w:rsid w:val="00B93880"/>
    <w:rsid w:val="00B946C9"/>
    <w:rsid w:val="00B95854"/>
    <w:rsid w:val="00B9789D"/>
    <w:rsid w:val="00B97A5F"/>
    <w:rsid w:val="00BA16B3"/>
    <w:rsid w:val="00BA16C4"/>
    <w:rsid w:val="00BA2A9A"/>
    <w:rsid w:val="00BA3D33"/>
    <w:rsid w:val="00BA5B14"/>
    <w:rsid w:val="00BA789D"/>
    <w:rsid w:val="00BB03E7"/>
    <w:rsid w:val="00BB091D"/>
    <w:rsid w:val="00BB2D83"/>
    <w:rsid w:val="00BB557D"/>
    <w:rsid w:val="00BB583C"/>
    <w:rsid w:val="00BB63E2"/>
    <w:rsid w:val="00BB75E2"/>
    <w:rsid w:val="00BC1BA2"/>
    <w:rsid w:val="00BC2D20"/>
    <w:rsid w:val="00BC3C7B"/>
    <w:rsid w:val="00BC4BBF"/>
    <w:rsid w:val="00BC4FFD"/>
    <w:rsid w:val="00BC7A0E"/>
    <w:rsid w:val="00BD0C89"/>
    <w:rsid w:val="00BD0DD9"/>
    <w:rsid w:val="00BD542A"/>
    <w:rsid w:val="00BE0A36"/>
    <w:rsid w:val="00BE1A67"/>
    <w:rsid w:val="00BE2581"/>
    <w:rsid w:val="00BE5DB8"/>
    <w:rsid w:val="00BF3A52"/>
    <w:rsid w:val="00BF3CF2"/>
    <w:rsid w:val="00BF3D19"/>
    <w:rsid w:val="00BF44BD"/>
    <w:rsid w:val="00C004A4"/>
    <w:rsid w:val="00C1078F"/>
    <w:rsid w:val="00C10AA0"/>
    <w:rsid w:val="00C14958"/>
    <w:rsid w:val="00C20D31"/>
    <w:rsid w:val="00C20DD6"/>
    <w:rsid w:val="00C20F26"/>
    <w:rsid w:val="00C22672"/>
    <w:rsid w:val="00C26467"/>
    <w:rsid w:val="00C26548"/>
    <w:rsid w:val="00C34276"/>
    <w:rsid w:val="00C40998"/>
    <w:rsid w:val="00C41795"/>
    <w:rsid w:val="00C41CFF"/>
    <w:rsid w:val="00C44862"/>
    <w:rsid w:val="00C455C3"/>
    <w:rsid w:val="00C46C0B"/>
    <w:rsid w:val="00C46EA2"/>
    <w:rsid w:val="00C51BAB"/>
    <w:rsid w:val="00C5355B"/>
    <w:rsid w:val="00C53FEA"/>
    <w:rsid w:val="00C570C3"/>
    <w:rsid w:val="00C612B9"/>
    <w:rsid w:val="00C617EB"/>
    <w:rsid w:val="00C62DD5"/>
    <w:rsid w:val="00C63958"/>
    <w:rsid w:val="00C66349"/>
    <w:rsid w:val="00C824AD"/>
    <w:rsid w:val="00C85387"/>
    <w:rsid w:val="00C90039"/>
    <w:rsid w:val="00C90E50"/>
    <w:rsid w:val="00C92244"/>
    <w:rsid w:val="00C92407"/>
    <w:rsid w:val="00CA254B"/>
    <w:rsid w:val="00CA377D"/>
    <w:rsid w:val="00CA5319"/>
    <w:rsid w:val="00CA7B46"/>
    <w:rsid w:val="00CB075E"/>
    <w:rsid w:val="00CB1F9C"/>
    <w:rsid w:val="00CB2226"/>
    <w:rsid w:val="00CB3FC5"/>
    <w:rsid w:val="00CB54D3"/>
    <w:rsid w:val="00CC2E0A"/>
    <w:rsid w:val="00CC4868"/>
    <w:rsid w:val="00CC4C63"/>
    <w:rsid w:val="00CC5AE9"/>
    <w:rsid w:val="00CD1B63"/>
    <w:rsid w:val="00CD6D4D"/>
    <w:rsid w:val="00CD7F8A"/>
    <w:rsid w:val="00CD7F8F"/>
    <w:rsid w:val="00CE05D1"/>
    <w:rsid w:val="00CE0C63"/>
    <w:rsid w:val="00CE16BB"/>
    <w:rsid w:val="00CE4095"/>
    <w:rsid w:val="00CE6A47"/>
    <w:rsid w:val="00CE7588"/>
    <w:rsid w:val="00CF407A"/>
    <w:rsid w:val="00CF44AF"/>
    <w:rsid w:val="00CF456B"/>
    <w:rsid w:val="00CF4611"/>
    <w:rsid w:val="00CF620F"/>
    <w:rsid w:val="00CF795E"/>
    <w:rsid w:val="00CF7E00"/>
    <w:rsid w:val="00D02A40"/>
    <w:rsid w:val="00D02EF6"/>
    <w:rsid w:val="00D06EB5"/>
    <w:rsid w:val="00D070F8"/>
    <w:rsid w:val="00D1007F"/>
    <w:rsid w:val="00D118A5"/>
    <w:rsid w:val="00D11946"/>
    <w:rsid w:val="00D11F8B"/>
    <w:rsid w:val="00D14E5D"/>
    <w:rsid w:val="00D15341"/>
    <w:rsid w:val="00D161D3"/>
    <w:rsid w:val="00D20B2E"/>
    <w:rsid w:val="00D24EE3"/>
    <w:rsid w:val="00D25F34"/>
    <w:rsid w:val="00D26557"/>
    <w:rsid w:val="00D308B7"/>
    <w:rsid w:val="00D30CF1"/>
    <w:rsid w:val="00D3126B"/>
    <w:rsid w:val="00D40BFC"/>
    <w:rsid w:val="00D40E1C"/>
    <w:rsid w:val="00D4159D"/>
    <w:rsid w:val="00D4213F"/>
    <w:rsid w:val="00D42558"/>
    <w:rsid w:val="00D433DA"/>
    <w:rsid w:val="00D47852"/>
    <w:rsid w:val="00D52E80"/>
    <w:rsid w:val="00D547CD"/>
    <w:rsid w:val="00D547FA"/>
    <w:rsid w:val="00D6272F"/>
    <w:rsid w:val="00D64CC5"/>
    <w:rsid w:val="00D64FF2"/>
    <w:rsid w:val="00D657EB"/>
    <w:rsid w:val="00D66858"/>
    <w:rsid w:val="00D71E56"/>
    <w:rsid w:val="00D746AC"/>
    <w:rsid w:val="00D76FB0"/>
    <w:rsid w:val="00D82818"/>
    <w:rsid w:val="00D852CD"/>
    <w:rsid w:val="00D86E34"/>
    <w:rsid w:val="00D92360"/>
    <w:rsid w:val="00D9360B"/>
    <w:rsid w:val="00D93E13"/>
    <w:rsid w:val="00D94F7E"/>
    <w:rsid w:val="00D951AD"/>
    <w:rsid w:val="00D960D7"/>
    <w:rsid w:val="00DA2CED"/>
    <w:rsid w:val="00DA3187"/>
    <w:rsid w:val="00DA3265"/>
    <w:rsid w:val="00DA4F74"/>
    <w:rsid w:val="00DA59B9"/>
    <w:rsid w:val="00DB168E"/>
    <w:rsid w:val="00DB1AB9"/>
    <w:rsid w:val="00DB63A1"/>
    <w:rsid w:val="00DB748D"/>
    <w:rsid w:val="00DB7F9F"/>
    <w:rsid w:val="00DC2A1C"/>
    <w:rsid w:val="00DC4A99"/>
    <w:rsid w:val="00DC5A8D"/>
    <w:rsid w:val="00DD1957"/>
    <w:rsid w:val="00DD2626"/>
    <w:rsid w:val="00DD3319"/>
    <w:rsid w:val="00DD39AD"/>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D42"/>
    <w:rsid w:val="00E32166"/>
    <w:rsid w:val="00E323C9"/>
    <w:rsid w:val="00E33C3E"/>
    <w:rsid w:val="00E34B90"/>
    <w:rsid w:val="00E36902"/>
    <w:rsid w:val="00E40AFA"/>
    <w:rsid w:val="00E431D4"/>
    <w:rsid w:val="00E43B97"/>
    <w:rsid w:val="00E44B95"/>
    <w:rsid w:val="00E45098"/>
    <w:rsid w:val="00E45EAB"/>
    <w:rsid w:val="00E511A3"/>
    <w:rsid w:val="00E52AD7"/>
    <w:rsid w:val="00E600D6"/>
    <w:rsid w:val="00E62CDA"/>
    <w:rsid w:val="00E6344B"/>
    <w:rsid w:val="00E753E5"/>
    <w:rsid w:val="00E76705"/>
    <w:rsid w:val="00E80DB2"/>
    <w:rsid w:val="00E81CBF"/>
    <w:rsid w:val="00E84BEC"/>
    <w:rsid w:val="00E8519A"/>
    <w:rsid w:val="00E862DA"/>
    <w:rsid w:val="00E86E25"/>
    <w:rsid w:val="00E87B7B"/>
    <w:rsid w:val="00E90BF4"/>
    <w:rsid w:val="00E9208A"/>
    <w:rsid w:val="00E96A9A"/>
    <w:rsid w:val="00EA1AAC"/>
    <w:rsid w:val="00EB1323"/>
    <w:rsid w:val="00EB2065"/>
    <w:rsid w:val="00EB244B"/>
    <w:rsid w:val="00EB3A06"/>
    <w:rsid w:val="00EB4038"/>
    <w:rsid w:val="00EB66E0"/>
    <w:rsid w:val="00EB6E52"/>
    <w:rsid w:val="00EB79FC"/>
    <w:rsid w:val="00EB7C75"/>
    <w:rsid w:val="00EC08BA"/>
    <w:rsid w:val="00EC19AE"/>
    <w:rsid w:val="00EC29C0"/>
    <w:rsid w:val="00EC2BA0"/>
    <w:rsid w:val="00EC3A78"/>
    <w:rsid w:val="00EC49BA"/>
    <w:rsid w:val="00ED1B29"/>
    <w:rsid w:val="00ED363A"/>
    <w:rsid w:val="00ED5037"/>
    <w:rsid w:val="00EE0076"/>
    <w:rsid w:val="00EE0FB5"/>
    <w:rsid w:val="00EE2210"/>
    <w:rsid w:val="00EE3144"/>
    <w:rsid w:val="00EE60E6"/>
    <w:rsid w:val="00EF0E76"/>
    <w:rsid w:val="00EF16BE"/>
    <w:rsid w:val="00EF177F"/>
    <w:rsid w:val="00EF3882"/>
    <w:rsid w:val="00EF7236"/>
    <w:rsid w:val="00F0117F"/>
    <w:rsid w:val="00F01469"/>
    <w:rsid w:val="00F01AC4"/>
    <w:rsid w:val="00F0227D"/>
    <w:rsid w:val="00F02BA5"/>
    <w:rsid w:val="00F0337B"/>
    <w:rsid w:val="00F05CC8"/>
    <w:rsid w:val="00F07208"/>
    <w:rsid w:val="00F11BD0"/>
    <w:rsid w:val="00F11F1E"/>
    <w:rsid w:val="00F14A23"/>
    <w:rsid w:val="00F168AD"/>
    <w:rsid w:val="00F220F7"/>
    <w:rsid w:val="00F22A0C"/>
    <w:rsid w:val="00F25568"/>
    <w:rsid w:val="00F27035"/>
    <w:rsid w:val="00F27F60"/>
    <w:rsid w:val="00F33511"/>
    <w:rsid w:val="00F33CDF"/>
    <w:rsid w:val="00F360F7"/>
    <w:rsid w:val="00F3741E"/>
    <w:rsid w:val="00F4039F"/>
    <w:rsid w:val="00F41DDA"/>
    <w:rsid w:val="00F45409"/>
    <w:rsid w:val="00F47B10"/>
    <w:rsid w:val="00F47EA8"/>
    <w:rsid w:val="00F52CF8"/>
    <w:rsid w:val="00F55D4D"/>
    <w:rsid w:val="00F573C3"/>
    <w:rsid w:val="00F6001B"/>
    <w:rsid w:val="00F62468"/>
    <w:rsid w:val="00F6387E"/>
    <w:rsid w:val="00F63DC0"/>
    <w:rsid w:val="00F700BF"/>
    <w:rsid w:val="00F71BE5"/>
    <w:rsid w:val="00F740EF"/>
    <w:rsid w:val="00F74674"/>
    <w:rsid w:val="00F74DFB"/>
    <w:rsid w:val="00F7742E"/>
    <w:rsid w:val="00F80386"/>
    <w:rsid w:val="00F820FC"/>
    <w:rsid w:val="00F94908"/>
    <w:rsid w:val="00F958B1"/>
    <w:rsid w:val="00F96060"/>
    <w:rsid w:val="00F9686D"/>
    <w:rsid w:val="00FA2601"/>
    <w:rsid w:val="00FA4B0C"/>
    <w:rsid w:val="00FA61ED"/>
    <w:rsid w:val="00FB0883"/>
    <w:rsid w:val="00FB09B3"/>
    <w:rsid w:val="00FB3F24"/>
    <w:rsid w:val="00FB496A"/>
    <w:rsid w:val="00FB59B0"/>
    <w:rsid w:val="00FB6889"/>
    <w:rsid w:val="00FC2FD6"/>
    <w:rsid w:val="00FC5291"/>
    <w:rsid w:val="00FCF7A5"/>
    <w:rsid w:val="00FD0454"/>
    <w:rsid w:val="00FD13F8"/>
    <w:rsid w:val="00FD14E7"/>
    <w:rsid w:val="00FD17FF"/>
    <w:rsid w:val="00FD5BEE"/>
    <w:rsid w:val="00FD69C3"/>
    <w:rsid w:val="00FD7996"/>
    <w:rsid w:val="00FE1565"/>
    <w:rsid w:val="00FE1BAA"/>
    <w:rsid w:val="00FE1E89"/>
    <w:rsid w:val="00FE43DE"/>
    <w:rsid w:val="00FE45F1"/>
    <w:rsid w:val="00FE4C7F"/>
    <w:rsid w:val="00FE4FC5"/>
    <w:rsid w:val="00FE6631"/>
    <w:rsid w:val="00FE7503"/>
    <w:rsid w:val="00FE7C95"/>
    <w:rsid w:val="00FF06E5"/>
    <w:rsid w:val="00FF2DCF"/>
    <w:rsid w:val="00FF308B"/>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924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307D-519E-9C4E-B9FF-323B096A2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62</cp:revision>
  <cp:lastPrinted>2018-02-23T15:58:00Z</cp:lastPrinted>
  <dcterms:created xsi:type="dcterms:W3CDTF">2018-04-24T10:59:00Z</dcterms:created>
  <dcterms:modified xsi:type="dcterms:W3CDTF">2018-04-25T18:35:00Z</dcterms:modified>
</cp:coreProperties>
</file>