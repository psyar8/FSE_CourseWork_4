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812A4B">
            <w:r>
              <w:t xml:space="preserve"> </w:t>
            </w:r>
          </w:p>
        </w:tc>
        <w:tc>
          <w:tcPr>
            <w:tcW w:w="3117" w:type="dxa"/>
          </w:tcPr>
          <w:p w14:paraId="1BEFA2BA" w14:textId="2C6B28A0" w:rsidR="006D1D88" w:rsidRDefault="38ACB8B7" w:rsidP="00812A4B">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w:t>
      </w:r>
      <w:proofErr w:type="gramStart"/>
      <w:r>
        <w:t>through the use of</w:t>
      </w:r>
      <w:proofErr w:type="gramEnd"/>
      <w:r>
        <w:t xml:space="preserve">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w:t>
      </w:r>
      <w:proofErr w:type="gramStart"/>
      <w:r w:rsidRPr="463B5DF1">
        <w:rPr>
          <w:rFonts w:ascii="Trebuchet MS" w:eastAsia="Trebuchet MS" w:hAnsi="Trebuchet MS" w:cs="Trebuchet MS"/>
        </w:rPr>
        <w:t>refer back</w:t>
      </w:r>
      <w:proofErr w:type="gramEnd"/>
      <w:r w:rsidRPr="463B5DF1">
        <w:rPr>
          <w:rFonts w:ascii="Trebuchet MS" w:eastAsia="Trebuchet MS" w:hAnsi="Trebuchet MS" w:cs="Trebuchet MS"/>
        </w:rPr>
        <w:t xml:space="preserve">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43"/>
        <w:gridCol w:w="1117"/>
        <w:gridCol w:w="2269"/>
        <w:gridCol w:w="1655"/>
        <w:gridCol w:w="1938"/>
        <w:gridCol w:w="1690"/>
        <w:gridCol w:w="1740"/>
        <w:gridCol w:w="1347"/>
        <w:gridCol w:w="2997"/>
        <w:gridCol w:w="869"/>
        <w:gridCol w:w="1370"/>
        <w:gridCol w:w="3198"/>
      </w:tblGrid>
      <w:tr w:rsidR="00F63492" w:rsidRPr="007B21A6" w14:paraId="3349CBBF" w14:textId="77777777" w:rsidTr="000F3FBE">
        <w:tc>
          <w:tcPr>
            <w:tcW w:w="643" w:type="dxa"/>
          </w:tcPr>
          <w:p w14:paraId="58DCCDE3" w14:textId="77777777" w:rsidR="003E028E" w:rsidRPr="007B21A6" w:rsidRDefault="003E028E" w:rsidP="00812A4B">
            <w:pPr>
              <w:rPr>
                <w:sz w:val="20"/>
                <w:szCs w:val="20"/>
              </w:rPr>
            </w:pPr>
            <w:r w:rsidRPr="075D586C">
              <w:rPr>
                <w:sz w:val="20"/>
                <w:szCs w:val="20"/>
              </w:rPr>
              <w:t>Test ID</w:t>
            </w:r>
          </w:p>
        </w:tc>
        <w:tc>
          <w:tcPr>
            <w:tcW w:w="1117" w:type="dxa"/>
          </w:tcPr>
          <w:p w14:paraId="29D36FF5" w14:textId="77777777" w:rsidR="003E028E" w:rsidRPr="007B21A6" w:rsidRDefault="003E028E" w:rsidP="00812A4B">
            <w:pPr>
              <w:rPr>
                <w:sz w:val="20"/>
                <w:szCs w:val="20"/>
              </w:rPr>
            </w:pPr>
            <w:r w:rsidRPr="075D586C">
              <w:rPr>
                <w:sz w:val="20"/>
                <w:szCs w:val="20"/>
              </w:rPr>
              <w:t>Function Name</w:t>
            </w:r>
          </w:p>
        </w:tc>
        <w:tc>
          <w:tcPr>
            <w:tcW w:w="2269" w:type="dxa"/>
          </w:tcPr>
          <w:p w14:paraId="2F7AD276" w14:textId="77777777" w:rsidR="003E028E" w:rsidRPr="007B21A6" w:rsidRDefault="003E028E" w:rsidP="00812A4B">
            <w:pPr>
              <w:rPr>
                <w:sz w:val="20"/>
                <w:szCs w:val="20"/>
              </w:rPr>
            </w:pPr>
            <w:r w:rsidRPr="075D586C">
              <w:rPr>
                <w:sz w:val="20"/>
                <w:szCs w:val="20"/>
              </w:rPr>
              <w:t>Test Aim</w:t>
            </w:r>
          </w:p>
        </w:tc>
        <w:tc>
          <w:tcPr>
            <w:tcW w:w="1655" w:type="dxa"/>
          </w:tcPr>
          <w:p w14:paraId="15E8C526" w14:textId="77777777" w:rsidR="003E028E" w:rsidRPr="075D586C" w:rsidRDefault="003E028E" w:rsidP="00812A4B">
            <w:pPr>
              <w:rPr>
                <w:sz w:val="20"/>
                <w:szCs w:val="20"/>
              </w:rPr>
            </w:pPr>
            <w:r>
              <w:rPr>
                <w:sz w:val="20"/>
                <w:szCs w:val="20"/>
              </w:rPr>
              <w:t xml:space="preserve">Prerequisite  </w:t>
            </w:r>
          </w:p>
        </w:tc>
        <w:tc>
          <w:tcPr>
            <w:tcW w:w="1938" w:type="dxa"/>
          </w:tcPr>
          <w:p w14:paraId="1DDFF2D6" w14:textId="77777777" w:rsidR="003E028E" w:rsidRPr="007B21A6" w:rsidRDefault="003E028E" w:rsidP="00812A4B">
            <w:pPr>
              <w:rPr>
                <w:sz w:val="20"/>
                <w:szCs w:val="20"/>
              </w:rPr>
            </w:pPr>
            <w:r w:rsidRPr="075D586C">
              <w:rPr>
                <w:sz w:val="20"/>
                <w:szCs w:val="20"/>
              </w:rPr>
              <w:t xml:space="preserve">Inputs </w:t>
            </w:r>
          </w:p>
        </w:tc>
        <w:tc>
          <w:tcPr>
            <w:tcW w:w="1690" w:type="dxa"/>
          </w:tcPr>
          <w:p w14:paraId="3373BFC7" w14:textId="77777777" w:rsidR="003E028E" w:rsidRPr="007B21A6" w:rsidRDefault="003E028E" w:rsidP="00812A4B">
            <w:pPr>
              <w:rPr>
                <w:sz w:val="20"/>
                <w:szCs w:val="20"/>
              </w:rPr>
            </w:pPr>
            <w:r w:rsidRPr="075D586C">
              <w:rPr>
                <w:sz w:val="20"/>
                <w:szCs w:val="20"/>
              </w:rPr>
              <w:t>Expected Output(s)</w:t>
            </w:r>
          </w:p>
        </w:tc>
        <w:tc>
          <w:tcPr>
            <w:tcW w:w="1740" w:type="dxa"/>
          </w:tcPr>
          <w:p w14:paraId="7A910C6E" w14:textId="77777777" w:rsidR="003E028E" w:rsidRPr="007B21A6" w:rsidRDefault="003E028E" w:rsidP="00812A4B">
            <w:pPr>
              <w:rPr>
                <w:sz w:val="20"/>
                <w:szCs w:val="20"/>
              </w:rPr>
            </w:pPr>
            <w:r w:rsidRPr="075D586C">
              <w:rPr>
                <w:sz w:val="20"/>
                <w:szCs w:val="20"/>
              </w:rPr>
              <w:t xml:space="preserve">Actual Output </w:t>
            </w:r>
          </w:p>
        </w:tc>
        <w:tc>
          <w:tcPr>
            <w:tcW w:w="1347" w:type="dxa"/>
          </w:tcPr>
          <w:p w14:paraId="2996E1AE" w14:textId="77777777" w:rsidR="003E028E" w:rsidRPr="007B21A6" w:rsidRDefault="003E028E" w:rsidP="00812A4B">
            <w:pPr>
              <w:rPr>
                <w:sz w:val="20"/>
                <w:szCs w:val="20"/>
              </w:rPr>
            </w:pPr>
            <w:r w:rsidRPr="075D586C">
              <w:rPr>
                <w:sz w:val="20"/>
                <w:szCs w:val="20"/>
              </w:rPr>
              <w:t>Test Created By</w:t>
            </w:r>
          </w:p>
        </w:tc>
        <w:tc>
          <w:tcPr>
            <w:tcW w:w="2997" w:type="dxa"/>
          </w:tcPr>
          <w:p w14:paraId="1C5CA4A8" w14:textId="77777777" w:rsidR="003E028E" w:rsidRPr="007B21A6" w:rsidRDefault="003E028E" w:rsidP="00812A4B">
            <w:pPr>
              <w:rPr>
                <w:sz w:val="20"/>
                <w:szCs w:val="20"/>
              </w:rPr>
            </w:pPr>
            <w:r w:rsidRPr="075D586C">
              <w:rPr>
                <w:sz w:val="20"/>
                <w:szCs w:val="20"/>
              </w:rPr>
              <w:t>Source: Spec or code inspection</w:t>
            </w:r>
          </w:p>
        </w:tc>
        <w:tc>
          <w:tcPr>
            <w:tcW w:w="869" w:type="dxa"/>
          </w:tcPr>
          <w:p w14:paraId="29258FB5" w14:textId="77777777" w:rsidR="003E028E" w:rsidRPr="007B21A6" w:rsidRDefault="003E028E" w:rsidP="00812A4B">
            <w:pPr>
              <w:rPr>
                <w:sz w:val="20"/>
                <w:szCs w:val="20"/>
              </w:rPr>
            </w:pPr>
            <w:r w:rsidRPr="075D586C">
              <w:rPr>
                <w:sz w:val="20"/>
                <w:szCs w:val="20"/>
              </w:rPr>
              <w:t>Pass / Fail</w:t>
            </w:r>
          </w:p>
        </w:tc>
        <w:tc>
          <w:tcPr>
            <w:tcW w:w="1370" w:type="dxa"/>
          </w:tcPr>
          <w:p w14:paraId="2106E1F5" w14:textId="77777777" w:rsidR="003E028E" w:rsidRPr="007B21A6" w:rsidRDefault="003E028E" w:rsidP="00812A4B">
            <w:pPr>
              <w:rPr>
                <w:sz w:val="20"/>
                <w:szCs w:val="20"/>
              </w:rPr>
            </w:pPr>
            <w:r w:rsidRPr="075D586C">
              <w:rPr>
                <w:sz w:val="20"/>
                <w:szCs w:val="20"/>
              </w:rPr>
              <w:t xml:space="preserve">Date (Completed by) </w:t>
            </w:r>
          </w:p>
        </w:tc>
        <w:tc>
          <w:tcPr>
            <w:tcW w:w="3198" w:type="dxa"/>
          </w:tcPr>
          <w:p w14:paraId="20172742" w14:textId="77777777" w:rsidR="003E028E" w:rsidRPr="007B21A6" w:rsidRDefault="003E028E" w:rsidP="00812A4B">
            <w:pPr>
              <w:rPr>
                <w:sz w:val="20"/>
                <w:szCs w:val="20"/>
              </w:rPr>
            </w:pPr>
            <w:r w:rsidRPr="075D586C">
              <w:rPr>
                <w:sz w:val="20"/>
                <w:szCs w:val="20"/>
              </w:rPr>
              <w:t xml:space="preserve">Notes </w:t>
            </w:r>
          </w:p>
        </w:tc>
      </w:tr>
      <w:tr w:rsidR="00F63492" w14:paraId="29D62B70" w14:textId="77777777" w:rsidTr="000F3FBE">
        <w:tc>
          <w:tcPr>
            <w:tcW w:w="643" w:type="dxa"/>
          </w:tcPr>
          <w:p w14:paraId="311A1DC7" w14:textId="77777777" w:rsidR="003E028E" w:rsidRDefault="003E028E" w:rsidP="00812A4B">
            <w:pPr>
              <w:rPr>
                <w:bCs/>
              </w:rPr>
            </w:pPr>
            <w:r>
              <w:rPr>
                <w:bCs/>
              </w:rPr>
              <w:t>301</w:t>
            </w:r>
          </w:p>
        </w:tc>
        <w:tc>
          <w:tcPr>
            <w:tcW w:w="1117" w:type="dxa"/>
          </w:tcPr>
          <w:p w14:paraId="51F52865" w14:textId="77777777" w:rsidR="003E028E" w:rsidRDefault="003E028E" w:rsidP="00812A4B">
            <w:pPr>
              <w:rPr>
                <w:bCs/>
              </w:rPr>
            </w:pPr>
            <w:r>
              <w:rPr>
                <w:bCs/>
              </w:rPr>
              <w:t>Main Method</w:t>
            </w:r>
          </w:p>
        </w:tc>
        <w:tc>
          <w:tcPr>
            <w:tcW w:w="2269" w:type="dxa"/>
          </w:tcPr>
          <w:p w14:paraId="451B8102" w14:textId="77777777" w:rsidR="003E028E" w:rsidRDefault="003E028E" w:rsidP="00812A4B">
            <w:pPr>
              <w:rPr>
                <w:bCs/>
              </w:rPr>
            </w:pPr>
            <w:r>
              <w:rPr>
                <w:bCs/>
              </w:rPr>
              <w:t xml:space="preserve">Testing the user sees the correct menus when not in a project. </w:t>
            </w:r>
          </w:p>
        </w:tc>
        <w:tc>
          <w:tcPr>
            <w:tcW w:w="1655" w:type="dxa"/>
          </w:tcPr>
          <w:p w14:paraId="4B310D28" w14:textId="77777777" w:rsidR="003E028E" w:rsidRDefault="003E028E" w:rsidP="00812A4B">
            <w:pPr>
              <w:rPr>
                <w:bCs/>
              </w:rPr>
            </w:pPr>
            <w:r>
              <w:rPr>
                <w:bCs/>
              </w:rPr>
              <w:t>Set Current Project Variable to 0</w:t>
            </w:r>
          </w:p>
        </w:tc>
        <w:tc>
          <w:tcPr>
            <w:tcW w:w="1938" w:type="dxa"/>
          </w:tcPr>
          <w:p w14:paraId="33D292CC" w14:textId="26385FB8" w:rsidR="003E028E" w:rsidRDefault="00083ADC" w:rsidP="00812A4B">
            <w:pPr>
              <w:rPr>
                <w:bCs/>
              </w:rPr>
            </w:pPr>
            <w:r>
              <w:rPr>
                <w:bCs/>
              </w:rPr>
              <w:t>N/A</w:t>
            </w:r>
          </w:p>
        </w:tc>
        <w:tc>
          <w:tcPr>
            <w:tcW w:w="1690" w:type="dxa"/>
          </w:tcPr>
          <w:p w14:paraId="305658BA" w14:textId="77777777" w:rsidR="003E028E" w:rsidRDefault="003E028E" w:rsidP="00812A4B">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812A4B">
            <w:pPr>
              <w:rPr>
                <w:bCs/>
              </w:rPr>
            </w:pPr>
          </w:p>
        </w:tc>
        <w:tc>
          <w:tcPr>
            <w:tcW w:w="1740" w:type="dxa"/>
          </w:tcPr>
          <w:p w14:paraId="6DF91B8B" w14:textId="77777777" w:rsidR="00083ADC" w:rsidRDefault="00083ADC" w:rsidP="00083ADC">
            <w:pPr>
              <w:rPr>
                <w:bCs/>
              </w:rPr>
            </w:pPr>
            <w:r>
              <w:rPr>
                <w:bCs/>
              </w:rPr>
              <w:t xml:space="preserve">A list of user options: </w:t>
            </w:r>
          </w:p>
          <w:p w14:paraId="08A28DE6" w14:textId="77777777" w:rsidR="00083ADC" w:rsidRDefault="00083ADC" w:rsidP="00083ADC">
            <w:pPr>
              <w:pStyle w:val="ListParagraph"/>
              <w:numPr>
                <w:ilvl w:val="0"/>
                <w:numId w:val="30"/>
              </w:numPr>
              <w:ind w:left="360"/>
              <w:rPr>
                <w:bCs/>
              </w:rPr>
            </w:pPr>
            <w:r w:rsidRPr="00EB383F">
              <w:rPr>
                <w:bCs/>
              </w:rPr>
              <w:t>See a list of projects</w:t>
            </w:r>
          </w:p>
          <w:p w14:paraId="5F2A6155" w14:textId="77777777" w:rsidR="00083ADC" w:rsidRDefault="00083ADC" w:rsidP="00083ADC">
            <w:pPr>
              <w:pStyle w:val="ListParagraph"/>
              <w:numPr>
                <w:ilvl w:val="0"/>
                <w:numId w:val="30"/>
              </w:numPr>
              <w:ind w:left="360"/>
              <w:rPr>
                <w:bCs/>
              </w:rPr>
            </w:pPr>
            <w:r>
              <w:rPr>
                <w:bCs/>
              </w:rPr>
              <w:t>Add a new project</w:t>
            </w:r>
          </w:p>
          <w:p w14:paraId="77E4DD3B" w14:textId="77777777" w:rsidR="00083ADC" w:rsidRDefault="00083ADC" w:rsidP="00083ADC">
            <w:pPr>
              <w:pStyle w:val="ListParagraph"/>
              <w:numPr>
                <w:ilvl w:val="0"/>
                <w:numId w:val="30"/>
              </w:numPr>
              <w:ind w:left="360"/>
              <w:rPr>
                <w:bCs/>
              </w:rPr>
            </w:pPr>
            <w:r>
              <w:rPr>
                <w:bCs/>
              </w:rPr>
              <w:t>Viewing a project</w:t>
            </w:r>
          </w:p>
          <w:p w14:paraId="22081B18" w14:textId="77777777" w:rsidR="00083ADC" w:rsidRPr="00EB383F" w:rsidRDefault="00083ADC" w:rsidP="00083ADC">
            <w:pPr>
              <w:pStyle w:val="ListParagraph"/>
              <w:numPr>
                <w:ilvl w:val="0"/>
                <w:numId w:val="30"/>
              </w:numPr>
              <w:ind w:left="360"/>
              <w:rPr>
                <w:bCs/>
              </w:rPr>
            </w:pPr>
            <w:r>
              <w:rPr>
                <w:bCs/>
              </w:rPr>
              <w:t xml:space="preserve">Exit the system </w:t>
            </w:r>
          </w:p>
          <w:p w14:paraId="110890F2" w14:textId="77777777" w:rsidR="003E028E" w:rsidRPr="004C74EA" w:rsidRDefault="003E028E" w:rsidP="004C74EA">
            <w:pPr>
              <w:rPr>
                <w:bCs/>
              </w:rPr>
            </w:pPr>
          </w:p>
        </w:tc>
        <w:tc>
          <w:tcPr>
            <w:tcW w:w="1347" w:type="dxa"/>
          </w:tcPr>
          <w:p w14:paraId="10AD3EB4" w14:textId="77777777" w:rsidR="003E028E" w:rsidRDefault="003E028E" w:rsidP="00812A4B">
            <w:pPr>
              <w:rPr>
                <w:bCs/>
              </w:rPr>
            </w:pPr>
            <w:r>
              <w:rPr>
                <w:bCs/>
              </w:rPr>
              <w:t>Aidan Reed</w:t>
            </w:r>
          </w:p>
        </w:tc>
        <w:tc>
          <w:tcPr>
            <w:tcW w:w="2997" w:type="dxa"/>
          </w:tcPr>
          <w:p w14:paraId="614B2800" w14:textId="768ECA1A" w:rsidR="003E028E" w:rsidRDefault="003E028E" w:rsidP="00812A4B">
            <w:pPr>
              <w:rPr>
                <w:bCs/>
              </w:rPr>
            </w:pPr>
            <w:r>
              <w:rPr>
                <w:bCs/>
              </w:rPr>
              <w:t xml:space="preserve">Class Description </w:t>
            </w:r>
          </w:p>
        </w:tc>
        <w:tc>
          <w:tcPr>
            <w:tcW w:w="869" w:type="dxa"/>
          </w:tcPr>
          <w:p w14:paraId="1B4A7313" w14:textId="78FA0B71" w:rsidR="003E028E" w:rsidRDefault="00083ADC" w:rsidP="00812A4B">
            <w:pPr>
              <w:rPr>
                <w:bCs/>
              </w:rPr>
            </w:pPr>
            <w:r>
              <w:rPr>
                <w:bCs/>
              </w:rPr>
              <w:t>PASS</w:t>
            </w:r>
          </w:p>
        </w:tc>
        <w:tc>
          <w:tcPr>
            <w:tcW w:w="1370" w:type="dxa"/>
          </w:tcPr>
          <w:p w14:paraId="2786A283" w14:textId="77777777" w:rsidR="003E028E" w:rsidRDefault="00083ADC" w:rsidP="00812A4B">
            <w:pPr>
              <w:rPr>
                <w:bCs/>
              </w:rPr>
            </w:pPr>
            <w:r>
              <w:rPr>
                <w:bCs/>
              </w:rPr>
              <w:t>01.05.2018</w:t>
            </w:r>
          </w:p>
          <w:p w14:paraId="122D6909" w14:textId="3BDB1BC0" w:rsidR="00083ADC" w:rsidRDefault="00083ADC" w:rsidP="00812A4B">
            <w:pPr>
              <w:rPr>
                <w:bCs/>
              </w:rPr>
            </w:pPr>
            <w:r>
              <w:rPr>
                <w:bCs/>
              </w:rPr>
              <w:t>Aidan Reed</w:t>
            </w:r>
          </w:p>
        </w:tc>
        <w:tc>
          <w:tcPr>
            <w:tcW w:w="3198" w:type="dxa"/>
          </w:tcPr>
          <w:p w14:paraId="73233C88" w14:textId="77777777" w:rsidR="003E028E" w:rsidRDefault="003E028E" w:rsidP="00812A4B">
            <w:pPr>
              <w:rPr>
                <w:bCs/>
              </w:rPr>
            </w:pPr>
          </w:p>
        </w:tc>
      </w:tr>
      <w:tr w:rsidR="00F63492" w14:paraId="056F95A0" w14:textId="77777777" w:rsidTr="000F3FBE">
        <w:tc>
          <w:tcPr>
            <w:tcW w:w="643" w:type="dxa"/>
          </w:tcPr>
          <w:p w14:paraId="184D2F3F" w14:textId="77777777" w:rsidR="003E028E" w:rsidRDefault="003E028E" w:rsidP="00812A4B">
            <w:pPr>
              <w:rPr>
                <w:bCs/>
              </w:rPr>
            </w:pPr>
            <w:r>
              <w:rPr>
                <w:bCs/>
              </w:rPr>
              <w:t>302</w:t>
            </w:r>
          </w:p>
        </w:tc>
        <w:tc>
          <w:tcPr>
            <w:tcW w:w="1117" w:type="dxa"/>
          </w:tcPr>
          <w:p w14:paraId="641A4945" w14:textId="77777777" w:rsidR="003E028E" w:rsidRPr="00D26CBF" w:rsidRDefault="003E028E" w:rsidP="00812A4B">
            <w:pPr>
              <w:rPr>
                <w:bCs/>
              </w:rPr>
            </w:pPr>
            <w:r w:rsidRPr="00D26CBF">
              <w:rPr>
                <w:bCs/>
              </w:rPr>
              <w:t>Main Method</w:t>
            </w:r>
          </w:p>
        </w:tc>
        <w:tc>
          <w:tcPr>
            <w:tcW w:w="2269" w:type="dxa"/>
          </w:tcPr>
          <w:p w14:paraId="5F79BD8C" w14:textId="7212347A" w:rsidR="003E028E" w:rsidRDefault="00083ADC" w:rsidP="00812A4B">
            <w:pPr>
              <w:rPr>
                <w:bCs/>
              </w:rPr>
            </w:pPr>
            <w:r>
              <w:rPr>
                <w:bCs/>
              </w:rPr>
              <w:t>Ensures the system exists at the main menu when user types X</w:t>
            </w:r>
            <w:r w:rsidR="003E028E">
              <w:rPr>
                <w:bCs/>
              </w:rPr>
              <w:t xml:space="preserve"> </w:t>
            </w:r>
          </w:p>
        </w:tc>
        <w:tc>
          <w:tcPr>
            <w:tcW w:w="1655" w:type="dxa"/>
          </w:tcPr>
          <w:p w14:paraId="5C6989C3" w14:textId="21314796" w:rsidR="003E028E" w:rsidRDefault="00083ADC" w:rsidP="00812A4B">
            <w:pPr>
              <w:rPr>
                <w:bCs/>
              </w:rPr>
            </w:pPr>
            <w:r>
              <w:rPr>
                <w:bCs/>
              </w:rPr>
              <w:t>Launch the main function</w:t>
            </w:r>
          </w:p>
        </w:tc>
        <w:tc>
          <w:tcPr>
            <w:tcW w:w="1938" w:type="dxa"/>
          </w:tcPr>
          <w:p w14:paraId="57D6D8E0" w14:textId="2B74D262" w:rsidR="003E028E" w:rsidRDefault="00083ADC" w:rsidP="00812A4B">
            <w:pPr>
              <w:rPr>
                <w:bCs/>
              </w:rPr>
            </w:pPr>
            <w:r>
              <w:rPr>
                <w:bCs/>
              </w:rPr>
              <w:t>N/A</w:t>
            </w:r>
          </w:p>
        </w:tc>
        <w:tc>
          <w:tcPr>
            <w:tcW w:w="1690" w:type="dxa"/>
          </w:tcPr>
          <w:p w14:paraId="684AFDD0" w14:textId="04634A71" w:rsidR="003E028E" w:rsidRDefault="00083ADC" w:rsidP="00812A4B">
            <w:pPr>
              <w:rPr>
                <w:bCs/>
              </w:rPr>
            </w:pPr>
            <w:r>
              <w:rPr>
                <w:bCs/>
              </w:rPr>
              <w:t>System should output Good Bye!</w:t>
            </w:r>
            <w:r w:rsidR="003E028E">
              <w:rPr>
                <w:bCs/>
              </w:rPr>
              <w:t xml:space="preserve"> </w:t>
            </w:r>
          </w:p>
        </w:tc>
        <w:tc>
          <w:tcPr>
            <w:tcW w:w="1740" w:type="dxa"/>
          </w:tcPr>
          <w:p w14:paraId="1FF7F8BE" w14:textId="321C92EA" w:rsidR="003E028E" w:rsidRDefault="00083ADC" w:rsidP="00812A4B">
            <w:pPr>
              <w:rPr>
                <w:bCs/>
              </w:rPr>
            </w:pPr>
            <w:r>
              <w:rPr>
                <w:bCs/>
              </w:rPr>
              <w:t>Good Bye!</w:t>
            </w:r>
          </w:p>
        </w:tc>
        <w:tc>
          <w:tcPr>
            <w:tcW w:w="1347" w:type="dxa"/>
          </w:tcPr>
          <w:p w14:paraId="070E653F" w14:textId="77777777" w:rsidR="003E028E" w:rsidRDefault="003E028E" w:rsidP="00812A4B">
            <w:pPr>
              <w:rPr>
                <w:bCs/>
              </w:rPr>
            </w:pPr>
            <w:r>
              <w:rPr>
                <w:bCs/>
              </w:rPr>
              <w:t>Aidan Reed</w:t>
            </w:r>
          </w:p>
        </w:tc>
        <w:tc>
          <w:tcPr>
            <w:tcW w:w="2997" w:type="dxa"/>
          </w:tcPr>
          <w:p w14:paraId="4E4EDBA8" w14:textId="25AD7141" w:rsidR="003E028E" w:rsidRDefault="003E028E" w:rsidP="00812A4B">
            <w:pPr>
              <w:rPr>
                <w:bCs/>
              </w:rPr>
            </w:pPr>
            <w:r>
              <w:rPr>
                <w:bCs/>
              </w:rPr>
              <w:t xml:space="preserve">Class Description </w:t>
            </w:r>
          </w:p>
        </w:tc>
        <w:tc>
          <w:tcPr>
            <w:tcW w:w="869" w:type="dxa"/>
          </w:tcPr>
          <w:p w14:paraId="424D9798" w14:textId="35CEDC31" w:rsidR="003E028E" w:rsidRDefault="00083ADC" w:rsidP="00812A4B">
            <w:pPr>
              <w:rPr>
                <w:bCs/>
              </w:rPr>
            </w:pPr>
            <w:r>
              <w:rPr>
                <w:bCs/>
              </w:rPr>
              <w:t>PASS</w:t>
            </w:r>
          </w:p>
        </w:tc>
        <w:tc>
          <w:tcPr>
            <w:tcW w:w="1370" w:type="dxa"/>
          </w:tcPr>
          <w:p w14:paraId="35BD7AB6" w14:textId="1B21430D" w:rsidR="003E028E" w:rsidRDefault="00083ADC" w:rsidP="00812A4B">
            <w:pPr>
              <w:rPr>
                <w:bCs/>
              </w:rPr>
            </w:pPr>
            <w:r>
              <w:rPr>
                <w:bCs/>
              </w:rPr>
              <w:t>01.05.2018</w:t>
            </w:r>
          </w:p>
        </w:tc>
        <w:tc>
          <w:tcPr>
            <w:tcW w:w="3198" w:type="dxa"/>
          </w:tcPr>
          <w:p w14:paraId="41195F73" w14:textId="77777777" w:rsidR="003E028E" w:rsidRDefault="003E028E" w:rsidP="00812A4B">
            <w:pPr>
              <w:rPr>
                <w:bCs/>
              </w:rPr>
            </w:pPr>
          </w:p>
        </w:tc>
      </w:tr>
      <w:tr w:rsidR="00F63492" w14:paraId="1C08081E" w14:textId="77777777" w:rsidTr="000F3FBE">
        <w:tc>
          <w:tcPr>
            <w:tcW w:w="643" w:type="dxa"/>
          </w:tcPr>
          <w:p w14:paraId="24CBBC3F" w14:textId="77777777" w:rsidR="003E028E" w:rsidRDefault="003E028E" w:rsidP="00812A4B">
            <w:pPr>
              <w:rPr>
                <w:bCs/>
              </w:rPr>
            </w:pPr>
            <w:r>
              <w:rPr>
                <w:bCs/>
              </w:rPr>
              <w:t>303</w:t>
            </w:r>
          </w:p>
        </w:tc>
        <w:tc>
          <w:tcPr>
            <w:tcW w:w="1117" w:type="dxa"/>
          </w:tcPr>
          <w:p w14:paraId="37017B4E" w14:textId="77777777" w:rsidR="003E028E" w:rsidRPr="00D26CBF" w:rsidRDefault="003E028E" w:rsidP="00812A4B">
            <w:pPr>
              <w:rPr>
                <w:bCs/>
              </w:rPr>
            </w:pPr>
            <w:r w:rsidRPr="00D26CBF">
              <w:rPr>
                <w:bCs/>
              </w:rPr>
              <w:t>Main Method</w:t>
            </w:r>
          </w:p>
        </w:tc>
        <w:tc>
          <w:tcPr>
            <w:tcW w:w="2269" w:type="dxa"/>
          </w:tcPr>
          <w:p w14:paraId="4EE41E93" w14:textId="77777777" w:rsidR="003E028E" w:rsidRDefault="003E028E" w:rsidP="00812A4B">
            <w:pPr>
              <w:rPr>
                <w:bCs/>
              </w:rPr>
            </w:pPr>
            <w:r>
              <w:rPr>
                <w:bCs/>
              </w:rPr>
              <w:t xml:space="preserve">Tests the </w:t>
            </w:r>
            <w:proofErr w:type="spellStart"/>
            <w:r>
              <w:rPr>
                <w:bCs/>
              </w:rPr>
              <w:t>ArrayList</w:t>
            </w:r>
            <w:proofErr w:type="spellEnd"/>
            <w:r>
              <w:rPr>
                <w:bCs/>
              </w:rPr>
              <w:t xml:space="preserve"> can grow to large size</w:t>
            </w:r>
          </w:p>
        </w:tc>
        <w:tc>
          <w:tcPr>
            <w:tcW w:w="1655" w:type="dxa"/>
          </w:tcPr>
          <w:p w14:paraId="2075D2EF" w14:textId="3F08C0E9" w:rsidR="003E028E" w:rsidRDefault="003E028E" w:rsidP="00812A4B">
            <w:pPr>
              <w:rPr>
                <w:bCs/>
              </w:rPr>
            </w:pPr>
            <w:r>
              <w:rPr>
                <w:bCs/>
              </w:rPr>
              <w:t>Create 10,000 Projects</w:t>
            </w:r>
            <w:r w:rsidR="008121CD">
              <w:rPr>
                <w:bCs/>
              </w:rPr>
              <w:t xml:space="preserve"> </w:t>
            </w:r>
            <w:r w:rsidR="001962A6">
              <w:rPr>
                <w:bCs/>
              </w:rPr>
              <w:t>after initializing project array</w:t>
            </w:r>
          </w:p>
        </w:tc>
        <w:tc>
          <w:tcPr>
            <w:tcW w:w="1938" w:type="dxa"/>
          </w:tcPr>
          <w:p w14:paraId="6329D305" w14:textId="77777777" w:rsidR="003E028E" w:rsidRDefault="003E028E" w:rsidP="00812A4B">
            <w:pPr>
              <w:rPr>
                <w:bCs/>
              </w:rPr>
            </w:pPr>
            <w:r>
              <w:rPr>
                <w:bCs/>
              </w:rPr>
              <w:t>N/A</w:t>
            </w:r>
          </w:p>
        </w:tc>
        <w:tc>
          <w:tcPr>
            <w:tcW w:w="1690" w:type="dxa"/>
          </w:tcPr>
          <w:p w14:paraId="2E080D5C" w14:textId="4ADFAF06" w:rsidR="003E028E" w:rsidRDefault="008121CD" w:rsidP="00812A4B">
            <w:pPr>
              <w:rPr>
                <w:bCs/>
              </w:rPr>
            </w:pPr>
            <w:r>
              <w:rPr>
                <w:bCs/>
              </w:rPr>
              <w:t xml:space="preserve">When </w:t>
            </w:r>
            <w:r w:rsidR="00907498">
              <w:rPr>
                <w:bCs/>
              </w:rPr>
              <w:t>checking</w:t>
            </w:r>
            <w:r>
              <w:rPr>
                <w:bCs/>
              </w:rPr>
              <w:t xml:space="preserve"> size of array list should be 10000</w:t>
            </w:r>
          </w:p>
          <w:p w14:paraId="3131C464" w14:textId="77777777" w:rsidR="00D40E1C" w:rsidRDefault="00D40E1C" w:rsidP="00812A4B">
            <w:pPr>
              <w:rPr>
                <w:bCs/>
              </w:rPr>
            </w:pPr>
          </w:p>
          <w:p w14:paraId="5691497F" w14:textId="613B24BA" w:rsidR="00D40E1C" w:rsidRDefault="00D40E1C" w:rsidP="00812A4B">
            <w:pPr>
              <w:rPr>
                <w:bCs/>
              </w:rPr>
            </w:pPr>
          </w:p>
        </w:tc>
        <w:tc>
          <w:tcPr>
            <w:tcW w:w="1740" w:type="dxa"/>
          </w:tcPr>
          <w:p w14:paraId="6FFA4B7B" w14:textId="4556C2BD" w:rsidR="003E028E" w:rsidRDefault="001962A6" w:rsidP="00812A4B">
            <w:pPr>
              <w:rPr>
                <w:bCs/>
              </w:rPr>
            </w:pPr>
            <w:r>
              <w:rPr>
                <w:bCs/>
              </w:rPr>
              <w:t xml:space="preserve">Error: Complication </w:t>
            </w:r>
          </w:p>
          <w:p w14:paraId="2C79A0CE" w14:textId="1B4674CC" w:rsidR="00044F24" w:rsidRDefault="00044F24" w:rsidP="00812A4B">
            <w:pPr>
              <w:rPr>
                <w:bCs/>
              </w:rPr>
            </w:pPr>
            <w:r>
              <w:rPr>
                <w:bCs/>
              </w:rPr>
              <w:t>Error</w:t>
            </w:r>
          </w:p>
          <w:p w14:paraId="1EBD6F72" w14:textId="4DDB4531" w:rsidR="00044F24" w:rsidRDefault="00044F24" w:rsidP="00812A4B">
            <w:pPr>
              <w:rPr>
                <w:bCs/>
              </w:rPr>
            </w:pPr>
          </w:p>
        </w:tc>
        <w:tc>
          <w:tcPr>
            <w:tcW w:w="1347" w:type="dxa"/>
          </w:tcPr>
          <w:p w14:paraId="646927E0" w14:textId="77777777" w:rsidR="003E028E" w:rsidRDefault="003E028E" w:rsidP="00812A4B">
            <w:pPr>
              <w:rPr>
                <w:bCs/>
              </w:rPr>
            </w:pPr>
            <w:r>
              <w:rPr>
                <w:bCs/>
              </w:rPr>
              <w:t>Aidan Reed</w:t>
            </w:r>
          </w:p>
        </w:tc>
        <w:tc>
          <w:tcPr>
            <w:tcW w:w="2997" w:type="dxa"/>
          </w:tcPr>
          <w:p w14:paraId="312BB6CF" w14:textId="4E7C2769" w:rsidR="003E028E" w:rsidRDefault="003E028E" w:rsidP="00812A4B">
            <w:pPr>
              <w:rPr>
                <w:bCs/>
              </w:rPr>
            </w:pPr>
            <w:r>
              <w:rPr>
                <w:bCs/>
              </w:rPr>
              <w:t>Class Description</w:t>
            </w:r>
          </w:p>
        </w:tc>
        <w:tc>
          <w:tcPr>
            <w:tcW w:w="869" w:type="dxa"/>
          </w:tcPr>
          <w:p w14:paraId="7510F565" w14:textId="0884130B" w:rsidR="003E028E" w:rsidRDefault="00044F24" w:rsidP="00812A4B">
            <w:pPr>
              <w:rPr>
                <w:bCs/>
              </w:rPr>
            </w:pPr>
            <w:r>
              <w:rPr>
                <w:bCs/>
              </w:rPr>
              <w:t>FAIL</w:t>
            </w:r>
          </w:p>
        </w:tc>
        <w:tc>
          <w:tcPr>
            <w:tcW w:w="1370" w:type="dxa"/>
          </w:tcPr>
          <w:p w14:paraId="26A3077F" w14:textId="00780BB8" w:rsidR="003E028E" w:rsidRDefault="00945EB2" w:rsidP="00812A4B">
            <w:pPr>
              <w:rPr>
                <w:bCs/>
              </w:rPr>
            </w:pPr>
            <w:r>
              <w:rPr>
                <w:bCs/>
              </w:rPr>
              <w:t>01.05.2018</w:t>
            </w:r>
          </w:p>
        </w:tc>
        <w:tc>
          <w:tcPr>
            <w:tcW w:w="3198" w:type="dxa"/>
          </w:tcPr>
          <w:p w14:paraId="57636AE0" w14:textId="5BC00DB0" w:rsidR="003E028E" w:rsidRDefault="001962A6" w:rsidP="00812A4B">
            <w:pPr>
              <w:rPr>
                <w:bCs/>
              </w:rPr>
            </w:pPr>
            <w:r>
              <w:rPr>
                <w:bCs/>
              </w:rPr>
              <w:t xml:space="preserve">Error: Complication Error method is not public and Projects array is not </w:t>
            </w:r>
            <w:r w:rsidR="00A34711">
              <w:rPr>
                <w:bCs/>
              </w:rPr>
              <w:t>public</w:t>
            </w:r>
            <w:r w:rsidR="003E028E">
              <w:rPr>
                <w:bCs/>
              </w:rPr>
              <w:t xml:space="preserve"> </w:t>
            </w:r>
          </w:p>
        </w:tc>
      </w:tr>
      <w:tr w:rsidR="00F63492" w14:paraId="4BCB1A5A" w14:textId="77777777" w:rsidTr="000F3FBE">
        <w:tc>
          <w:tcPr>
            <w:tcW w:w="643" w:type="dxa"/>
          </w:tcPr>
          <w:p w14:paraId="7B2C1A39" w14:textId="77777777" w:rsidR="001962A6" w:rsidRDefault="001962A6" w:rsidP="001962A6">
            <w:pPr>
              <w:rPr>
                <w:bCs/>
              </w:rPr>
            </w:pPr>
            <w:r>
              <w:rPr>
                <w:bCs/>
              </w:rPr>
              <w:t>304</w:t>
            </w:r>
          </w:p>
        </w:tc>
        <w:tc>
          <w:tcPr>
            <w:tcW w:w="1117" w:type="dxa"/>
          </w:tcPr>
          <w:p w14:paraId="65F6E6CE" w14:textId="77777777" w:rsidR="001962A6" w:rsidRPr="00D26CBF" w:rsidRDefault="001962A6" w:rsidP="001962A6">
            <w:pPr>
              <w:rPr>
                <w:bCs/>
              </w:rPr>
            </w:pPr>
            <w:r w:rsidRPr="00D26CBF">
              <w:rPr>
                <w:bCs/>
              </w:rPr>
              <w:t>List Project</w:t>
            </w:r>
          </w:p>
        </w:tc>
        <w:tc>
          <w:tcPr>
            <w:tcW w:w="2269" w:type="dxa"/>
          </w:tcPr>
          <w:p w14:paraId="4C014E78" w14:textId="10F00AA1" w:rsidR="001962A6" w:rsidRDefault="001962A6" w:rsidP="001962A6">
            <w:pPr>
              <w:rPr>
                <w:bCs/>
              </w:rPr>
            </w:pPr>
            <w:r>
              <w:rPr>
                <w:bCs/>
              </w:rPr>
              <w:t xml:space="preserve">Checks that the function returns the </w:t>
            </w:r>
            <w:r>
              <w:rPr>
                <w:bCs/>
              </w:rPr>
              <w:lastRenderedPageBreak/>
              <w:t>correct number of projects created</w:t>
            </w:r>
          </w:p>
        </w:tc>
        <w:tc>
          <w:tcPr>
            <w:tcW w:w="1655" w:type="dxa"/>
          </w:tcPr>
          <w:p w14:paraId="692C1F11" w14:textId="1224FEDB" w:rsidR="001962A6" w:rsidRPr="002C634A" w:rsidRDefault="001962A6" w:rsidP="001962A6">
            <w:pPr>
              <w:rPr>
                <w:bCs/>
                <w:color w:val="000000" w:themeColor="text1"/>
              </w:rPr>
            </w:pPr>
            <w:r>
              <w:rPr>
                <w:bCs/>
              </w:rPr>
              <w:lastRenderedPageBreak/>
              <w:t xml:space="preserve">Initialize the Projects array and add 5 emails with </w:t>
            </w:r>
            <w:r>
              <w:rPr>
                <w:bCs/>
              </w:rPr>
              <w:lastRenderedPageBreak/>
              <w:t xml:space="preserve">constant </w:t>
            </w:r>
            <w:r>
              <w:rPr>
                <w:b/>
                <w:bCs/>
                <w:color w:val="FF0000"/>
              </w:rPr>
              <w:t xml:space="preserve">KPTITLE1 + </w:t>
            </w:r>
            <w:r>
              <w:rPr>
                <w:b/>
                <w:bCs/>
                <w:color w:val="000000" w:themeColor="text1"/>
              </w:rPr>
              <w:t xml:space="preserve">I </w:t>
            </w:r>
            <w:r>
              <w:rPr>
                <w:bCs/>
                <w:color w:val="000000" w:themeColor="text1"/>
              </w:rPr>
              <w:t>the index of for loop</w:t>
            </w:r>
          </w:p>
        </w:tc>
        <w:tc>
          <w:tcPr>
            <w:tcW w:w="1938" w:type="dxa"/>
          </w:tcPr>
          <w:p w14:paraId="5CB0C855" w14:textId="1807777E" w:rsidR="001962A6" w:rsidRDefault="001962A6" w:rsidP="001962A6">
            <w:pPr>
              <w:rPr>
                <w:bCs/>
              </w:rPr>
            </w:pPr>
            <w:r>
              <w:rPr>
                <w:b/>
                <w:bCs/>
                <w:color w:val="FF0000"/>
              </w:rPr>
              <w:lastRenderedPageBreak/>
              <w:t xml:space="preserve">KPTITLE1 + </w:t>
            </w:r>
            <w:r>
              <w:rPr>
                <w:b/>
                <w:bCs/>
                <w:color w:val="000000" w:themeColor="text1"/>
              </w:rPr>
              <w:t xml:space="preserve">I </w:t>
            </w:r>
            <w:r>
              <w:rPr>
                <w:bCs/>
                <w:color w:val="000000" w:themeColor="text1"/>
              </w:rPr>
              <w:t xml:space="preserve">the index of for loop </w:t>
            </w:r>
            <w:r>
              <w:rPr>
                <w:bCs/>
                <w:color w:val="000000" w:themeColor="text1"/>
              </w:rPr>
              <w:lastRenderedPageBreak/>
              <w:t>to create the projects</w:t>
            </w:r>
          </w:p>
        </w:tc>
        <w:tc>
          <w:tcPr>
            <w:tcW w:w="1690" w:type="dxa"/>
          </w:tcPr>
          <w:p w14:paraId="6388ED0C" w14:textId="77777777" w:rsidR="001962A6" w:rsidRDefault="001962A6" w:rsidP="001962A6">
            <w:pPr>
              <w:rPr>
                <w:bCs/>
              </w:rPr>
            </w:pPr>
            <w:r>
              <w:rPr>
                <w:bCs/>
              </w:rPr>
              <w:lastRenderedPageBreak/>
              <w:t>The list of projects in the format:</w:t>
            </w:r>
          </w:p>
          <w:p w14:paraId="46461B50" w14:textId="7FE6582B" w:rsidR="001962A6" w:rsidRPr="00CD1A45" w:rsidRDefault="001962A6" w:rsidP="001962A6">
            <w:pPr>
              <w:pStyle w:val="ListParagraph"/>
              <w:numPr>
                <w:ilvl w:val="0"/>
                <w:numId w:val="32"/>
              </w:numPr>
              <w:rPr>
                <w:bCs/>
              </w:rPr>
            </w:pPr>
            <w:r w:rsidRPr="00CD1A45">
              <w:rPr>
                <w:b/>
                <w:bCs/>
                <w:color w:val="FF0000"/>
              </w:rPr>
              <w:lastRenderedPageBreak/>
              <w:t>kPTITLE1 + I</w:t>
            </w:r>
            <w:r w:rsidRPr="00CD1A45">
              <w:rPr>
                <w:bCs/>
                <w:color w:val="FF0000"/>
              </w:rPr>
              <w:t xml:space="preserve"> </w:t>
            </w:r>
            <w:r w:rsidRPr="00CD1A45">
              <w:rPr>
                <w:bCs/>
              </w:rPr>
              <w:t>[Design] – 0 emails]</w:t>
            </w:r>
          </w:p>
        </w:tc>
        <w:tc>
          <w:tcPr>
            <w:tcW w:w="1740" w:type="dxa"/>
          </w:tcPr>
          <w:p w14:paraId="0A929D70" w14:textId="1DC377A5" w:rsidR="001962A6" w:rsidRDefault="001962A6" w:rsidP="001962A6">
            <w:pPr>
              <w:rPr>
                <w:bCs/>
              </w:rPr>
            </w:pPr>
            <w:r>
              <w:rPr>
                <w:bCs/>
              </w:rPr>
              <w:lastRenderedPageBreak/>
              <w:t xml:space="preserve">Error: Complication </w:t>
            </w:r>
            <w:r>
              <w:rPr>
                <w:bCs/>
              </w:rPr>
              <w:lastRenderedPageBreak/>
              <w:t>Error</w:t>
            </w:r>
            <w:r w:rsidR="00044F24">
              <w:rPr>
                <w:bCs/>
              </w:rPr>
              <w:t>: No Line found</w:t>
            </w:r>
          </w:p>
        </w:tc>
        <w:tc>
          <w:tcPr>
            <w:tcW w:w="1347" w:type="dxa"/>
          </w:tcPr>
          <w:p w14:paraId="7F13E190" w14:textId="77777777" w:rsidR="001962A6" w:rsidRDefault="001962A6" w:rsidP="001962A6">
            <w:pPr>
              <w:rPr>
                <w:bCs/>
              </w:rPr>
            </w:pPr>
            <w:r>
              <w:rPr>
                <w:bCs/>
              </w:rPr>
              <w:lastRenderedPageBreak/>
              <w:t>Aidan Reed</w:t>
            </w:r>
          </w:p>
          <w:p w14:paraId="35AE8F34" w14:textId="7213DDFD" w:rsidR="00044F24" w:rsidRDefault="00044F24" w:rsidP="001962A6">
            <w:pPr>
              <w:rPr>
                <w:bCs/>
              </w:rPr>
            </w:pPr>
            <w:r>
              <w:rPr>
                <w:bCs/>
              </w:rPr>
              <w:t>Aidan Reed</w:t>
            </w:r>
          </w:p>
        </w:tc>
        <w:tc>
          <w:tcPr>
            <w:tcW w:w="2997" w:type="dxa"/>
          </w:tcPr>
          <w:p w14:paraId="04B89C9B" w14:textId="71BAAC70" w:rsidR="001962A6" w:rsidRDefault="001962A6" w:rsidP="001962A6">
            <w:pPr>
              <w:rPr>
                <w:bCs/>
              </w:rPr>
            </w:pPr>
            <w:r>
              <w:rPr>
                <w:bCs/>
              </w:rPr>
              <w:t>Class Description</w:t>
            </w:r>
          </w:p>
        </w:tc>
        <w:tc>
          <w:tcPr>
            <w:tcW w:w="869" w:type="dxa"/>
          </w:tcPr>
          <w:p w14:paraId="2A109114" w14:textId="77777777" w:rsidR="001962A6" w:rsidRDefault="001962A6" w:rsidP="001962A6">
            <w:pPr>
              <w:rPr>
                <w:bCs/>
              </w:rPr>
            </w:pPr>
            <w:r>
              <w:rPr>
                <w:bCs/>
              </w:rPr>
              <w:t>FAIL</w:t>
            </w:r>
          </w:p>
          <w:p w14:paraId="395C8A33" w14:textId="16D8BAFB" w:rsidR="00044F24" w:rsidRDefault="00044F24" w:rsidP="001962A6">
            <w:pPr>
              <w:rPr>
                <w:bCs/>
              </w:rPr>
            </w:pPr>
            <w:r>
              <w:rPr>
                <w:bCs/>
              </w:rPr>
              <w:t>FAIL</w:t>
            </w:r>
          </w:p>
        </w:tc>
        <w:tc>
          <w:tcPr>
            <w:tcW w:w="1370" w:type="dxa"/>
          </w:tcPr>
          <w:p w14:paraId="2AAF8BBE" w14:textId="77777777" w:rsidR="001962A6" w:rsidRDefault="001962A6" w:rsidP="001962A6">
            <w:pPr>
              <w:rPr>
                <w:bCs/>
              </w:rPr>
            </w:pPr>
            <w:r>
              <w:rPr>
                <w:bCs/>
              </w:rPr>
              <w:t>01.05.2018</w:t>
            </w:r>
          </w:p>
          <w:p w14:paraId="2E2EA098" w14:textId="5122170B" w:rsidR="00044F24" w:rsidRDefault="00044F24" w:rsidP="001962A6">
            <w:pPr>
              <w:rPr>
                <w:bCs/>
              </w:rPr>
            </w:pPr>
            <w:r>
              <w:rPr>
                <w:bCs/>
              </w:rPr>
              <w:t>02.05.2018</w:t>
            </w:r>
          </w:p>
        </w:tc>
        <w:tc>
          <w:tcPr>
            <w:tcW w:w="3198" w:type="dxa"/>
          </w:tcPr>
          <w:p w14:paraId="20181DC0" w14:textId="77777777" w:rsidR="001962A6" w:rsidRDefault="001962A6" w:rsidP="001962A6">
            <w:pPr>
              <w:rPr>
                <w:bCs/>
              </w:rPr>
            </w:pPr>
            <w:r>
              <w:rPr>
                <w:bCs/>
              </w:rPr>
              <w:t>Error: Complication Error method is not public</w:t>
            </w:r>
          </w:p>
          <w:p w14:paraId="4DD3A76F" w14:textId="3941ADFF" w:rsidR="00044F24" w:rsidRDefault="00044F24" w:rsidP="001962A6">
            <w:pPr>
              <w:rPr>
                <w:bCs/>
              </w:rPr>
            </w:pPr>
            <w:r>
              <w:rPr>
                <w:bCs/>
              </w:rPr>
              <w:lastRenderedPageBreak/>
              <w:t xml:space="preserve">Failure: no line found </w:t>
            </w:r>
            <w:proofErr w:type="spellStart"/>
            <w:r>
              <w:rPr>
                <w:bCs/>
              </w:rPr>
              <w:t>CompanyEmailSystem</w:t>
            </w:r>
            <w:proofErr w:type="spellEnd"/>
            <w:r>
              <w:rPr>
                <w:bCs/>
              </w:rPr>
              <w:t xml:space="preserve"> - 112</w:t>
            </w:r>
          </w:p>
        </w:tc>
      </w:tr>
      <w:tr w:rsidR="00F63492" w14:paraId="1638B443" w14:textId="77777777" w:rsidTr="000F3FBE">
        <w:tc>
          <w:tcPr>
            <w:tcW w:w="643" w:type="dxa"/>
          </w:tcPr>
          <w:p w14:paraId="49BEBE0B" w14:textId="77777777" w:rsidR="001962A6" w:rsidRDefault="001962A6" w:rsidP="001962A6">
            <w:pPr>
              <w:rPr>
                <w:bCs/>
              </w:rPr>
            </w:pPr>
            <w:r>
              <w:rPr>
                <w:bCs/>
              </w:rPr>
              <w:lastRenderedPageBreak/>
              <w:t>305</w:t>
            </w:r>
          </w:p>
        </w:tc>
        <w:tc>
          <w:tcPr>
            <w:tcW w:w="1117" w:type="dxa"/>
          </w:tcPr>
          <w:p w14:paraId="358D938C" w14:textId="77777777" w:rsidR="001962A6" w:rsidRPr="00D26CBF" w:rsidRDefault="001962A6" w:rsidP="001962A6">
            <w:pPr>
              <w:rPr>
                <w:bCs/>
              </w:rPr>
            </w:pPr>
            <w:r w:rsidRPr="00D26CBF">
              <w:rPr>
                <w:bCs/>
              </w:rPr>
              <w:t>List Project</w:t>
            </w:r>
          </w:p>
        </w:tc>
        <w:tc>
          <w:tcPr>
            <w:tcW w:w="2269" w:type="dxa"/>
          </w:tcPr>
          <w:p w14:paraId="13623CC0" w14:textId="77777777" w:rsidR="001962A6" w:rsidRDefault="001962A6" w:rsidP="001962A6">
            <w:pPr>
              <w:rPr>
                <w:bCs/>
              </w:rPr>
            </w:pPr>
            <w:r>
              <w:rPr>
                <w:bCs/>
              </w:rPr>
              <w:t>Checks that the function can handle large email counts.</w:t>
            </w:r>
          </w:p>
        </w:tc>
        <w:tc>
          <w:tcPr>
            <w:tcW w:w="1655" w:type="dxa"/>
          </w:tcPr>
          <w:p w14:paraId="3AC151E4" w14:textId="7D5EE938" w:rsidR="001962A6" w:rsidRDefault="001962A6" w:rsidP="001962A6">
            <w:pPr>
              <w:rPr>
                <w:bCs/>
              </w:rPr>
            </w:pPr>
            <w:r>
              <w:rPr>
                <w:bCs/>
              </w:rPr>
              <w:t xml:space="preserve">Create 10,000 emails for initial phase for a project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 xml:space="preserve">used for the inputs </w:t>
            </w:r>
          </w:p>
        </w:tc>
        <w:tc>
          <w:tcPr>
            <w:tcW w:w="1938" w:type="dxa"/>
          </w:tcPr>
          <w:p w14:paraId="256F5DE3" w14:textId="28B90992" w:rsidR="001962A6" w:rsidRDefault="001962A6" w:rsidP="001962A6">
            <w:pPr>
              <w:rPr>
                <w:bCs/>
              </w:rPr>
            </w:pPr>
            <w:r>
              <w:rPr>
                <w:bCs/>
              </w:rPr>
              <w:t>N/A</w:t>
            </w:r>
          </w:p>
        </w:tc>
        <w:tc>
          <w:tcPr>
            <w:tcW w:w="1690" w:type="dxa"/>
          </w:tcPr>
          <w:p w14:paraId="3C71A0EF" w14:textId="77777777" w:rsidR="001962A6" w:rsidRDefault="001962A6" w:rsidP="001962A6">
            <w:pPr>
              <w:rPr>
                <w:bCs/>
              </w:rPr>
            </w:pPr>
            <w:r>
              <w:rPr>
                <w:bCs/>
              </w:rPr>
              <w:t xml:space="preserve">A string with the count in the format: </w:t>
            </w:r>
          </w:p>
          <w:p w14:paraId="6E37D7FF" w14:textId="77777777" w:rsidR="001962A6" w:rsidRDefault="001962A6" w:rsidP="001962A6">
            <w:pPr>
              <w:rPr>
                <w:bCs/>
              </w:rPr>
            </w:pPr>
            <w:r>
              <w:rPr>
                <w:bCs/>
              </w:rPr>
              <w:t>New Project [Design] – 10 Emails</w:t>
            </w:r>
          </w:p>
          <w:p w14:paraId="6F665668" w14:textId="77777777" w:rsidR="001962A6" w:rsidRDefault="001962A6" w:rsidP="001962A6">
            <w:pPr>
              <w:rPr>
                <w:bCs/>
              </w:rPr>
            </w:pPr>
            <w:r>
              <w:rPr>
                <w:bCs/>
              </w:rPr>
              <w:t>The execution time should be below 5 seconds.</w:t>
            </w:r>
          </w:p>
        </w:tc>
        <w:tc>
          <w:tcPr>
            <w:tcW w:w="1740" w:type="dxa"/>
          </w:tcPr>
          <w:p w14:paraId="3FA9713E" w14:textId="77777777" w:rsidR="001962A6" w:rsidRDefault="00CA3367" w:rsidP="001962A6">
            <w:pPr>
              <w:rPr>
                <w:bCs/>
              </w:rPr>
            </w:pPr>
            <w:r>
              <w:rPr>
                <w:bCs/>
              </w:rPr>
              <w:t xml:space="preserve">Error: Complication </w:t>
            </w:r>
          </w:p>
          <w:p w14:paraId="440DCEE3" w14:textId="626A3DB9" w:rsidR="00E2398B" w:rsidRDefault="00E2398B" w:rsidP="001962A6">
            <w:pPr>
              <w:rPr>
                <w:bCs/>
              </w:rPr>
            </w:pPr>
            <w:r>
              <w:rPr>
                <w:bCs/>
              </w:rPr>
              <w:t>Error: No Line found</w:t>
            </w:r>
          </w:p>
        </w:tc>
        <w:tc>
          <w:tcPr>
            <w:tcW w:w="1347" w:type="dxa"/>
          </w:tcPr>
          <w:p w14:paraId="3A6C37DA" w14:textId="77777777" w:rsidR="001962A6" w:rsidRDefault="001962A6" w:rsidP="001962A6">
            <w:pPr>
              <w:rPr>
                <w:bCs/>
              </w:rPr>
            </w:pPr>
            <w:r>
              <w:rPr>
                <w:bCs/>
              </w:rPr>
              <w:t>Aidan Reed</w:t>
            </w:r>
          </w:p>
          <w:p w14:paraId="60C6C516" w14:textId="71B8642F" w:rsidR="00E2398B" w:rsidRDefault="00E2398B" w:rsidP="001962A6">
            <w:pPr>
              <w:rPr>
                <w:bCs/>
              </w:rPr>
            </w:pPr>
            <w:r>
              <w:rPr>
                <w:bCs/>
              </w:rPr>
              <w:t>Aidan Reed</w:t>
            </w:r>
          </w:p>
        </w:tc>
        <w:tc>
          <w:tcPr>
            <w:tcW w:w="2997" w:type="dxa"/>
          </w:tcPr>
          <w:p w14:paraId="4483C90A" w14:textId="3ABF568C" w:rsidR="001962A6" w:rsidRDefault="001962A6" w:rsidP="001962A6">
            <w:pPr>
              <w:rPr>
                <w:bCs/>
              </w:rPr>
            </w:pPr>
            <w:r>
              <w:rPr>
                <w:bCs/>
              </w:rPr>
              <w:t>Class Description</w:t>
            </w:r>
          </w:p>
        </w:tc>
        <w:tc>
          <w:tcPr>
            <w:tcW w:w="869" w:type="dxa"/>
          </w:tcPr>
          <w:p w14:paraId="6F321FDA" w14:textId="77777777" w:rsidR="001962A6" w:rsidRDefault="001962A6" w:rsidP="001962A6">
            <w:pPr>
              <w:rPr>
                <w:bCs/>
              </w:rPr>
            </w:pPr>
            <w:r>
              <w:rPr>
                <w:bCs/>
              </w:rPr>
              <w:t>FAIL</w:t>
            </w:r>
          </w:p>
          <w:p w14:paraId="0EC45BA1" w14:textId="0AEC4DB5" w:rsidR="00E2398B" w:rsidRDefault="00E2398B" w:rsidP="001962A6">
            <w:pPr>
              <w:rPr>
                <w:bCs/>
              </w:rPr>
            </w:pPr>
            <w:r>
              <w:rPr>
                <w:bCs/>
              </w:rPr>
              <w:t>FAIL</w:t>
            </w:r>
          </w:p>
        </w:tc>
        <w:tc>
          <w:tcPr>
            <w:tcW w:w="1370" w:type="dxa"/>
          </w:tcPr>
          <w:p w14:paraId="4EA96B1B" w14:textId="77777777" w:rsidR="001962A6" w:rsidRDefault="001962A6" w:rsidP="001962A6">
            <w:pPr>
              <w:rPr>
                <w:bCs/>
              </w:rPr>
            </w:pPr>
            <w:r>
              <w:rPr>
                <w:bCs/>
              </w:rPr>
              <w:t>01.05.2018</w:t>
            </w:r>
          </w:p>
          <w:p w14:paraId="1DFBDE8C" w14:textId="3B9A24F6" w:rsidR="00283878" w:rsidRDefault="00283878" w:rsidP="001962A6">
            <w:pPr>
              <w:rPr>
                <w:bCs/>
              </w:rPr>
            </w:pPr>
            <w:r>
              <w:rPr>
                <w:bCs/>
              </w:rPr>
              <w:t>02.05.2018</w:t>
            </w:r>
          </w:p>
        </w:tc>
        <w:tc>
          <w:tcPr>
            <w:tcW w:w="3198" w:type="dxa"/>
          </w:tcPr>
          <w:p w14:paraId="4C6CAEB0" w14:textId="77777777" w:rsidR="001962A6" w:rsidRDefault="00CA3367" w:rsidP="001962A6">
            <w:pPr>
              <w:rPr>
                <w:bCs/>
              </w:rPr>
            </w:pPr>
            <w:r>
              <w:rPr>
                <w:bCs/>
              </w:rPr>
              <w:t>Error: Complication Error method is not public</w:t>
            </w:r>
          </w:p>
          <w:p w14:paraId="62955708" w14:textId="007671E1" w:rsidR="00E2398B" w:rsidRDefault="00E2398B"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1DC77FE" w14:textId="77777777" w:rsidTr="000F3FBE">
        <w:tc>
          <w:tcPr>
            <w:tcW w:w="643" w:type="dxa"/>
          </w:tcPr>
          <w:p w14:paraId="18682677" w14:textId="77777777" w:rsidR="001962A6" w:rsidRDefault="001962A6" w:rsidP="001962A6">
            <w:pPr>
              <w:rPr>
                <w:bCs/>
              </w:rPr>
            </w:pPr>
            <w:r>
              <w:rPr>
                <w:bCs/>
              </w:rPr>
              <w:t>306</w:t>
            </w:r>
          </w:p>
        </w:tc>
        <w:tc>
          <w:tcPr>
            <w:tcW w:w="1117" w:type="dxa"/>
          </w:tcPr>
          <w:p w14:paraId="6E985894" w14:textId="77777777" w:rsidR="001962A6" w:rsidRPr="00D26CBF" w:rsidRDefault="001962A6" w:rsidP="001962A6">
            <w:pPr>
              <w:rPr>
                <w:bCs/>
              </w:rPr>
            </w:pPr>
            <w:r w:rsidRPr="00D26CBF">
              <w:rPr>
                <w:bCs/>
              </w:rPr>
              <w:t>Add Project</w:t>
            </w:r>
          </w:p>
        </w:tc>
        <w:tc>
          <w:tcPr>
            <w:tcW w:w="2269" w:type="dxa"/>
          </w:tcPr>
          <w:p w14:paraId="658B0C31" w14:textId="52422AC7" w:rsidR="001962A6" w:rsidRDefault="001962A6" w:rsidP="001962A6">
            <w:pPr>
              <w:rPr>
                <w:bCs/>
              </w:rPr>
            </w:pPr>
            <w:r>
              <w:rPr>
                <w:bCs/>
              </w:rPr>
              <w:t>Ensures the project title added as input is correctly the system provided feedback [Project added]</w:t>
            </w:r>
          </w:p>
        </w:tc>
        <w:tc>
          <w:tcPr>
            <w:tcW w:w="1655" w:type="dxa"/>
          </w:tcPr>
          <w:p w14:paraId="225F9955" w14:textId="38287B4D" w:rsidR="001962A6" w:rsidRDefault="001962A6" w:rsidP="001962A6">
            <w:pPr>
              <w:rPr>
                <w:bCs/>
              </w:rPr>
            </w:pPr>
            <w:r>
              <w:rPr>
                <w:bCs/>
              </w:rPr>
              <w:t xml:space="preserve">Initialize the Projects array and create a project with title </w:t>
            </w:r>
            <w:r>
              <w:rPr>
                <w:b/>
                <w:bCs/>
                <w:color w:val="FF0000"/>
              </w:rPr>
              <w:t>KPTITLE1</w:t>
            </w:r>
          </w:p>
        </w:tc>
        <w:tc>
          <w:tcPr>
            <w:tcW w:w="1938" w:type="dxa"/>
          </w:tcPr>
          <w:p w14:paraId="488A0A13" w14:textId="1FA1364A" w:rsidR="001962A6" w:rsidRDefault="001962A6" w:rsidP="001962A6">
            <w:pPr>
              <w:rPr>
                <w:bCs/>
              </w:rPr>
            </w:pPr>
            <w:r>
              <w:rPr>
                <w:bCs/>
              </w:rPr>
              <w:t xml:space="preserve">Project Title </w:t>
            </w:r>
            <w:r>
              <w:rPr>
                <w:b/>
                <w:bCs/>
                <w:color w:val="FF0000"/>
              </w:rPr>
              <w:t>KPTITLE1</w:t>
            </w:r>
          </w:p>
        </w:tc>
        <w:tc>
          <w:tcPr>
            <w:tcW w:w="1690" w:type="dxa"/>
          </w:tcPr>
          <w:p w14:paraId="72B15D95" w14:textId="616AC2FA" w:rsidR="001962A6" w:rsidRDefault="001962A6" w:rsidP="001962A6">
            <w:pPr>
              <w:rPr>
                <w:bCs/>
              </w:rPr>
            </w:pPr>
            <w:r>
              <w:rPr>
                <w:bCs/>
              </w:rPr>
              <w:t>System output [Project added]</w:t>
            </w:r>
          </w:p>
        </w:tc>
        <w:tc>
          <w:tcPr>
            <w:tcW w:w="1740" w:type="dxa"/>
          </w:tcPr>
          <w:p w14:paraId="52F3561E" w14:textId="77777777" w:rsidR="00210DEE" w:rsidRDefault="00CA3367" w:rsidP="001962A6">
            <w:pPr>
              <w:rPr>
                <w:bCs/>
              </w:rPr>
            </w:pPr>
            <w:r>
              <w:rPr>
                <w:bCs/>
              </w:rPr>
              <w:t>Error:</w:t>
            </w:r>
            <w:r w:rsidR="00210DEE">
              <w:rPr>
                <w:bCs/>
              </w:rPr>
              <w:t xml:space="preserve"> Complication </w:t>
            </w:r>
          </w:p>
          <w:p w14:paraId="195FFF70" w14:textId="2535C300" w:rsidR="001962A6" w:rsidRDefault="00210DEE" w:rsidP="001962A6">
            <w:pPr>
              <w:rPr>
                <w:bCs/>
              </w:rPr>
            </w:pPr>
            <w:r>
              <w:rPr>
                <w:bCs/>
              </w:rPr>
              <w:t>Error: No Line found</w:t>
            </w:r>
          </w:p>
        </w:tc>
        <w:tc>
          <w:tcPr>
            <w:tcW w:w="1347" w:type="dxa"/>
          </w:tcPr>
          <w:p w14:paraId="2BD2B06B" w14:textId="77777777" w:rsidR="001962A6" w:rsidRDefault="001962A6" w:rsidP="001962A6">
            <w:pPr>
              <w:rPr>
                <w:bCs/>
              </w:rPr>
            </w:pPr>
            <w:r>
              <w:rPr>
                <w:bCs/>
              </w:rPr>
              <w:t>Aidan Reed</w:t>
            </w:r>
          </w:p>
          <w:p w14:paraId="12D72B28" w14:textId="4E69A4EA" w:rsidR="00210DEE" w:rsidRDefault="00210DEE" w:rsidP="001962A6">
            <w:pPr>
              <w:rPr>
                <w:bCs/>
              </w:rPr>
            </w:pPr>
            <w:r>
              <w:rPr>
                <w:bCs/>
              </w:rPr>
              <w:t>Aidan Reed</w:t>
            </w:r>
          </w:p>
        </w:tc>
        <w:tc>
          <w:tcPr>
            <w:tcW w:w="2997" w:type="dxa"/>
          </w:tcPr>
          <w:p w14:paraId="639F4B3C" w14:textId="6E4B0069" w:rsidR="001962A6" w:rsidRDefault="001962A6" w:rsidP="001962A6">
            <w:pPr>
              <w:rPr>
                <w:bCs/>
              </w:rPr>
            </w:pPr>
            <w:r>
              <w:rPr>
                <w:bCs/>
              </w:rPr>
              <w:t xml:space="preserve">Class Description </w:t>
            </w:r>
          </w:p>
        </w:tc>
        <w:tc>
          <w:tcPr>
            <w:tcW w:w="869" w:type="dxa"/>
          </w:tcPr>
          <w:p w14:paraId="03F25586" w14:textId="77777777" w:rsidR="001962A6" w:rsidRDefault="001962A6" w:rsidP="001962A6">
            <w:pPr>
              <w:rPr>
                <w:bCs/>
              </w:rPr>
            </w:pPr>
            <w:r>
              <w:rPr>
                <w:bCs/>
              </w:rPr>
              <w:t>FAIL</w:t>
            </w:r>
          </w:p>
          <w:p w14:paraId="7116355B" w14:textId="246EDCB9" w:rsidR="00210DEE" w:rsidRDefault="003D2443" w:rsidP="001962A6">
            <w:pPr>
              <w:rPr>
                <w:bCs/>
              </w:rPr>
            </w:pPr>
            <w:r>
              <w:rPr>
                <w:bCs/>
              </w:rPr>
              <w:t>FAIL</w:t>
            </w:r>
            <w:r w:rsidR="00210DEE">
              <w:rPr>
                <w:bCs/>
              </w:rPr>
              <w:t xml:space="preserve"> </w:t>
            </w:r>
          </w:p>
        </w:tc>
        <w:tc>
          <w:tcPr>
            <w:tcW w:w="1370" w:type="dxa"/>
          </w:tcPr>
          <w:p w14:paraId="40B64F73" w14:textId="77777777" w:rsidR="001962A6" w:rsidRDefault="001962A6" w:rsidP="001962A6">
            <w:pPr>
              <w:rPr>
                <w:bCs/>
              </w:rPr>
            </w:pPr>
            <w:r>
              <w:rPr>
                <w:bCs/>
              </w:rPr>
              <w:t>01.05.2018</w:t>
            </w:r>
          </w:p>
          <w:p w14:paraId="7C09C7DC" w14:textId="363683A7" w:rsidR="00210DEE" w:rsidRDefault="00210DEE" w:rsidP="001962A6">
            <w:pPr>
              <w:rPr>
                <w:bCs/>
              </w:rPr>
            </w:pPr>
            <w:r>
              <w:rPr>
                <w:bCs/>
              </w:rPr>
              <w:t>02.05.2018</w:t>
            </w:r>
          </w:p>
        </w:tc>
        <w:tc>
          <w:tcPr>
            <w:tcW w:w="3198" w:type="dxa"/>
          </w:tcPr>
          <w:p w14:paraId="0564AEEA" w14:textId="77777777" w:rsidR="001962A6" w:rsidRDefault="00CA3367" w:rsidP="001962A6">
            <w:pPr>
              <w:rPr>
                <w:bCs/>
              </w:rPr>
            </w:pPr>
            <w:r>
              <w:rPr>
                <w:bCs/>
              </w:rPr>
              <w:t>Error: Complication Error method is not public</w:t>
            </w:r>
          </w:p>
          <w:p w14:paraId="1E454107" w14:textId="0296ECC7" w:rsidR="00210DEE" w:rsidRDefault="00210DEE"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6A40F86A" w14:textId="77777777" w:rsidTr="000F3FBE">
        <w:tc>
          <w:tcPr>
            <w:tcW w:w="643" w:type="dxa"/>
          </w:tcPr>
          <w:p w14:paraId="4F8775D0" w14:textId="3A89EB5D" w:rsidR="001962A6" w:rsidRDefault="001962A6" w:rsidP="001962A6">
            <w:pPr>
              <w:rPr>
                <w:bCs/>
              </w:rPr>
            </w:pPr>
            <w:r>
              <w:rPr>
                <w:bCs/>
              </w:rPr>
              <w:t>307</w:t>
            </w:r>
          </w:p>
        </w:tc>
        <w:tc>
          <w:tcPr>
            <w:tcW w:w="1117" w:type="dxa"/>
          </w:tcPr>
          <w:p w14:paraId="1ABF9610" w14:textId="4DA1EAAD" w:rsidR="001962A6" w:rsidRPr="00D26CBF" w:rsidRDefault="001962A6" w:rsidP="001962A6">
            <w:pPr>
              <w:rPr>
                <w:bCs/>
              </w:rPr>
            </w:pPr>
            <w:r>
              <w:rPr>
                <w:bCs/>
              </w:rPr>
              <w:t>Add Project</w:t>
            </w:r>
          </w:p>
        </w:tc>
        <w:tc>
          <w:tcPr>
            <w:tcW w:w="2269" w:type="dxa"/>
          </w:tcPr>
          <w:p w14:paraId="42ECB410" w14:textId="45813668" w:rsidR="001962A6" w:rsidRDefault="001962A6" w:rsidP="001962A6">
            <w:pPr>
              <w:rPr>
                <w:bCs/>
              </w:rPr>
            </w:pPr>
            <w:r>
              <w:rPr>
                <w:bCs/>
              </w:rPr>
              <w:t>Ensures the project is created and title is set correctly</w:t>
            </w:r>
          </w:p>
        </w:tc>
        <w:tc>
          <w:tcPr>
            <w:tcW w:w="1655" w:type="dxa"/>
          </w:tcPr>
          <w:p w14:paraId="0DC491E6" w14:textId="0F65CCC1" w:rsidR="001962A6" w:rsidRPr="00F63492" w:rsidRDefault="001962A6" w:rsidP="001962A6">
            <w:pPr>
              <w:rPr>
                <w:b/>
                <w:bCs/>
                <w:color w:val="FF0000"/>
              </w:rPr>
            </w:pPr>
            <w:r>
              <w:rPr>
                <w:bCs/>
              </w:rPr>
              <w:t xml:space="preserve">Initialize the Projects array and create a project with title </w:t>
            </w:r>
            <w:r>
              <w:rPr>
                <w:b/>
                <w:bCs/>
                <w:color w:val="FF0000"/>
              </w:rPr>
              <w:t>KPTITLE1</w:t>
            </w:r>
          </w:p>
        </w:tc>
        <w:tc>
          <w:tcPr>
            <w:tcW w:w="1938" w:type="dxa"/>
          </w:tcPr>
          <w:p w14:paraId="491DCDFD" w14:textId="17FA1CE4" w:rsidR="001962A6" w:rsidRDefault="001962A6" w:rsidP="001962A6">
            <w:pPr>
              <w:rPr>
                <w:bCs/>
              </w:rPr>
            </w:pPr>
            <w:r>
              <w:rPr>
                <w:bCs/>
              </w:rPr>
              <w:t xml:space="preserve">Project Title </w:t>
            </w:r>
            <w:r>
              <w:rPr>
                <w:b/>
                <w:bCs/>
                <w:color w:val="FF0000"/>
              </w:rPr>
              <w:t>KPTITLE1</w:t>
            </w:r>
          </w:p>
        </w:tc>
        <w:tc>
          <w:tcPr>
            <w:tcW w:w="1690" w:type="dxa"/>
          </w:tcPr>
          <w:p w14:paraId="17744DE9" w14:textId="2E14B270" w:rsidR="001962A6" w:rsidRPr="00464D7A" w:rsidRDefault="001962A6" w:rsidP="001962A6">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1740" w:type="dxa"/>
          </w:tcPr>
          <w:p w14:paraId="5268D5CA" w14:textId="77777777" w:rsidR="001962A6" w:rsidRDefault="00CA3367" w:rsidP="001962A6">
            <w:pPr>
              <w:rPr>
                <w:bCs/>
              </w:rPr>
            </w:pPr>
            <w:r>
              <w:rPr>
                <w:bCs/>
              </w:rPr>
              <w:t xml:space="preserve">Error: Complication </w:t>
            </w:r>
          </w:p>
          <w:p w14:paraId="63DDA5CE" w14:textId="1ADE9581" w:rsidR="003D2443" w:rsidRDefault="003D2443" w:rsidP="001962A6">
            <w:pPr>
              <w:rPr>
                <w:bCs/>
              </w:rPr>
            </w:pPr>
            <w:r>
              <w:rPr>
                <w:bCs/>
              </w:rPr>
              <w:t>Error: No Line found</w:t>
            </w:r>
          </w:p>
        </w:tc>
        <w:tc>
          <w:tcPr>
            <w:tcW w:w="1347" w:type="dxa"/>
          </w:tcPr>
          <w:p w14:paraId="50D5C793" w14:textId="77777777" w:rsidR="001962A6" w:rsidRDefault="001962A6" w:rsidP="001962A6">
            <w:pPr>
              <w:rPr>
                <w:bCs/>
              </w:rPr>
            </w:pPr>
            <w:r>
              <w:rPr>
                <w:bCs/>
              </w:rPr>
              <w:t>Aidan Reed</w:t>
            </w:r>
          </w:p>
          <w:p w14:paraId="492EB896" w14:textId="0C3A853D" w:rsidR="003D2443" w:rsidRDefault="003D2443" w:rsidP="001962A6">
            <w:pPr>
              <w:rPr>
                <w:bCs/>
              </w:rPr>
            </w:pPr>
            <w:r>
              <w:rPr>
                <w:bCs/>
              </w:rPr>
              <w:t xml:space="preserve">Aidan </w:t>
            </w:r>
            <w:r w:rsidR="001F30CA">
              <w:rPr>
                <w:bCs/>
              </w:rPr>
              <w:t>Reed</w:t>
            </w:r>
          </w:p>
        </w:tc>
        <w:tc>
          <w:tcPr>
            <w:tcW w:w="2997" w:type="dxa"/>
          </w:tcPr>
          <w:p w14:paraId="206C29C9" w14:textId="2E11AF9B" w:rsidR="001962A6" w:rsidRDefault="001962A6" w:rsidP="001962A6">
            <w:pPr>
              <w:rPr>
                <w:bCs/>
              </w:rPr>
            </w:pPr>
            <w:r>
              <w:rPr>
                <w:bCs/>
              </w:rPr>
              <w:t>Class Description</w:t>
            </w:r>
          </w:p>
        </w:tc>
        <w:tc>
          <w:tcPr>
            <w:tcW w:w="869" w:type="dxa"/>
          </w:tcPr>
          <w:p w14:paraId="14265747" w14:textId="77777777" w:rsidR="001962A6" w:rsidRDefault="001962A6" w:rsidP="001962A6">
            <w:pPr>
              <w:rPr>
                <w:bCs/>
              </w:rPr>
            </w:pPr>
            <w:r>
              <w:rPr>
                <w:bCs/>
              </w:rPr>
              <w:t>FAIL</w:t>
            </w:r>
          </w:p>
          <w:p w14:paraId="708BCEF2" w14:textId="14EF6F49" w:rsidR="003D2443" w:rsidRDefault="003D2443" w:rsidP="001962A6">
            <w:pPr>
              <w:rPr>
                <w:bCs/>
              </w:rPr>
            </w:pPr>
            <w:r>
              <w:rPr>
                <w:bCs/>
              </w:rPr>
              <w:t>FAIL</w:t>
            </w:r>
          </w:p>
        </w:tc>
        <w:tc>
          <w:tcPr>
            <w:tcW w:w="1370" w:type="dxa"/>
          </w:tcPr>
          <w:p w14:paraId="7ABB8881" w14:textId="77777777" w:rsidR="001962A6" w:rsidRDefault="001962A6" w:rsidP="001962A6">
            <w:pPr>
              <w:rPr>
                <w:bCs/>
              </w:rPr>
            </w:pPr>
            <w:r>
              <w:rPr>
                <w:bCs/>
              </w:rPr>
              <w:t>01.05.2018</w:t>
            </w:r>
          </w:p>
          <w:p w14:paraId="3E8F0C54" w14:textId="1E911A06" w:rsidR="003D2443" w:rsidRDefault="003D2443" w:rsidP="001962A6">
            <w:pPr>
              <w:rPr>
                <w:bCs/>
              </w:rPr>
            </w:pPr>
            <w:r>
              <w:rPr>
                <w:bCs/>
              </w:rPr>
              <w:t>02.05.2018</w:t>
            </w:r>
          </w:p>
        </w:tc>
        <w:tc>
          <w:tcPr>
            <w:tcW w:w="3198" w:type="dxa"/>
          </w:tcPr>
          <w:p w14:paraId="7B1CAFFE" w14:textId="77777777" w:rsidR="001962A6" w:rsidRDefault="00CA3367" w:rsidP="001962A6">
            <w:pPr>
              <w:rPr>
                <w:bCs/>
              </w:rPr>
            </w:pPr>
            <w:r>
              <w:rPr>
                <w:bCs/>
              </w:rPr>
              <w:t>Error: Complication Error method is not public</w:t>
            </w:r>
          </w:p>
          <w:p w14:paraId="10D8DA72" w14:textId="4DC0DEFE" w:rsidR="003D2443" w:rsidRDefault="003D2443"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7D24AFAC" w14:textId="77777777" w:rsidTr="000F3FBE">
        <w:tc>
          <w:tcPr>
            <w:tcW w:w="643" w:type="dxa"/>
          </w:tcPr>
          <w:p w14:paraId="61F42BEE" w14:textId="45E3F109" w:rsidR="001962A6" w:rsidRDefault="001962A6" w:rsidP="001962A6">
            <w:pPr>
              <w:rPr>
                <w:bCs/>
              </w:rPr>
            </w:pPr>
            <w:r>
              <w:rPr>
                <w:bCs/>
              </w:rPr>
              <w:t>308</w:t>
            </w:r>
          </w:p>
        </w:tc>
        <w:tc>
          <w:tcPr>
            <w:tcW w:w="1117" w:type="dxa"/>
          </w:tcPr>
          <w:p w14:paraId="6F462F70" w14:textId="77777777" w:rsidR="001962A6" w:rsidRPr="00D26CBF" w:rsidRDefault="001962A6" w:rsidP="001962A6">
            <w:pPr>
              <w:rPr>
                <w:bCs/>
              </w:rPr>
            </w:pPr>
            <w:r w:rsidRPr="00D26CBF">
              <w:rPr>
                <w:bCs/>
              </w:rPr>
              <w:t>Add Project</w:t>
            </w:r>
          </w:p>
        </w:tc>
        <w:tc>
          <w:tcPr>
            <w:tcW w:w="2269" w:type="dxa"/>
          </w:tcPr>
          <w:p w14:paraId="7296BDB1" w14:textId="77777777" w:rsidR="001962A6" w:rsidRDefault="001962A6" w:rsidP="001962A6">
            <w:pPr>
              <w:rPr>
                <w:bCs/>
              </w:rPr>
            </w:pPr>
            <w:r>
              <w:rPr>
                <w:bCs/>
              </w:rPr>
              <w:t>Checks that the project is created if the user does not enter a name</w:t>
            </w:r>
          </w:p>
        </w:tc>
        <w:tc>
          <w:tcPr>
            <w:tcW w:w="1655" w:type="dxa"/>
          </w:tcPr>
          <w:p w14:paraId="1BF81F9F" w14:textId="3BDB6B36" w:rsidR="001962A6" w:rsidRDefault="001962A6" w:rsidP="001962A6">
            <w:pPr>
              <w:rPr>
                <w:bCs/>
              </w:rPr>
            </w:pPr>
            <w:r>
              <w:rPr>
                <w:bCs/>
              </w:rPr>
              <w:t xml:space="preserve">Initialize the Projects array and create a </w:t>
            </w:r>
            <w:r>
              <w:rPr>
                <w:bCs/>
              </w:rPr>
              <w:lastRenderedPageBreak/>
              <w:t xml:space="preserve">project with no title </w:t>
            </w:r>
          </w:p>
        </w:tc>
        <w:tc>
          <w:tcPr>
            <w:tcW w:w="1938" w:type="dxa"/>
          </w:tcPr>
          <w:p w14:paraId="18E1D508" w14:textId="3AC5EC49" w:rsidR="001962A6" w:rsidRDefault="001962A6" w:rsidP="001962A6">
            <w:pPr>
              <w:rPr>
                <w:bCs/>
              </w:rPr>
            </w:pPr>
            <w:r>
              <w:rPr>
                <w:bCs/>
              </w:rPr>
              <w:lastRenderedPageBreak/>
              <w:t>N/A</w:t>
            </w:r>
          </w:p>
        </w:tc>
        <w:tc>
          <w:tcPr>
            <w:tcW w:w="1690" w:type="dxa"/>
          </w:tcPr>
          <w:p w14:paraId="2AB64536" w14:textId="02A81928" w:rsidR="001962A6" w:rsidRDefault="001962A6" w:rsidP="001962A6">
            <w:pPr>
              <w:rPr>
                <w:bCs/>
              </w:rPr>
            </w:pPr>
            <w:r>
              <w:rPr>
                <w:bCs/>
              </w:rPr>
              <w:t xml:space="preserve">When calling get Project title New </w:t>
            </w:r>
            <w:r>
              <w:rPr>
                <w:bCs/>
              </w:rPr>
              <w:lastRenderedPageBreak/>
              <w:t>project should be displayed</w:t>
            </w:r>
          </w:p>
        </w:tc>
        <w:tc>
          <w:tcPr>
            <w:tcW w:w="1740" w:type="dxa"/>
          </w:tcPr>
          <w:p w14:paraId="25FF6FE7" w14:textId="77777777" w:rsidR="001962A6" w:rsidRDefault="00CA3367" w:rsidP="001962A6">
            <w:pPr>
              <w:rPr>
                <w:bCs/>
              </w:rPr>
            </w:pPr>
            <w:r>
              <w:rPr>
                <w:bCs/>
              </w:rPr>
              <w:lastRenderedPageBreak/>
              <w:t xml:space="preserve">Error: Complication </w:t>
            </w:r>
          </w:p>
          <w:p w14:paraId="2D89F006" w14:textId="76717EE8" w:rsidR="002B72FC" w:rsidRDefault="002B72FC" w:rsidP="001962A6">
            <w:pPr>
              <w:rPr>
                <w:bCs/>
              </w:rPr>
            </w:pPr>
            <w:r>
              <w:rPr>
                <w:bCs/>
              </w:rPr>
              <w:t>Error: No Line Found</w:t>
            </w:r>
          </w:p>
        </w:tc>
        <w:tc>
          <w:tcPr>
            <w:tcW w:w="1347" w:type="dxa"/>
          </w:tcPr>
          <w:p w14:paraId="5E76FFFF" w14:textId="77777777" w:rsidR="001962A6" w:rsidRDefault="001962A6" w:rsidP="001962A6">
            <w:pPr>
              <w:rPr>
                <w:bCs/>
              </w:rPr>
            </w:pPr>
            <w:r>
              <w:rPr>
                <w:bCs/>
              </w:rPr>
              <w:t>Aidan Reed</w:t>
            </w:r>
          </w:p>
          <w:p w14:paraId="1FC9F3FE" w14:textId="4EA60A54" w:rsidR="002B72FC" w:rsidRDefault="002B72FC" w:rsidP="001962A6">
            <w:pPr>
              <w:rPr>
                <w:bCs/>
              </w:rPr>
            </w:pPr>
            <w:r>
              <w:rPr>
                <w:bCs/>
              </w:rPr>
              <w:t>Aidan Reed</w:t>
            </w:r>
          </w:p>
        </w:tc>
        <w:tc>
          <w:tcPr>
            <w:tcW w:w="2997" w:type="dxa"/>
          </w:tcPr>
          <w:p w14:paraId="21A21AA3" w14:textId="400538FF" w:rsidR="001962A6" w:rsidRDefault="001962A6" w:rsidP="001962A6">
            <w:pPr>
              <w:rPr>
                <w:bCs/>
              </w:rPr>
            </w:pPr>
            <w:r>
              <w:rPr>
                <w:bCs/>
              </w:rPr>
              <w:t xml:space="preserve">Class Description </w:t>
            </w:r>
          </w:p>
        </w:tc>
        <w:tc>
          <w:tcPr>
            <w:tcW w:w="869" w:type="dxa"/>
          </w:tcPr>
          <w:p w14:paraId="060E3ADB" w14:textId="77777777" w:rsidR="001962A6" w:rsidRDefault="001962A6" w:rsidP="001962A6">
            <w:pPr>
              <w:rPr>
                <w:bCs/>
              </w:rPr>
            </w:pPr>
            <w:r>
              <w:rPr>
                <w:bCs/>
              </w:rPr>
              <w:t>FAIL</w:t>
            </w:r>
          </w:p>
          <w:p w14:paraId="62E49E01" w14:textId="087DA7F9" w:rsidR="002B72FC" w:rsidRDefault="002B72FC" w:rsidP="001962A6">
            <w:pPr>
              <w:rPr>
                <w:bCs/>
              </w:rPr>
            </w:pPr>
            <w:r>
              <w:rPr>
                <w:bCs/>
              </w:rPr>
              <w:t>FAIL</w:t>
            </w:r>
          </w:p>
        </w:tc>
        <w:tc>
          <w:tcPr>
            <w:tcW w:w="1370" w:type="dxa"/>
          </w:tcPr>
          <w:p w14:paraId="718FCF2F" w14:textId="77777777" w:rsidR="001962A6" w:rsidRDefault="001962A6" w:rsidP="001962A6">
            <w:pPr>
              <w:rPr>
                <w:bCs/>
              </w:rPr>
            </w:pPr>
            <w:r>
              <w:rPr>
                <w:bCs/>
              </w:rPr>
              <w:t>01.05.2018</w:t>
            </w:r>
          </w:p>
          <w:p w14:paraId="778E6E71" w14:textId="21C1ADB0" w:rsidR="002B72FC" w:rsidRDefault="002B72FC" w:rsidP="001962A6">
            <w:pPr>
              <w:rPr>
                <w:bCs/>
              </w:rPr>
            </w:pPr>
            <w:r>
              <w:rPr>
                <w:bCs/>
              </w:rPr>
              <w:t>02.05.2018</w:t>
            </w:r>
          </w:p>
        </w:tc>
        <w:tc>
          <w:tcPr>
            <w:tcW w:w="3198" w:type="dxa"/>
          </w:tcPr>
          <w:p w14:paraId="43A235DB" w14:textId="77777777" w:rsidR="001962A6" w:rsidRDefault="00CA3367" w:rsidP="001962A6">
            <w:pPr>
              <w:rPr>
                <w:bCs/>
              </w:rPr>
            </w:pPr>
            <w:r>
              <w:rPr>
                <w:bCs/>
              </w:rPr>
              <w:t>Error: Complication Error method is not public</w:t>
            </w:r>
          </w:p>
          <w:p w14:paraId="2E2FDC57" w14:textId="40F8E79A" w:rsidR="002B72FC" w:rsidRDefault="002B72FC"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5904EDB8" w14:textId="77777777" w:rsidTr="000F3FBE">
        <w:tc>
          <w:tcPr>
            <w:tcW w:w="643" w:type="dxa"/>
          </w:tcPr>
          <w:p w14:paraId="037450ED" w14:textId="34753269" w:rsidR="001962A6" w:rsidRDefault="001962A6" w:rsidP="001962A6">
            <w:pPr>
              <w:rPr>
                <w:bCs/>
              </w:rPr>
            </w:pPr>
            <w:r>
              <w:rPr>
                <w:bCs/>
              </w:rPr>
              <w:t>309</w:t>
            </w:r>
          </w:p>
        </w:tc>
        <w:tc>
          <w:tcPr>
            <w:tcW w:w="1117" w:type="dxa"/>
          </w:tcPr>
          <w:p w14:paraId="205135E5" w14:textId="77777777" w:rsidR="001962A6" w:rsidRPr="00D26CBF" w:rsidRDefault="001962A6" w:rsidP="001962A6">
            <w:pPr>
              <w:rPr>
                <w:bCs/>
              </w:rPr>
            </w:pPr>
            <w:r w:rsidRPr="00D26CBF">
              <w:rPr>
                <w:bCs/>
              </w:rPr>
              <w:t>List Emails</w:t>
            </w:r>
          </w:p>
        </w:tc>
        <w:tc>
          <w:tcPr>
            <w:tcW w:w="2269" w:type="dxa"/>
          </w:tcPr>
          <w:p w14:paraId="668D4298" w14:textId="0491EEB5" w:rsidR="001962A6" w:rsidRDefault="001962A6" w:rsidP="001962A6">
            <w:pPr>
              <w:rPr>
                <w:bCs/>
              </w:rPr>
            </w:pPr>
            <w:r>
              <w:rPr>
                <w:bCs/>
              </w:rPr>
              <w:t>Tests that the function returns the correct phase ID for project in the initial stage</w:t>
            </w:r>
          </w:p>
        </w:tc>
        <w:tc>
          <w:tcPr>
            <w:tcW w:w="1655" w:type="dxa"/>
          </w:tcPr>
          <w:p w14:paraId="5440A818" w14:textId="6BACCF1B" w:rsidR="001962A6" w:rsidRDefault="001962A6" w:rsidP="001962A6">
            <w:pPr>
              <w:rPr>
                <w:bCs/>
              </w:rPr>
            </w:pPr>
            <w:r>
              <w:rPr>
                <w:bCs/>
              </w:rPr>
              <w:t xml:space="preserve">Initialize the Projects array and create a project add email with </w:t>
            </w:r>
            <w:r>
              <w:rPr>
                <w:b/>
                <w:bCs/>
                <w:color w:val="FF0000"/>
              </w:rPr>
              <w:t xml:space="preserve">KSENDER </w:t>
            </w:r>
            <w:proofErr w:type="spellStart"/>
            <w:r>
              <w:rPr>
                <w:b/>
                <w:bCs/>
                <w:color w:val="FF0000"/>
              </w:rPr>
              <w:t>kRECIPIENT</w:t>
            </w:r>
            <w:proofErr w:type="spellEnd"/>
            <w:r>
              <w:rPr>
                <w:b/>
                <w:bCs/>
                <w:color w:val="FF0000"/>
              </w:rPr>
              <w:t xml:space="preserve"> KSUBJECT KBODY1 </w:t>
            </w:r>
            <w:r>
              <w:rPr>
                <w:bCs/>
              </w:rPr>
              <w:t>used for the inputs</w:t>
            </w:r>
          </w:p>
        </w:tc>
        <w:tc>
          <w:tcPr>
            <w:tcW w:w="1938" w:type="dxa"/>
          </w:tcPr>
          <w:p w14:paraId="4F7D899E" w14:textId="42C42901" w:rsidR="001962A6" w:rsidRDefault="001962A6" w:rsidP="001962A6">
            <w:pPr>
              <w:rPr>
                <w:bCs/>
              </w:rPr>
            </w:pPr>
            <w:r>
              <w:rPr>
                <w:bCs/>
              </w:rPr>
              <w:t xml:space="preserve">N/A </w:t>
            </w:r>
          </w:p>
        </w:tc>
        <w:tc>
          <w:tcPr>
            <w:tcW w:w="1690" w:type="dxa"/>
          </w:tcPr>
          <w:p w14:paraId="01C7B20F" w14:textId="77777777" w:rsidR="001962A6" w:rsidRDefault="001962A6" w:rsidP="001962A6">
            <w:pPr>
              <w:rPr>
                <w:bCs/>
              </w:rPr>
            </w:pPr>
            <w:r>
              <w:rPr>
                <w:bCs/>
              </w:rPr>
              <w:t xml:space="preserve">Returns the sender and subject in </w:t>
            </w:r>
            <w:proofErr w:type="gramStart"/>
            <w:r>
              <w:rPr>
                <w:bCs/>
              </w:rPr>
              <w:t>format :</w:t>
            </w:r>
            <w:proofErr w:type="gramEnd"/>
            <w:r>
              <w:rPr>
                <w:bCs/>
              </w:rPr>
              <w:t xml:space="preserve"> </w:t>
            </w:r>
          </w:p>
          <w:p w14:paraId="1E1557A1" w14:textId="69EBD458" w:rsidR="001962A6" w:rsidRDefault="001962A6" w:rsidP="001962A6">
            <w:pPr>
              <w:rPr>
                <w:bCs/>
              </w:rPr>
            </w:pPr>
            <w:r>
              <w:rPr>
                <w:bCs/>
              </w:rPr>
              <w:t>From:  Subject</w:t>
            </w:r>
          </w:p>
        </w:tc>
        <w:tc>
          <w:tcPr>
            <w:tcW w:w="1740" w:type="dxa"/>
          </w:tcPr>
          <w:p w14:paraId="5A4F6FDC" w14:textId="77777777" w:rsidR="001962A6" w:rsidRDefault="00CA3367" w:rsidP="001962A6">
            <w:pPr>
              <w:rPr>
                <w:bCs/>
              </w:rPr>
            </w:pPr>
            <w:r>
              <w:rPr>
                <w:bCs/>
              </w:rPr>
              <w:t xml:space="preserve">Error: Complication </w:t>
            </w:r>
          </w:p>
          <w:p w14:paraId="33CF7E2D" w14:textId="7B5EA339" w:rsidR="0017588D" w:rsidRDefault="0017588D" w:rsidP="001962A6">
            <w:pPr>
              <w:rPr>
                <w:bCs/>
              </w:rPr>
            </w:pPr>
            <w:r>
              <w:rPr>
                <w:bCs/>
              </w:rPr>
              <w:t>Error: No Line Found</w:t>
            </w:r>
          </w:p>
        </w:tc>
        <w:tc>
          <w:tcPr>
            <w:tcW w:w="1347" w:type="dxa"/>
          </w:tcPr>
          <w:p w14:paraId="7C82E0A1" w14:textId="77777777" w:rsidR="001962A6" w:rsidRDefault="001962A6" w:rsidP="001962A6">
            <w:pPr>
              <w:rPr>
                <w:bCs/>
              </w:rPr>
            </w:pPr>
            <w:r>
              <w:rPr>
                <w:bCs/>
              </w:rPr>
              <w:t>Aidan Reed</w:t>
            </w:r>
          </w:p>
          <w:p w14:paraId="3A285126" w14:textId="4FCFF8B8" w:rsidR="0017588D" w:rsidRDefault="0017588D" w:rsidP="001962A6">
            <w:pPr>
              <w:rPr>
                <w:bCs/>
              </w:rPr>
            </w:pPr>
            <w:r>
              <w:rPr>
                <w:bCs/>
              </w:rPr>
              <w:t>Aidan Reed</w:t>
            </w:r>
          </w:p>
        </w:tc>
        <w:tc>
          <w:tcPr>
            <w:tcW w:w="2997" w:type="dxa"/>
          </w:tcPr>
          <w:p w14:paraId="37BDFF9D" w14:textId="084AE703" w:rsidR="001962A6" w:rsidRDefault="001962A6" w:rsidP="001962A6">
            <w:pPr>
              <w:rPr>
                <w:bCs/>
              </w:rPr>
            </w:pPr>
            <w:r>
              <w:rPr>
                <w:bCs/>
              </w:rPr>
              <w:t>Class Description</w:t>
            </w:r>
          </w:p>
        </w:tc>
        <w:tc>
          <w:tcPr>
            <w:tcW w:w="869" w:type="dxa"/>
          </w:tcPr>
          <w:p w14:paraId="376226AD" w14:textId="77777777" w:rsidR="001962A6" w:rsidRDefault="001962A6" w:rsidP="001962A6">
            <w:pPr>
              <w:rPr>
                <w:bCs/>
              </w:rPr>
            </w:pPr>
            <w:r>
              <w:rPr>
                <w:bCs/>
              </w:rPr>
              <w:t>FAIL</w:t>
            </w:r>
          </w:p>
          <w:p w14:paraId="0F03F797" w14:textId="583FF73E" w:rsidR="0017588D" w:rsidRDefault="0017588D" w:rsidP="001962A6">
            <w:pPr>
              <w:rPr>
                <w:bCs/>
              </w:rPr>
            </w:pPr>
            <w:r>
              <w:rPr>
                <w:bCs/>
              </w:rPr>
              <w:t>FAIL</w:t>
            </w:r>
          </w:p>
        </w:tc>
        <w:tc>
          <w:tcPr>
            <w:tcW w:w="1370" w:type="dxa"/>
          </w:tcPr>
          <w:p w14:paraId="086DC053" w14:textId="77777777" w:rsidR="001962A6" w:rsidRDefault="001962A6" w:rsidP="001962A6">
            <w:pPr>
              <w:rPr>
                <w:bCs/>
              </w:rPr>
            </w:pPr>
            <w:r>
              <w:rPr>
                <w:bCs/>
              </w:rPr>
              <w:t>01.05.2018</w:t>
            </w:r>
          </w:p>
          <w:p w14:paraId="263E0F42" w14:textId="726EBA20" w:rsidR="0017588D" w:rsidRDefault="0017588D" w:rsidP="001962A6">
            <w:pPr>
              <w:rPr>
                <w:bCs/>
              </w:rPr>
            </w:pPr>
            <w:r>
              <w:rPr>
                <w:bCs/>
              </w:rPr>
              <w:t>02.05.2018</w:t>
            </w:r>
          </w:p>
        </w:tc>
        <w:tc>
          <w:tcPr>
            <w:tcW w:w="3198" w:type="dxa"/>
          </w:tcPr>
          <w:p w14:paraId="6F8F27CC" w14:textId="77777777" w:rsidR="001962A6" w:rsidRDefault="00CA3367" w:rsidP="001962A6">
            <w:pPr>
              <w:rPr>
                <w:bCs/>
              </w:rPr>
            </w:pPr>
            <w:r>
              <w:rPr>
                <w:bCs/>
              </w:rPr>
              <w:t>Error: Complication Error method is not public</w:t>
            </w:r>
          </w:p>
          <w:p w14:paraId="35DC21AE" w14:textId="5DC21749" w:rsidR="0017588D" w:rsidRDefault="00D201FF"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2E93C318" w14:textId="77777777" w:rsidTr="000F3FBE">
        <w:tc>
          <w:tcPr>
            <w:tcW w:w="643" w:type="dxa"/>
          </w:tcPr>
          <w:p w14:paraId="2D20A00F" w14:textId="26E8EBFE" w:rsidR="001962A6" w:rsidRDefault="001962A6" w:rsidP="001962A6">
            <w:pPr>
              <w:rPr>
                <w:bCs/>
              </w:rPr>
            </w:pPr>
            <w:r>
              <w:rPr>
                <w:bCs/>
              </w:rPr>
              <w:t>310</w:t>
            </w:r>
          </w:p>
        </w:tc>
        <w:tc>
          <w:tcPr>
            <w:tcW w:w="1117" w:type="dxa"/>
          </w:tcPr>
          <w:p w14:paraId="57A92EB9" w14:textId="77777777" w:rsidR="001962A6" w:rsidRPr="00D26CBF" w:rsidRDefault="001962A6" w:rsidP="001962A6">
            <w:pPr>
              <w:rPr>
                <w:bCs/>
              </w:rPr>
            </w:pPr>
            <w:r w:rsidRPr="00D26CBF">
              <w:rPr>
                <w:bCs/>
              </w:rPr>
              <w:t>List Emails</w:t>
            </w:r>
          </w:p>
        </w:tc>
        <w:tc>
          <w:tcPr>
            <w:tcW w:w="2269" w:type="dxa"/>
          </w:tcPr>
          <w:p w14:paraId="10724FCB" w14:textId="77777777" w:rsidR="001962A6" w:rsidRDefault="001962A6" w:rsidP="001962A6">
            <w:pPr>
              <w:rPr>
                <w:bCs/>
              </w:rPr>
            </w:pPr>
            <w:r>
              <w:rPr>
                <w:bCs/>
              </w:rPr>
              <w:t>Tests the function with an invalid phase ID</w:t>
            </w:r>
          </w:p>
        </w:tc>
        <w:tc>
          <w:tcPr>
            <w:tcW w:w="1655" w:type="dxa"/>
          </w:tcPr>
          <w:p w14:paraId="0C6BD765" w14:textId="4CD08353" w:rsidR="001962A6" w:rsidRDefault="001962A6" w:rsidP="001962A6">
            <w:pPr>
              <w:rPr>
                <w:bCs/>
              </w:rPr>
            </w:pPr>
            <w:r>
              <w:rPr>
                <w:bCs/>
              </w:rPr>
              <w:t>Initialize the Projects array and create a project</w:t>
            </w:r>
          </w:p>
        </w:tc>
        <w:tc>
          <w:tcPr>
            <w:tcW w:w="1938" w:type="dxa"/>
          </w:tcPr>
          <w:p w14:paraId="2032FD75" w14:textId="77777777" w:rsidR="001962A6" w:rsidRDefault="001962A6" w:rsidP="001962A6">
            <w:pPr>
              <w:rPr>
                <w:bCs/>
              </w:rPr>
            </w:pPr>
            <w:r>
              <w:rPr>
                <w:bCs/>
              </w:rPr>
              <w:t>Phase ID 20000</w:t>
            </w:r>
          </w:p>
        </w:tc>
        <w:tc>
          <w:tcPr>
            <w:tcW w:w="1690" w:type="dxa"/>
          </w:tcPr>
          <w:p w14:paraId="5F323B15" w14:textId="77B5805A" w:rsidR="001962A6" w:rsidRDefault="001962A6" w:rsidP="001962A6">
            <w:pPr>
              <w:rPr>
                <w:bCs/>
              </w:rPr>
            </w:pPr>
            <w:r>
              <w:rPr>
                <w:bCs/>
              </w:rPr>
              <w:t xml:space="preserve">Should not return any emails </w:t>
            </w:r>
            <w:proofErr w:type="gramStart"/>
            <w:r>
              <w:rPr>
                <w:bCs/>
              </w:rPr>
              <w:t>With</w:t>
            </w:r>
            <w:proofErr w:type="gramEnd"/>
            <w:r>
              <w:rPr>
                <w:bCs/>
              </w:rPr>
              <w:t xml:space="preserve"> an error message: Error: Unknown Phase</w:t>
            </w:r>
          </w:p>
        </w:tc>
        <w:tc>
          <w:tcPr>
            <w:tcW w:w="1740" w:type="dxa"/>
          </w:tcPr>
          <w:p w14:paraId="4FAA2ECE" w14:textId="77777777" w:rsidR="001962A6" w:rsidRDefault="00CA3367" w:rsidP="001962A6">
            <w:pPr>
              <w:rPr>
                <w:bCs/>
              </w:rPr>
            </w:pPr>
            <w:r>
              <w:rPr>
                <w:bCs/>
              </w:rPr>
              <w:t xml:space="preserve">Error: Complication </w:t>
            </w:r>
          </w:p>
          <w:p w14:paraId="25117CB5" w14:textId="049AE5D0" w:rsidR="00BB208A" w:rsidRDefault="00BB208A" w:rsidP="001962A6">
            <w:pPr>
              <w:rPr>
                <w:bCs/>
              </w:rPr>
            </w:pPr>
            <w:r>
              <w:rPr>
                <w:bCs/>
              </w:rPr>
              <w:t>Error: No Line Found</w:t>
            </w:r>
          </w:p>
        </w:tc>
        <w:tc>
          <w:tcPr>
            <w:tcW w:w="1347" w:type="dxa"/>
          </w:tcPr>
          <w:p w14:paraId="2AE9EAB2" w14:textId="77777777" w:rsidR="001962A6" w:rsidRDefault="001962A6" w:rsidP="001962A6">
            <w:pPr>
              <w:rPr>
                <w:bCs/>
              </w:rPr>
            </w:pPr>
            <w:r>
              <w:rPr>
                <w:bCs/>
              </w:rPr>
              <w:t>Aidan Reed</w:t>
            </w:r>
          </w:p>
        </w:tc>
        <w:tc>
          <w:tcPr>
            <w:tcW w:w="2997" w:type="dxa"/>
          </w:tcPr>
          <w:p w14:paraId="6ADD7851" w14:textId="1FB61F22" w:rsidR="001962A6" w:rsidRDefault="001962A6" w:rsidP="001962A6">
            <w:pPr>
              <w:rPr>
                <w:bCs/>
              </w:rPr>
            </w:pPr>
            <w:r>
              <w:rPr>
                <w:bCs/>
              </w:rPr>
              <w:t>Class Description &amp; Code Inspection</w:t>
            </w:r>
          </w:p>
        </w:tc>
        <w:tc>
          <w:tcPr>
            <w:tcW w:w="869" w:type="dxa"/>
          </w:tcPr>
          <w:p w14:paraId="45C5C871" w14:textId="77777777" w:rsidR="001962A6" w:rsidRDefault="001962A6" w:rsidP="001962A6">
            <w:pPr>
              <w:rPr>
                <w:bCs/>
              </w:rPr>
            </w:pPr>
            <w:r>
              <w:rPr>
                <w:bCs/>
              </w:rPr>
              <w:t>FAIL</w:t>
            </w:r>
          </w:p>
          <w:p w14:paraId="4D5DAA78" w14:textId="41232D5F" w:rsidR="007E61B5" w:rsidRDefault="007E61B5" w:rsidP="001962A6">
            <w:pPr>
              <w:rPr>
                <w:bCs/>
              </w:rPr>
            </w:pPr>
            <w:r>
              <w:rPr>
                <w:bCs/>
              </w:rPr>
              <w:t>FAIL</w:t>
            </w:r>
          </w:p>
        </w:tc>
        <w:tc>
          <w:tcPr>
            <w:tcW w:w="1370" w:type="dxa"/>
          </w:tcPr>
          <w:p w14:paraId="4FDB6BE9" w14:textId="77777777" w:rsidR="001962A6" w:rsidRDefault="001962A6" w:rsidP="001962A6">
            <w:pPr>
              <w:rPr>
                <w:bCs/>
              </w:rPr>
            </w:pPr>
            <w:r>
              <w:rPr>
                <w:bCs/>
              </w:rPr>
              <w:t>01.05.2018</w:t>
            </w:r>
          </w:p>
          <w:p w14:paraId="1D619EEE" w14:textId="40548E26" w:rsidR="00BB208A" w:rsidRDefault="00BB208A" w:rsidP="001962A6">
            <w:pPr>
              <w:rPr>
                <w:bCs/>
              </w:rPr>
            </w:pPr>
            <w:r>
              <w:rPr>
                <w:bCs/>
              </w:rPr>
              <w:t>02.05.2018</w:t>
            </w:r>
          </w:p>
        </w:tc>
        <w:tc>
          <w:tcPr>
            <w:tcW w:w="3198" w:type="dxa"/>
          </w:tcPr>
          <w:p w14:paraId="13899F6F" w14:textId="77777777" w:rsidR="001962A6" w:rsidRDefault="00CA3367" w:rsidP="001962A6">
            <w:pPr>
              <w:rPr>
                <w:bCs/>
              </w:rPr>
            </w:pPr>
            <w:r>
              <w:rPr>
                <w:bCs/>
              </w:rPr>
              <w:t>Error: Complication Error method is not public</w:t>
            </w:r>
          </w:p>
          <w:p w14:paraId="451AC210" w14:textId="21B626AA" w:rsidR="00BB208A" w:rsidRDefault="00BB208A" w:rsidP="001962A6">
            <w:pPr>
              <w:rPr>
                <w:bCs/>
              </w:rPr>
            </w:pPr>
            <w:r>
              <w:rPr>
                <w:bCs/>
              </w:rPr>
              <w:t xml:space="preserve">Failure: no line found </w:t>
            </w:r>
            <w:proofErr w:type="spellStart"/>
            <w:r>
              <w:rPr>
                <w:bCs/>
              </w:rPr>
              <w:t>CompanyEmailSystem</w:t>
            </w:r>
            <w:proofErr w:type="spellEnd"/>
            <w:r>
              <w:rPr>
                <w:bCs/>
              </w:rPr>
              <w:t xml:space="preserve"> - 112</w:t>
            </w:r>
          </w:p>
        </w:tc>
      </w:tr>
      <w:tr w:rsidR="00F63492" w14:paraId="1E42C6E5" w14:textId="77777777" w:rsidTr="000F3FBE">
        <w:tc>
          <w:tcPr>
            <w:tcW w:w="643" w:type="dxa"/>
          </w:tcPr>
          <w:p w14:paraId="75B03D0B" w14:textId="1EF15C77" w:rsidR="001962A6" w:rsidRDefault="001962A6" w:rsidP="001962A6">
            <w:pPr>
              <w:rPr>
                <w:bCs/>
              </w:rPr>
            </w:pPr>
            <w:r>
              <w:rPr>
                <w:bCs/>
              </w:rPr>
              <w:t>---310</w:t>
            </w:r>
          </w:p>
        </w:tc>
        <w:tc>
          <w:tcPr>
            <w:tcW w:w="1117" w:type="dxa"/>
          </w:tcPr>
          <w:p w14:paraId="0522BA39" w14:textId="77777777" w:rsidR="001962A6" w:rsidRPr="00D26CBF" w:rsidRDefault="001962A6" w:rsidP="001962A6">
            <w:pPr>
              <w:rPr>
                <w:bCs/>
              </w:rPr>
            </w:pPr>
            <w:r w:rsidRPr="00D26CBF">
              <w:rPr>
                <w:bCs/>
              </w:rPr>
              <w:t>List Emails</w:t>
            </w:r>
          </w:p>
        </w:tc>
        <w:tc>
          <w:tcPr>
            <w:tcW w:w="2269" w:type="dxa"/>
          </w:tcPr>
          <w:p w14:paraId="204ECD7D" w14:textId="77777777" w:rsidR="001962A6" w:rsidRDefault="001962A6" w:rsidP="001962A6">
            <w:pPr>
              <w:rPr>
                <w:bCs/>
              </w:rPr>
            </w:pPr>
            <w:r>
              <w:rPr>
                <w:bCs/>
              </w:rPr>
              <w:t>Test the function with no phase ID</w:t>
            </w:r>
          </w:p>
        </w:tc>
        <w:tc>
          <w:tcPr>
            <w:tcW w:w="1655" w:type="dxa"/>
          </w:tcPr>
          <w:p w14:paraId="0A2DF168" w14:textId="77777777" w:rsidR="001962A6" w:rsidRDefault="001962A6" w:rsidP="001962A6">
            <w:pPr>
              <w:rPr>
                <w:bCs/>
              </w:rPr>
            </w:pPr>
            <w:r>
              <w:rPr>
                <w:bCs/>
              </w:rPr>
              <w:t>Create Project Orion and set Phase ID to 2</w:t>
            </w:r>
          </w:p>
        </w:tc>
        <w:tc>
          <w:tcPr>
            <w:tcW w:w="1938" w:type="dxa"/>
          </w:tcPr>
          <w:p w14:paraId="1F92D0B7" w14:textId="77777777" w:rsidR="001962A6" w:rsidRDefault="001962A6" w:rsidP="001962A6">
            <w:pPr>
              <w:rPr>
                <w:bCs/>
              </w:rPr>
            </w:pPr>
            <w:r>
              <w:rPr>
                <w:bCs/>
              </w:rPr>
              <w:t>N/A</w:t>
            </w:r>
          </w:p>
        </w:tc>
        <w:tc>
          <w:tcPr>
            <w:tcW w:w="1690" w:type="dxa"/>
          </w:tcPr>
          <w:p w14:paraId="5E5DBD38" w14:textId="77777777" w:rsidR="001962A6" w:rsidRDefault="001962A6" w:rsidP="001962A6">
            <w:pPr>
              <w:rPr>
                <w:bCs/>
              </w:rPr>
            </w:pPr>
            <w:r>
              <w:rPr>
                <w:bCs/>
              </w:rPr>
              <w:t>Should return emails for the current project at phase ID 2</w:t>
            </w:r>
          </w:p>
        </w:tc>
        <w:tc>
          <w:tcPr>
            <w:tcW w:w="1740" w:type="dxa"/>
          </w:tcPr>
          <w:p w14:paraId="4D30E4C9" w14:textId="77777777" w:rsidR="001962A6" w:rsidRDefault="001962A6" w:rsidP="001962A6">
            <w:pPr>
              <w:rPr>
                <w:bCs/>
              </w:rPr>
            </w:pPr>
          </w:p>
        </w:tc>
        <w:tc>
          <w:tcPr>
            <w:tcW w:w="1347" w:type="dxa"/>
          </w:tcPr>
          <w:p w14:paraId="67C5CBE2" w14:textId="77777777" w:rsidR="001962A6" w:rsidRDefault="001962A6" w:rsidP="001962A6">
            <w:pPr>
              <w:rPr>
                <w:bCs/>
              </w:rPr>
            </w:pPr>
            <w:r>
              <w:rPr>
                <w:bCs/>
              </w:rPr>
              <w:t>Aidan Reed</w:t>
            </w:r>
          </w:p>
        </w:tc>
        <w:tc>
          <w:tcPr>
            <w:tcW w:w="2997" w:type="dxa"/>
          </w:tcPr>
          <w:p w14:paraId="2A2B8747" w14:textId="77777777" w:rsidR="001962A6" w:rsidRDefault="001962A6" w:rsidP="001962A6">
            <w:pPr>
              <w:rPr>
                <w:bCs/>
              </w:rPr>
            </w:pPr>
            <w:r>
              <w:rPr>
                <w:bCs/>
              </w:rPr>
              <w:t>Specification – Class Description</w:t>
            </w:r>
          </w:p>
        </w:tc>
        <w:tc>
          <w:tcPr>
            <w:tcW w:w="869" w:type="dxa"/>
          </w:tcPr>
          <w:p w14:paraId="62F17107" w14:textId="77777777" w:rsidR="001962A6" w:rsidRDefault="001962A6" w:rsidP="001962A6">
            <w:pPr>
              <w:rPr>
                <w:bCs/>
              </w:rPr>
            </w:pPr>
          </w:p>
        </w:tc>
        <w:tc>
          <w:tcPr>
            <w:tcW w:w="1370" w:type="dxa"/>
          </w:tcPr>
          <w:p w14:paraId="638A0942" w14:textId="77777777" w:rsidR="001962A6" w:rsidRDefault="001962A6" w:rsidP="001962A6">
            <w:pPr>
              <w:rPr>
                <w:bCs/>
              </w:rPr>
            </w:pPr>
          </w:p>
        </w:tc>
        <w:tc>
          <w:tcPr>
            <w:tcW w:w="3198" w:type="dxa"/>
          </w:tcPr>
          <w:p w14:paraId="41922283" w14:textId="77777777" w:rsidR="001962A6" w:rsidRDefault="001962A6" w:rsidP="001962A6">
            <w:pPr>
              <w:rPr>
                <w:bCs/>
              </w:rPr>
            </w:pPr>
          </w:p>
        </w:tc>
      </w:tr>
      <w:tr w:rsidR="00F63492" w14:paraId="5C5B485E" w14:textId="77777777" w:rsidTr="000F3FBE">
        <w:tc>
          <w:tcPr>
            <w:tcW w:w="643" w:type="dxa"/>
          </w:tcPr>
          <w:p w14:paraId="02D507BA" w14:textId="77777777" w:rsidR="001962A6" w:rsidRDefault="001962A6" w:rsidP="001962A6">
            <w:pPr>
              <w:rPr>
                <w:bCs/>
              </w:rPr>
            </w:pPr>
            <w:r>
              <w:rPr>
                <w:bCs/>
              </w:rPr>
              <w:t>311</w:t>
            </w:r>
          </w:p>
        </w:tc>
        <w:tc>
          <w:tcPr>
            <w:tcW w:w="1117" w:type="dxa"/>
          </w:tcPr>
          <w:p w14:paraId="41961774" w14:textId="77777777" w:rsidR="001962A6" w:rsidRPr="00D26CBF" w:rsidRDefault="001962A6" w:rsidP="001962A6">
            <w:pPr>
              <w:rPr>
                <w:bCs/>
              </w:rPr>
            </w:pPr>
            <w:r>
              <w:rPr>
                <w:bCs/>
              </w:rPr>
              <w:t>List Phases</w:t>
            </w:r>
          </w:p>
        </w:tc>
        <w:tc>
          <w:tcPr>
            <w:tcW w:w="2269" w:type="dxa"/>
          </w:tcPr>
          <w:p w14:paraId="360E8F6A" w14:textId="77777777" w:rsidR="001962A6" w:rsidRDefault="001962A6" w:rsidP="001962A6">
            <w:pPr>
              <w:rPr>
                <w:bCs/>
              </w:rPr>
            </w:pPr>
            <w:r>
              <w:rPr>
                <w:bCs/>
              </w:rPr>
              <w:t xml:space="preserve">Call the function from the user interface </w:t>
            </w:r>
          </w:p>
        </w:tc>
        <w:tc>
          <w:tcPr>
            <w:tcW w:w="1655" w:type="dxa"/>
          </w:tcPr>
          <w:p w14:paraId="67A0B0EB" w14:textId="77777777" w:rsidR="001962A6" w:rsidRDefault="001962A6" w:rsidP="001962A6">
            <w:pPr>
              <w:rPr>
                <w:bCs/>
              </w:rPr>
            </w:pPr>
            <w:r>
              <w:rPr>
                <w:bCs/>
              </w:rPr>
              <w:t xml:space="preserve">Create Project Orion and Select Project and set phase ID. </w:t>
            </w:r>
          </w:p>
          <w:p w14:paraId="1AB0184A" w14:textId="77777777" w:rsidR="001962A6" w:rsidRDefault="001962A6" w:rsidP="001962A6">
            <w:pPr>
              <w:rPr>
                <w:bCs/>
              </w:rPr>
            </w:pPr>
            <w:r>
              <w:rPr>
                <w:bCs/>
              </w:rPr>
              <w:lastRenderedPageBreak/>
              <w:t xml:space="preserve">Add 100 emails phase 1 </w:t>
            </w:r>
          </w:p>
          <w:p w14:paraId="70A09E74" w14:textId="77777777" w:rsidR="001962A6" w:rsidRDefault="001962A6" w:rsidP="001962A6">
            <w:pPr>
              <w:rPr>
                <w:bCs/>
              </w:rPr>
            </w:pPr>
            <w:r>
              <w:rPr>
                <w:bCs/>
              </w:rPr>
              <w:t xml:space="preserve">Add 200 emails phase 2 </w:t>
            </w:r>
          </w:p>
          <w:p w14:paraId="5CEBC498" w14:textId="77777777" w:rsidR="001962A6" w:rsidRDefault="001962A6" w:rsidP="001962A6">
            <w:pPr>
              <w:rPr>
                <w:bCs/>
              </w:rPr>
            </w:pPr>
            <w:r>
              <w:rPr>
                <w:bCs/>
              </w:rPr>
              <w:t>Add 20 emails phase 3</w:t>
            </w:r>
          </w:p>
        </w:tc>
        <w:tc>
          <w:tcPr>
            <w:tcW w:w="1938" w:type="dxa"/>
          </w:tcPr>
          <w:p w14:paraId="5BE1F02E" w14:textId="77777777" w:rsidR="001962A6" w:rsidRDefault="001962A6" w:rsidP="001962A6">
            <w:pPr>
              <w:rPr>
                <w:bCs/>
              </w:rPr>
            </w:pPr>
            <w:r>
              <w:rPr>
                <w:bCs/>
              </w:rPr>
              <w:lastRenderedPageBreak/>
              <w:t xml:space="preserve">N/A gets current project from global variable </w:t>
            </w:r>
          </w:p>
        </w:tc>
        <w:tc>
          <w:tcPr>
            <w:tcW w:w="1690" w:type="dxa"/>
          </w:tcPr>
          <w:p w14:paraId="05C8034F" w14:textId="77777777" w:rsidR="001962A6" w:rsidRDefault="001962A6" w:rsidP="001962A6">
            <w:pPr>
              <w:rPr>
                <w:bCs/>
              </w:rPr>
            </w:pPr>
            <w:r>
              <w:rPr>
                <w:bCs/>
              </w:rPr>
              <w:t xml:space="preserve">Returns the phases for the current project with email counts: </w:t>
            </w:r>
          </w:p>
          <w:p w14:paraId="6533A512" w14:textId="77777777" w:rsidR="001962A6" w:rsidRDefault="001962A6" w:rsidP="001962A6">
            <w:pPr>
              <w:rPr>
                <w:bCs/>
              </w:rPr>
            </w:pPr>
            <w:r>
              <w:rPr>
                <w:bCs/>
              </w:rPr>
              <w:t xml:space="preserve">Add 100 emails phase 1 </w:t>
            </w:r>
          </w:p>
          <w:p w14:paraId="0950864C" w14:textId="77777777" w:rsidR="001962A6" w:rsidRDefault="001962A6" w:rsidP="001962A6">
            <w:pPr>
              <w:rPr>
                <w:bCs/>
              </w:rPr>
            </w:pPr>
            <w:r>
              <w:rPr>
                <w:bCs/>
              </w:rPr>
              <w:lastRenderedPageBreak/>
              <w:t xml:space="preserve">Add 200 emails phase 2 </w:t>
            </w:r>
          </w:p>
          <w:p w14:paraId="713CD485" w14:textId="77777777" w:rsidR="001962A6" w:rsidRDefault="001962A6" w:rsidP="001962A6">
            <w:pPr>
              <w:rPr>
                <w:bCs/>
              </w:rPr>
            </w:pPr>
            <w:r>
              <w:rPr>
                <w:bCs/>
              </w:rPr>
              <w:t>Add 20 emails phase 3</w:t>
            </w:r>
          </w:p>
        </w:tc>
        <w:tc>
          <w:tcPr>
            <w:tcW w:w="1740" w:type="dxa"/>
          </w:tcPr>
          <w:p w14:paraId="45B1D406" w14:textId="77777777" w:rsidR="001962A6" w:rsidRDefault="001962A6" w:rsidP="001962A6">
            <w:pPr>
              <w:rPr>
                <w:bCs/>
              </w:rPr>
            </w:pPr>
          </w:p>
        </w:tc>
        <w:tc>
          <w:tcPr>
            <w:tcW w:w="1347" w:type="dxa"/>
          </w:tcPr>
          <w:p w14:paraId="521FBEA0" w14:textId="77777777" w:rsidR="001962A6" w:rsidRDefault="001962A6" w:rsidP="001962A6">
            <w:pPr>
              <w:rPr>
                <w:bCs/>
              </w:rPr>
            </w:pPr>
            <w:r>
              <w:rPr>
                <w:bCs/>
              </w:rPr>
              <w:t>Aidan Reed</w:t>
            </w:r>
          </w:p>
        </w:tc>
        <w:tc>
          <w:tcPr>
            <w:tcW w:w="2997" w:type="dxa"/>
          </w:tcPr>
          <w:p w14:paraId="26E0CECD" w14:textId="77777777" w:rsidR="001962A6" w:rsidRDefault="001962A6" w:rsidP="001962A6">
            <w:pPr>
              <w:rPr>
                <w:bCs/>
              </w:rPr>
            </w:pPr>
            <w:r>
              <w:rPr>
                <w:bCs/>
              </w:rPr>
              <w:t>Specification – Class Description</w:t>
            </w:r>
          </w:p>
        </w:tc>
        <w:tc>
          <w:tcPr>
            <w:tcW w:w="869" w:type="dxa"/>
          </w:tcPr>
          <w:p w14:paraId="196A5DAD" w14:textId="77777777" w:rsidR="001962A6" w:rsidRDefault="001962A6" w:rsidP="001962A6">
            <w:pPr>
              <w:rPr>
                <w:bCs/>
              </w:rPr>
            </w:pPr>
          </w:p>
        </w:tc>
        <w:tc>
          <w:tcPr>
            <w:tcW w:w="1370" w:type="dxa"/>
          </w:tcPr>
          <w:p w14:paraId="2098691A" w14:textId="77777777" w:rsidR="001962A6" w:rsidRDefault="001962A6" w:rsidP="001962A6">
            <w:pPr>
              <w:rPr>
                <w:bCs/>
              </w:rPr>
            </w:pPr>
          </w:p>
        </w:tc>
        <w:tc>
          <w:tcPr>
            <w:tcW w:w="3198" w:type="dxa"/>
          </w:tcPr>
          <w:p w14:paraId="1204C737" w14:textId="77777777" w:rsidR="001962A6" w:rsidRDefault="001962A6" w:rsidP="001962A6">
            <w:pPr>
              <w:rPr>
                <w:bCs/>
              </w:rPr>
            </w:pPr>
          </w:p>
        </w:tc>
      </w:tr>
      <w:tr w:rsidR="00F63492" w14:paraId="50BD66D0" w14:textId="77777777" w:rsidTr="000F3FBE">
        <w:tc>
          <w:tcPr>
            <w:tcW w:w="643" w:type="dxa"/>
          </w:tcPr>
          <w:p w14:paraId="34F4319D" w14:textId="77777777" w:rsidR="001962A6" w:rsidRDefault="001962A6" w:rsidP="001962A6">
            <w:pPr>
              <w:rPr>
                <w:bCs/>
              </w:rPr>
            </w:pPr>
            <w:r>
              <w:rPr>
                <w:bCs/>
              </w:rPr>
              <w:t>312</w:t>
            </w:r>
          </w:p>
        </w:tc>
        <w:tc>
          <w:tcPr>
            <w:tcW w:w="1117" w:type="dxa"/>
          </w:tcPr>
          <w:p w14:paraId="17202A5B" w14:textId="77777777" w:rsidR="001962A6" w:rsidRDefault="001962A6" w:rsidP="001962A6">
            <w:pPr>
              <w:rPr>
                <w:bCs/>
              </w:rPr>
            </w:pPr>
            <w:r>
              <w:rPr>
                <w:bCs/>
              </w:rPr>
              <w:t>List Contacts</w:t>
            </w:r>
          </w:p>
        </w:tc>
        <w:tc>
          <w:tcPr>
            <w:tcW w:w="2269" w:type="dxa"/>
          </w:tcPr>
          <w:p w14:paraId="4805A220" w14:textId="77777777" w:rsidR="001962A6" w:rsidRDefault="001962A6" w:rsidP="001962A6">
            <w:pPr>
              <w:rPr>
                <w:bCs/>
              </w:rPr>
            </w:pPr>
            <w:r>
              <w:rPr>
                <w:bCs/>
              </w:rPr>
              <w:t>The function is called from user interface in the user context</w:t>
            </w:r>
          </w:p>
        </w:tc>
        <w:tc>
          <w:tcPr>
            <w:tcW w:w="1655" w:type="dxa"/>
          </w:tcPr>
          <w:p w14:paraId="1B2980E4" w14:textId="77777777" w:rsidR="001962A6" w:rsidRDefault="001962A6" w:rsidP="001962A6">
            <w:pPr>
              <w:rPr>
                <w:bCs/>
              </w:rPr>
            </w:pPr>
            <w:r>
              <w:rPr>
                <w:bCs/>
              </w:rPr>
              <w:t>Create Project Alpha and add 20 users</w:t>
            </w:r>
          </w:p>
        </w:tc>
        <w:tc>
          <w:tcPr>
            <w:tcW w:w="1938" w:type="dxa"/>
          </w:tcPr>
          <w:p w14:paraId="22426772" w14:textId="77777777" w:rsidR="001962A6" w:rsidRDefault="001962A6" w:rsidP="001962A6">
            <w:pPr>
              <w:rPr>
                <w:bCs/>
              </w:rPr>
            </w:pPr>
            <w:r>
              <w:rPr>
                <w:bCs/>
              </w:rPr>
              <w:t>Select the project and list contacts button</w:t>
            </w:r>
          </w:p>
        </w:tc>
        <w:tc>
          <w:tcPr>
            <w:tcW w:w="1690" w:type="dxa"/>
          </w:tcPr>
          <w:p w14:paraId="6887583A" w14:textId="77777777" w:rsidR="001962A6" w:rsidRDefault="001962A6" w:rsidP="001962A6">
            <w:pPr>
              <w:rPr>
                <w:bCs/>
              </w:rPr>
            </w:pPr>
            <w:r>
              <w:rPr>
                <w:bCs/>
              </w:rPr>
              <w:t>Returns the list of 20 users set in the prerequisite stage</w:t>
            </w:r>
          </w:p>
        </w:tc>
        <w:tc>
          <w:tcPr>
            <w:tcW w:w="1740" w:type="dxa"/>
          </w:tcPr>
          <w:p w14:paraId="2B50A4C7" w14:textId="77777777" w:rsidR="001962A6" w:rsidRDefault="001962A6" w:rsidP="001962A6">
            <w:pPr>
              <w:rPr>
                <w:bCs/>
              </w:rPr>
            </w:pPr>
          </w:p>
        </w:tc>
        <w:tc>
          <w:tcPr>
            <w:tcW w:w="1347" w:type="dxa"/>
          </w:tcPr>
          <w:p w14:paraId="4FCE3BDC" w14:textId="77777777" w:rsidR="001962A6" w:rsidRDefault="001962A6" w:rsidP="001962A6">
            <w:pPr>
              <w:rPr>
                <w:bCs/>
              </w:rPr>
            </w:pPr>
            <w:r>
              <w:rPr>
                <w:bCs/>
              </w:rPr>
              <w:t>Aidan Reed</w:t>
            </w:r>
          </w:p>
        </w:tc>
        <w:tc>
          <w:tcPr>
            <w:tcW w:w="2997" w:type="dxa"/>
          </w:tcPr>
          <w:p w14:paraId="35DB5165" w14:textId="77777777" w:rsidR="001962A6" w:rsidRDefault="001962A6" w:rsidP="001962A6">
            <w:pPr>
              <w:rPr>
                <w:bCs/>
              </w:rPr>
            </w:pPr>
            <w:r>
              <w:rPr>
                <w:bCs/>
              </w:rPr>
              <w:t>Specification – Class Description</w:t>
            </w:r>
          </w:p>
        </w:tc>
        <w:tc>
          <w:tcPr>
            <w:tcW w:w="869" w:type="dxa"/>
          </w:tcPr>
          <w:p w14:paraId="39CE6DCD" w14:textId="77777777" w:rsidR="001962A6" w:rsidRDefault="001962A6" w:rsidP="001962A6">
            <w:pPr>
              <w:rPr>
                <w:bCs/>
              </w:rPr>
            </w:pPr>
          </w:p>
        </w:tc>
        <w:tc>
          <w:tcPr>
            <w:tcW w:w="1370" w:type="dxa"/>
          </w:tcPr>
          <w:p w14:paraId="3F5730B5" w14:textId="77777777" w:rsidR="001962A6" w:rsidRDefault="001962A6" w:rsidP="001962A6">
            <w:pPr>
              <w:rPr>
                <w:bCs/>
              </w:rPr>
            </w:pPr>
          </w:p>
        </w:tc>
        <w:tc>
          <w:tcPr>
            <w:tcW w:w="3198" w:type="dxa"/>
          </w:tcPr>
          <w:p w14:paraId="0EF4646D" w14:textId="77777777" w:rsidR="001962A6" w:rsidRDefault="001962A6" w:rsidP="001962A6">
            <w:pPr>
              <w:rPr>
                <w:bCs/>
              </w:rPr>
            </w:pPr>
          </w:p>
        </w:tc>
      </w:tr>
      <w:tr w:rsidR="00F63492" w14:paraId="75FD220B" w14:textId="77777777" w:rsidTr="000F3FBE">
        <w:tc>
          <w:tcPr>
            <w:tcW w:w="643" w:type="dxa"/>
          </w:tcPr>
          <w:p w14:paraId="0D1E22C4" w14:textId="77777777" w:rsidR="001962A6" w:rsidRDefault="001962A6" w:rsidP="001962A6">
            <w:pPr>
              <w:rPr>
                <w:bCs/>
              </w:rPr>
            </w:pPr>
            <w:r>
              <w:rPr>
                <w:bCs/>
              </w:rPr>
              <w:t>313</w:t>
            </w:r>
          </w:p>
        </w:tc>
        <w:tc>
          <w:tcPr>
            <w:tcW w:w="1117" w:type="dxa"/>
          </w:tcPr>
          <w:p w14:paraId="58286D94" w14:textId="77777777" w:rsidR="001962A6" w:rsidRDefault="001962A6" w:rsidP="001962A6">
            <w:pPr>
              <w:rPr>
                <w:bCs/>
              </w:rPr>
            </w:pPr>
            <w:r>
              <w:rPr>
                <w:bCs/>
              </w:rPr>
              <w:t>List Contacts</w:t>
            </w:r>
          </w:p>
        </w:tc>
        <w:tc>
          <w:tcPr>
            <w:tcW w:w="2269" w:type="dxa"/>
          </w:tcPr>
          <w:p w14:paraId="22009F55" w14:textId="77777777" w:rsidR="001962A6" w:rsidRDefault="001962A6" w:rsidP="001962A6">
            <w:pPr>
              <w:rPr>
                <w:bCs/>
              </w:rPr>
            </w:pPr>
            <w:r>
              <w:rPr>
                <w:bCs/>
              </w:rPr>
              <w:t>Call function when not in project</w:t>
            </w:r>
          </w:p>
        </w:tc>
        <w:tc>
          <w:tcPr>
            <w:tcW w:w="1655" w:type="dxa"/>
          </w:tcPr>
          <w:p w14:paraId="0CED4E2F" w14:textId="77777777" w:rsidR="001962A6" w:rsidRDefault="001962A6" w:rsidP="001962A6">
            <w:pPr>
              <w:rPr>
                <w:bCs/>
              </w:rPr>
            </w:pPr>
            <w:r>
              <w:rPr>
                <w:bCs/>
              </w:rPr>
              <w:t>Current project value set to 0</w:t>
            </w:r>
          </w:p>
        </w:tc>
        <w:tc>
          <w:tcPr>
            <w:tcW w:w="1938" w:type="dxa"/>
          </w:tcPr>
          <w:p w14:paraId="06DD0D70" w14:textId="77777777" w:rsidR="001962A6" w:rsidRDefault="001962A6" w:rsidP="001962A6">
            <w:pPr>
              <w:rPr>
                <w:bCs/>
              </w:rPr>
            </w:pPr>
            <w:r>
              <w:rPr>
                <w:bCs/>
              </w:rPr>
              <w:t xml:space="preserve">N/A </w:t>
            </w:r>
          </w:p>
        </w:tc>
        <w:tc>
          <w:tcPr>
            <w:tcW w:w="1690" w:type="dxa"/>
          </w:tcPr>
          <w:p w14:paraId="6959232E" w14:textId="77777777" w:rsidR="001962A6" w:rsidRDefault="001962A6" w:rsidP="001962A6">
            <w:pPr>
              <w:rPr>
                <w:bCs/>
              </w:rPr>
            </w:pPr>
            <w:r>
              <w:rPr>
                <w:bCs/>
              </w:rPr>
              <w:t>The program should not crash and thrown an exception</w:t>
            </w:r>
          </w:p>
        </w:tc>
        <w:tc>
          <w:tcPr>
            <w:tcW w:w="1740" w:type="dxa"/>
          </w:tcPr>
          <w:p w14:paraId="1BA77CF8" w14:textId="77777777" w:rsidR="001962A6" w:rsidRDefault="001962A6" w:rsidP="001962A6">
            <w:pPr>
              <w:rPr>
                <w:bCs/>
              </w:rPr>
            </w:pPr>
          </w:p>
        </w:tc>
        <w:tc>
          <w:tcPr>
            <w:tcW w:w="1347" w:type="dxa"/>
          </w:tcPr>
          <w:p w14:paraId="03720718" w14:textId="77777777" w:rsidR="001962A6" w:rsidRDefault="001962A6" w:rsidP="001962A6">
            <w:pPr>
              <w:rPr>
                <w:bCs/>
              </w:rPr>
            </w:pPr>
            <w:r>
              <w:rPr>
                <w:bCs/>
              </w:rPr>
              <w:t>Aidan Reed</w:t>
            </w:r>
          </w:p>
        </w:tc>
        <w:tc>
          <w:tcPr>
            <w:tcW w:w="2997" w:type="dxa"/>
          </w:tcPr>
          <w:p w14:paraId="4886E4C2" w14:textId="77777777" w:rsidR="001962A6" w:rsidRDefault="001962A6" w:rsidP="001962A6">
            <w:pPr>
              <w:rPr>
                <w:bCs/>
              </w:rPr>
            </w:pPr>
            <w:r>
              <w:rPr>
                <w:bCs/>
              </w:rPr>
              <w:t>Specification – Class Description</w:t>
            </w:r>
          </w:p>
        </w:tc>
        <w:tc>
          <w:tcPr>
            <w:tcW w:w="869" w:type="dxa"/>
          </w:tcPr>
          <w:p w14:paraId="7A02B36D" w14:textId="77777777" w:rsidR="001962A6" w:rsidRDefault="001962A6" w:rsidP="001962A6">
            <w:pPr>
              <w:rPr>
                <w:bCs/>
              </w:rPr>
            </w:pPr>
          </w:p>
        </w:tc>
        <w:tc>
          <w:tcPr>
            <w:tcW w:w="1370" w:type="dxa"/>
          </w:tcPr>
          <w:p w14:paraId="54AA4B57" w14:textId="77777777" w:rsidR="001962A6" w:rsidRDefault="001962A6" w:rsidP="001962A6">
            <w:pPr>
              <w:rPr>
                <w:bCs/>
              </w:rPr>
            </w:pPr>
          </w:p>
        </w:tc>
        <w:tc>
          <w:tcPr>
            <w:tcW w:w="3198" w:type="dxa"/>
          </w:tcPr>
          <w:p w14:paraId="2419346E" w14:textId="77777777" w:rsidR="001962A6" w:rsidRDefault="001962A6" w:rsidP="001962A6">
            <w:pPr>
              <w:rPr>
                <w:bCs/>
              </w:rPr>
            </w:pPr>
            <w:r>
              <w:rPr>
                <w:bCs/>
              </w:rPr>
              <w:t xml:space="preserve">It’s important to check that the class implantation avoids error prone constructs and does not crash if the project variable is not set correctly. </w:t>
            </w:r>
          </w:p>
        </w:tc>
      </w:tr>
      <w:tr w:rsidR="00F63492" w14:paraId="1200E7B6" w14:textId="77777777" w:rsidTr="000F3FBE">
        <w:tc>
          <w:tcPr>
            <w:tcW w:w="643" w:type="dxa"/>
          </w:tcPr>
          <w:p w14:paraId="0B100825" w14:textId="77777777" w:rsidR="001962A6" w:rsidRDefault="001962A6" w:rsidP="001962A6">
            <w:pPr>
              <w:rPr>
                <w:bCs/>
              </w:rPr>
            </w:pPr>
            <w:r>
              <w:rPr>
                <w:bCs/>
              </w:rPr>
              <w:t>314</w:t>
            </w:r>
          </w:p>
        </w:tc>
        <w:tc>
          <w:tcPr>
            <w:tcW w:w="1117" w:type="dxa"/>
          </w:tcPr>
          <w:p w14:paraId="01152892" w14:textId="77777777" w:rsidR="001962A6" w:rsidRDefault="001962A6" w:rsidP="001962A6">
            <w:pPr>
              <w:rPr>
                <w:bCs/>
              </w:rPr>
            </w:pPr>
            <w:r>
              <w:rPr>
                <w:bCs/>
              </w:rPr>
              <w:t>Change Project Phase</w:t>
            </w:r>
          </w:p>
        </w:tc>
        <w:tc>
          <w:tcPr>
            <w:tcW w:w="2269" w:type="dxa"/>
          </w:tcPr>
          <w:p w14:paraId="23C21433" w14:textId="77777777" w:rsidR="001962A6" w:rsidRDefault="001962A6" w:rsidP="001962A6">
            <w:pPr>
              <w:rPr>
                <w:bCs/>
              </w:rPr>
            </w:pPr>
            <w:r>
              <w:rPr>
                <w:bCs/>
              </w:rPr>
              <w:t>Ensures the next phase function is called correctly</w:t>
            </w:r>
          </w:p>
        </w:tc>
        <w:tc>
          <w:tcPr>
            <w:tcW w:w="1655" w:type="dxa"/>
          </w:tcPr>
          <w:p w14:paraId="678DB3FB" w14:textId="77777777" w:rsidR="001962A6" w:rsidRDefault="001962A6" w:rsidP="001962A6">
            <w:pPr>
              <w:rPr>
                <w:bCs/>
              </w:rPr>
            </w:pPr>
            <w:r>
              <w:rPr>
                <w:bCs/>
              </w:rPr>
              <w:t xml:space="preserve">Create Project Beta and set project phase 1 </w:t>
            </w:r>
          </w:p>
        </w:tc>
        <w:tc>
          <w:tcPr>
            <w:tcW w:w="1938" w:type="dxa"/>
          </w:tcPr>
          <w:p w14:paraId="423E8627" w14:textId="77777777" w:rsidR="001962A6" w:rsidRDefault="001962A6" w:rsidP="001962A6">
            <w:pPr>
              <w:rPr>
                <w:bCs/>
              </w:rPr>
            </w:pPr>
            <w:r>
              <w:rPr>
                <w:bCs/>
              </w:rPr>
              <w:t>Select Next phase button</w:t>
            </w:r>
          </w:p>
        </w:tc>
        <w:tc>
          <w:tcPr>
            <w:tcW w:w="1690" w:type="dxa"/>
          </w:tcPr>
          <w:p w14:paraId="73AD5FC8" w14:textId="77777777" w:rsidR="001962A6" w:rsidRDefault="001962A6" w:rsidP="001962A6">
            <w:pPr>
              <w:rPr>
                <w:bCs/>
              </w:rPr>
            </w:pPr>
            <w:r>
              <w:rPr>
                <w:bCs/>
              </w:rPr>
              <w:t xml:space="preserve">Calls the next phase function and prints out a message to say it was successful </w:t>
            </w:r>
          </w:p>
        </w:tc>
        <w:tc>
          <w:tcPr>
            <w:tcW w:w="1740" w:type="dxa"/>
          </w:tcPr>
          <w:p w14:paraId="5D405EC9" w14:textId="77777777" w:rsidR="001962A6" w:rsidRDefault="001962A6" w:rsidP="001962A6">
            <w:pPr>
              <w:rPr>
                <w:bCs/>
              </w:rPr>
            </w:pPr>
          </w:p>
        </w:tc>
        <w:tc>
          <w:tcPr>
            <w:tcW w:w="1347" w:type="dxa"/>
          </w:tcPr>
          <w:p w14:paraId="09812ADA" w14:textId="77777777" w:rsidR="001962A6" w:rsidRDefault="001962A6" w:rsidP="001962A6">
            <w:pPr>
              <w:rPr>
                <w:bCs/>
              </w:rPr>
            </w:pPr>
            <w:r>
              <w:rPr>
                <w:bCs/>
              </w:rPr>
              <w:t>Aidan Reed</w:t>
            </w:r>
          </w:p>
        </w:tc>
        <w:tc>
          <w:tcPr>
            <w:tcW w:w="2997" w:type="dxa"/>
          </w:tcPr>
          <w:p w14:paraId="3B559AE7" w14:textId="77777777" w:rsidR="001962A6" w:rsidRDefault="001962A6" w:rsidP="001962A6">
            <w:pPr>
              <w:rPr>
                <w:bCs/>
              </w:rPr>
            </w:pPr>
            <w:r>
              <w:rPr>
                <w:bCs/>
              </w:rPr>
              <w:t>Specification – Class Description</w:t>
            </w:r>
          </w:p>
        </w:tc>
        <w:tc>
          <w:tcPr>
            <w:tcW w:w="869" w:type="dxa"/>
          </w:tcPr>
          <w:p w14:paraId="5E24621D" w14:textId="77777777" w:rsidR="001962A6" w:rsidRDefault="001962A6" w:rsidP="001962A6">
            <w:pPr>
              <w:rPr>
                <w:bCs/>
              </w:rPr>
            </w:pPr>
          </w:p>
        </w:tc>
        <w:tc>
          <w:tcPr>
            <w:tcW w:w="1370" w:type="dxa"/>
          </w:tcPr>
          <w:p w14:paraId="34D4D657" w14:textId="77777777" w:rsidR="001962A6" w:rsidRDefault="001962A6" w:rsidP="001962A6">
            <w:pPr>
              <w:rPr>
                <w:bCs/>
              </w:rPr>
            </w:pPr>
          </w:p>
        </w:tc>
        <w:tc>
          <w:tcPr>
            <w:tcW w:w="3198" w:type="dxa"/>
          </w:tcPr>
          <w:p w14:paraId="642F9F58" w14:textId="77777777" w:rsidR="001962A6" w:rsidRDefault="001962A6" w:rsidP="001962A6">
            <w:pPr>
              <w:rPr>
                <w:bCs/>
              </w:rPr>
            </w:pPr>
          </w:p>
        </w:tc>
      </w:tr>
      <w:tr w:rsidR="00F63492" w14:paraId="63D725BF" w14:textId="77777777" w:rsidTr="000F3FBE">
        <w:tc>
          <w:tcPr>
            <w:tcW w:w="643" w:type="dxa"/>
          </w:tcPr>
          <w:p w14:paraId="47C5E471" w14:textId="77777777" w:rsidR="001962A6" w:rsidRDefault="001962A6" w:rsidP="001962A6">
            <w:pPr>
              <w:rPr>
                <w:bCs/>
              </w:rPr>
            </w:pPr>
            <w:r>
              <w:rPr>
                <w:bCs/>
              </w:rPr>
              <w:t>315</w:t>
            </w:r>
          </w:p>
        </w:tc>
        <w:tc>
          <w:tcPr>
            <w:tcW w:w="1117" w:type="dxa"/>
          </w:tcPr>
          <w:p w14:paraId="0DD9AD27" w14:textId="77777777" w:rsidR="001962A6" w:rsidRDefault="001962A6" w:rsidP="001962A6">
            <w:pPr>
              <w:rPr>
                <w:bCs/>
              </w:rPr>
            </w:pPr>
            <w:r>
              <w:rPr>
                <w:bCs/>
              </w:rPr>
              <w:t>Change Project Phase</w:t>
            </w:r>
          </w:p>
        </w:tc>
        <w:tc>
          <w:tcPr>
            <w:tcW w:w="2269" w:type="dxa"/>
          </w:tcPr>
          <w:p w14:paraId="72D46C6F" w14:textId="77777777" w:rsidR="001962A6" w:rsidRDefault="001962A6" w:rsidP="001962A6">
            <w:pPr>
              <w:rPr>
                <w:bCs/>
              </w:rPr>
            </w:pPr>
            <w:r>
              <w:rPr>
                <w:bCs/>
              </w:rPr>
              <w:t>Tests to check the last phase message is displayed</w:t>
            </w:r>
          </w:p>
        </w:tc>
        <w:tc>
          <w:tcPr>
            <w:tcW w:w="1655" w:type="dxa"/>
          </w:tcPr>
          <w:p w14:paraId="5A50D229" w14:textId="77777777" w:rsidR="001962A6" w:rsidRDefault="001962A6" w:rsidP="001962A6">
            <w:pPr>
              <w:rPr>
                <w:bCs/>
              </w:rPr>
            </w:pPr>
            <w:r>
              <w:rPr>
                <w:bCs/>
              </w:rPr>
              <w:t>Create Project November and set project phase to last phase</w:t>
            </w:r>
          </w:p>
        </w:tc>
        <w:tc>
          <w:tcPr>
            <w:tcW w:w="1938" w:type="dxa"/>
          </w:tcPr>
          <w:p w14:paraId="699B6834" w14:textId="77777777" w:rsidR="001962A6" w:rsidRDefault="001962A6" w:rsidP="001962A6">
            <w:pPr>
              <w:rPr>
                <w:bCs/>
              </w:rPr>
            </w:pPr>
            <w:r>
              <w:rPr>
                <w:bCs/>
              </w:rPr>
              <w:t>Select Next phase button</w:t>
            </w:r>
          </w:p>
        </w:tc>
        <w:tc>
          <w:tcPr>
            <w:tcW w:w="1690" w:type="dxa"/>
          </w:tcPr>
          <w:p w14:paraId="09F96FA8" w14:textId="77777777" w:rsidR="001962A6" w:rsidRDefault="001962A6" w:rsidP="001962A6">
            <w:pPr>
              <w:rPr>
                <w:bCs/>
              </w:rPr>
            </w:pPr>
            <w:r>
              <w:rPr>
                <w:bCs/>
              </w:rPr>
              <w:t xml:space="preserve">Calls the next phase function and prints out message informing user </w:t>
            </w:r>
            <w:r>
              <w:rPr>
                <w:bCs/>
              </w:rPr>
              <w:lastRenderedPageBreak/>
              <w:t>already in last phase</w:t>
            </w:r>
          </w:p>
        </w:tc>
        <w:tc>
          <w:tcPr>
            <w:tcW w:w="1740" w:type="dxa"/>
          </w:tcPr>
          <w:p w14:paraId="413D2E90" w14:textId="77777777" w:rsidR="001962A6" w:rsidRDefault="001962A6" w:rsidP="001962A6">
            <w:pPr>
              <w:rPr>
                <w:bCs/>
              </w:rPr>
            </w:pPr>
          </w:p>
        </w:tc>
        <w:tc>
          <w:tcPr>
            <w:tcW w:w="1347" w:type="dxa"/>
          </w:tcPr>
          <w:p w14:paraId="63301C6F" w14:textId="77777777" w:rsidR="001962A6" w:rsidRDefault="001962A6" w:rsidP="001962A6">
            <w:pPr>
              <w:rPr>
                <w:bCs/>
              </w:rPr>
            </w:pPr>
            <w:r>
              <w:rPr>
                <w:bCs/>
              </w:rPr>
              <w:t>Aidan Reed</w:t>
            </w:r>
          </w:p>
        </w:tc>
        <w:tc>
          <w:tcPr>
            <w:tcW w:w="2997" w:type="dxa"/>
          </w:tcPr>
          <w:p w14:paraId="47BFAB29" w14:textId="77777777" w:rsidR="001962A6" w:rsidRDefault="001962A6" w:rsidP="001962A6">
            <w:pPr>
              <w:rPr>
                <w:bCs/>
              </w:rPr>
            </w:pPr>
            <w:r>
              <w:rPr>
                <w:bCs/>
              </w:rPr>
              <w:t xml:space="preserve">Specification – Class </w:t>
            </w:r>
          </w:p>
        </w:tc>
        <w:tc>
          <w:tcPr>
            <w:tcW w:w="869" w:type="dxa"/>
          </w:tcPr>
          <w:p w14:paraId="1F161FC2" w14:textId="77777777" w:rsidR="001962A6" w:rsidRDefault="001962A6" w:rsidP="001962A6">
            <w:pPr>
              <w:rPr>
                <w:bCs/>
              </w:rPr>
            </w:pPr>
          </w:p>
        </w:tc>
        <w:tc>
          <w:tcPr>
            <w:tcW w:w="1370" w:type="dxa"/>
          </w:tcPr>
          <w:p w14:paraId="2ECD237A" w14:textId="77777777" w:rsidR="001962A6" w:rsidRDefault="001962A6" w:rsidP="001962A6">
            <w:pPr>
              <w:rPr>
                <w:bCs/>
              </w:rPr>
            </w:pPr>
          </w:p>
        </w:tc>
        <w:tc>
          <w:tcPr>
            <w:tcW w:w="3198" w:type="dxa"/>
          </w:tcPr>
          <w:p w14:paraId="0ED6DC89" w14:textId="77777777" w:rsidR="001962A6" w:rsidRDefault="001962A6" w:rsidP="001962A6">
            <w:pPr>
              <w:rPr>
                <w:bCs/>
              </w:rPr>
            </w:pPr>
          </w:p>
        </w:tc>
      </w:tr>
      <w:tr w:rsidR="00C767DC" w14:paraId="4ED8EB9E" w14:textId="77777777" w:rsidTr="000F3FBE">
        <w:tc>
          <w:tcPr>
            <w:tcW w:w="643" w:type="dxa"/>
          </w:tcPr>
          <w:p w14:paraId="46BD332D" w14:textId="31B32C6C" w:rsidR="00C767DC" w:rsidRDefault="00C767DC" w:rsidP="00C767DC">
            <w:pPr>
              <w:rPr>
                <w:bCs/>
              </w:rPr>
            </w:pPr>
            <w:r>
              <w:rPr>
                <w:bCs/>
              </w:rPr>
              <w:t>316</w:t>
            </w:r>
          </w:p>
        </w:tc>
        <w:tc>
          <w:tcPr>
            <w:tcW w:w="1117" w:type="dxa"/>
          </w:tcPr>
          <w:p w14:paraId="636113B9" w14:textId="14E5FC41" w:rsidR="00C767DC" w:rsidRDefault="00C767DC" w:rsidP="00C767DC">
            <w:pPr>
              <w:rPr>
                <w:bCs/>
              </w:rPr>
            </w:pPr>
            <w:r>
              <w:rPr>
                <w:bCs/>
              </w:rPr>
              <w:t>Main Method</w:t>
            </w:r>
          </w:p>
        </w:tc>
        <w:tc>
          <w:tcPr>
            <w:tcW w:w="2269" w:type="dxa"/>
          </w:tcPr>
          <w:p w14:paraId="1E3E79E6" w14:textId="560AF705" w:rsidR="00C767DC" w:rsidRDefault="00C767DC" w:rsidP="00C767DC">
            <w:pPr>
              <w:rPr>
                <w:bCs/>
              </w:rPr>
            </w:pPr>
            <w:r>
              <w:rPr>
                <w:bCs/>
              </w:rPr>
              <w:t>Ensure the user sees the correct menus when in a project.</w:t>
            </w:r>
          </w:p>
        </w:tc>
        <w:tc>
          <w:tcPr>
            <w:tcW w:w="1655" w:type="dxa"/>
          </w:tcPr>
          <w:p w14:paraId="5DD7304A" w14:textId="7DB35780" w:rsidR="00C767DC" w:rsidRDefault="00C767DC" w:rsidP="00C767DC">
            <w:pPr>
              <w:rPr>
                <w:bCs/>
              </w:rPr>
            </w:pPr>
            <w:r>
              <w:rPr>
                <w:bCs/>
              </w:rPr>
              <w:t>A project must be selected.</w:t>
            </w:r>
          </w:p>
        </w:tc>
        <w:tc>
          <w:tcPr>
            <w:tcW w:w="1938" w:type="dxa"/>
          </w:tcPr>
          <w:p w14:paraId="23646884" w14:textId="11A97963" w:rsidR="00C767DC" w:rsidRDefault="00C767DC" w:rsidP="00C767DC">
            <w:pPr>
              <w:rPr>
                <w:bCs/>
              </w:rPr>
            </w:pPr>
            <w:r>
              <w:rPr>
                <w:bCs/>
              </w:rPr>
              <w:t>Enter a number to access a project.</w:t>
            </w:r>
          </w:p>
        </w:tc>
        <w:tc>
          <w:tcPr>
            <w:tcW w:w="1690" w:type="dxa"/>
          </w:tcPr>
          <w:p w14:paraId="3CEDC4A0" w14:textId="77777777" w:rsidR="00C767DC" w:rsidRDefault="00C767DC" w:rsidP="00C767DC">
            <w:pPr>
              <w:rPr>
                <w:bCs/>
              </w:rPr>
            </w:pPr>
            <w:r>
              <w:rPr>
                <w:bCs/>
              </w:rPr>
              <w:t>Display project menu, consisting of the following options:</w:t>
            </w:r>
          </w:p>
          <w:p w14:paraId="089D0A97" w14:textId="77777777" w:rsidR="00C767DC" w:rsidRPr="00DA688B" w:rsidRDefault="00C767DC" w:rsidP="00C767DC">
            <w:pPr>
              <w:rPr>
                <w:bCs/>
              </w:rPr>
            </w:pPr>
            <w:r>
              <w:rPr>
                <w:bCs/>
              </w:rPr>
              <w:t xml:space="preserve">- </w:t>
            </w:r>
            <w:r w:rsidRPr="00DA688B">
              <w:rPr>
                <w:bCs/>
              </w:rPr>
              <w:t>List Emails</w:t>
            </w:r>
          </w:p>
          <w:p w14:paraId="0BABFBE1" w14:textId="77777777" w:rsidR="00C767DC" w:rsidRDefault="00C767DC" w:rsidP="00C767DC">
            <w:pPr>
              <w:rPr>
                <w:bCs/>
              </w:rPr>
            </w:pPr>
            <w:r>
              <w:rPr>
                <w:bCs/>
              </w:rPr>
              <w:t>- Add Email</w:t>
            </w:r>
          </w:p>
          <w:p w14:paraId="5FEAA2FB" w14:textId="77777777" w:rsidR="00C767DC" w:rsidRDefault="00C767DC" w:rsidP="00C767DC">
            <w:pPr>
              <w:rPr>
                <w:bCs/>
              </w:rPr>
            </w:pPr>
            <w:r>
              <w:rPr>
                <w:bCs/>
              </w:rPr>
              <w:t>- List Phase Folders</w:t>
            </w:r>
          </w:p>
          <w:p w14:paraId="477B5285" w14:textId="1C4F3206" w:rsidR="00C767DC" w:rsidRDefault="00C767DC" w:rsidP="00C767DC">
            <w:pPr>
              <w:rPr>
                <w:bCs/>
              </w:rPr>
            </w:pPr>
            <w:r>
              <w:rPr>
                <w:bCs/>
              </w:rPr>
              <w:t xml:space="preserve">- Move </w:t>
            </w:r>
            <w:r w:rsidR="000F3FBE">
              <w:rPr>
                <w:bCs/>
              </w:rPr>
              <w:t>to</w:t>
            </w:r>
            <w:r>
              <w:rPr>
                <w:bCs/>
              </w:rPr>
              <w:t xml:space="preserve"> Next Phase</w:t>
            </w:r>
          </w:p>
          <w:p w14:paraId="6119A243" w14:textId="77777777" w:rsidR="00C767DC" w:rsidRDefault="00C767DC" w:rsidP="00C767DC">
            <w:pPr>
              <w:rPr>
                <w:bCs/>
              </w:rPr>
            </w:pPr>
            <w:r>
              <w:rPr>
                <w:bCs/>
              </w:rPr>
              <w:t>- List Emails in Phase</w:t>
            </w:r>
          </w:p>
          <w:p w14:paraId="2F72DE66" w14:textId="77777777" w:rsidR="00C767DC" w:rsidRDefault="00C767DC" w:rsidP="00C767DC">
            <w:pPr>
              <w:rPr>
                <w:bCs/>
              </w:rPr>
            </w:pPr>
            <w:r>
              <w:rPr>
                <w:bCs/>
              </w:rPr>
              <w:t>- List Contacts</w:t>
            </w:r>
          </w:p>
          <w:p w14:paraId="5E0A5D6D" w14:textId="64CAC4C5" w:rsidR="00C767DC" w:rsidRDefault="00C767DC" w:rsidP="00C767DC">
            <w:pPr>
              <w:rPr>
                <w:bCs/>
              </w:rPr>
            </w:pPr>
            <w:r>
              <w:rPr>
                <w:bCs/>
              </w:rPr>
              <w:t>- Exit Project</w:t>
            </w:r>
          </w:p>
        </w:tc>
        <w:tc>
          <w:tcPr>
            <w:tcW w:w="1740" w:type="dxa"/>
          </w:tcPr>
          <w:p w14:paraId="626E56E1" w14:textId="02682725" w:rsidR="00C767DC" w:rsidRDefault="00C767DC" w:rsidP="00C767DC">
            <w:pPr>
              <w:rPr>
                <w:bCs/>
              </w:rPr>
            </w:pPr>
            <w:r>
              <w:rPr>
                <w:bCs/>
              </w:rPr>
              <w:t>Display</w:t>
            </w:r>
            <w:r w:rsidR="000F3FBE">
              <w:rPr>
                <w:bCs/>
              </w:rPr>
              <w:t>s</w:t>
            </w:r>
            <w:r>
              <w:rPr>
                <w:bCs/>
              </w:rPr>
              <w:t xml:space="preserve"> project menu, consisting of the following options:</w:t>
            </w:r>
          </w:p>
          <w:p w14:paraId="3E07F245" w14:textId="77777777" w:rsidR="00C767DC" w:rsidRPr="00DA688B" w:rsidRDefault="00C767DC" w:rsidP="00C767DC">
            <w:pPr>
              <w:rPr>
                <w:bCs/>
              </w:rPr>
            </w:pPr>
            <w:r>
              <w:rPr>
                <w:bCs/>
              </w:rPr>
              <w:t xml:space="preserve">- </w:t>
            </w:r>
            <w:r w:rsidRPr="00DA688B">
              <w:rPr>
                <w:bCs/>
              </w:rPr>
              <w:t>List Emails</w:t>
            </w:r>
          </w:p>
          <w:p w14:paraId="51E6168F" w14:textId="77777777" w:rsidR="00C767DC" w:rsidRDefault="00C767DC" w:rsidP="00C767DC">
            <w:pPr>
              <w:rPr>
                <w:bCs/>
              </w:rPr>
            </w:pPr>
            <w:r>
              <w:rPr>
                <w:bCs/>
              </w:rPr>
              <w:t>- Add Email</w:t>
            </w:r>
          </w:p>
          <w:p w14:paraId="02FC4F75" w14:textId="77777777" w:rsidR="00C767DC" w:rsidRDefault="00C767DC" w:rsidP="00C767DC">
            <w:pPr>
              <w:rPr>
                <w:bCs/>
              </w:rPr>
            </w:pPr>
            <w:r>
              <w:rPr>
                <w:bCs/>
              </w:rPr>
              <w:t>- List Phase Folders</w:t>
            </w:r>
          </w:p>
          <w:p w14:paraId="2480F760" w14:textId="721AFBC0" w:rsidR="00C767DC" w:rsidRDefault="00C767DC" w:rsidP="00C767DC">
            <w:pPr>
              <w:rPr>
                <w:bCs/>
              </w:rPr>
            </w:pPr>
            <w:r>
              <w:rPr>
                <w:bCs/>
              </w:rPr>
              <w:t xml:space="preserve">- Move </w:t>
            </w:r>
            <w:r w:rsidR="000F3FBE">
              <w:rPr>
                <w:bCs/>
              </w:rPr>
              <w:t>to</w:t>
            </w:r>
            <w:r>
              <w:rPr>
                <w:bCs/>
              </w:rPr>
              <w:t xml:space="preserve"> Next Phase</w:t>
            </w:r>
          </w:p>
          <w:p w14:paraId="029ED661" w14:textId="77777777" w:rsidR="00C767DC" w:rsidRDefault="00C767DC" w:rsidP="00C767DC">
            <w:pPr>
              <w:rPr>
                <w:bCs/>
              </w:rPr>
            </w:pPr>
            <w:r>
              <w:rPr>
                <w:bCs/>
              </w:rPr>
              <w:t>- List Emails in Phase</w:t>
            </w:r>
          </w:p>
          <w:p w14:paraId="2292E9B5" w14:textId="77777777" w:rsidR="00C767DC" w:rsidRDefault="00C767DC" w:rsidP="00C767DC">
            <w:pPr>
              <w:rPr>
                <w:bCs/>
              </w:rPr>
            </w:pPr>
            <w:r>
              <w:rPr>
                <w:bCs/>
              </w:rPr>
              <w:t>- List Contacts</w:t>
            </w:r>
          </w:p>
          <w:p w14:paraId="4EAF17C2" w14:textId="791C8D82" w:rsidR="00C767DC" w:rsidRDefault="00C767DC" w:rsidP="00C767DC">
            <w:pPr>
              <w:rPr>
                <w:bCs/>
              </w:rPr>
            </w:pPr>
            <w:r>
              <w:rPr>
                <w:bCs/>
              </w:rPr>
              <w:t>- Exit Project</w:t>
            </w:r>
          </w:p>
        </w:tc>
        <w:tc>
          <w:tcPr>
            <w:tcW w:w="1347" w:type="dxa"/>
          </w:tcPr>
          <w:p w14:paraId="2E2F3C4D" w14:textId="51EBB1FA" w:rsidR="00C767DC" w:rsidRDefault="00C767DC" w:rsidP="00C767DC">
            <w:pPr>
              <w:rPr>
                <w:bCs/>
              </w:rPr>
            </w:pPr>
            <w:r>
              <w:rPr>
                <w:bCs/>
              </w:rPr>
              <w:t>Ram Raja</w:t>
            </w:r>
          </w:p>
        </w:tc>
        <w:tc>
          <w:tcPr>
            <w:tcW w:w="2997" w:type="dxa"/>
          </w:tcPr>
          <w:p w14:paraId="6529331B" w14:textId="292C2225" w:rsidR="00C767DC" w:rsidRDefault="00C767DC" w:rsidP="00C767DC">
            <w:pPr>
              <w:rPr>
                <w:bCs/>
              </w:rPr>
            </w:pPr>
            <w:r>
              <w:rPr>
                <w:bCs/>
              </w:rPr>
              <w:t>Code Inspection</w:t>
            </w:r>
          </w:p>
        </w:tc>
        <w:tc>
          <w:tcPr>
            <w:tcW w:w="869" w:type="dxa"/>
          </w:tcPr>
          <w:p w14:paraId="789A8A8A" w14:textId="0FD3C9BB" w:rsidR="00C767DC" w:rsidRDefault="00C767DC" w:rsidP="00C767DC">
            <w:pPr>
              <w:rPr>
                <w:bCs/>
              </w:rPr>
            </w:pPr>
            <w:r>
              <w:rPr>
                <w:bCs/>
              </w:rPr>
              <w:t>PASS</w:t>
            </w:r>
          </w:p>
        </w:tc>
        <w:tc>
          <w:tcPr>
            <w:tcW w:w="1370" w:type="dxa"/>
          </w:tcPr>
          <w:p w14:paraId="5BC1DA60" w14:textId="4A2B5D22" w:rsidR="00C767DC" w:rsidRDefault="00C767DC" w:rsidP="00C767DC">
            <w:pPr>
              <w:rPr>
                <w:bCs/>
              </w:rPr>
            </w:pPr>
            <w:r>
              <w:rPr>
                <w:bCs/>
              </w:rPr>
              <w:t>03/05/2018</w:t>
            </w:r>
          </w:p>
        </w:tc>
        <w:tc>
          <w:tcPr>
            <w:tcW w:w="3198" w:type="dxa"/>
          </w:tcPr>
          <w:p w14:paraId="36E373A9" w14:textId="1CD7F44C" w:rsidR="00C767DC" w:rsidRDefault="00C767DC" w:rsidP="00C767DC">
            <w:pPr>
              <w:rPr>
                <w:bCs/>
              </w:rPr>
            </w:pPr>
          </w:p>
        </w:tc>
      </w:tr>
      <w:tr w:rsidR="00C767DC" w14:paraId="70648D36" w14:textId="77777777" w:rsidTr="000F3FBE">
        <w:tc>
          <w:tcPr>
            <w:tcW w:w="643" w:type="dxa"/>
          </w:tcPr>
          <w:p w14:paraId="3CE822D5" w14:textId="451EF7E4" w:rsidR="00C767DC" w:rsidRDefault="00C767DC" w:rsidP="00C767DC">
            <w:pPr>
              <w:rPr>
                <w:bCs/>
              </w:rPr>
            </w:pPr>
            <w:r>
              <w:rPr>
                <w:bCs/>
              </w:rPr>
              <w:t>317</w:t>
            </w:r>
          </w:p>
        </w:tc>
        <w:tc>
          <w:tcPr>
            <w:tcW w:w="1117" w:type="dxa"/>
          </w:tcPr>
          <w:p w14:paraId="308D0D76" w14:textId="03E78975" w:rsidR="00C767DC" w:rsidRDefault="00C767DC" w:rsidP="00C767DC">
            <w:pPr>
              <w:rPr>
                <w:bCs/>
              </w:rPr>
            </w:pPr>
            <w:r>
              <w:rPr>
                <w:bCs/>
              </w:rPr>
              <w:t>Main Method</w:t>
            </w:r>
          </w:p>
        </w:tc>
        <w:tc>
          <w:tcPr>
            <w:tcW w:w="2269" w:type="dxa"/>
          </w:tcPr>
          <w:p w14:paraId="2E4A37AB" w14:textId="64910805" w:rsidR="00C767DC" w:rsidRDefault="00C767DC" w:rsidP="00C767DC">
            <w:pPr>
              <w:rPr>
                <w:bCs/>
              </w:rPr>
            </w:pPr>
            <w:r>
              <w:rPr>
                <w:bCs/>
              </w:rPr>
              <w:t>Test the user cannot access a nonexistent project.</w:t>
            </w:r>
          </w:p>
        </w:tc>
        <w:tc>
          <w:tcPr>
            <w:tcW w:w="1655" w:type="dxa"/>
          </w:tcPr>
          <w:p w14:paraId="70465FC1" w14:textId="2AEDA2B3" w:rsidR="00C767DC" w:rsidRDefault="00C767DC" w:rsidP="00C767DC">
            <w:pPr>
              <w:rPr>
                <w:bCs/>
              </w:rPr>
            </w:pPr>
            <w:r>
              <w:rPr>
                <w:bCs/>
              </w:rPr>
              <w:t>None</w:t>
            </w:r>
          </w:p>
        </w:tc>
        <w:tc>
          <w:tcPr>
            <w:tcW w:w="1938" w:type="dxa"/>
          </w:tcPr>
          <w:p w14:paraId="12D67AA5" w14:textId="77777777" w:rsidR="00C767DC" w:rsidRDefault="00C767DC" w:rsidP="00C767DC">
            <w:pPr>
              <w:rPr>
                <w:bCs/>
              </w:rPr>
            </w:pPr>
            <w:r>
              <w:rPr>
                <w:bCs/>
              </w:rPr>
              <w:t>Enter non-existent project numbers. I.e. negative numbers and non-existent positive numbers.</w:t>
            </w:r>
          </w:p>
          <w:p w14:paraId="6AC1714F" w14:textId="77777777" w:rsidR="00C767DC" w:rsidRDefault="00C767DC" w:rsidP="00C767DC">
            <w:pPr>
              <w:rPr>
                <w:bCs/>
              </w:rPr>
            </w:pPr>
            <w:r>
              <w:rPr>
                <w:bCs/>
              </w:rPr>
              <w:t xml:space="preserve">Numbers input: </w:t>
            </w:r>
          </w:p>
          <w:p w14:paraId="782AC200" w14:textId="77777777" w:rsidR="00C767DC" w:rsidRPr="00496B23" w:rsidRDefault="00C767DC" w:rsidP="00C767DC">
            <w:pPr>
              <w:pStyle w:val="ListParagraph"/>
              <w:numPr>
                <w:ilvl w:val="0"/>
                <w:numId w:val="41"/>
              </w:numPr>
              <w:rPr>
                <w:bCs/>
              </w:rPr>
            </w:pPr>
            <w:r w:rsidRPr="00496B23">
              <w:rPr>
                <w:bCs/>
              </w:rPr>
              <w:t>“-1”</w:t>
            </w:r>
          </w:p>
          <w:p w14:paraId="2DD1F7A3" w14:textId="77777777" w:rsidR="00C767DC" w:rsidRPr="00496B23" w:rsidRDefault="00C767DC" w:rsidP="00C767DC">
            <w:pPr>
              <w:pStyle w:val="ListParagraph"/>
              <w:numPr>
                <w:ilvl w:val="0"/>
                <w:numId w:val="41"/>
              </w:numPr>
              <w:rPr>
                <w:bCs/>
              </w:rPr>
            </w:pPr>
            <w:r w:rsidRPr="00496B23">
              <w:rPr>
                <w:bCs/>
              </w:rPr>
              <w:t>“-7”</w:t>
            </w:r>
          </w:p>
          <w:p w14:paraId="2F92839C" w14:textId="77777777" w:rsidR="00C767DC" w:rsidRPr="00496B23" w:rsidRDefault="00C767DC" w:rsidP="00C767DC">
            <w:pPr>
              <w:pStyle w:val="ListParagraph"/>
              <w:numPr>
                <w:ilvl w:val="0"/>
                <w:numId w:val="41"/>
              </w:numPr>
              <w:rPr>
                <w:bCs/>
              </w:rPr>
            </w:pPr>
            <w:r w:rsidRPr="00496B23">
              <w:rPr>
                <w:bCs/>
              </w:rPr>
              <w:t>“7”</w:t>
            </w:r>
          </w:p>
          <w:p w14:paraId="56D457A3" w14:textId="615FB45F" w:rsidR="00C767DC" w:rsidRPr="00496B23" w:rsidRDefault="00C767DC" w:rsidP="00C767DC">
            <w:pPr>
              <w:pStyle w:val="ListParagraph"/>
              <w:numPr>
                <w:ilvl w:val="0"/>
                <w:numId w:val="41"/>
              </w:numPr>
              <w:rPr>
                <w:bCs/>
              </w:rPr>
            </w:pPr>
            <w:r w:rsidRPr="00496B23">
              <w:rPr>
                <w:bCs/>
              </w:rPr>
              <w:lastRenderedPageBreak/>
              <w:t>“99”</w:t>
            </w:r>
          </w:p>
        </w:tc>
        <w:tc>
          <w:tcPr>
            <w:tcW w:w="1690" w:type="dxa"/>
          </w:tcPr>
          <w:p w14:paraId="2CB23CC9" w14:textId="77777777" w:rsidR="00C767DC" w:rsidRDefault="00C767DC" w:rsidP="00C767DC">
            <w:pPr>
              <w:rPr>
                <w:bCs/>
              </w:rPr>
            </w:pPr>
            <w:r>
              <w:rPr>
                <w:bCs/>
              </w:rPr>
              <w:lastRenderedPageBreak/>
              <w:t>Inability to access the projects requested.</w:t>
            </w:r>
          </w:p>
          <w:p w14:paraId="2B32F10B" w14:textId="7E21EC79" w:rsidR="0060540F" w:rsidRDefault="0060540F" w:rsidP="00C767DC">
            <w:pPr>
              <w:rPr>
                <w:bCs/>
              </w:rPr>
            </w:pPr>
            <w:r>
              <w:rPr>
                <w:bCs/>
              </w:rPr>
              <w:t xml:space="preserve">“Command not </w:t>
            </w:r>
            <w:proofErr w:type="spellStart"/>
            <w:r>
              <w:rPr>
                <w:bCs/>
              </w:rPr>
              <w:t>recognised</w:t>
            </w:r>
            <w:proofErr w:type="spellEnd"/>
            <w:r>
              <w:rPr>
                <w:bCs/>
              </w:rPr>
              <w:t>”</w:t>
            </w:r>
          </w:p>
        </w:tc>
        <w:tc>
          <w:tcPr>
            <w:tcW w:w="1740" w:type="dxa"/>
          </w:tcPr>
          <w:p w14:paraId="094F1B5B" w14:textId="77777777" w:rsidR="00C767DC" w:rsidRDefault="000E22F5" w:rsidP="00C767DC">
            <w:pPr>
              <w:rPr>
                <w:bCs/>
              </w:rPr>
            </w:pPr>
            <w:r>
              <w:rPr>
                <w:bCs/>
              </w:rPr>
              <w:t>Passed for input of “-1”</w:t>
            </w:r>
          </w:p>
          <w:p w14:paraId="5C55EAE4" w14:textId="58FEE74C" w:rsidR="000E22F5" w:rsidRDefault="000E22F5" w:rsidP="00C767DC">
            <w:pPr>
              <w:rPr>
                <w:bCs/>
              </w:rPr>
            </w:pPr>
            <w:r>
              <w:rPr>
                <w:bCs/>
              </w:rPr>
              <w:t xml:space="preserve">Projects menu displayed for inputs of “-7”, “7”, “99”. </w:t>
            </w:r>
          </w:p>
        </w:tc>
        <w:tc>
          <w:tcPr>
            <w:tcW w:w="1347" w:type="dxa"/>
          </w:tcPr>
          <w:p w14:paraId="672119FF" w14:textId="260A2D74" w:rsidR="00C767DC" w:rsidRDefault="00C767DC" w:rsidP="00C767DC">
            <w:pPr>
              <w:rPr>
                <w:bCs/>
              </w:rPr>
            </w:pPr>
            <w:r>
              <w:rPr>
                <w:bCs/>
              </w:rPr>
              <w:t>Ram Raja</w:t>
            </w:r>
          </w:p>
        </w:tc>
        <w:tc>
          <w:tcPr>
            <w:tcW w:w="2997" w:type="dxa"/>
          </w:tcPr>
          <w:p w14:paraId="7BEF3E6C" w14:textId="6F716243" w:rsidR="00C767DC" w:rsidRDefault="00C767DC" w:rsidP="00C767DC">
            <w:pPr>
              <w:rPr>
                <w:bCs/>
              </w:rPr>
            </w:pPr>
            <w:r>
              <w:rPr>
                <w:bCs/>
              </w:rPr>
              <w:t>Code Inspection</w:t>
            </w:r>
          </w:p>
        </w:tc>
        <w:tc>
          <w:tcPr>
            <w:tcW w:w="869" w:type="dxa"/>
          </w:tcPr>
          <w:p w14:paraId="243ABFEE" w14:textId="5C0599E3" w:rsidR="00C767DC" w:rsidRDefault="00C767DC" w:rsidP="00C767DC">
            <w:pPr>
              <w:rPr>
                <w:bCs/>
              </w:rPr>
            </w:pPr>
            <w:r>
              <w:rPr>
                <w:bCs/>
              </w:rPr>
              <w:t>FAIL</w:t>
            </w:r>
          </w:p>
        </w:tc>
        <w:tc>
          <w:tcPr>
            <w:tcW w:w="1370" w:type="dxa"/>
          </w:tcPr>
          <w:p w14:paraId="7CE1C953" w14:textId="6D7A700E" w:rsidR="00C767DC" w:rsidRDefault="00C767DC" w:rsidP="00C767DC">
            <w:pPr>
              <w:rPr>
                <w:bCs/>
              </w:rPr>
            </w:pPr>
            <w:r>
              <w:rPr>
                <w:bCs/>
              </w:rPr>
              <w:t>03/05/2018</w:t>
            </w:r>
          </w:p>
        </w:tc>
        <w:tc>
          <w:tcPr>
            <w:tcW w:w="3198" w:type="dxa"/>
          </w:tcPr>
          <w:p w14:paraId="7CF57A5F" w14:textId="77777777" w:rsidR="00C767DC" w:rsidRDefault="00C767DC" w:rsidP="00C767DC">
            <w:pPr>
              <w:rPr>
                <w:bCs/>
              </w:rPr>
            </w:pPr>
          </w:p>
        </w:tc>
      </w:tr>
      <w:tr w:rsidR="00C767DC" w14:paraId="2FE2FEF0" w14:textId="77777777" w:rsidTr="000F3FBE">
        <w:tc>
          <w:tcPr>
            <w:tcW w:w="643" w:type="dxa"/>
          </w:tcPr>
          <w:p w14:paraId="6D200F6E" w14:textId="28839D68" w:rsidR="00C767DC" w:rsidRDefault="00C767DC" w:rsidP="00C767DC">
            <w:pPr>
              <w:rPr>
                <w:bCs/>
              </w:rPr>
            </w:pPr>
            <w:r>
              <w:rPr>
                <w:bCs/>
              </w:rPr>
              <w:t>318</w:t>
            </w:r>
          </w:p>
        </w:tc>
        <w:tc>
          <w:tcPr>
            <w:tcW w:w="1117" w:type="dxa"/>
          </w:tcPr>
          <w:p w14:paraId="01FCF1DD" w14:textId="41B419E2" w:rsidR="00C767DC" w:rsidRDefault="00C767DC" w:rsidP="00C767DC">
            <w:pPr>
              <w:rPr>
                <w:bCs/>
              </w:rPr>
            </w:pPr>
            <w:r>
              <w:rPr>
                <w:bCs/>
              </w:rPr>
              <w:t>Main Method</w:t>
            </w:r>
          </w:p>
        </w:tc>
        <w:tc>
          <w:tcPr>
            <w:tcW w:w="2269" w:type="dxa"/>
          </w:tcPr>
          <w:p w14:paraId="5FD76B59" w14:textId="15DDD08D" w:rsidR="00C767DC" w:rsidRDefault="00C767DC" w:rsidP="00C767DC">
            <w:pPr>
              <w:rPr>
                <w:bCs/>
              </w:rPr>
            </w:pPr>
            <w:r>
              <w:rPr>
                <w:bCs/>
              </w:rPr>
              <w:t>Return and display options to interact with existing projects.</w:t>
            </w:r>
          </w:p>
        </w:tc>
        <w:tc>
          <w:tcPr>
            <w:tcW w:w="1655" w:type="dxa"/>
          </w:tcPr>
          <w:p w14:paraId="663E1AC9" w14:textId="05F2EC0E" w:rsidR="00C767DC" w:rsidRDefault="00C767DC" w:rsidP="00C767DC">
            <w:pPr>
              <w:rPr>
                <w:bCs/>
              </w:rPr>
            </w:pPr>
            <w:r>
              <w:rPr>
                <w:bCs/>
              </w:rPr>
              <w:t>A sample of projects (at least 3) must exist.</w:t>
            </w:r>
          </w:p>
        </w:tc>
        <w:tc>
          <w:tcPr>
            <w:tcW w:w="1938" w:type="dxa"/>
          </w:tcPr>
          <w:p w14:paraId="37B0E5C8" w14:textId="77777777" w:rsidR="00C767DC" w:rsidRDefault="00C767DC" w:rsidP="00C767DC">
            <w:pPr>
              <w:rPr>
                <w:bCs/>
              </w:rPr>
            </w:pPr>
            <w:r>
              <w:rPr>
                <w:bCs/>
              </w:rPr>
              <w:t>Select first project.</w:t>
            </w:r>
          </w:p>
          <w:p w14:paraId="186BFA0F" w14:textId="77777777" w:rsidR="00C767DC" w:rsidRDefault="00C767DC" w:rsidP="00C767DC">
            <w:pPr>
              <w:rPr>
                <w:bCs/>
              </w:rPr>
            </w:pPr>
            <w:r>
              <w:rPr>
                <w:bCs/>
              </w:rPr>
              <w:t>Select second project.</w:t>
            </w:r>
          </w:p>
          <w:p w14:paraId="77967F9C" w14:textId="0164C11C" w:rsidR="00C767DC" w:rsidRDefault="00C767DC" w:rsidP="00C767DC">
            <w:pPr>
              <w:rPr>
                <w:bCs/>
              </w:rPr>
            </w:pPr>
            <w:r>
              <w:rPr>
                <w:bCs/>
              </w:rPr>
              <w:t>Select third project.</w:t>
            </w:r>
          </w:p>
        </w:tc>
        <w:tc>
          <w:tcPr>
            <w:tcW w:w="1690" w:type="dxa"/>
          </w:tcPr>
          <w:p w14:paraId="69220B88" w14:textId="322303E3" w:rsidR="00C767DC" w:rsidRDefault="00C767DC" w:rsidP="00C767DC">
            <w:pPr>
              <w:rPr>
                <w:bCs/>
              </w:rPr>
            </w:pPr>
            <w:r>
              <w:rPr>
                <w:bCs/>
              </w:rPr>
              <w:t xml:space="preserve">Display menu for first project. </w:t>
            </w:r>
          </w:p>
          <w:p w14:paraId="5A214D63" w14:textId="6177EC2E" w:rsidR="00C767DC" w:rsidRDefault="00C767DC" w:rsidP="00C767DC">
            <w:pPr>
              <w:rPr>
                <w:bCs/>
              </w:rPr>
            </w:pPr>
            <w:r>
              <w:rPr>
                <w:bCs/>
              </w:rPr>
              <w:t>Display menu for second project.</w:t>
            </w:r>
          </w:p>
          <w:p w14:paraId="63AA87C5" w14:textId="09D762F3" w:rsidR="00C767DC" w:rsidRDefault="00C767DC" w:rsidP="00C767DC">
            <w:pPr>
              <w:rPr>
                <w:bCs/>
              </w:rPr>
            </w:pPr>
            <w:r>
              <w:rPr>
                <w:bCs/>
              </w:rPr>
              <w:t>Display menu for third project.</w:t>
            </w:r>
          </w:p>
        </w:tc>
        <w:tc>
          <w:tcPr>
            <w:tcW w:w="1740" w:type="dxa"/>
          </w:tcPr>
          <w:p w14:paraId="155F8115" w14:textId="77777777" w:rsidR="00C767DC" w:rsidRDefault="000E22F5" w:rsidP="00C767DC">
            <w:pPr>
              <w:rPr>
                <w:bCs/>
              </w:rPr>
            </w:pPr>
            <w:r>
              <w:rPr>
                <w:bCs/>
              </w:rPr>
              <w:t>First project not accessible. Displays main menu whenever “1” is input.</w:t>
            </w:r>
          </w:p>
          <w:p w14:paraId="20277366" w14:textId="7D5186B7" w:rsidR="000E22F5" w:rsidRDefault="000E22F5" w:rsidP="00C767DC">
            <w:pPr>
              <w:rPr>
                <w:bCs/>
              </w:rPr>
            </w:pPr>
            <w:r>
              <w:rPr>
                <w:bCs/>
              </w:rPr>
              <w:t>Second and third projects correctly display project menus.</w:t>
            </w:r>
          </w:p>
        </w:tc>
        <w:tc>
          <w:tcPr>
            <w:tcW w:w="1347" w:type="dxa"/>
          </w:tcPr>
          <w:p w14:paraId="2482D9F0" w14:textId="460ED795" w:rsidR="00C767DC" w:rsidRDefault="00C767DC" w:rsidP="00C767DC">
            <w:pPr>
              <w:rPr>
                <w:bCs/>
              </w:rPr>
            </w:pPr>
            <w:r>
              <w:rPr>
                <w:bCs/>
              </w:rPr>
              <w:t>Ram Raja</w:t>
            </w:r>
          </w:p>
        </w:tc>
        <w:tc>
          <w:tcPr>
            <w:tcW w:w="2997" w:type="dxa"/>
          </w:tcPr>
          <w:p w14:paraId="4AEF8369" w14:textId="6BD38E5C" w:rsidR="00C767DC" w:rsidRDefault="00C767DC" w:rsidP="00C767DC">
            <w:pPr>
              <w:rPr>
                <w:bCs/>
              </w:rPr>
            </w:pPr>
            <w:r>
              <w:rPr>
                <w:bCs/>
              </w:rPr>
              <w:t>Code Inspection</w:t>
            </w:r>
          </w:p>
        </w:tc>
        <w:tc>
          <w:tcPr>
            <w:tcW w:w="869" w:type="dxa"/>
          </w:tcPr>
          <w:p w14:paraId="619127F6" w14:textId="683805A9" w:rsidR="00C767DC" w:rsidRDefault="00C767DC" w:rsidP="00C767DC">
            <w:pPr>
              <w:rPr>
                <w:bCs/>
              </w:rPr>
            </w:pPr>
            <w:r>
              <w:rPr>
                <w:bCs/>
              </w:rPr>
              <w:t>FAIL</w:t>
            </w:r>
          </w:p>
        </w:tc>
        <w:tc>
          <w:tcPr>
            <w:tcW w:w="1370" w:type="dxa"/>
          </w:tcPr>
          <w:p w14:paraId="18B6F9E3" w14:textId="771ED776" w:rsidR="00C767DC" w:rsidRDefault="00C767DC" w:rsidP="00C767DC">
            <w:pPr>
              <w:rPr>
                <w:bCs/>
              </w:rPr>
            </w:pPr>
            <w:r>
              <w:rPr>
                <w:bCs/>
              </w:rPr>
              <w:t>03/05/2018</w:t>
            </w:r>
          </w:p>
        </w:tc>
        <w:tc>
          <w:tcPr>
            <w:tcW w:w="3198" w:type="dxa"/>
          </w:tcPr>
          <w:p w14:paraId="5E2E788F" w14:textId="77777777" w:rsidR="00A578BF" w:rsidRDefault="00C767DC" w:rsidP="00C767DC">
            <w:pPr>
              <w:rPr>
                <w:bCs/>
              </w:rPr>
            </w:pPr>
            <w:r>
              <w:rPr>
                <w:bCs/>
              </w:rPr>
              <w:t xml:space="preserve">Unable to access the first </w:t>
            </w:r>
            <w:r w:rsidR="00A578BF">
              <w:rPr>
                <w:bCs/>
              </w:rPr>
              <w:t>as the system decrements the input value for selection by 1.</w:t>
            </w:r>
          </w:p>
          <w:p w14:paraId="3E9D340F" w14:textId="73300EC4" w:rsidR="00A578BF" w:rsidRDefault="00A578BF" w:rsidP="00C767DC">
            <w:pPr>
              <w:rPr>
                <w:bCs/>
              </w:rPr>
            </w:pPr>
            <w:r>
              <w:rPr>
                <w:bCs/>
              </w:rPr>
              <w:t>See BUG00</w:t>
            </w:r>
            <w:r w:rsidR="00673B20">
              <w:rPr>
                <w:bCs/>
              </w:rPr>
              <w:t>6</w:t>
            </w:r>
            <w:r>
              <w:rPr>
                <w:bCs/>
              </w:rPr>
              <w:t>/CHGE30</w:t>
            </w:r>
            <w:r w:rsidR="00673B20">
              <w:rPr>
                <w:bCs/>
              </w:rPr>
              <w:t>6</w:t>
            </w:r>
            <w:r>
              <w:rPr>
                <w:bCs/>
              </w:rPr>
              <w:t>.</w:t>
            </w:r>
          </w:p>
        </w:tc>
      </w:tr>
      <w:tr w:rsidR="00EA0A90" w14:paraId="3C2757F4" w14:textId="77777777" w:rsidTr="000F3FBE">
        <w:tc>
          <w:tcPr>
            <w:tcW w:w="643" w:type="dxa"/>
          </w:tcPr>
          <w:p w14:paraId="40F13D06" w14:textId="4F50DB85" w:rsidR="00EA0A90" w:rsidRDefault="00EA0A90" w:rsidP="00C767DC">
            <w:pPr>
              <w:rPr>
                <w:bCs/>
              </w:rPr>
            </w:pPr>
            <w:r>
              <w:rPr>
                <w:bCs/>
              </w:rPr>
              <w:t>319</w:t>
            </w:r>
          </w:p>
        </w:tc>
        <w:tc>
          <w:tcPr>
            <w:tcW w:w="1117" w:type="dxa"/>
          </w:tcPr>
          <w:p w14:paraId="01BEE487" w14:textId="42EB4F6A" w:rsidR="00EA0A90" w:rsidRDefault="00A578BF" w:rsidP="00C767DC">
            <w:pPr>
              <w:rPr>
                <w:bCs/>
              </w:rPr>
            </w:pPr>
            <w:r>
              <w:rPr>
                <w:bCs/>
              </w:rPr>
              <w:t>Main Method</w:t>
            </w:r>
          </w:p>
        </w:tc>
        <w:tc>
          <w:tcPr>
            <w:tcW w:w="2269" w:type="dxa"/>
          </w:tcPr>
          <w:p w14:paraId="1351BE40" w14:textId="1056EC52" w:rsidR="00EA0A90" w:rsidRDefault="00A578BF" w:rsidP="00C767DC">
            <w:pPr>
              <w:rPr>
                <w:bCs/>
              </w:rPr>
            </w:pPr>
            <w:r>
              <w:rPr>
                <w:bCs/>
              </w:rPr>
              <w:t>Be able to exit a project and return to the main menu.</w:t>
            </w:r>
          </w:p>
        </w:tc>
        <w:tc>
          <w:tcPr>
            <w:tcW w:w="1655" w:type="dxa"/>
          </w:tcPr>
          <w:p w14:paraId="41FC615D" w14:textId="7FFDF8E6" w:rsidR="00EA0A90" w:rsidRDefault="00A578BF" w:rsidP="00C767DC">
            <w:pPr>
              <w:rPr>
                <w:bCs/>
              </w:rPr>
            </w:pPr>
            <w:r>
              <w:rPr>
                <w:bCs/>
              </w:rPr>
              <w:t>A project must exist.</w:t>
            </w:r>
          </w:p>
        </w:tc>
        <w:tc>
          <w:tcPr>
            <w:tcW w:w="1938" w:type="dxa"/>
          </w:tcPr>
          <w:p w14:paraId="6009331E" w14:textId="77777777" w:rsidR="00A578BF" w:rsidRDefault="00A578BF" w:rsidP="00C767DC">
            <w:pPr>
              <w:rPr>
                <w:bCs/>
              </w:rPr>
            </w:pPr>
            <w:r>
              <w:rPr>
                <w:bCs/>
              </w:rPr>
              <w:t>Select a project.</w:t>
            </w:r>
          </w:p>
          <w:p w14:paraId="2A4D758F" w14:textId="77777777" w:rsidR="00A578BF" w:rsidRDefault="00A578BF" w:rsidP="00C767DC">
            <w:pPr>
              <w:rPr>
                <w:bCs/>
              </w:rPr>
            </w:pPr>
            <w:r>
              <w:rPr>
                <w:bCs/>
              </w:rPr>
              <w:t>“2”</w:t>
            </w:r>
          </w:p>
          <w:p w14:paraId="4B78C995" w14:textId="77777777" w:rsidR="00A578BF" w:rsidRDefault="00A578BF" w:rsidP="00C767DC">
            <w:pPr>
              <w:rPr>
                <w:bCs/>
              </w:rPr>
            </w:pPr>
            <w:r>
              <w:rPr>
                <w:bCs/>
              </w:rPr>
              <w:t>Exit project.</w:t>
            </w:r>
          </w:p>
          <w:p w14:paraId="0A2FFB8A" w14:textId="61FD95F8" w:rsidR="00A578BF" w:rsidRDefault="00A578BF" w:rsidP="00C767DC">
            <w:pPr>
              <w:rPr>
                <w:bCs/>
              </w:rPr>
            </w:pPr>
            <w:r>
              <w:rPr>
                <w:bCs/>
              </w:rPr>
              <w:t>“X”</w:t>
            </w:r>
          </w:p>
        </w:tc>
        <w:tc>
          <w:tcPr>
            <w:tcW w:w="1690" w:type="dxa"/>
          </w:tcPr>
          <w:p w14:paraId="6DD18CEF" w14:textId="05E0F22B" w:rsidR="00EA0A90" w:rsidRDefault="00A578BF" w:rsidP="00C767DC">
            <w:pPr>
              <w:rPr>
                <w:bCs/>
              </w:rPr>
            </w:pPr>
            <w:r>
              <w:rPr>
                <w:bCs/>
              </w:rPr>
              <w:t xml:space="preserve">Return </w:t>
            </w:r>
            <w:r w:rsidR="00673B20">
              <w:rPr>
                <w:bCs/>
              </w:rPr>
              <w:t xml:space="preserve">user </w:t>
            </w:r>
            <w:r>
              <w:rPr>
                <w:bCs/>
              </w:rPr>
              <w:t>to main menu</w:t>
            </w:r>
            <w:r w:rsidR="00673B20">
              <w:rPr>
                <w:bCs/>
              </w:rPr>
              <w:t xml:space="preserve"> from selected project</w:t>
            </w:r>
            <w:r>
              <w:rPr>
                <w:bCs/>
              </w:rPr>
              <w:t>.</w:t>
            </w:r>
          </w:p>
        </w:tc>
        <w:tc>
          <w:tcPr>
            <w:tcW w:w="1740" w:type="dxa"/>
          </w:tcPr>
          <w:p w14:paraId="1B18A8AF" w14:textId="279C0E1F" w:rsidR="00EA0A90" w:rsidRDefault="00A578BF" w:rsidP="00C767DC">
            <w:pPr>
              <w:rPr>
                <w:bCs/>
              </w:rPr>
            </w:pPr>
            <w:r>
              <w:rPr>
                <w:bCs/>
              </w:rPr>
              <w:t>Returns</w:t>
            </w:r>
            <w:r w:rsidR="00673B20">
              <w:rPr>
                <w:bCs/>
              </w:rPr>
              <w:t xml:space="preserve"> user</w:t>
            </w:r>
            <w:r>
              <w:rPr>
                <w:bCs/>
              </w:rPr>
              <w:t xml:space="preserve"> to main menu</w:t>
            </w:r>
            <w:r w:rsidR="00673B20">
              <w:rPr>
                <w:bCs/>
              </w:rPr>
              <w:t xml:space="preserve"> from selected project</w:t>
            </w:r>
            <w:bookmarkStart w:id="0" w:name="_GoBack"/>
            <w:bookmarkEnd w:id="0"/>
            <w:r>
              <w:rPr>
                <w:bCs/>
              </w:rPr>
              <w:t>.</w:t>
            </w:r>
          </w:p>
        </w:tc>
        <w:tc>
          <w:tcPr>
            <w:tcW w:w="1347" w:type="dxa"/>
          </w:tcPr>
          <w:p w14:paraId="1C0BFECB" w14:textId="27D86268" w:rsidR="00EA0A90" w:rsidRDefault="00A578BF" w:rsidP="00C767DC">
            <w:pPr>
              <w:rPr>
                <w:bCs/>
              </w:rPr>
            </w:pPr>
            <w:r>
              <w:rPr>
                <w:bCs/>
              </w:rPr>
              <w:t>Ram Raja</w:t>
            </w:r>
          </w:p>
        </w:tc>
        <w:tc>
          <w:tcPr>
            <w:tcW w:w="2997" w:type="dxa"/>
          </w:tcPr>
          <w:p w14:paraId="133A7496" w14:textId="1914494E" w:rsidR="00EA0A90" w:rsidRDefault="00A578BF" w:rsidP="00C767DC">
            <w:pPr>
              <w:rPr>
                <w:bCs/>
              </w:rPr>
            </w:pPr>
            <w:r>
              <w:rPr>
                <w:bCs/>
              </w:rPr>
              <w:t>Code Inspection</w:t>
            </w:r>
          </w:p>
        </w:tc>
        <w:tc>
          <w:tcPr>
            <w:tcW w:w="869" w:type="dxa"/>
          </w:tcPr>
          <w:p w14:paraId="449752DE" w14:textId="71FE6027" w:rsidR="00EA0A90" w:rsidRDefault="00A578BF" w:rsidP="00C767DC">
            <w:pPr>
              <w:rPr>
                <w:bCs/>
              </w:rPr>
            </w:pPr>
            <w:r>
              <w:rPr>
                <w:bCs/>
              </w:rPr>
              <w:t>PASS</w:t>
            </w:r>
          </w:p>
        </w:tc>
        <w:tc>
          <w:tcPr>
            <w:tcW w:w="1370" w:type="dxa"/>
          </w:tcPr>
          <w:p w14:paraId="7C52E736" w14:textId="42900BBF" w:rsidR="00EA0A90" w:rsidRDefault="00A578BF" w:rsidP="00C767DC">
            <w:pPr>
              <w:rPr>
                <w:bCs/>
              </w:rPr>
            </w:pPr>
            <w:r>
              <w:rPr>
                <w:bCs/>
              </w:rPr>
              <w:t>03/05/2018</w:t>
            </w:r>
          </w:p>
        </w:tc>
        <w:tc>
          <w:tcPr>
            <w:tcW w:w="3198" w:type="dxa"/>
          </w:tcPr>
          <w:p w14:paraId="137CF749" w14:textId="77777777" w:rsidR="00EA0A90" w:rsidRDefault="00EA0A90" w:rsidP="00C767DC">
            <w:pPr>
              <w:rPr>
                <w:bCs/>
              </w:rPr>
            </w:pPr>
          </w:p>
        </w:tc>
      </w:tr>
      <w:tr w:rsidR="00C767DC" w14:paraId="40662749" w14:textId="77777777" w:rsidTr="000F3FBE">
        <w:tc>
          <w:tcPr>
            <w:tcW w:w="643" w:type="dxa"/>
          </w:tcPr>
          <w:p w14:paraId="7755FF88" w14:textId="3CD88AB3" w:rsidR="00C767DC" w:rsidRDefault="00C767DC" w:rsidP="00C767DC">
            <w:pPr>
              <w:rPr>
                <w:bCs/>
              </w:rPr>
            </w:pPr>
            <w:r>
              <w:rPr>
                <w:bCs/>
              </w:rPr>
              <w:t>3</w:t>
            </w:r>
            <w:r w:rsidR="00EA0A90">
              <w:rPr>
                <w:bCs/>
              </w:rPr>
              <w:t>20</w:t>
            </w:r>
          </w:p>
        </w:tc>
        <w:tc>
          <w:tcPr>
            <w:tcW w:w="1117" w:type="dxa"/>
          </w:tcPr>
          <w:p w14:paraId="39390788" w14:textId="6D846BE4" w:rsidR="00C767DC" w:rsidRDefault="00C767DC" w:rsidP="00C767DC">
            <w:pPr>
              <w:rPr>
                <w:bCs/>
              </w:rPr>
            </w:pPr>
            <w:r>
              <w:rPr>
                <w:bCs/>
              </w:rPr>
              <w:t>List Phase</w:t>
            </w:r>
          </w:p>
        </w:tc>
        <w:tc>
          <w:tcPr>
            <w:tcW w:w="2269" w:type="dxa"/>
          </w:tcPr>
          <w:p w14:paraId="5BE2C173" w14:textId="0C2BF8BA" w:rsidR="00C767DC" w:rsidRDefault="00C767DC" w:rsidP="00C767DC">
            <w:pPr>
              <w:rPr>
                <w:bCs/>
              </w:rPr>
            </w:pPr>
            <w:r>
              <w:rPr>
                <w:bCs/>
              </w:rPr>
              <w:t>Test to check how the system responds to user request of viewing Phase Folders in a new project.</w:t>
            </w:r>
          </w:p>
        </w:tc>
        <w:tc>
          <w:tcPr>
            <w:tcW w:w="1655" w:type="dxa"/>
          </w:tcPr>
          <w:p w14:paraId="0DF1A475" w14:textId="77777777" w:rsidR="00C767DC" w:rsidRDefault="00C767DC" w:rsidP="00C767DC">
            <w:pPr>
              <w:rPr>
                <w:bCs/>
              </w:rPr>
            </w:pPr>
            <w:r>
              <w:rPr>
                <w:bCs/>
              </w:rPr>
              <w:t>Test 311 completed.</w:t>
            </w:r>
          </w:p>
          <w:p w14:paraId="252438D6" w14:textId="0A3EC86A" w:rsidR="00C767DC" w:rsidRDefault="00C767DC" w:rsidP="00C767DC">
            <w:pPr>
              <w:rPr>
                <w:bCs/>
              </w:rPr>
            </w:pPr>
            <w:r>
              <w:rPr>
                <w:bCs/>
              </w:rPr>
              <w:t>Create a new project.</w:t>
            </w:r>
          </w:p>
        </w:tc>
        <w:tc>
          <w:tcPr>
            <w:tcW w:w="1938" w:type="dxa"/>
          </w:tcPr>
          <w:p w14:paraId="79A53E55" w14:textId="259B4EEB" w:rsidR="00C767DC" w:rsidRDefault="00C767DC" w:rsidP="00C767DC">
            <w:pPr>
              <w:rPr>
                <w:bCs/>
              </w:rPr>
            </w:pPr>
            <w:r>
              <w:rPr>
                <w:bCs/>
              </w:rPr>
              <w:t>Select List Phase Folders</w:t>
            </w:r>
          </w:p>
        </w:tc>
        <w:tc>
          <w:tcPr>
            <w:tcW w:w="1690" w:type="dxa"/>
          </w:tcPr>
          <w:p w14:paraId="535545DA" w14:textId="522F60FE" w:rsidR="00C767DC" w:rsidRDefault="00C767DC" w:rsidP="00C767DC">
            <w:pPr>
              <w:rPr>
                <w:bCs/>
              </w:rPr>
            </w:pPr>
            <w:r>
              <w:rPr>
                <w:bCs/>
              </w:rPr>
              <w:t>Display a list of empty folders / Display an empty list</w:t>
            </w:r>
          </w:p>
        </w:tc>
        <w:tc>
          <w:tcPr>
            <w:tcW w:w="1740" w:type="dxa"/>
          </w:tcPr>
          <w:p w14:paraId="0965A985" w14:textId="77777777" w:rsidR="00C767DC" w:rsidRDefault="00C767DC" w:rsidP="00C767DC">
            <w:pPr>
              <w:rPr>
                <w:bCs/>
              </w:rPr>
            </w:pPr>
          </w:p>
        </w:tc>
        <w:tc>
          <w:tcPr>
            <w:tcW w:w="1347" w:type="dxa"/>
          </w:tcPr>
          <w:p w14:paraId="1C250752" w14:textId="7EA8BF05" w:rsidR="00C767DC" w:rsidRDefault="00C767DC" w:rsidP="00C767DC">
            <w:pPr>
              <w:rPr>
                <w:bCs/>
              </w:rPr>
            </w:pPr>
            <w:r>
              <w:rPr>
                <w:bCs/>
              </w:rPr>
              <w:t>Ram Raja</w:t>
            </w:r>
          </w:p>
        </w:tc>
        <w:tc>
          <w:tcPr>
            <w:tcW w:w="2997" w:type="dxa"/>
          </w:tcPr>
          <w:p w14:paraId="53968A83" w14:textId="6F79BBA3" w:rsidR="00C767DC" w:rsidRDefault="00DF4DEC" w:rsidP="00C767DC">
            <w:pPr>
              <w:rPr>
                <w:bCs/>
              </w:rPr>
            </w:pPr>
            <w:r>
              <w:rPr>
                <w:bCs/>
              </w:rPr>
              <w:t>Code Inspection</w:t>
            </w:r>
          </w:p>
        </w:tc>
        <w:tc>
          <w:tcPr>
            <w:tcW w:w="869" w:type="dxa"/>
          </w:tcPr>
          <w:p w14:paraId="514CA67F" w14:textId="77777777" w:rsidR="00C767DC" w:rsidRDefault="00C767DC" w:rsidP="00C767DC">
            <w:pPr>
              <w:rPr>
                <w:bCs/>
              </w:rPr>
            </w:pPr>
          </w:p>
        </w:tc>
        <w:tc>
          <w:tcPr>
            <w:tcW w:w="1370" w:type="dxa"/>
          </w:tcPr>
          <w:p w14:paraId="049C26FD" w14:textId="77777777" w:rsidR="00C767DC" w:rsidRDefault="00C767DC" w:rsidP="00C767DC">
            <w:pPr>
              <w:rPr>
                <w:bCs/>
              </w:rPr>
            </w:pPr>
          </w:p>
        </w:tc>
        <w:tc>
          <w:tcPr>
            <w:tcW w:w="3198" w:type="dxa"/>
          </w:tcPr>
          <w:p w14:paraId="75906B02" w14:textId="15B3661F" w:rsidR="00C767DC" w:rsidRDefault="00C767DC" w:rsidP="00C767DC">
            <w:pPr>
              <w:rPr>
                <w:bCs/>
              </w:rPr>
            </w:pPr>
          </w:p>
        </w:tc>
      </w:tr>
      <w:tr w:rsidR="00C767DC" w14:paraId="24D9AC98" w14:textId="77777777" w:rsidTr="000F3FBE">
        <w:tc>
          <w:tcPr>
            <w:tcW w:w="643" w:type="dxa"/>
          </w:tcPr>
          <w:p w14:paraId="2B986CCC" w14:textId="36EDCEE6" w:rsidR="00C767DC" w:rsidRDefault="00812A4B" w:rsidP="00C767DC">
            <w:pPr>
              <w:rPr>
                <w:bCs/>
              </w:rPr>
            </w:pPr>
            <w:r>
              <w:rPr>
                <w:bCs/>
              </w:rPr>
              <w:t xml:space="preserve"> </w:t>
            </w:r>
          </w:p>
        </w:tc>
        <w:tc>
          <w:tcPr>
            <w:tcW w:w="1117" w:type="dxa"/>
          </w:tcPr>
          <w:p w14:paraId="11928B67" w14:textId="63A614CF" w:rsidR="00C767DC" w:rsidRDefault="00C767DC" w:rsidP="00C767DC">
            <w:pPr>
              <w:rPr>
                <w:bCs/>
              </w:rPr>
            </w:pPr>
          </w:p>
        </w:tc>
        <w:tc>
          <w:tcPr>
            <w:tcW w:w="2269" w:type="dxa"/>
          </w:tcPr>
          <w:p w14:paraId="3DFAB839" w14:textId="2E3FE0F6" w:rsidR="00C767DC" w:rsidRDefault="00C767DC" w:rsidP="00C767DC">
            <w:pPr>
              <w:rPr>
                <w:bCs/>
              </w:rPr>
            </w:pPr>
          </w:p>
        </w:tc>
        <w:tc>
          <w:tcPr>
            <w:tcW w:w="1655" w:type="dxa"/>
          </w:tcPr>
          <w:p w14:paraId="567A3953" w14:textId="4FD80B8C" w:rsidR="00C767DC" w:rsidRDefault="00C767DC" w:rsidP="00C767DC">
            <w:pPr>
              <w:rPr>
                <w:bCs/>
              </w:rPr>
            </w:pPr>
          </w:p>
        </w:tc>
        <w:tc>
          <w:tcPr>
            <w:tcW w:w="1938" w:type="dxa"/>
          </w:tcPr>
          <w:p w14:paraId="29F5FE18" w14:textId="184FFE36" w:rsidR="00C767DC" w:rsidRDefault="00C767DC" w:rsidP="00C767DC">
            <w:pPr>
              <w:rPr>
                <w:bCs/>
              </w:rPr>
            </w:pPr>
          </w:p>
        </w:tc>
        <w:tc>
          <w:tcPr>
            <w:tcW w:w="1690" w:type="dxa"/>
          </w:tcPr>
          <w:p w14:paraId="5D21A97F" w14:textId="1700E4A3" w:rsidR="00C767DC" w:rsidRDefault="00C767DC" w:rsidP="00C767DC">
            <w:pPr>
              <w:rPr>
                <w:bCs/>
              </w:rPr>
            </w:pPr>
          </w:p>
        </w:tc>
        <w:tc>
          <w:tcPr>
            <w:tcW w:w="1740" w:type="dxa"/>
          </w:tcPr>
          <w:p w14:paraId="6F70519D" w14:textId="77777777" w:rsidR="00C767DC" w:rsidRDefault="00C767DC" w:rsidP="00C767DC">
            <w:pPr>
              <w:rPr>
                <w:bCs/>
              </w:rPr>
            </w:pPr>
          </w:p>
        </w:tc>
        <w:tc>
          <w:tcPr>
            <w:tcW w:w="1347" w:type="dxa"/>
          </w:tcPr>
          <w:p w14:paraId="42F7E421" w14:textId="05F4AF97" w:rsidR="00C767DC" w:rsidRDefault="00C767DC" w:rsidP="00C767DC">
            <w:pPr>
              <w:rPr>
                <w:bCs/>
              </w:rPr>
            </w:pPr>
          </w:p>
        </w:tc>
        <w:tc>
          <w:tcPr>
            <w:tcW w:w="2997" w:type="dxa"/>
          </w:tcPr>
          <w:p w14:paraId="3AF795A3" w14:textId="77777777" w:rsidR="00C767DC" w:rsidRDefault="00C767DC" w:rsidP="00C767DC">
            <w:pPr>
              <w:rPr>
                <w:bCs/>
              </w:rPr>
            </w:pPr>
          </w:p>
        </w:tc>
        <w:tc>
          <w:tcPr>
            <w:tcW w:w="869" w:type="dxa"/>
          </w:tcPr>
          <w:p w14:paraId="47346B47" w14:textId="77777777" w:rsidR="00C767DC" w:rsidRDefault="00C767DC" w:rsidP="00C767DC">
            <w:pPr>
              <w:rPr>
                <w:bCs/>
              </w:rPr>
            </w:pPr>
          </w:p>
        </w:tc>
        <w:tc>
          <w:tcPr>
            <w:tcW w:w="1370" w:type="dxa"/>
          </w:tcPr>
          <w:p w14:paraId="41044D32" w14:textId="77777777" w:rsidR="00C767DC" w:rsidRDefault="00C767DC" w:rsidP="00C767DC">
            <w:pPr>
              <w:rPr>
                <w:bCs/>
              </w:rPr>
            </w:pPr>
          </w:p>
        </w:tc>
        <w:tc>
          <w:tcPr>
            <w:tcW w:w="3198" w:type="dxa"/>
          </w:tcPr>
          <w:p w14:paraId="5D125F2A" w14:textId="7DE64512" w:rsidR="00C767DC" w:rsidRDefault="00C767DC" w:rsidP="00C767DC">
            <w:pPr>
              <w:rPr>
                <w:bCs/>
              </w:rPr>
            </w:pP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36"/>
        <w:gridCol w:w="979"/>
        <w:gridCol w:w="4430"/>
        <w:gridCol w:w="2352"/>
        <w:gridCol w:w="1542"/>
        <w:gridCol w:w="1413"/>
        <w:gridCol w:w="1777"/>
        <w:gridCol w:w="2072"/>
        <w:gridCol w:w="3643"/>
      </w:tblGrid>
      <w:tr w:rsidR="00101BA1" w14:paraId="2610F88D" w14:textId="77777777" w:rsidTr="00101BA1">
        <w:tc>
          <w:tcPr>
            <w:tcW w:w="1105" w:type="dxa"/>
          </w:tcPr>
          <w:p w14:paraId="7CC8A8BD" w14:textId="77777777" w:rsidR="00101BA1" w:rsidRDefault="00101BA1" w:rsidP="00812A4B">
            <w:r>
              <w:lastRenderedPageBreak/>
              <w:t>Change ID</w:t>
            </w:r>
          </w:p>
        </w:tc>
        <w:tc>
          <w:tcPr>
            <w:tcW w:w="1260" w:type="dxa"/>
          </w:tcPr>
          <w:p w14:paraId="38FE5D69" w14:textId="77777777" w:rsidR="00101BA1" w:rsidRDefault="00101BA1" w:rsidP="00812A4B">
            <w:r>
              <w:t>GIT Commit ID</w:t>
            </w:r>
          </w:p>
        </w:tc>
        <w:tc>
          <w:tcPr>
            <w:tcW w:w="979" w:type="dxa"/>
          </w:tcPr>
          <w:p w14:paraId="11525DA3" w14:textId="77777777" w:rsidR="00101BA1" w:rsidRDefault="00101BA1" w:rsidP="00812A4B">
            <w:r>
              <w:t>Bug ID</w:t>
            </w:r>
          </w:p>
        </w:tc>
        <w:tc>
          <w:tcPr>
            <w:tcW w:w="4579" w:type="dxa"/>
          </w:tcPr>
          <w:p w14:paraId="1FDEFD8D" w14:textId="77777777" w:rsidR="00101BA1" w:rsidRDefault="00101BA1" w:rsidP="00812A4B">
            <w:r>
              <w:t>Description of Change</w:t>
            </w:r>
          </w:p>
        </w:tc>
        <w:tc>
          <w:tcPr>
            <w:tcW w:w="1724" w:type="dxa"/>
          </w:tcPr>
          <w:p w14:paraId="48B1BAB3" w14:textId="77777777" w:rsidR="00101BA1" w:rsidRDefault="00101BA1" w:rsidP="00812A4B">
            <w:pPr>
              <w:jc w:val="center"/>
            </w:pPr>
            <w:r>
              <w:t>Files Changed</w:t>
            </w:r>
          </w:p>
        </w:tc>
        <w:tc>
          <w:tcPr>
            <w:tcW w:w="1559" w:type="dxa"/>
          </w:tcPr>
          <w:p w14:paraId="655452DF" w14:textId="77777777" w:rsidR="00101BA1" w:rsidRDefault="00101BA1" w:rsidP="00812A4B">
            <w:r>
              <w:t xml:space="preserve">Date Received </w:t>
            </w:r>
          </w:p>
        </w:tc>
        <w:tc>
          <w:tcPr>
            <w:tcW w:w="1417" w:type="dxa"/>
          </w:tcPr>
          <w:p w14:paraId="6EFC19CA" w14:textId="77777777" w:rsidR="00101BA1" w:rsidRDefault="00101BA1" w:rsidP="00812A4B">
            <w:r>
              <w:t>Date Changed</w:t>
            </w:r>
          </w:p>
        </w:tc>
        <w:tc>
          <w:tcPr>
            <w:tcW w:w="1841" w:type="dxa"/>
          </w:tcPr>
          <w:p w14:paraId="58763FFC" w14:textId="77777777" w:rsidR="00101BA1" w:rsidRDefault="00101BA1" w:rsidP="00812A4B">
            <w:r>
              <w:t>Initiator By</w:t>
            </w:r>
            <w:r>
              <w:br/>
              <w:t>(Who Changed)</w:t>
            </w:r>
          </w:p>
        </w:tc>
        <w:tc>
          <w:tcPr>
            <w:tcW w:w="2174" w:type="dxa"/>
          </w:tcPr>
          <w:p w14:paraId="4B818C13" w14:textId="77777777" w:rsidR="00101BA1" w:rsidRDefault="00101BA1" w:rsidP="00812A4B">
            <w:r>
              <w:t>Change Checked By</w:t>
            </w:r>
          </w:p>
        </w:tc>
        <w:tc>
          <w:tcPr>
            <w:tcW w:w="3911" w:type="dxa"/>
          </w:tcPr>
          <w:p w14:paraId="43E79376" w14:textId="77777777" w:rsidR="00101BA1" w:rsidRDefault="00101BA1" w:rsidP="00812A4B">
            <w:r>
              <w:t>Notes</w:t>
            </w:r>
          </w:p>
        </w:tc>
      </w:tr>
      <w:tr w:rsidR="00101BA1" w14:paraId="2E29E57D" w14:textId="77777777" w:rsidTr="00101BA1">
        <w:tc>
          <w:tcPr>
            <w:tcW w:w="1105" w:type="dxa"/>
          </w:tcPr>
          <w:p w14:paraId="741BF52A" w14:textId="77777777" w:rsidR="00101BA1" w:rsidRDefault="00101BA1" w:rsidP="00812A4B">
            <w:r>
              <w:t>CHGE001</w:t>
            </w:r>
          </w:p>
        </w:tc>
        <w:tc>
          <w:tcPr>
            <w:tcW w:w="1260" w:type="dxa"/>
          </w:tcPr>
          <w:p w14:paraId="6F993215" w14:textId="1FEAD46F" w:rsidR="00101BA1" w:rsidRDefault="00E35354" w:rsidP="00812A4B">
            <w:r>
              <w:t>B2283df</w:t>
            </w:r>
          </w:p>
        </w:tc>
        <w:tc>
          <w:tcPr>
            <w:tcW w:w="979" w:type="dxa"/>
          </w:tcPr>
          <w:p w14:paraId="63234A23" w14:textId="77777777" w:rsidR="00101BA1" w:rsidRDefault="00101BA1" w:rsidP="00812A4B">
            <w:r>
              <w:t>BUG001</w:t>
            </w:r>
          </w:p>
        </w:tc>
        <w:tc>
          <w:tcPr>
            <w:tcW w:w="4579" w:type="dxa"/>
          </w:tcPr>
          <w:p w14:paraId="3F9F7F50" w14:textId="40267F92" w:rsidR="00101BA1" w:rsidRDefault="00101BA1" w:rsidP="00812A4B">
            <w:r>
              <w:t>All methods inside the main class are set to private as</w:t>
            </w:r>
            <w:r w:rsidR="00A84FD5">
              <w:t xml:space="preserve"> </w:t>
            </w:r>
            <w:r>
              <w:t>well as data member variables. To be able to perform email unit testing on each method the methods need to be made available without running the main class</w:t>
            </w:r>
            <w:r w:rsidR="00B471C1">
              <w:t xml:space="preserve">. </w:t>
            </w:r>
          </w:p>
          <w:p w14:paraId="4093C008" w14:textId="77777777" w:rsidR="00B471C1" w:rsidRDefault="00B471C1" w:rsidP="00B471C1">
            <w:pPr>
              <w:pStyle w:val="ListParagraph"/>
              <w:numPr>
                <w:ilvl w:val="0"/>
                <w:numId w:val="33"/>
              </w:numPr>
            </w:pPr>
            <w:proofErr w:type="spellStart"/>
            <w:r>
              <w:t>AllProjects</w:t>
            </w:r>
            <w:proofErr w:type="spellEnd"/>
            <w:r>
              <w:t xml:space="preserve"> – made public</w:t>
            </w:r>
          </w:p>
          <w:p w14:paraId="48DC5AF6" w14:textId="65A93499" w:rsidR="00B471C1" w:rsidRDefault="00B471C1" w:rsidP="00B471C1">
            <w:pPr>
              <w:pStyle w:val="ListParagraph"/>
              <w:numPr>
                <w:ilvl w:val="0"/>
                <w:numId w:val="33"/>
              </w:numPr>
            </w:pPr>
            <w:proofErr w:type="spellStart"/>
            <w:r>
              <w:t>currentProjShowing</w:t>
            </w:r>
            <w:proofErr w:type="spellEnd"/>
            <w:r>
              <w:t xml:space="preserve"> – made public</w:t>
            </w:r>
          </w:p>
          <w:p w14:paraId="07D9A1F4" w14:textId="77777777" w:rsidR="00B471C1" w:rsidRDefault="00B471C1" w:rsidP="00B471C1">
            <w:pPr>
              <w:pStyle w:val="ListParagraph"/>
              <w:numPr>
                <w:ilvl w:val="0"/>
                <w:numId w:val="33"/>
              </w:numPr>
            </w:pPr>
            <w:proofErr w:type="spellStart"/>
            <w:r>
              <w:t>listProjects</w:t>
            </w:r>
            <w:proofErr w:type="spellEnd"/>
            <w:r>
              <w:t xml:space="preserve"> – made public</w:t>
            </w:r>
          </w:p>
          <w:p w14:paraId="416626DC" w14:textId="77777777" w:rsidR="00B471C1" w:rsidRDefault="00B471C1" w:rsidP="00B471C1">
            <w:pPr>
              <w:pStyle w:val="ListParagraph"/>
              <w:numPr>
                <w:ilvl w:val="0"/>
                <w:numId w:val="33"/>
              </w:numPr>
            </w:pPr>
            <w:proofErr w:type="spellStart"/>
            <w:r>
              <w:t>addProject</w:t>
            </w:r>
            <w:proofErr w:type="spellEnd"/>
            <w:r>
              <w:t xml:space="preserve"> – made public </w:t>
            </w:r>
          </w:p>
          <w:p w14:paraId="4BF93EA6" w14:textId="77777777" w:rsidR="00B471C1" w:rsidRDefault="00B471C1" w:rsidP="00B471C1">
            <w:pPr>
              <w:pStyle w:val="ListParagraph"/>
              <w:numPr>
                <w:ilvl w:val="0"/>
                <w:numId w:val="33"/>
              </w:numPr>
            </w:pPr>
            <w:proofErr w:type="spellStart"/>
            <w:r>
              <w:t>listEmails</w:t>
            </w:r>
            <w:proofErr w:type="spellEnd"/>
            <w:r>
              <w:t xml:space="preserve"> – made public </w:t>
            </w:r>
          </w:p>
          <w:p w14:paraId="12A6E840" w14:textId="77777777" w:rsidR="00B471C1" w:rsidRDefault="00B471C1" w:rsidP="00B471C1">
            <w:pPr>
              <w:pStyle w:val="ListParagraph"/>
              <w:numPr>
                <w:ilvl w:val="0"/>
                <w:numId w:val="33"/>
              </w:numPr>
            </w:pPr>
            <w:proofErr w:type="spellStart"/>
            <w:r>
              <w:t>listPhases</w:t>
            </w:r>
            <w:proofErr w:type="spellEnd"/>
            <w:r>
              <w:t xml:space="preserve"> – made public </w:t>
            </w:r>
          </w:p>
          <w:p w14:paraId="2282CEF8" w14:textId="77777777" w:rsidR="00B471C1" w:rsidRDefault="00B471C1" w:rsidP="00B471C1">
            <w:pPr>
              <w:pStyle w:val="ListParagraph"/>
              <w:numPr>
                <w:ilvl w:val="0"/>
                <w:numId w:val="33"/>
              </w:numPr>
            </w:pPr>
            <w:proofErr w:type="spellStart"/>
            <w:r>
              <w:t>listContacts</w:t>
            </w:r>
            <w:proofErr w:type="spellEnd"/>
            <w:r>
              <w:t xml:space="preserve"> – made public</w:t>
            </w:r>
          </w:p>
          <w:p w14:paraId="2560A7B3" w14:textId="77777777" w:rsidR="00B471C1" w:rsidRDefault="00B471C1" w:rsidP="00B471C1">
            <w:pPr>
              <w:pStyle w:val="ListParagraph"/>
              <w:numPr>
                <w:ilvl w:val="0"/>
                <w:numId w:val="33"/>
              </w:numPr>
            </w:pPr>
            <w:proofErr w:type="spellStart"/>
            <w:r>
              <w:t>addEmail</w:t>
            </w:r>
            <w:proofErr w:type="spellEnd"/>
            <w:r>
              <w:t xml:space="preserve"> – made public</w:t>
            </w:r>
          </w:p>
          <w:p w14:paraId="5BDFF9F4" w14:textId="1B47E2D1" w:rsidR="00B471C1" w:rsidRDefault="00B471C1" w:rsidP="00B471C1">
            <w:pPr>
              <w:pStyle w:val="ListParagraph"/>
              <w:numPr>
                <w:ilvl w:val="0"/>
                <w:numId w:val="33"/>
              </w:numPr>
            </w:pPr>
            <w:proofErr w:type="spellStart"/>
            <w:r>
              <w:t>ChangeProjectPhase</w:t>
            </w:r>
            <w:proofErr w:type="spellEnd"/>
            <w:r>
              <w:t xml:space="preserve"> – made public</w:t>
            </w:r>
          </w:p>
        </w:tc>
        <w:tc>
          <w:tcPr>
            <w:tcW w:w="1724" w:type="dxa"/>
          </w:tcPr>
          <w:p w14:paraId="3A84EC4B" w14:textId="77777777" w:rsidR="00101BA1" w:rsidRDefault="00101BA1" w:rsidP="00812A4B">
            <w:proofErr w:type="spellStart"/>
            <w:r>
              <w:t>CompanyEmail</w:t>
            </w:r>
            <w:proofErr w:type="spellEnd"/>
            <w:r>
              <w:br/>
              <w:t>(</w:t>
            </w:r>
            <w:proofErr w:type="spellStart"/>
            <w:r>
              <w:t>emailMessage</w:t>
            </w:r>
            <w:proofErr w:type="spellEnd"/>
            <w:r>
              <w:t>)</w:t>
            </w:r>
          </w:p>
        </w:tc>
        <w:tc>
          <w:tcPr>
            <w:tcW w:w="1559" w:type="dxa"/>
          </w:tcPr>
          <w:p w14:paraId="1869CD3E" w14:textId="46E3539B" w:rsidR="00101BA1" w:rsidRDefault="00EE122F" w:rsidP="00812A4B">
            <w:r>
              <w:t>01/05/2018</w:t>
            </w:r>
          </w:p>
        </w:tc>
        <w:tc>
          <w:tcPr>
            <w:tcW w:w="1417" w:type="dxa"/>
          </w:tcPr>
          <w:p w14:paraId="2DF38EC1" w14:textId="24332A8A" w:rsidR="00101BA1" w:rsidRDefault="00EE122F" w:rsidP="00812A4B">
            <w:r>
              <w:t>02/05/2018</w:t>
            </w:r>
          </w:p>
        </w:tc>
        <w:tc>
          <w:tcPr>
            <w:tcW w:w="1841" w:type="dxa"/>
          </w:tcPr>
          <w:p w14:paraId="73B843AC" w14:textId="77777777" w:rsidR="00101BA1" w:rsidRDefault="00101BA1" w:rsidP="00812A4B">
            <w:r>
              <w:t>Aidan Reed</w:t>
            </w:r>
          </w:p>
        </w:tc>
        <w:tc>
          <w:tcPr>
            <w:tcW w:w="2174" w:type="dxa"/>
          </w:tcPr>
          <w:p w14:paraId="7F091B36" w14:textId="3D1B5C96" w:rsidR="00101BA1" w:rsidRDefault="00EE122F" w:rsidP="00812A4B">
            <w:r>
              <w:t>Ram Raja</w:t>
            </w:r>
          </w:p>
        </w:tc>
        <w:tc>
          <w:tcPr>
            <w:tcW w:w="3911" w:type="dxa"/>
          </w:tcPr>
          <w:p w14:paraId="1B65DF08" w14:textId="5CB46499" w:rsidR="00101BA1" w:rsidRDefault="006952BC" w:rsidP="00812A4B">
            <w:r>
              <w:t xml:space="preserve">Junit tests that were created and failing </w:t>
            </w:r>
            <w:proofErr w:type="gramStart"/>
            <w:r>
              <w:t>as a result o</w:t>
            </w:r>
            <w:r w:rsidR="008D2A40">
              <w:t>f</w:t>
            </w:r>
            <w:proofErr w:type="gramEnd"/>
            <w:r w:rsidR="008D2A40">
              <w:t xml:space="preserve"> this should now start to work – Ram Raja.</w:t>
            </w:r>
          </w:p>
        </w:tc>
      </w:tr>
      <w:tr w:rsidR="002A06C1" w14:paraId="6C96BE24" w14:textId="77777777" w:rsidTr="00101BA1">
        <w:tc>
          <w:tcPr>
            <w:tcW w:w="1105" w:type="dxa"/>
          </w:tcPr>
          <w:p w14:paraId="67F6B310" w14:textId="7E02E345" w:rsidR="002A06C1" w:rsidRDefault="002A06C1" w:rsidP="00812A4B">
            <w:r>
              <w:t>CHGE30</w:t>
            </w:r>
            <w:r w:rsidR="00673B20">
              <w:t>6</w:t>
            </w:r>
          </w:p>
        </w:tc>
        <w:tc>
          <w:tcPr>
            <w:tcW w:w="1260" w:type="dxa"/>
          </w:tcPr>
          <w:p w14:paraId="7E4055C9" w14:textId="4DB68877" w:rsidR="002A06C1" w:rsidRDefault="002A06C1" w:rsidP="00812A4B"/>
        </w:tc>
        <w:tc>
          <w:tcPr>
            <w:tcW w:w="979" w:type="dxa"/>
          </w:tcPr>
          <w:p w14:paraId="0527EC38" w14:textId="101E4879" w:rsidR="002A06C1" w:rsidRDefault="002A06C1" w:rsidP="00812A4B">
            <w:r>
              <w:t>BUG00</w:t>
            </w:r>
            <w:r w:rsidR="00673B20">
              <w:t>6</w:t>
            </w:r>
          </w:p>
        </w:tc>
        <w:tc>
          <w:tcPr>
            <w:tcW w:w="4579" w:type="dxa"/>
          </w:tcPr>
          <w:p w14:paraId="65358F21" w14:textId="77777777" w:rsidR="002A06C1" w:rsidRDefault="002A06C1" w:rsidP="002A06C1">
            <w:r>
              <w:t>Remove “-1” from value input/read by system when selecting project.</w:t>
            </w:r>
          </w:p>
          <w:p w14:paraId="52C0CC77" w14:textId="77777777" w:rsidR="002A06C1" w:rsidRDefault="002A06C1" w:rsidP="002A06C1">
            <w:r>
              <w:t>Change:</w:t>
            </w:r>
            <w:r w:rsidRPr="00EA0A90">
              <w:t xml:space="preserve">                     </w:t>
            </w:r>
            <w:proofErr w:type="gramStart"/>
            <w:r w:rsidRPr="00EA0A90">
              <w:t xml:space="preserve">   </w:t>
            </w:r>
            <w:r>
              <w:t>“</w:t>
            </w:r>
            <w:proofErr w:type="spellStart"/>
            <w:proofErr w:type="gramEnd"/>
            <w:r w:rsidRPr="00EA0A90">
              <w:t>currentProjShowing</w:t>
            </w:r>
            <w:proofErr w:type="spellEnd"/>
            <w:r w:rsidRPr="00EA0A90">
              <w:t xml:space="preserve"> = </w:t>
            </w:r>
            <w:proofErr w:type="spellStart"/>
            <w:r w:rsidRPr="00EA0A90">
              <w:t>Integer.parseInt</w:t>
            </w:r>
            <w:proofErr w:type="spellEnd"/>
            <w:r w:rsidRPr="00EA0A90">
              <w:t>(s)</w:t>
            </w:r>
            <w:r>
              <w:t>-1</w:t>
            </w:r>
            <w:r w:rsidRPr="00EA0A90">
              <w:t>;</w:t>
            </w:r>
            <w:r>
              <w:t>”</w:t>
            </w:r>
          </w:p>
          <w:p w14:paraId="4970C526" w14:textId="77777777" w:rsidR="002A06C1" w:rsidRDefault="002A06C1" w:rsidP="002A06C1"/>
          <w:p w14:paraId="679DDEE8" w14:textId="467746D9" w:rsidR="002A06C1" w:rsidRDefault="002A06C1" w:rsidP="002A06C1">
            <w:r>
              <w:t>To:</w:t>
            </w:r>
            <w:r w:rsidRPr="002A06C1">
              <w:t xml:space="preserve"> </w:t>
            </w:r>
            <w:r w:rsidR="00A578BF">
              <w:br/>
            </w:r>
            <w:r>
              <w:t>“</w:t>
            </w:r>
            <w:proofErr w:type="spellStart"/>
            <w:r w:rsidRPr="002A06C1">
              <w:t>currentProjShowing</w:t>
            </w:r>
            <w:proofErr w:type="spellEnd"/>
            <w:r w:rsidRPr="002A06C1">
              <w:t xml:space="preserve"> = </w:t>
            </w:r>
            <w:proofErr w:type="spellStart"/>
            <w:r w:rsidRPr="002A06C1">
              <w:t>Integer.parseInt</w:t>
            </w:r>
            <w:proofErr w:type="spellEnd"/>
            <w:r w:rsidRPr="002A06C1">
              <w:t>(s);</w:t>
            </w:r>
            <w:r>
              <w:t>”</w:t>
            </w:r>
          </w:p>
        </w:tc>
        <w:tc>
          <w:tcPr>
            <w:tcW w:w="1724" w:type="dxa"/>
          </w:tcPr>
          <w:p w14:paraId="2E7D5DD2" w14:textId="14F32E41" w:rsidR="002A06C1" w:rsidRDefault="002A06C1" w:rsidP="00812A4B">
            <w:proofErr w:type="spellStart"/>
            <w:r>
              <w:t>CompanyEmailSystem</w:t>
            </w:r>
            <w:proofErr w:type="spellEnd"/>
            <w:r>
              <w:br/>
              <w:t>(</w:t>
            </w:r>
            <w:proofErr w:type="spellStart"/>
            <w:r>
              <w:t>MainMethod</w:t>
            </w:r>
            <w:proofErr w:type="spellEnd"/>
            <w:r>
              <w:t>)</w:t>
            </w:r>
          </w:p>
        </w:tc>
        <w:tc>
          <w:tcPr>
            <w:tcW w:w="1559" w:type="dxa"/>
          </w:tcPr>
          <w:p w14:paraId="1A851E94" w14:textId="5FBD381B" w:rsidR="002A06C1" w:rsidRDefault="002A06C1" w:rsidP="00812A4B">
            <w:r>
              <w:t>03/05/2018</w:t>
            </w:r>
          </w:p>
        </w:tc>
        <w:tc>
          <w:tcPr>
            <w:tcW w:w="1417" w:type="dxa"/>
          </w:tcPr>
          <w:p w14:paraId="7FF2CCB5" w14:textId="5AB66174" w:rsidR="002A06C1" w:rsidRDefault="002A06C1" w:rsidP="00812A4B">
            <w:r>
              <w:t>03/05/2018</w:t>
            </w:r>
          </w:p>
        </w:tc>
        <w:tc>
          <w:tcPr>
            <w:tcW w:w="1841" w:type="dxa"/>
          </w:tcPr>
          <w:p w14:paraId="20A43DC2" w14:textId="43FFFDE1" w:rsidR="002A06C1" w:rsidRDefault="002A06C1" w:rsidP="00812A4B">
            <w:r>
              <w:t>Ram Raja</w:t>
            </w:r>
          </w:p>
        </w:tc>
        <w:tc>
          <w:tcPr>
            <w:tcW w:w="2174" w:type="dxa"/>
          </w:tcPr>
          <w:p w14:paraId="57E1F4A5" w14:textId="13F92977" w:rsidR="002A06C1" w:rsidRDefault="002A06C1" w:rsidP="00812A4B"/>
        </w:tc>
        <w:tc>
          <w:tcPr>
            <w:tcW w:w="3911" w:type="dxa"/>
          </w:tcPr>
          <w:p w14:paraId="12734E7D" w14:textId="77777777" w:rsidR="002A06C1" w:rsidRDefault="002A06C1" w:rsidP="00812A4B"/>
        </w:tc>
      </w:tr>
    </w:tbl>
    <w:p w14:paraId="2EBF9046" w14:textId="5B1D4438" w:rsidR="00101BA1" w:rsidRDefault="00101BA1" w:rsidP="00C22672">
      <w:pPr>
        <w:rPr>
          <w:bCs/>
        </w:rPr>
      </w:pPr>
    </w:p>
    <w:p w14:paraId="0CCF0392" w14:textId="77777777" w:rsidR="00101BA1" w:rsidRDefault="00101BA1"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812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812A4B">
            <w:r>
              <w:lastRenderedPageBreak/>
              <w:t>Problem ID</w:t>
            </w:r>
          </w:p>
        </w:tc>
        <w:tc>
          <w:tcPr>
            <w:tcW w:w="3686" w:type="dxa"/>
            <w:shd w:val="clear" w:color="auto" w:fill="D9D9D9" w:themeFill="background1" w:themeFillShade="D9"/>
          </w:tcPr>
          <w:p w14:paraId="00E0BE6C"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812A4B">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812A4B">
        <w:tc>
          <w:tcPr>
            <w:cnfStyle w:val="001000000000" w:firstRow="0" w:lastRow="0" w:firstColumn="1" w:lastColumn="0" w:oddVBand="0" w:evenVBand="0" w:oddHBand="0" w:evenHBand="0" w:firstRowFirstColumn="0" w:firstRowLastColumn="0" w:lastRowFirstColumn="0" w:lastRowLastColumn="0"/>
            <w:tcW w:w="704" w:type="dxa"/>
          </w:tcPr>
          <w:p w14:paraId="176F75AC" w14:textId="77777777" w:rsidR="002A4C2E" w:rsidRDefault="002A4C2E" w:rsidP="00812A4B">
            <w:r>
              <w:t>BUG001</w:t>
            </w:r>
          </w:p>
        </w:tc>
        <w:tc>
          <w:tcPr>
            <w:tcW w:w="3686" w:type="dxa"/>
          </w:tcPr>
          <w:p w14:paraId="2A020959" w14:textId="380B5D9A" w:rsidR="002A4C2E" w:rsidRDefault="00762A34" w:rsidP="00812A4B">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There is a method call </w:t>
            </w:r>
            <w:proofErr w:type="spellStart"/>
            <w:r>
              <w:t>nextLine</w:t>
            </w:r>
            <w:proofErr w:type="spellEnd"/>
            <w:r>
              <w:t xml:space="preserve"> on the scanner object passed into the Add Project method which is removing the input and </w:t>
            </w:r>
            <w:proofErr w:type="spellStart"/>
            <w:r>
              <w:t>infact</w:t>
            </w:r>
            <w:proofErr w:type="spellEnd"/>
            <w:r>
              <w:t xml:space="preserve"> needs to be entered twice</w:t>
            </w:r>
          </w:p>
        </w:tc>
        <w:tc>
          <w:tcPr>
            <w:tcW w:w="992" w:type="dxa"/>
          </w:tcPr>
          <w:p w14:paraId="2B2D6836" w14:textId="66170112" w:rsidR="002A4C2E" w:rsidRPr="0026274D" w:rsidRDefault="00762A34" w:rsidP="00812A4B">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0E457957" w14:textId="65CCE700" w:rsidR="002A4C2E" w:rsidRDefault="00762A34" w:rsidP="00812A4B">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007E2B5D" w:rsidR="002A4C2E" w:rsidRDefault="002A4C2E" w:rsidP="00812A4B">
            <w:pPr>
              <w:cnfStyle w:val="000000000000" w:firstRow="0" w:lastRow="0" w:firstColumn="0" w:lastColumn="0" w:oddVBand="0" w:evenVBand="0" w:oddHBand="0" w:evenHBand="0" w:firstRowFirstColumn="0" w:firstRowLastColumn="0" w:lastRowFirstColumn="0" w:lastRowLastColumn="0"/>
            </w:pPr>
          </w:p>
        </w:tc>
        <w:tc>
          <w:tcPr>
            <w:tcW w:w="2410" w:type="dxa"/>
          </w:tcPr>
          <w:p w14:paraId="0B6420C9" w14:textId="7E96D280" w:rsidR="002A4C2E" w:rsidRDefault="000F218D" w:rsidP="00812A4B">
            <w:pPr>
              <w:cnfStyle w:val="000000000000" w:firstRow="0" w:lastRow="0" w:firstColumn="0" w:lastColumn="0" w:oddVBand="0" w:evenVBand="0" w:oddHBand="0" w:evenHBand="0" w:firstRowFirstColumn="0" w:firstRowLastColumn="0" w:lastRowFirstColumn="0" w:lastRowLastColumn="0"/>
            </w:pPr>
            <w:r>
              <w:t xml:space="preserve">Remove the </w:t>
            </w:r>
            <w:proofErr w:type="spellStart"/>
            <w:r>
              <w:t>nextLine</w:t>
            </w:r>
            <w:proofErr w:type="spellEnd"/>
            <w:r>
              <w:t xml:space="preserve"> method call on line 110</w:t>
            </w:r>
          </w:p>
        </w:tc>
        <w:tc>
          <w:tcPr>
            <w:tcW w:w="1134" w:type="dxa"/>
          </w:tcPr>
          <w:p w14:paraId="1B4A87ED" w14:textId="77777777" w:rsidR="002A4C2E" w:rsidRDefault="002A4C2E" w:rsidP="00812A4B">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812A4B">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0B471DEF"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A034A13" w14:textId="77777777"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3B3D7CEA" w14:textId="2A2C0934" w:rsidR="002A4C2E" w:rsidRDefault="00762A34" w:rsidP="00812A4B">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7669CBD5" w:rsidR="002A4C2E" w:rsidRDefault="002A4C2E" w:rsidP="00812A4B">
            <w:pPr>
              <w:cnfStyle w:val="000000000000" w:firstRow="0" w:lastRow="0" w:firstColumn="0" w:lastColumn="0" w:oddVBand="0" w:evenVBand="0" w:oddHBand="0" w:evenHBand="0" w:firstRowFirstColumn="0" w:firstRowLastColumn="0" w:lastRowFirstColumn="0" w:lastRowLastColumn="0"/>
            </w:pPr>
          </w:p>
        </w:tc>
        <w:tc>
          <w:tcPr>
            <w:tcW w:w="1701" w:type="dxa"/>
          </w:tcPr>
          <w:p w14:paraId="044912D4" w14:textId="15C48280"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53BD9035" w:rsidR="002A4C2E" w:rsidRDefault="002A4C2E" w:rsidP="00812A4B">
            <w:pPr>
              <w:cnfStyle w:val="000000000000" w:firstRow="0" w:lastRow="0" w:firstColumn="0" w:lastColumn="0" w:oddVBand="0" w:evenVBand="0" w:oddHBand="0" w:evenHBand="0" w:firstRowFirstColumn="0" w:firstRowLastColumn="0" w:lastRowFirstColumn="0" w:lastRowLastColumn="0"/>
            </w:pPr>
            <w:r>
              <w:t xml:space="preserve"> </w:t>
            </w:r>
          </w:p>
        </w:tc>
      </w:tr>
      <w:tr w:rsidR="00EA0A90" w14:paraId="1E12EBDB" w14:textId="77777777" w:rsidTr="00812A4B">
        <w:tc>
          <w:tcPr>
            <w:cnfStyle w:val="001000000000" w:firstRow="0" w:lastRow="0" w:firstColumn="1" w:lastColumn="0" w:oddVBand="0" w:evenVBand="0" w:oddHBand="0" w:evenHBand="0" w:firstRowFirstColumn="0" w:firstRowLastColumn="0" w:lastRowFirstColumn="0" w:lastRowLastColumn="0"/>
            <w:tcW w:w="704" w:type="dxa"/>
          </w:tcPr>
          <w:p w14:paraId="75E2F892" w14:textId="7EFEF190" w:rsidR="00EA0A90" w:rsidRDefault="00EA0A90" w:rsidP="00812A4B">
            <w:r>
              <w:t>BUG00</w:t>
            </w:r>
            <w:r w:rsidR="00A578BF">
              <w:t>7</w:t>
            </w:r>
          </w:p>
        </w:tc>
        <w:tc>
          <w:tcPr>
            <w:tcW w:w="3686" w:type="dxa"/>
          </w:tcPr>
          <w:p w14:paraId="2785B1E8" w14:textId="77777777" w:rsidR="00EA0A90" w:rsidRDefault="002A06C1" w:rsidP="00812A4B">
            <w:pPr>
              <w:cnfStyle w:val="000000000000" w:firstRow="0" w:lastRow="0" w:firstColumn="0" w:lastColumn="0" w:oddVBand="0" w:evenVBand="0" w:oddHBand="0" w:evenHBand="0" w:firstRowFirstColumn="0" w:firstRowLastColumn="0" w:lastRowFirstColumn="0" w:lastRowLastColumn="0"/>
            </w:pPr>
            <w:r>
              <w:t>User is unable to access the first project, as well as methods in the correct order as “-1” is always being applied to the user’s inputted project selection.</w:t>
            </w:r>
          </w:p>
          <w:p w14:paraId="1F66FA38" w14:textId="0FB4C9C0" w:rsidR="002A06C1" w:rsidRDefault="002A06C1" w:rsidP="00812A4B">
            <w:pPr>
              <w:cnfStyle w:val="000000000000" w:firstRow="0" w:lastRow="0" w:firstColumn="0" w:lastColumn="0" w:oddVBand="0" w:evenVBand="0" w:oddHBand="0" w:evenHBand="0" w:firstRowFirstColumn="0" w:firstRowLastColumn="0" w:lastRowFirstColumn="0" w:lastRowLastColumn="0"/>
            </w:pPr>
            <w:r>
              <w:t>This also creates ambiguity when selecting other projects, as selecting project 3 could take the user to project 2, etc.</w:t>
            </w:r>
          </w:p>
        </w:tc>
        <w:tc>
          <w:tcPr>
            <w:tcW w:w="992" w:type="dxa"/>
          </w:tcPr>
          <w:p w14:paraId="4C99FB0D" w14:textId="4DAEF2D1" w:rsidR="00EA0A90" w:rsidRDefault="00EA0A90" w:rsidP="00812A4B">
            <w:pPr>
              <w:cnfStyle w:val="000000000000" w:firstRow="0" w:lastRow="0" w:firstColumn="0" w:lastColumn="0" w:oddVBand="0" w:evenVBand="0" w:oddHBand="0" w:evenHBand="0" w:firstRowFirstColumn="0" w:firstRowLastColumn="0" w:lastRowFirstColumn="0" w:lastRowLastColumn="0"/>
            </w:pPr>
            <w:r>
              <w:t>65</w:t>
            </w:r>
          </w:p>
        </w:tc>
        <w:tc>
          <w:tcPr>
            <w:tcW w:w="1134" w:type="dxa"/>
          </w:tcPr>
          <w:p w14:paraId="4A411137" w14:textId="15A193E2" w:rsidR="00EA0A90" w:rsidRDefault="00EA0A90" w:rsidP="00812A4B">
            <w:pPr>
              <w:cnfStyle w:val="000000000000" w:firstRow="0" w:lastRow="0" w:firstColumn="0" w:lastColumn="0" w:oddVBand="0" w:evenVBand="0" w:oddHBand="0" w:evenHBand="0" w:firstRowFirstColumn="0" w:firstRowLastColumn="0" w:lastRowFirstColumn="0" w:lastRowLastColumn="0"/>
            </w:pPr>
            <w:r>
              <w:t>318</w:t>
            </w:r>
          </w:p>
        </w:tc>
        <w:tc>
          <w:tcPr>
            <w:tcW w:w="1134" w:type="dxa"/>
          </w:tcPr>
          <w:p w14:paraId="3D3E4F9C" w14:textId="5E8D6BE5" w:rsidR="00EA0A90" w:rsidRDefault="002A06C1" w:rsidP="00812A4B">
            <w:pPr>
              <w:cnfStyle w:val="000000000000" w:firstRow="0" w:lastRow="0" w:firstColumn="0" w:lastColumn="0" w:oddVBand="0" w:evenVBand="0" w:oddHBand="0" w:evenHBand="0" w:firstRowFirstColumn="0" w:firstRowLastColumn="0" w:lastRowFirstColumn="0" w:lastRowLastColumn="0"/>
            </w:pPr>
            <w:r>
              <w:t>CHGE307</w:t>
            </w:r>
          </w:p>
        </w:tc>
        <w:tc>
          <w:tcPr>
            <w:tcW w:w="2410" w:type="dxa"/>
          </w:tcPr>
          <w:p w14:paraId="4CC21078" w14:textId="77777777" w:rsidR="002A06C1" w:rsidRDefault="00EA0A90" w:rsidP="00812A4B">
            <w:pPr>
              <w:cnfStyle w:val="000000000000" w:firstRow="0" w:lastRow="0" w:firstColumn="0" w:lastColumn="0" w:oddVBand="0" w:evenVBand="0" w:oddHBand="0" w:evenHBand="0" w:firstRowFirstColumn="0" w:firstRowLastColumn="0" w:lastRowFirstColumn="0" w:lastRowLastColumn="0"/>
            </w:pPr>
            <w:r>
              <w:t xml:space="preserve">Remove </w:t>
            </w:r>
            <w:r w:rsidR="002A06C1">
              <w:t>“-1” from value input/read by system when selecting project.</w:t>
            </w:r>
          </w:p>
          <w:p w14:paraId="17BA6A2D" w14:textId="5791A017" w:rsidR="00EA0A90" w:rsidRDefault="002A06C1" w:rsidP="00812A4B">
            <w:pPr>
              <w:cnfStyle w:val="000000000000" w:firstRow="0" w:lastRow="0" w:firstColumn="0" w:lastColumn="0" w:oddVBand="0" w:evenVBand="0" w:oddHBand="0" w:evenHBand="0" w:firstRowFirstColumn="0" w:firstRowLastColumn="0" w:lastRowFirstColumn="0" w:lastRowLastColumn="0"/>
            </w:pPr>
            <w:r>
              <w:t>Change:</w:t>
            </w:r>
            <w:r w:rsidR="00EA0A90" w:rsidRPr="00EA0A90">
              <w:t xml:space="preserve">                     </w:t>
            </w:r>
            <w:proofErr w:type="gramStart"/>
            <w:r w:rsidR="00EA0A90" w:rsidRPr="00EA0A90">
              <w:t xml:space="preserve">   </w:t>
            </w:r>
            <w:r>
              <w:t>“</w:t>
            </w:r>
            <w:proofErr w:type="spellStart"/>
            <w:proofErr w:type="gramEnd"/>
            <w:r w:rsidR="00EA0A90" w:rsidRPr="00EA0A90">
              <w:t>currentProjShowing</w:t>
            </w:r>
            <w:proofErr w:type="spellEnd"/>
            <w:r w:rsidR="00EA0A90" w:rsidRPr="00EA0A90">
              <w:t xml:space="preserve"> = </w:t>
            </w:r>
            <w:proofErr w:type="spellStart"/>
            <w:r w:rsidR="00EA0A90" w:rsidRPr="00EA0A90">
              <w:t>Integer.parseInt</w:t>
            </w:r>
            <w:proofErr w:type="spellEnd"/>
            <w:r w:rsidR="00EA0A90" w:rsidRPr="00EA0A90">
              <w:t>(s)</w:t>
            </w:r>
            <w:r>
              <w:t>-1</w:t>
            </w:r>
            <w:r w:rsidR="00EA0A90" w:rsidRPr="00EA0A90">
              <w:t>;</w:t>
            </w:r>
            <w:r>
              <w:t>”</w:t>
            </w:r>
          </w:p>
          <w:p w14:paraId="512973F4" w14:textId="77777777" w:rsidR="002A06C1" w:rsidRDefault="002A06C1" w:rsidP="00812A4B">
            <w:pPr>
              <w:cnfStyle w:val="000000000000" w:firstRow="0" w:lastRow="0" w:firstColumn="0" w:lastColumn="0" w:oddVBand="0" w:evenVBand="0" w:oddHBand="0" w:evenHBand="0" w:firstRowFirstColumn="0" w:firstRowLastColumn="0" w:lastRowFirstColumn="0" w:lastRowLastColumn="0"/>
            </w:pPr>
          </w:p>
          <w:p w14:paraId="1A80EB57" w14:textId="5E2876DE" w:rsidR="002A06C1" w:rsidRDefault="002A06C1" w:rsidP="00812A4B">
            <w:pPr>
              <w:cnfStyle w:val="000000000000" w:firstRow="0" w:lastRow="0" w:firstColumn="0" w:lastColumn="0" w:oddVBand="0" w:evenVBand="0" w:oddHBand="0" w:evenHBand="0" w:firstRowFirstColumn="0" w:firstRowLastColumn="0" w:lastRowFirstColumn="0" w:lastRowLastColumn="0"/>
            </w:pPr>
            <w:r>
              <w:t>To:</w:t>
            </w:r>
            <w:r w:rsidRPr="002A06C1">
              <w:t xml:space="preserve">                </w:t>
            </w:r>
            <w:proofErr w:type="gramStart"/>
            <w:r w:rsidRPr="002A06C1">
              <w:t xml:space="preserve">   </w:t>
            </w:r>
            <w:r>
              <w:t>“</w:t>
            </w:r>
            <w:proofErr w:type="spellStart"/>
            <w:proofErr w:type="gramEnd"/>
            <w:r w:rsidRPr="002A06C1">
              <w:t>currentProjShowing</w:t>
            </w:r>
            <w:proofErr w:type="spellEnd"/>
            <w:r w:rsidRPr="002A06C1">
              <w:t xml:space="preserve"> = </w:t>
            </w:r>
            <w:proofErr w:type="spellStart"/>
            <w:r w:rsidRPr="002A06C1">
              <w:t>Integer.parseInt</w:t>
            </w:r>
            <w:proofErr w:type="spellEnd"/>
            <w:r w:rsidRPr="002A06C1">
              <w:t>(s);</w:t>
            </w:r>
            <w:r>
              <w:t>”</w:t>
            </w:r>
          </w:p>
        </w:tc>
        <w:tc>
          <w:tcPr>
            <w:tcW w:w="1134" w:type="dxa"/>
          </w:tcPr>
          <w:p w14:paraId="5ED13003" w14:textId="30A67166" w:rsidR="00EA0A90" w:rsidRDefault="00EA0A90" w:rsidP="00812A4B">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1A2BC0E7" w14:textId="7DE06AEC" w:rsidR="00EA0A90" w:rsidRDefault="00EA0A90" w:rsidP="00812A4B">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1B942148" w14:textId="7F016D9C" w:rsidR="00EA0A90" w:rsidRDefault="002A06C1" w:rsidP="00812A4B">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1CCD85F3" w14:textId="780B1760" w:rsidR="00EA0A90" w:rsidRDefault="002A06C1" w:rsidP="00812A4B">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13987700" w14:textId="6A7E7BB9" w:rsidR="00EA0A90" w:rsidRDefault="00EA0A90" w:rsidP="00812A4B">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5B19E58F" w14:textId="239283B5" w:rsidR="00EA0A90" w:rsidRDefault="002A06C1" w:rsidP="00812A4B">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0B887F63" w14:textId="43EEFEAF" w:rsidR="00EA0A90" w:rsidRDefault="00EA0A90" w:rsidP="00812A4B">
            <w:pPr>
              <w:cnfStyle w:val="000000000000" w:firstRow="0" w:lastRow="0" w:firstColumn="0" w:lastColumn="0" w:oddVBand="0" w:evenVBand="0" w:oddHBand="0" w:evenHBand="0" w:firstRowFirstColumn="0" w:firstRowLastColumn="0" w:lastRowFirstColumn="0" w:lastRowLastColumn="0"/>
            </w:pPr>
            <w:r>
              <w:t>No</w:t>
            </w:r>
          </w:p>
        </w:tc>
        <w:tc>
          <w:tcPr>
            <w:tcW w:w="2551" w:type="dxa"/>
          </w:tcPr>
          <w:p w14:paraId="0E8BA3AD" w14:textId="77777777" w:rsidR="00EA0A90" w:rsidRDefault="00EA0A90" w:rsidP="00812A4B">
            <w:pPr>
              <w:cnfStyle w:val="000000000000" w:firstRow="0" w:lastRow="0" w:firstColumn="0" w:lastColumn="0" w:oddVBand="0" w:evenVBand="0" w:oddHBand="0" w:evenHBand="0" w:firstRowFirstColumn="0" w:firstRowLastColumn="0" w:lastRowFirstColumn="0" w:lastRowLastColumn="0"/>
            </w:pP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6F456" w14:textId="77777777" w:rsidR="005470E4" w:rsidRDefault="005470E4" w:rsidP="002423C0">
      <w:pPr>
        <w:spacing w:after="0" w:line="240" w:lineRule="auto"/>
      </w:pPr>
      <w:r>
        <w:separator/>
      </w:r>
    </w:p>
  </w:endnote>
  <w:endnote w:type="continuationSeparator" w:id="0">
    <w:p w14:paraId="3A151315" w14:textId="77777777" w:rsidR="005470E4" w:rsidRDefault="005470E4" w:rsidP="002423C0">
      <w:pPr>
        <w:spacing w:after="0" w:line="240" w:lineRule="auto"/>
      </w:pPr>
      <w:r>
        <w:continuationSeparator/>
      </w:r>
    </w:p>
  </w:endnote>
  <w:endnote w:type="continuationNotice" w:id="1">
    <w:p w14:paraId="23CBF8C1" w14:textId="77777777" w:rsidR="005470E4" w:rsidRDefault="005470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C17F8" w14:textId="77777777" w:rsidR="005470E4" w:rsidRDefault="005470E4" w:rsidP="002423C0">
      <w:pPr>
        <w:spacing w:after="0" w:line="240" w:lineRule="auto"/>
      </w:pPr>
      <w:r>
        <w:separator/>
      </w:r>
    </w:p>
  </w:footnote>
  <w:footnote w:type="continuationSeparator" w:id="0">
    <w:p w14:paraId="0C186F4C" w14:textId="77777777" w:rsidR="005470E4" w:rsidRDefault="005470E4" w:rsidP="002423C0">
      <w:pPr>
        <w:spacing w:after="0" w:line="240" w:lineRule="auto"/>
      </w:pPr>
      <w:r>
        <w:continuationSeparator/>
      </w:r>
    </w:p>
  </w:footnote>
  <w:footnote w:type="continuationNotice" w:id="1">
    <w:p w14:paraId="6198D170" w14:textId="77777777" w:rsidR="005470E4" w:rsidRDefault="005470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5B533A"/>
    <w:multiLevelType w:val="hybridMultilevel"/>
    <w:tmpl w:val="456EE7EA"/>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3"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5"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DEF1F50"/>
    <w:multiLevelType w:val="hybridMultilevel"/>
    <w:tmpl w:val="D5BC2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9"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2"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3" w15:restartNumberingAfterBreak="0">
    <w:nsid w:val="2F97662A"/>
    <w:multiLevelType w:val="hybridMultilevel"/>
    <w:tmpl w:val="5DFAA786"/>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5"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45C7475"/>
    <w:multiLevelType w:val="hybridMultilevel"/>
    <w:tmpl w:val="F4AE7E6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AC0FDC"/>
    <w:multiLevelType w:val="hybridMultilevel"/>
    <w:tmpl w:val="61A0CC6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9622D9"/>
    <w:multiLevelType w:val="hybridMultilevel"/>
    <w:tmpl w:val="174297E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31"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32"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380C6B"/>
    <w:multiLevelType w:val="hybridMultilevel"/>
    <w:tmpl w:val="16FE6A1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30"/>
  </w:num>
  <w:num w:numId="4">
    <w:abstractNumId w:val="15"/>
  </w:num>
  <w:num w:numId="5">
    <w:abstractNumId w:val="14"/>
  </w:num>
  <w:num w:numId="6">
    <w:abstractNumId w:val="18"/>
  </w:num>
  <w:num w:numId="7">
    <w:abstractNumId w:val="12"/>
  </w:num>
  <w:num w:numId="8">
    <w:abstractNumId w:val="38"/>
  </w:num>
  <w:num w:numId="9">
    <w:abstractNumId w:val="22"/>
  </w:num>
  <w:num w:numId="10">
    <w:abstractNumId w:val="16"/>
  </w:num>
  <w:num w:numId="11">
    <w:abstractNumId w:val="21"/>
  </w:num>
  <w:num w:numId="12">
    <w:abstractNumId w:val="6"/>
  </w:num>
  <w:num w:numId="13">
    <w:abstractNumId w:val="24"/>
  </w:num>
  <w:num w:numId="14">
    <w:abstractNumId w:val="31"/>
  </w:num>
  <w:num w:numId="15">
    <w:abstractNumId w:val="40"/>
  </w:num>
  <w:num w:numId="16">
    <w:abstractNumId w:val="25"/>
  </w:num>
  <w:num w:numId="17">
    <w:abstractNumId w:val="7"/>
  </w:num>
  <w:num w:numId="18">
    <w:abstractNumId w:val="36"/>
  </w:num>
  <w:num w:numId="19">
    <w:abstractNumId w:val="3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9"/>
  </w:num>
  <w:num w:numId="27">
    <w:abstractNumId w:val="37"/>
  </w:num>
  <w:num w:numId="28">
    <w:abstractNumId w:val="10"/>
  </w:num>
  <w:num w:numId="29">
    <w:abstractNumId w:val="39"/>
  </w:num>
  <w:num w:numId="30">
    <w:abstractNumId w:val="8"/>
  </w:num>
  <w:num w:numId="31">
    <w:abstractNumId w:val="19"/>
  </w:num>
  <w:num w:numId="32">
    <w:abstractNumId w:val="13"/>
  </w:num>
  <w:num w:numId="33">
    <w:abstractNumId w:val="33"/>
  </w:num>
  <w:num w:numId="34">
    <w:abstractNumId w:val="35"/>
  </w:num>
  <w:num w:numId="35">
    <w:abstractNumId w:val="28"/>
  </w:num>
  <w:num w:numId="36">
    <w:abstractNumId w:val="27"/>
  </w:num>
  <w:num w:numId="37">
    <w:abstractNumId w:val="26"/>
  </w:num>
  <w:num w:numId="38">
    <w:abstractNumId w:val="11"/>
  </w:num>
  <w:num w:numId="39">
    <w:abstractNumId w:val="23"/>
  </w:num>
  <w:num w:numId="40">
    <w:abstractNumId w:val="17"/>
  </w:num>
  <w:num w:numId="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0844"/>
    <w:rsid w:val="0004427D"/>
    <w:rsid w:val="0004446E"/>
    <w:rsid w:val="00044B27"/>
    <w:rsid w:val="00044F24"/>
    <w:rsid w:val="000505ED"/>
    <w:rsid w:val="00054013"/>
    <w:rsid w:val="00055BAA"/>
    <w:rsid w:val="00056E91"/>
    <w:rsid w:val="00061F8D"/>
    <w:rsid w:val="000622D3"/>
    <w:rsid w:val="00064BA7"/>
    <w:rsid w:val="00066D9F"/>
    <w:rsid w:val="00073216"/>
    <w:rsid w:val="0007647A"/>
    <w:rsid w:val="000818F9"/>
    <w:rsid w:val="000828E3"/>
    <w:rsid w:val="00083ADC"/>
    <w:rsid w:val="0008444F"/>
    <w:rsid w:val="00085CD2"/>
    <w:rsid w:val="0008784C"/>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E22F5"/>
    <w:rsid w:val="000E273D"/>
    <w:rsid w:val="000E2B12"/>
    <w:rsid w:val="000F0450"/>
    <w:rsid w:val="000F0B44"/>
    <w:rsid w:val="000F2160"/>
    <w:rsid w:val="000F218D"/>
    <w:rsid w:val="000F3548"/>
    <w:rsid w:val="000F3FBE"/>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6D3F"/>
    <w:rsid w:val="001571E4"/>
    <w:rsid w:val="00160A32"/>
    <w:rsid w:val="00162A03"/>
    <w:rsid w:val="0016492F"/>
    <w:rsid w:val="00167D44"/>
    <w:rsid w:val="00167F8A"/>
    <w:rsid w:val="00171BE3"/>
    <w:rsid w:val="001744FB"/>
    <w:rsid w:val="00175723"/>
    <w:rsid w:val="0017588D"/>
    <w:rsid w:val="00177E17"/>
    <w:rsid w:val="00181F1C"/>
    <w:rsid w:val="00185097"/>
    <w:rsid w:val="0018786A"/>
    <w:rsid w:val="001878C1"/>
    <w:rsid w:val="00187CB8"/>
    <w:rsid w:val="00191656"/>
    <w:rsid w:val="00192A35"/>
    <w:rsid w:val="00195D26"/>
    <w:rsid w:val="001962A6"/>
    <w:rsid w:val="001A026F"/>
    <w:rsid w:val="001A1D86"/>
    <w:rsid w:val="001A4C7E"/>
    <w:rsid w:val="001A62CA"/>
    <w:rsid w:val="001B052B"/>
    <w:rsid w:val="001B1778"/>
    <w:rsid w:val="001B1DE5"/>
    <w:rsid w:val="001B3C00"/>
    <w:rsid w:val="001C048A"/>
    <w:rsid w:val="001C3042"/>
    <w:rsid w:val="001C376B"/>
    <w:rsid w:val="001C3F80"/>
    <w:rsid w:val="001C763A"/>
    <w:rsid w:val="001C7BFB"/>
    <w:rsid w:val="001D3BF8"/>
    <w:rsid w:val="001D4EE6"/>
    <w:rsid w:val="001D7472"/>
    <w:rsid w:val="001E2CB2"/>
    <w:rsid w:val="001E4C24"/>
    <w:rsid w:val="001E6A0D"/>
    <w:rsid w:val="001F176B"/>
    <w:rsid w:val="001F2250"/>
    <w:rsid w:val="001F22A9"/>
    <w:rsid w:val="001F2BD8"/>
    <w:rsid w:val="001F2D94"/>
    <w:rsid w:val="001F30CA"/>
    <w:rsid w:val="001F608B"/>
    <w:rsid w:val="001F6615"/>
    <w:rsid w:val="0020493C"/>
    <w:rsid w:val="00204F12"/>
    <w:rsid w:val="00210DEE"/>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51AC"/>
    <w:rsid w:val="00282B6F"/>
    <w:rsid w:val="0028374C"/>
    <w:rsid w:val="00283878"/>
    <w:rsid w:val="002847E9"/>
    <w:rsid w:val="002878AB"/>
    <w:rsid w:val="002925D8"/>
    <w:rsid w:val="00292804"/>
    <w:rsid w:val="00295A83"/>
    <w:rsid w:val="002973FB"/>
    <w:rsid w:val="002A06C1"/>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2F62"/>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2443"/>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2774"/>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4D7A"/>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6B23"/>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470E4"/>
    <w:rsid w:val="005526C0"/>
    <w:rsid w:val="0055348F"/>
    <w:rsid w:val="005535F5"/>
    <w:rsid w:val="005563F3"/>
    <w:rsid w:val="0056056A"/>
    <w:rsid w:val="00560AD8"/>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4D1"/>
    <w:rsid w:val="005F468B"/>
    <w:rsid w:val="00604AA6"/>
    <w:rsid w:val="0060540F"/>
    <w:rsid w:val="0060594D"/>
    <w:rsid w:val="0060668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72207"/>
    <w:rsid w:val="00673B20"/>
    <w:rsid w:val="00675B8E"/>
    <w:rsid w:val="00676982"/>
    <w:rsid w:val="00677354"/>
    <w:rsid w:val="00680837"/>
    <w:rsid w:val="00680864"/>
    <w:rsid w:val="006815CD"/>
    <w:rsid w:val="00681A58"/>
    <w:rsid w:val="006837C9"/>
    <w:rsid w:val="006848FA"/>
    <w:rsid w:val="0068671F"/>
    <w:rsid w:val="00687974"/>
    <w:rsid w:val="006952BC"/>
    <w:rsid w:val="006969F7"/>
    <w:rsid w:val="00697D04"/>
    <w:rsid w:val="006A138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3703"/>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5391"/>
    <w:rsid w:val="0074671B"/>
    <w:rsid w:val="0075050C"/>
    <w:rsid w:val="00750ED5"/>
    <w:rsid w:val="00751B64"/>
    <w:rsid w:val="00751DE2"/>
    <w:rsid w:val="007522A7"/>
    <w:rsid w:val="00753515"/>
    <w:rsid w:val="00755A13"/>
    <w:rsid w:val="00761517"/>
    <w:rsid w:val="007623C4"/>
    <w:rsid w:val="00762483"/>
    <w:rsid w:val="00762A34"/>
    <w:rsid w:val="00762EEF"/>
    <w:rsid w:val="0076485B"/>
    <w:rsid w:val="00764F9A"/>
    <w:rsid w:val="00777C38"/>
    <w:rsid w:val="00777D3E"/>
    <w:rsid w:val="00780A02"/>
    <w:rsid w:val="00783690"/>
    <w:rsid w:val="00792FDA"/>
    <w:rsid w:val="00793C11"/>
    <w:rsid w:val="007A1D53"/>
    <w:rsid w:val="007A3C1A"/>
    <w:rsid w:val="007A7053"/>
    <w:rsid w:val="007B01AE"/>
    <w:rsid w:val="007B19ED"/>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D65AE"/>
    <w:rsid w:val="007E0DD8"/>
    <w:rsid w:val="007E61B5"/>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2A4B"/>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67A7A"/>
    <w:rsid w:val="00870E24"/>
    <w:rsid w:val="008710BB"/>
    <w:rsid w:val="008722DB"/>
    <w:rsid w:val="00872575"/>
    <w:rsid w:val="00876981"/>
    <w:rsid w:val="008772B5"/>
    <w:rsid w:val="00882410"/>
    <w:rsid w:val="008824F0"/>
    <w:rsid w:val="008830CF"/>
    <w:rsid w:val="00883960"/>
    <w:rsid w:val="00884442"/>
    <w:rsid w:val="00886079"/>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498"/>
    <w:rsid w:val="00907C71"/>
    <w:rsid w:val="00910169"/>
    <w:rsid w:val="00910617"/>
    <w:rsid w:val="00910F10"/>
    <w:rsid w:val="00910FBA"/>
    <w:rsid w:val="009112A6"/>
    <w:rsid w:val="00915741"/>
    <w:rsid w:val="00915CAA"/>
    <w:rsid w:val="00923E00"/>
    <w:rsid w:val="00925CAB"/>
    <w:rsid w:val="00931E30"/>
    <w:rsid w:val="009332C5"/>
    <w:rsid w:val="00934DD0"/>
    <w:rsid w:val="00937F51"/>
    <w:rsid w:val="00941DFA"/>
    <w:rsid w:val="00941ED2"/>
    <w:rsid w:val="00941FA5"/>
    <w:rsid w:val="0094301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71BE"/>
    <w:rsid w:val="00A039D6"/>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4711"/>
    <w:rsid w:val="00A36D5C"/>
    <w:rsid w:val="00A36FF6"/>
    <w:rsid w:val="00A412C4"/>
    <w:rsid w:val="00A42530"/>
    <w:rsid w:val="00A42839"/>
    <w:rsid w:val="00A44E08"/>
    <w:rsid w:val="00A458FB"/>
    <w:rsid w:val="00A50CC7"/>
    <w:rsid w:val="00A517E5"/>
    <w:rsid w:val="00A578BF"/>
    <w:rsid w:val="00A613BC"/>
    <w:rsid w:val="00A62341"/>
    <w:rsid w:val="00A702AC"/>
    <w:rsid w:val="00A74299"/>
    <w:rsid w:val="00A75A50"/>
    <w:rsid w:val="00A7733F"/>
    <w:rsid w:val="00A8174C"/>
    <w:rsid w:val="00A81AEE"/>
    <w:rsid w:val="00A83A1E"/>
    <w:rsid w:val="00A843B2"/>
    <w:rsid w:val="00A84FD5"/>
    <w:rsid w:val="00A85584"/>
    <w:rsid w:val="00A8772D"/>
    <w:rsid w:val="00A87A2A"/>
    <w:rsid w:val="00A90F60"/>
    <w:rsid w:val="00A91824"/>
    <w:rsid w:val="00A926EA"/>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E4ABC"/>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27E5"/>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38B5"/>
    <w:rsid w:val="00C44862"/>
    <w:rsid w:val="00C455C3"/>
    <w:rsid w:val="00C46C0B"/>
    <w:rsid w:val="00C46EA2"/>
    <w:rsid w:val="00C51BAB"/>
    <w:rsid w:val="00C5355B"/>
    <w:rsid w:val="00C53FEA"/>
    <w:rsid w:val="00C570C3"/>
    <w:rsid w:val="00C612B9"/>
    <w:rsid w:val="00C617EB"/>
    <w:rsid w:val="00C62DD5"/>
    <w:rsid w:val="00C63958"/>
    <w:rsid w:val="00C66349"/>
    <w:rsid w:val="00C6792B"/>
    <w:rsid w:val="00C71784"/>
    <w:rsid w:val="00C767DC"/>
    <w:rsid w:val="00C85387"/>
    <w:rsid w:val="00C87FFD"/>
    <w:rsid w:val="00C90039"/>
    <w:rsid w:val="00C90E50"/>
    <w:rsid w:val="00C92244"/>
    <w:rsid w:val="00C9286B"/>
    <w:rsid w:val="00CA254B"/>
    <w:rsid w:val="00CA3367"/>
    <w:rsid w:val="00CA377D"/>
    <w:rsid w:val="00CA5319"/>
    <w:rsid w:val="00CA7B46"/>
    <w:rsid w:val="00CB075E"/>
    <w:rsid w:val="00CB1F9C"/>
    <w:rsid w:val="00CB2226"/>
    <w:rsid w:val="00CB3FC5"/>
    <w:rsid w:val="00CB54D3"/>
    <w:rsid w:val="00CC2E0A"/>
    <w:rsid w:val="00CC4868"/>
    <w:rsid w:val="00CC4C63"/>
    <w:rsid w:val="00CC5AE9"/>
    <w:rsid w:val="00CD1A45"/>
    <w:rsid w:val="00CD1B63"/>
    <w:rsid w:val="00CD6D4D"/>
    <w:rsid w:val="00CD7F8A"/>
    <w:rsid w:val="00CD7F8F"/>
    <w:rsid w:val="00CE05D1"/>
    <w:rsid w:val="00CE0C63"/>
    <w:rsid w:val="00CE16BB"/>
    <w:rsid w:val="00CE4095"/>
    <w:rsid w:val="00CE4C39"/>
    <w:rsid w:val="00CE7588"/>
    <w:rsid w:val="00CF407A"/>
    <w:rsid w:val="00CF44AF"/>
    <w:rsid w:val="00CF456B"/>
    <w:rsid w:val="00CF4611"/>
    <w:rsid w:val="00CF5D47"/>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1FF"/>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A688B"/>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4DEC"/>
    <w:rsid w:val="00DF50C0"/>
    <w:rsid w:val="00DF78DB"/>
    <w:rsid w:val="00E0223A"/>
    <w:rsid w:val="00E030D2"/>
    <w:rsid w:val="00E03F24"/>
    <w:rsid w:val="00E042B9"/>
    <w:rsid w:val="00E05026"/>
    <w:rsid w:val="00E05EAC"/>
    <w:rsid w:val="00E06D1E"/>
    <w:rsid w:val="00E100CB"/>
    <w:rsid w:val="00E118A2"/>
    <w:rsid w:val="00E13266"/>
    <w:rsid w:val="00E13F34"/>
    <w:rsid w:val="00E14EBE"/>
    <w:rsid w:val="00E15B21"/>
    <w:rsid w:val="00E202DD"/>
    <w:rsid w:val="00E2062B"/>
    <w:rsid w:val="00E211B9"/>
    <w:rsid w:val="00E2398B"/>
    <w:rsid w:val="00E252AD"/>
    <w:rsid w:val="00E25AF5"/>
    <w:rsid w:val="00E25FE3"/>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2CDA"/>
    <w:rsid w:val="00E6344B"/>
    <w:rsid w:val="00E703E4"/>
    <w:rsid w:val="00E753E5"/>
    <w:rsid w:val="00E75FA4"/>
    <w:rsid w:val="00E76705"/>
    <w:rsid w:val="00E80DB2"/>
    <w:rsid w:val="00E81CBF"/>
    <w:rsid w:val="00E84BEC"/>
    <w:rsid w:val="00E8519A"/>
    <w:rsid w:val="00E862DA"/>
    <w:rsid w:val="00E86E25"/>
    <w:rsid w:val="00E87B7B"/>
    <w:rsid w:val="00E90BF4"/>
    <w:rsid w:val="00E9208A"/>
    <w:rsid w:val="00E96A9A"/>
    <w:rsid w:val="00EA0A90"/>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492"/>
    <w:rsid w:val="00F6387E"/>
    <w:rsid w:val="00F63DC0"/>
    <w:rsid w:val="00F65CA1"/>
    <w:rsid w:val="00F71BE5"/>
    <w:rsid w:val="00F733EE"/>
    <w:rsid w:val="00F74674"/>
    <w:rsid w:val="00F74DFB"/>
    <w:rsid w:val="00F7742E"/>
    <w:rsid w:val="00F80386"/>
    <w:rsid w:val="00F820FC"/>
    <w:rsid w:val="00F94908"/>
    <w:rsid w:val="00F96060"/>
    <w:rsid w:val="00FA2601"/>
    <w:rsid w:val="00FA61ED"/>
    <w:rsid w:val="00FB0883"/>
    <w:rsid w:val="00FB09B3"/>
    <w:rsid w:val="00FB496A"/>
    <w:rsid w:val="00FB4E09"/>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E8D34-3965-4154-AE21-4EA653A83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10</cp:revision>
  <cp:lastPrinted>2018-02-23T15:58:00Z</cp:lastPrinted>
  <dcterms:created xsi:type="dcterms:W3CDTF">2018-05-03T14:06:00Z</dcterms:created>
  <dcterms:modified xsi:type="dcterms:W3CDTF">2018-05-03T21:29:00Z</dcterms:modified>
</cp:coreProperties>
</file>