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45" w:rsidRDefault="0048648C">
      <w:pPr>
        <w:pStyle w:val="Title"/>
      </w:pPr>
      <w:r>
        <w:t>G51FSE Assessed Lab 4</w:t>
      </w:r>
    </w:p>
    <w:tbl>
      <w:tblPr>
        <w:tblW w:w="194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4770"/>
        <w:gridCol w:w="1455"/>
        <w:gridCol w:w="13229"/>
      </w:tblGrid>
      <w:tr w:rsidR="00704B45" w:rsidTr="006A4E6D">
        <w:trPr>
          <w:trHeight w:hRule="exact" w:val="801"/>
        </w:trPr>
        <w:tc>
          <w:tcPr>
            <w:tcW w:w="4770"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pPr>
            <w:r>
              <w:rPr>
                <w:b/>
                <w:bCs/>
                <w:sz w:val="30"/>
                <w:szCs w:val="30"/>
              </w:rPr>
              <w:t>The Assemblers with Flip-Flops</w:t>
            </w:r>
          </w:p>
        </w:tc>
        <w:tc>
          <w:tcPr>
            <w:tcW w:w="1455"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pPr>
            <w:r>
              <w:t xml:space="preserve"> </w:t>
            </w:r>
          </w:p>
        </w:tc>
        <w:tc>
          <w:tcPr>
            <w:tcW w:w="13229" w:type="dxa"/>
            <w:tcBorders>
              <w:top w:val="nil"/>
              <w:left w:val="nil"/>
              <w:bottom w:val="nil"/>
              <w:right w:val="nil"/>
            </w:tcBorders>
            <w:shd w:val="clear" w:color="auto" w:fill="auto"/>
            <w:tcMar>
              <w:top w:w="80" w:type="dxa"/>
              <w:left w:w="80" w:type="dxa"/>
              <w:bottom w:w="80" w:type="dxa"/>
              <w:right w:w="80" w:type="dxa"/>
            </w:tcMar>
          </w:tcPr>
          <w:p w:rsidR="00704B45" w:rsidRDefault="0048648C">
            <w:pPr>
              <w:pStyle w:val="Body"/>
              <w:jc w:val="right"/>
            </w:pPr>
            <w:r>
              <w:t>09/03/2018</w:t>
            </w:r>
          </w:p>
        </w:tc>
      </w:tr>
    </w:tbl>
    <w:p w:rsidR="00704B45" w:rsidRDefault="00704B45">
      <w:pPr>
        <w:pStyle w:val="Title"/>
        <w:widowControl w:val="0"/>
      </w:pPr>
    </w:p>
    <w:p w:rsidR="00704B45" w:rsidRDefault="00704B45">
      <w:pPr>
        <w:pStyle w:val="Body"/>
      </w:pPr>
    </w:p>
    <w:p w:rsidR="00704B45" w:rsidRDefault="0048648C">
      <w:pPr>
        <w:pStyle w:val="Heading"/>
      </w:pPr>
      <w:r>
        <w:t>3. Test Plans</w:t>
      </w:r>
    </w:p>
    <w:p w:rsidR="00704B45" w:rsidRDefault="0048648C">
      <w:pPr>
        <w:pStyle w:val="Body"/>
      </w:pPr>
      <w:r>
        <w:t xml:space="preserve">This section of the software specification document highlights the details of the system through the use of Unified Modelling Language and prototypes.  </w:t>
      </w:r>
    </w:p>
    <w:p w:rsidR="00704B45" w:rsidRDefault="0048648C">
      <w:pPr>
        <w:pStyle w:val="Body"/>
        <w:sectPr w:rsidR="00704B45">
          <w:headerReference w:type="default" r:id="rId6"/>
          <w:footerReference w:type="default" r:id="rId7"/>
          <w:pgSz w:w="23820" w:h="16840" w:orient="landscape"/>
          <w:pgMar w:top="1440" w:right="2829" w:bottom="7802" w:left="2829" w:header="709" w:footer="709" w:gutter="0"/>
          <w:cols w:space="720"/>
        </w:sectPr>
      </w:pPr>
      <w:r>
        <w:t xml:space="preserve">We have added some additional columns to the bug table. These are notes and a description for the changes are given in this </w:t>
      </w:r>
      <w:proofErr w:type="spellStart"/>
      <w:proofErr w:type="gramStart"/>
      <w:r>
        <w:t>paragrah.We</w:t>
      </w:r>
      <w:proofErr w:type="spellEnd"/>
      <w:proofErr w:type="gramEnd"/>
      <w:r>
        <w:t xml:space="preserve"> have decided to have additional columns in the test table so we can provide more detail about the tests carried out. This will increase the traceability of the tests and make the changes easier to see. Firstly, we added </w:t>
      </w:r>
      <w:r>
        <w:rPr>
          <w:b/>
          <w:bCs/>
        </w:rPr>
        <w:t>a Test ID</w:t>
      </w:r>
      <w: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Pr>
          <w:b/>
          <w:bCs/>
        </w:rPr>
        <w:t>actual output</w:t>
      </w:r>
      <w:r>
        <w:t>. This is necessary so that we can compare if the expected output matches the actual output. If it doesn’t, a reason must be provided as to why and most likely there is an error/flow in the program. In addition to this, we added a column called ‘</w:t>
      </w:r>
      <w:r>
        <w:rPr>
          <w:b/>
          <w:bCs/>
        </w:rPr>
        <w:t>test created by’</w:t>
      </w:r>
      <w:r>
        <w:t>. This will hold the name of the person who created the tests and carried it out. This will increase accountability. Next, we added a column called ‘</w:t>
      </w:r>
      <w:r>
        <w:rPr>
          <w:b/>
          <w:bCs/>
        </w:rPr>
        <w:t>pass or fail’</w:t>
      </w:r>
      <w:r>
        <w:t xml:space="preserve">. This will make it easier to see the number of tests that has passed without the person having to read the details of each individual test.  We then created a column which will store the </w:t>
      </w:r>
      <w:r>
        <w:rPr>
          <w:b/>
          <w:bCs/>
          <w:lang w:val="nl-NL"/>
        </w:rPr>
        <w:t>date</w:t>
      </w:r>
      <w:r>
        <w:t xml:space="preserve"> that the test has been carried out on. This will make it easier to see which version of a test is the latest if a test had been carried out multiple times. Finally, we added a column for </w:t>
      </w:r>
      <w:r>
        <w:rPr>
          <w:b/>
          <w:bCs/>
        </w:rPr>
        <w:t>notes</w:t>
      </w:r>
      <w:r>
        <w:t xml:space="preserve"> which can be used to store additional details about the tests that does not fall into any other category. For example, if a test has failed, the notes could include a description as to why the test has failed. </w:t>
      </w:r>
    </w:p>
    <w:p w:rsidR="00704B45" w:rsidRDefault="00704B45">
      <w:pPr>
        <w:pStyle w:val="Body"/>
      </w:pPr>
    </w:p>
    <w:p w:rsidR="00704B45" w:rsidRDefault="0048648C">
      <w:pPr>
        <w:pStyle w:val="Body"/>
      </w:pPr>
      <w:r>
        <w:t>Project Class</w:t>
      </w:r>
    </w:p>
    <w:p w:rsidR="00704B45" w:rsidRDefault="0048648C">
      <w:pPr>
        <w:pStyle w:val="Body"/>
      </w:pPr>
      <w: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rsidR="00704B45" w:rsidRDefault="0048648C">
      <w:pPr>
        <w:pStyle w:val="Body"/>
      </w:pPr>
      <w:r>
        <w:rPr>
          <w:b/>
          <w:bCs/>
        </w:rPr>
        <w:t xml:space="preserve">kPTITLE1 = </w:t>
      </w:r>
      <w:r>
        <w:t>“12345678”</w:t>
      </w:r>
      <w:r>
        <w:rPr>
          <w:rFonts w:ascii="Arial Unicode MS" w:hAnsi="Arial Unicode MS"/>
        </w:rPr>
        <w:br/>
      </w:r>
      <w:r>
        <w:rPr>
          <w:b/>
          <w:bCs/>
        </w:rPr>
        <w:t xml:space="preserve">kPTITLE2 = </w:t>
      </w:r>
      <w:r>
        <w:t>“123456789000”</w:t>
      </w:r>
      <w:r>
        <w:rPr>
          <w:rFonts w:ascii="Arial Unicode MS" w:hAnsi="Arial Unicode MS"/>
        </w:rPr>
        <w:br/>
      </w:r>
      <w:r>
        <w:rPr>
          <w:b/>
          <w:bCs/>
          <w:lang w:val="de-DE"/>
        </w:rPr>
        <w:t xml:space="preserve">kDEFAULTTITLE = </w:t>
      </w:r>
      <w:r>
        <w:t>“New Project”</w:t>
      </w:r>
      <w:r>
        <w:rPr>
          <w:rFonts w:ascii="Arial Unicode MS" w:hAnsi="Arial Unicode MS"/>
        </w:rPr>
        <w:br/>
      </w:r>
      <w:r>
        <w:rPr>
          <w:b/>
          <w:bCs/>
          <w:lang w:val="de-DE"/>
        </w:rPr>
        <w:t xml:space="preserve">kCONTACT1 = </w:t>
      </w:r>
      <w:r>
        <w:rPr>
          <w:b/>
          <w:bCs/>
        </w:rPr>
        <w:t>“</w:t>
      </w:r>
      <w:hyperlink r:id="rId8" w:history="1">
        <w:r>
          <w:rPr>
            <w:rStyle w:val="Hyperlink0"/>
            <w:lang w:val="it-IT"/>
          </w:rPr>
          <w:t>test@gmail.com</w:t>
        </w:r>
      </w:hyperlink>
      <w:r>
        <w:rPr>
          <w:rStyle w:val="Hyperlink0"/>
        </w:rPr>
        <w:t>”</w:t>
      </w:r>
      <w:r>
        <w:rPr>
          <w:rStyle w:val="Hyperlink0"/>
          <w:rFonts w:ascii="Arial Unicode MS" w:hAnsi="Arial Unicode MS"/>
        </w:rPr>
        <w:br/>
      </w:r>
      <w:r>
        <w:rPr>
          <w:b/>
          <w:bCs/>
          <w:lang w:val="de-DE"/>
        </w:rPr>
        <w:t xml:space="preserve">kCONTACT2 = </w:t>
      </w:r>
      <w:r>
        <w:t>“</w:t>
      </w:r>
      <w:r>
        <w:rPr>
          <w:lang w:val="it-IT"/>
        </w:rPr>
        <w:t>raiu9s@gmail.com</w:t>
      </w:r>
      <w:r>
        <w:t xml:space="preserve">” </w:t>
      </w:r>
      <w:r>
        <w:rPr>
          <w:rFonts w:ascii="Arial Unicode MS" w:hAnsi="Arial Unicode MS"/>
        </w:rPr>
        <w:br/>
      </w:r>
      <w:r>
        <w:rPr>
          <w:b/>
          <w:bCs/>
          <w:lang w:val="de-DE"/>
        </w:rPr>
        <w:t xml:space="preserve">kCONTACT3 = </w:t>
      </w:r>
      <w:hyperlink r:id="rId9" w:history="1">
        <w:r>
          <w:rPr>
            <w:rStyle w:val="Hyperlink0"/>
          </w:rPr>
          <w:t>q39ikdf@outlook.com</w:t>
        </w:r>
      </w:hyperlink>
      <w:r>
        <w:rPr>
          <w:rFonts w:ascii="Arial Unicode MS" w:hAnsi="Arial Unicode MS"/>
        </w:rPr>
        <w:br/>
      </w:r>
      <w:r>
        <w:rPr>
          <w:b/>
          <w:bCs/>
        </w:rPr>
        <w:t>companyProjectFirst_Empty</w:t>
      </w:r>
      <w:r>
        <w:t xml:space="preserve"> (CompanyProject Object)</w:t>
      </w:r>
      <w:r>
        <w:rPr>
          <w:rFonts w:ascii="Arial Unicode MS" w:hAnsi="Arial Unicode MS"/>
        </w:rPr>
        <w:br/>
      </w:r>
      <w:proofErr w:type="spellStart"/>
      <w:r>
        <w:rPr>
          <w:b/>
          <w:bCs/>
        </w:rPr>
        <w:t>companyProjectSecond_Phases</w:t>
      </w:r>
      <w:proofErr w:type="spellEnd"/>
      <w:r>
        <w:t xml:space="preserve"> (CompanyProject Object) – Empty used for testing the phases </w:t>
      </w:r>
      <w:r>
        <w:rPr>
          <w:rFonts w:ascii="Arial Unicode MS" w:hAnsi="Arial Unicode MS"/>
        </w:rPr>
        <w:br/>
      </w:r>
      <w:proofErr w:type="spellStart"/>
      <w:r>
        <w:rPr>
          <w:b/>
          <w:bCs/>
        </w:rPr>
        <w:t>companyProjectThird_Complete</w:t>
      </w:r>
      <w:proofErr w:type="spellEnd"/>
      <w:r>
        <w:t xml:space="preserve">(CompanyEmail Object) – </w:t>
      </w:r>
      <w:r>
        <w:rPr>
          <w:lang w:val="de-DE"/>
        </w:rPr>
        <w:t xml:space="preserve">Title: </w:t>
      </w:r>
      <w:r>
        <w:rPr>
          <w:b/>
          <w:bCs/>
        </w:rPr>
        <w:t xml:space="preserve">kPTITLE1 </w:t>
      </w:r>
      <w:r>
        <w:t xml:space="preserve">Contacts: </w:t>
      </w:r>
      <w:r>
        <w:rPr>
          <w:b/>
          <w:bCs/>
          <w:lang w:val="de-DE"/>
        </w:rPr>
        <w:t>kCONTACT1, kCONTACT2, kCONTACT3</w:t>
      </w:r>
      <w:r>
        <w:t>)</w:t>
      </w:r>
      <w:r>
        <w:rPr>
          <w:rFonts w:ascii="Arial Unicode MS" w:hAnsi="Arial Unicode MS"/>
        </w:rPr>
        <w:br/>
      </w:r>
      <w:proofErr w:type="spellStart"/>
      <w:r w:rsidR="000F25C1">
        <w:rPr>
          <w:b/>
          <w:bCs/>
        </w:rPr>
        <w:t>companyProject</w:t>
      </w:r>
      <w:r w:rsidR="000F25C1">
        <w:rPr>
          <w:b/>
          <w:bCs/>
        </w:rPr>
        <w:t>Forth</w:t>
      </w:r>
      <w:r w:rsidR="000F25C1">
        <w:rPr>
          <w:b/>
          <w:bCs/>
        </w:rPr>
        <w:t>_Phases</w:t>
      </w:r>
      <w:proofErr w:type="spellEnd"/>
      <w:r w:rsidR="000F25C1">
        <w:t xml:space="preserve"> (CompanyProject Object) – </w:t>
      </w:r>
      <w:r w:rsidR="000F25C1">
        <w:t>Used for phase testing adding emails and moving between stages</w:t>
      </w:r>
      <w:r>
        <w:rPr>
          <w:rStyle w:val="Hyperlink0"/>
          <w:rFonts w:ascii="Arial Unicode MS" w:hAnsi="Arial Unicode MS"/>
        </w:rPr>
        <w:br/>
      </w:r>
    </w:p>
    <w:p w:rsidR="00704B45" w:rsidRDefault="00704B45">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p w:rsidR="00C767B9" w:rsidRDefault="00C767B9">
      <w:pPr>
        <w:pStyle w:val="Body"/>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C767B9" w:rsidTr="001F3DE9">
        <w:trPr>
          <w:trHeight w:val="1186"/>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lastRenderedPageBreak/>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55303D">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Notes </w:t>
            </w:r>
          </w:p>
        </w:tc>
      </w:tr>
      <w:tr w:rsidR="0055303D" w:rsidTr="001F3DE9">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002CAF">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rsidR="0055303D" w:rsidRDefault="0055303D" w:rsidP="00C767B9">
            <w:pPr>
              <w:pStyle w:val="Body"/>
            </w:pPr>
            <w:r>
              <w:t>Class Document</w:t>
            </w:r>
          </w:p>
        </w:tc>
        <w:tc>
          <w:tcPr>
            <w:tcW w:w="1134" w:type="dxa"/>
            <w:vMerge w:val="restart"/>
            <w:tcBorders>
              <w:top w:val="single" w:sz="4" w:space="0" w:color="000000"/>
              <w:left w:val="single" w:sz="4" w:space="0" w:color="000000"/>
              <w:right w:val="single" w:sz="4" w:space="0" w:color="000000"/>
            </w:tcBorders>
          </w:tcPr>
          <w:p w:rsidR="0055303D" w:rsidRDefault="0055303D" w:rsidP="00C767B9">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r>
              <w:t>1 (Int) - PID</w:t>
            </w:r>
          </w:p>
          <w:p w:rsidR="0055303D" w:rsidRDefault="0055303D" w:rsidP="00C767B9">
            <w:pPr>
              <w:pStyle w:val="Body"/>
            </w:pPr>
            <w:proofErr w:type="spellStart"/>
            <w:r>
              <w:rPr>
                <w:b/>
                <w:bCs/>
                <w:color w:val="FF0000"/>
              </w:rPr>
              <w:t>kDEFAULT</w:t>
            </w:r>
            <w:proofErr w:type="spellEnd"/>
            <w:r>
              <w:rPr>
                <w:b/>
                <w:bCs/>
                <w:color w:val="FF0000"/>
              </w:rPr>
              <w:t xml:space="preserve"> TITLE</w:t>
            </w:r>
            <w:r>
              <w:rPr>
                <w:rFonts w:ascii="Arial Unicode MS" w:hAnsi="Arial Unicode MS"/>
                <w:color w:val="FF0000"/>
              </w:rPr>
              <w:br/>
            </w:r>
            <w:r>
              <w:t>(String)</w:t>
            </w:r>
          </w:p>
          <w:p w:rsidR="0055303D" w:rsidRDefault="0055303D" w:rsidP="00C767B9">
            <w:pPr>
              <w:pStyle w:val="Body"/>
            </w:pPr>
            <w:r>
              <w:t>True (Boolean) -Empty Contacts</w:t>
            </w:r>
          </w:p>
          <w:p w:rsidR="0055303D" w:rsidRDefault="0055303D" w:rsidP="00C767B9">
            <w:pPr>
              <w:pStyle w:val="Body"/>
            </w:pPr>
            <w:r>
              <w:t xml:space="preserve">0 (Int) - </w:t>
            </w:r>
            <w:proofErr w:type="spellStart"/>
            <w:r>
              <w:t>PhaseID</w:t>
            </w:r>
            <w:proofErr w:type="spellEnd"/>
          </w:p>
          <w:p w:rsidR="0055303D" w:rsidRDefault="0055303D" w:rsidP="00C767B9">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1 (Int) - PID</w:t>
            </w:r>
          </w:p>
          <w:p w:rsidR="0055303D" w:rsidRDefault="0055303D" w:rsidP="00C767B9">
            <w:pPr>
              <w:pStyle w:val="Body"/>
            </w:pPr>
            <w:proofErr w:type="spellStart"/>
            <w:r>
              <w:rPr>
                <w:b/>
                <w:bCs/>
                <w:color w:val="FF0000"/>
              </w:rPr>
              <w:t>kDEFAULT</w:t>
            </w:r>
            <w:proofErr w:type="spellEnd"/>
            <w:r>
              <w:rPr>
                <w:b/>
                <w:bCs/>
                <w:color w:val="FF0000"/>
              </w:rPr>
              <w:t xml:space="preserve"> TITLE</w:t>
            </w:r>
            <w:r>
              <w:rPr>
                <w:rFonts w:ascii="Arial Unicode MS" w:hAnsi="Arial Unicode MS"/>
                <w:color w:val="FF0000"/>
              </w:rPr>
              <w:br/>
            </w:r>
            <w:r>
              <w:t>(String)</w:t>
            </w:r>
          </w:p>
          <w:p w:rsidR="0055303D" w:rsidRDefault="0055303D" w:rsidP="00C767B9">
            <w:pPr>
              <w:pStyle w:val="Body"/>
            </w:pPr>
            <w:r>
              <w:t>True (Boolean) -Empty Contacts</w:t>
            </w:r>
          </w:p>
          <w:p w:rsidR="0055303D" w:rsidRDefault="0055303D" w:rsidP="00C767B9">
            <w:pPr>
              <w:pStyle w:val="Body"/>
            </w:pPr>
            <w:r>
              <w:t xml:space="preserve">1 (Int) - </w:t>
            </w:r>
            <w:proofErr w:type="spellStart"/>
            <w:r>
              <w:t>PhaseID</w:t>
            </w:r>
            <w:proofErr w:type="spellEnd"/>
          </w:p>
          <w:p w:rsidR="0055303D" w:rsidRDefault="0055303D" w:rsidP="00C767B9">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55303D" w:rsidRDefault="0055303D"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5303D" w:rsidRDefault="0055303D" w:rsidP="00C767B9">
            <w:r>
              <w:t xml:space="preserve">The test failed as the output for the phase id was initialized to 1 not the start of the array bug created– JGN </w:t>
            </w:r>
          </w:p>
        </w:tc>
      </w:tr>
      <w:tr w:rsidR="0055303D" w:rsidTr="001F3DE9">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C767B9">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276" w:type="dxa"/>
            <w:vMerge/>
            <w:tcBorders>
              <w:left w:val="single" w:sz="4" w:space="0" w:color="000000"/>
              <w:bottom w:val="single" w:sz="4" w:space="0" w:color="000000"/>
              <w:right w:val="single" w:sz="4" w:space="0" w:color="000000"/>
            </w:tcBorders>
          </w:tcPr>
          <w:p w:rsidR="0055303D" w:rsidRDefault="0055303D" w:rsidP="00C767B9">
            <w:pPr>
              <w:pStyle w:val="Body"/>
            </w:pPr>
          </w:p>
        </w:tc>
        <w:tc>
          <w:tcPr>
            <w:tcW w:w="1134" w:type="dxa"/>
            <w:vMerge/>
            <w:tcBorders>
              <w:left w:val="single" w:sz="4" w:space="0" w:color="000000"/>
              <w:bottom w:val="single" w:sz="4" w:space="0" w:color="000000"/>
              <w:right w:val="single" w:sz="4" w:space="0" w:color="000000"/>
            </w:tcBorders>
          </w:tcPr>
          <w:p w:rsidR="0055303D" w:rsidRDefault="0055303D" w:rsidP="00C767B9">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5303D" w:rsidRDefault="0055303D" w:rsidP="00C767B9">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55303D" w:rsidP="00C767B9">
            <w:pPr>
              <w:pStyle w:val="Body"/>
            </w:pPr>
            <w:r>
              <w:t xml:space="preserve">Same as above with Phase ID = 0 </w:t>
            </w:r>
            <w:r w:rsidR="00360F20">
              <w:t>(INT)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55303D" w:rsidRDefault="0069625F" w:rsidP="00C767B9">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55303D" w:rsidRDefault="0069625F" w:rsidP="00C767B9">
            <w:r>
              <w:t xml:space="preserve">The test ow produces the correct output after the BUG201 and CHNGE201 were </w:t>
            </w:r>
            <w:r w:rsidR="001D16BD">
              <w:t>acted up on. AR – 02.05.2018</w:t>
            </w:r>
          </w:p>
        </w:tc>
      </w:tr>
      <w:tr w:rsidR="006D0DCC" w:rsidTr="00C61FAB">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rsidR="006D0DCC" w:rsidRDefault="006D0DCC" w:rsidP="00C767B9">
            <w:pPr>
              <w:pStyle w:val="Body"/>
            </w:pPr>
            <w:r>
              <w:t>Class Document</w:t>
            </w:r>
          </w:p>
        </w:tc>
        <w:tc>
          <w:tcPr>
            <w:tcW w:w="1134" w:type="dxa"/>
            <w:vMerge w:val="restart"/>
            <w:tcBorders>
              <w:top w:val="single" w:sz="4" w:space="0" w:color="000000"/>
              <w:left w:val="single" w:sz="4" w:space="0" w:color="000000"/>
              <w:right w:val="single" w:sz="4" w:space="0" w:color="000000"/>
            </w:tcBorders>
          </w:tcPr>
          <w:p w:rsidR="006D0DCC" w:rsidRDefault="006D0DCC" w:rsidP="00C767B9">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r>
              <w:t>3 (Int) - PID</w:t>
            </w:r>
          </w:p>
          <w:p w:rsidR="006D0DCC" w:rsidRDefault="006D0DCC" w:rsidP="00C767B9">
            <w:pPr>
              <w:pStyle w:val="Body"/>
            </w:pPr>
            <w:r>
              <w:rPr>
                <w:b/>
                <w:bCs/>
                <w:color w:val="FF0000"/>
              </w:rPr>
              <w:t>kPTITLE1 TITLE</w:t>
            </w:r>
            <w:r>
              <w:rPr>
                <w:rFonts w:ascii="Arial Unicode MS" w:hAnsi="Arial Unicode MS"/>
                <w:color w:val="FF0000"/>
              </w:rPr>
              <w:br/>
            </w:r>
            <w:r>
              <w:t>(String)</w:t>
            </w:r>
          </w:p>
          <w:p w:rsidR="006D0DCC" w:rsidRDefault="006D0DCC" w:rsidP="00C767B9">
            <w:pPr>
              <w:pStyle w:val="Body"/>
            </w:pPr>
            <w:r>
              <w:t>False (Boolean) -Empty Contacts</w:t>
            </w:r>
          </w:p>
          <w:p w:rsidR="006D0DCC" w:rsidRDefault="006D0DCC" w:rsidP="00C767B9">
            <w:pPr>
              <w:pStyle w:val="Body"/>
            </w:pPr>
            <w:r>
              <w:t xml:space="preserve">0 (Int) - </w:t>
            </w:r>
            <w:proofErr w:type="spellStart"/>
            <w:r>
              <w:t>PhaseID</w:t>
            </w:r>
            <w:proofErr w:type="spellEnd"/>
          </w:p>
          <w:p w:rsidR="006D0DCC" w:rsidRPr="005F6177" w:rsidRDefault="006D0DCC" w:rsidP="005F6177">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pStyle w:val="Body"/>
            </w:pPr>
            <w:r>
              <w:t>3 (Int) - PID</w:t>
            </w:r>
          </w:p>
          <w:p w:rsidR="006D0DCC" w:rsidRDefault="006D0DCC" w:rsidP="00C767B9">
            <w:pPr>
              <w:pStyle w:val="Body"/>
            </w:pPr>
            <w:r>
              <w:rPr>
                <w:b/>
                <w:bCs/>
                <w:color w:val="FF0000"/>
              </w:rPr>
              <w:t>kPTITLE1 TITLE</w:t>
            </w:r>
            <w:r>
              <w:rPr>
                <w:rFonts w:ascii="Arial Unicode MS" w:hAnsi="Arial Unicode MS"/>
                <w:color w:val="FF0000"/>
              </w:rPr>
              <w:br/>
            </w:r>
            <w:r>
              <w:t>(String)</w:t>
            </w:r>
          </w:p>
          <w:p w:rsidR="006D0DCC" w:rsidRDefault="006D0DCC" w:rsidP="00C767B9">
            <w:pPr>
              <w:pStyle w:val="Body"/>
            </w:pPr>
            <w:r>
              <w:t>False (Boolean) -Empty Contacts</w:t>
            </w:r>
          </w:p>
          <w:p w:rsidR="006D0DCC" w:rsidRDefault="006D0DCC" w:rsidP="00C767B9">
            <w:pPr>
              <w:pStyle w:val="Body"/>
            </w:pPr>
            <w:r>
              <w:t xml:space="preserve">1 (Int) - </w:t>
            </w:r>
            <w:proofErr w:type="spellStart"/>
            <w:r>
              <w:t>PhaseID</w:t>
            </w:r>
            <w:proofErr w:type="spellEnd"/>
          </w:p>
          <w:p w:rsidR="006D0DCC" w:rsidRDefault="006D0DCC" w:rsidP="00C767B9">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spacing w:after="120" w:line="312" w:lineRule="auto"/>
            </w:pPr>
            <w:r>
              <w:rPr>
                <w:rFonts w:ascii="Trebuchet MS" w:hAnsi="Trebuchet MS" w:cs="Arial Unicode MS"/>
                <w:color w:val="5A5A5A"/>
                <w:sz w:val="22"/>
                <w:szCs w:val="22"/>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pPr>
              <w:spacing w:after="120" w:line="312" w:lineRule="auto"/>
            </w:pPr>
            <w:r>
              <w:rPr>
                <w:rFonts w:ascii="Trebuchet MS" w:hAnsi="Trebuchet MS" w:cs="Arial Unicode MS"/>
                <w:color w:val="5A5A5A"/>
                <w:sz w:val="22"/>
                <w:szCs w:val="22"/>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rsidR="006D0DCC" w:rsidRDefault="006D0DCC"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0DCC" w:rsidRDefault="006D0DCC" w:rsidP="00C767B9">
            <w:r>
              <w:t>The test failed as the output for the phase id was initialized to 1 not the start of the array bug created– JGN</w:t>
            </w:r>
          </w:p>
        </w:tc>
      </w:tr>
      <w:tr w:rsidR="006D0DCC" w:rsidTr="001F3DE9">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276" w:type="dxa"/>
            <w:vMerge/>
            <w:tcBorders>
              <w:left w:val="single" w:sz="4" w:space="0" w:color="000000"/>
              <w:bottom w:val="single" w:sz="4" w:space="0" w:color="000000"/>
              <w:right w:val="single" w:sz="4" w:space="0" w:color="000000"/>
            </w:tcBorders>
          </w:tcPr>
          <w:p w:rsidR="006D0DCC" w:rsidRDefault="006D0DCC" w:rsidP="00C767B9">
            <w:pPr>
              <w:pStyle w:val="Body"/>
            </w:pPr>
          </w:p>
        </w:tc>
        <w:tc>
          <w:tcPr>
            <w:tcW w:w="1134" w:type="dxa"/>
            <w:vMerge/>
            <w:tcBorders>
              <w:left w:val="single" w:sz="4" w:space="0" w:color="000000"/>
              <w:bottom w:val="single" w:sz="4" w:space="0" w:color="000000"/>
              <w:right w:val="single" w:sz="4" w:space="0" w:color="000000"/>
            </w:tcBorders>
          </w:tcPr>
          <w:p w:rsidR="006D0DCC" w:rsidRDefault="006D0DCC" w:rsidP="00C767B9">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0DCC" w:rsidRDefault="006D0DCC" w:rsidP="00C767B9">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pStyle w:val="Body"/>
            </w:pPr>
            <w:r>
              <w:t xml:space="preserve">Same </w:t>
            </w:r>
            <w:proofErr w:type="spellStart"/>
            <w:r>
              <w:t>out put</w:t>
            </w:r>
            <w:proofErr w:type="spellEnd"/>
            <w:r>
              <w:t xml:space="preserve">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6D0DCC" w:rsidRDefault="006D0DCC" w:rsidP="00C767B9">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0DCC" w:rsidRDefault="006D0DCC" w:rsidP="00C767B9">
            <w:r>
              <w:t>The test ow produces the correct output after the BUG201 and CHNGE201 were acted up on. AR – 02.05.2018</w:t>
            </w:r>
          </w:p>
        </w:tc>
      </w:tr>
      <w:tr w:rsidR="00C767B9" w:rsidTr="005F617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3F7CB9" w:rsidP="00C767B9">
            <w:r>
              <w:t>Justin N</w:t>
            </w:r>
            <w:r w:rsidR="00DA2306">
              <w:t>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A0359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getPID</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proofErr w:type="spellStart"/>
            <w:r>
              <w:rPr>
                <w:b/>
                <w:bCs/>
                <w:color w:val="006A89"/>
                <w:u w:color="006A89"/>
              </w:rPr>
              <w:t>companyThird</w:t>
            </w:r>
            <w:proofErr w:type="spellEnd"/>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B60EE2" w:rsidP="00C767B9">
            <w:r>
              <w:t>Justin</w:t>
            </w:r>
            <w:r w:rsidR="003F7CB9">
              <w:t xml:space="preserve"> N</w:t>
            </w:r>
            <w:r w:rsidR="00DA2306">
              <w:t>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BB4826" w:rsidP="00C767B9">
            <w:r>
              <w:t xml:space="preserve">Objects for </w:t>
            </w:r>
            <w:r w:rsidR="003F7CB9">
              <w:t>these</w:t>
            </w:r>
            <w:r>
              <w:t xml:space="preserve"> tests are created using the before class when the unit test is initiated</w:t>
            </w:r>
          </w:p>
        </w:tc>
      </w:tr>
      <w:tr w:rsidR="00C767B9" w:rsidTr="00D0731D">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getPTitle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rPr>
                <w:b/>
                <w:bCs/>
                <w:color w:val="FF0000"/>
              </w:rPr>
              <w:t>kPDEFAULTTITLE</w:t>
            </w:r>
            <w:proofErr w:type="spellEnd"/>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proofErr w:type="spellStart"/>
            <w:r>
              <w:rPr>
                <w:b/>
                <w:bCs/>
                <w:color w:val="FF0000"/>
              </w:rPr>
              <w:t>kDEFAULT</w:t>
            </w:r>
            <w:proofErr w:type="spellEnd"/>
            <w:r>
              <w:rPr>
                <w:b/>
                <w:bCs/>
                <w:color w:val="FF0000"/>
              </w:rPr>
              <w:t xml:space="preserve">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D0731D"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03192E">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rPr>
                <w:b/>
                <w:bCs/>
                <w:color w:val="FF0000"/>
              </w:rPr>
              <w:t>kPDEFAULTTITLE</w:t>
            </w:r>
            <w:proofErr w:type="spellEnd"/>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proofErr w:type="spellStart"/>
            <w:r>
              <w:rPr>
                <w:b/>
                <w:bCs/>
                <w:color w:val="FF0000"/>
              </w:rPr>
              <w:t>kPDEFAULT</w:t>
            </w:r>
            <w:proofErr w:type="spellEnd"/>
            <w:r>
              <w:rPr>
                <w:b/>
                <w:bCs/>
                <w:color w:val="FF0000"/>
              </w:rPr>
              <w:t xml:space="preserve">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6A3814"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7F05B0">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setPTitle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D96983" w:rsidP="00C767B9">
            <w:r>
              <w:t>Justin</w:t>
            </w:r>
            <w:r w:rsidR="007F05B0">
              <w:t xml:space="preserve">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071F54">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A621D2" w:rsidP="00C767B9">
            <w:r>
              <w:t xml:space="preserve">Justin </w:t>
            </w:r>
            <w:r w:rsidR="00071F54">
              <w:t>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431D92">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isContact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A621D2" w:rsidP="00C767B9">
            <w:r>
              <w:t xml:space="preserve">Justin </w:t>
            </w:r>
            <w:r w:rsidR="002C7255">
              <w:t>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C767B9" w:rsidTr="001B0CB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proofErr w:type="spellStart"/>
            <w:r>
              <w:t>addContact</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Should be able to add two new contacts and use </w:t>
            </w:r>
            <w:proofErr w:type="spellStart"/>
            <w:r>
              <w:t>isContact</w:t>
            </w:r>
            <w:proofErr w:type="spellEnd"/>
            <w:r>
              <w:t xml:space="preserve"> </w:t>
            </w:r>
            <w:proofErr w:type="gramStart"/>
            <w:r>
              <w:t>to  check</w:t>
            </w:r>
            <w:proofErr w:type="gramEnd"/>
            <w:r>
              <w:t xml:space="preserve">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C767B9" w:rsidRDefault="00C767B9" w:rsidP="00C767B9">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rPr>
                <w:b/>
                <w:bCs/>
                <w:color w:val="FF0000"/>
                <w:u w:color="FF0000"/>
              </w:rPr>
              <w:t>kCONTACT2</w:t>
            </w:r>
            <w:r>
              <w:rPr>
                <w:color w:val="FF0000"/>
                <w:u w:color="FF0000"/>
              </w:rPr>
              <w:t xml:space="preserve"> </w:t>
            </w:r>
            <w:r>
              <w:t>(String)</w:t>
            </w:r>
          </w:p>
          <w:p w:rsidR="00C767B9" w:rsidRDefault="00C767B9" w:rsidP="00C767B9">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767B9" w:rsidRDefault="00C767B9" w:rsidP="00C767B9">
            <w:pPr>
              <w:pStyle w:val="Body"/>
            </w:pPr>
            <w:r>
              <w:t xml:space="preserve">True </w:t>
            </w:r>
            <w:r w:rsidR="00431D92">
              <w:br/>
            </w:r>
            <w:r>
              <w:t xml:space="preserve">(Boolean) </w:t>
            </w:r>
            <w:r w:rsidR="00431D92">
              <w:br/>
            </w:r>
            <w:r>
              <w:t xml:space="preserve">True </w:t>
            </w:r>
            <w:r w:rsidR="00431D92">
              <w:br/>
            </w:r>
            <w: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C767B9" w:rsidRDefault="00C835EB" w:rsidP="00C767B9">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767B9" w:rsidRDefault="00C767B9" w:rsidP="00C767B9"/>
        </w:tc>
      </w:tr>
      <w:tr w:rsidR="004B044C" w:rsidTr="001B0CB7">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4B044C" w:rsidP="00C767B9">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4B044C" w:rsidP="00C767B9">
            <w:pPr>
              <w:pStyle w:val="Body"/>
            </w:pPr>
            <w:proofErr w:type="spellStart"/>
            <w: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4B044C" w:rsidP="00C767B9">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rsidR="004B044C" w:rsidRDefault="00AD32A5" w:rsidP="00C767B9">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4B044C" w:rsidRDefault="00AD32A5" w:rsidP="00C767B9">
            <w:pPr>
              <w:pStyle w:val="Body"/>
            </w:pPr>
            <w:r>
              <w:t xml:space="preserve">Christian </w:t>
            </w:r>
            <w:proofErr w:type="spellStart"/>
            <w:r>
              <w:t>Subbs</w:t>
            </w:r>
            <w:proofErr w:type="spellEnd"/>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AD32A5" w:rsidP="00C767B9">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w:t>
            </w:r>
            <w:r>
              <w:rPr>
                <w:b/>
                <w:bCs/>
                <w:color w:val="006A89"/>
                <w:u w:color="006A89"/>
              </w:rPr>
              <w:t>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CD12A4" w:rsidP="00C767B9">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B044C" w:rsidRDefault="00CD12A4" w:rsidP="00C767B9">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D12A4" w:rsidP="00C767B9">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E713D" w:rsidP="00C767B9">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C61FAB" w:rsidP="00C767B9">
            <w:pPr>
              <w:pStyle w:val="Body"/>
            </w:pPr>
            <w:r>
              <w:t>27.04</w:t>
            </w:r>
            <w:r w:rsidR="00CD12A4">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4B044C" w:rsidRDefault="00CD12A4" w:rsidP="00C767B9">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4B044C" w:rsidRDefault="004B044C" w:rsidP="00C767B9"/>
        </w:tc>
      </w:tr>
      <w:tr w:rsidR="00F07EFC" w:rsidTr="000041C3">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proofErr w:type="spellStart"/>
            <w:r>
              <w:t>getEmailForPhase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Tests to see if the function returns the emails in the curr</w:t>
            </w:r>
            <w:r>
              <w:t>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rsidR="00F07EFC" w:rsidRDefault="00F07EFC" w:rsidP="00F07EFC">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F07EFC" w:rsidRDefault="00F07EFC" w:rsidP="00F07EFC">
            <w:pPr>
              <w:pStyle w:val="Body"/>
            </w:pPr>
            <w:r>
              <w:t>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r>
              <w:rPr>
                <w:b/>
                <w:bCs/>
                <w:color w:val="006A89"/>
                <w:u w:color="006A89"/>
              </w:rPr>
              <w:t xml:space="preserve"> </w:t>
            </w:r>
            <w:r>
              <w:t xml:space="preserve">and adds email with </w:t>
            </w:r>
            <w:r>
              <w:rPr>
                <w:b/>
                <w:bCs/>
                <w:color w:val="FF0000"/>
              </w:rPr>
              <w:t>k</w:t>
            </w:r>
            <w:r>
              <w:rPr>
                <w:b/>
                <w:bCs/>
                <w:color w:val="FF0000"/>
              </w:rPr>
              <w:t xml:space="preserve">SENDER, </w:t>
            </w:r>
            <w:proofErr w:type="spellStart"/>
            <w:r>
              <w:rPr>
                <w:b/>
                <w:bCs/>
                <w:color w:val="FF0000"/>
              </w:rPr>
              <w:t>kRECPIENT</w:t>
            </w:r>
            <w:proofErr w:type="spellEnd"/>
            <w:r>
              <w:rPr>
                <w:b/>
                <w:bCs/>
                <w:color w:val="FF0000"/>
              </w:rPr>
              <w:t xml:space="preserve">, kSUBJECT, </w:t>
            </w:r>
            <w:proofErr w:type="spellStart"/>
            <w:r>
              <w:rPr>
                <w:b/>
                <w:bCs/>
                <w:color w:val="FF0000"/>
              </w:rPr>
              <w:t>kBODY</w:t>
            </w:r>
            <w:proofErr w:type="spellEnd"/>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07EFC" w:rsidRDefault="00F07EFC" w:rsidP="00F07EFC">
            <w:pPr>
              <w:pStyle w:val="Body"/>
            </w:pPr>
            <w:r>
              <w:t>1</w:t>
            </w:r>
            <w:r>
              <w:t xml:space="preserve">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C61FAB" w:rsidP="00F07EFC">
            <w:pPr>
              <w:pStyle w:val="Body"/>
            </w:pPr>
            <w:r>
              <w:t>27.04</w:t>
            </w:r>
            <w:r w:rsidR="00F07EFC">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rsidR="00F07EFC" w:rsidRDefault="00F07EFC" w:rsidP="00F07EFC">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F07EFC" w:rsidRDefault="00F07EFC" w:rsidP="00F07EFC"/>
        </w:tc>
      </w:tr>
      <w:tr w:rsidR="00331E9A" w:rsidTr="00472C80">
        <w:trPr>
          <w:trHeight w:val="126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331E9A" w:rsidRDefault="00331E9A" w:rsidP="00903693">
            <w:pPr>
              <w:pStyle w:val="Body"/>
            </w:pPr>
            <w:bookmarkStart w:id="0" w:name="_GoBack"/>
            <w:r>
              <w:t>213</w:t>
            </w:r>
            <w:bookmarkEnd w:id="0"/>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roofErr w:type="spellStart"/>
            <w:r>
              <w:t>getEmailForPhase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 xml:space="preserve">Tests </w:t>
            </w:r>
            <w:r>
              <w:t>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rsidR="00331E9A" w:rsidRDefault="00331E9A" w:rsidP="00903693">
            <w:pPr>
              <w:pStyle w:val="Body"/>
            </w:pPr>
            <w:r>
              <w:t>Class Document</w:t>
            </w:r>
          </w:p>
        </w:tc>
        <w:tc>
          <w:tcPr>
            <w:tcW w:w="1134" w:type="dxa"/>
            <w:vMerge w:val="restart"/>
            <w:tcBorders>
              <w:top w:val="single" w:sz="4" w:space="0" w:color="000000"/>
              <w:left w:val="single" w:sz="4" w:space="0" w:color="000000"/>
              <w:right w:val="single" w:sz="4" w:space="0" w:color="000000"/>
            </w:tcBorders>
          </w:tcPr>
          <w:p w:rsidR="00331E9A" w:rsidRDefault="00331E9A" w:rsidP="00903693">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w:t>
            </w:r>
            <w:r>
              <w:t xml:space="preserve">1000 </w:t>
            </w:r>
            <w:r>
              <w:t xml:space="preserve">email with </w:t>
            </w:r>
            <w:r>
              <w:rPr>
                <w:b/>
                <w:bCs/>
                <w:color w:val="FF0000"/>
              </w:rPr>
              <w:t xml:space="preserve">kSENDER, </w:t>
            </w:r>
            <w:proofErr w:type="spellStart"/>
            <w:r>
              <w:rPr>
                <w:b/>
                <w:bCs/>
                <w:color w:val="FF0000"/>
              </w:rPr>
              <w:t>kRECPIENT</w:t>
            </w:r>
            <w:proofErr w:type="spellEnd"/>
            <w:r>
              <w:rPr>
                <w:b/>
                <w:bCs/>
                <w:color w:val="FF0000"/>
              </w:rPr>
              <w:t xml:space="preserve">, kSUBJECT, </w:t>
            </w:r>
            <w:proofErr w:type="spellStart"/>
            <w:r>
              <w:rPr>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r>
              <w:t xml:space="preserve">0 </w:t>
            </w:r>
            <w:r>
              <w:t>(Int)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rsidR="00331E9A" w:rsidRDefault="00331E9A" w:rsidP="00903693">
            <w:r>
              <w:t>Christian Stubbs</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9D313D" w:rsidP="00903693">
            <w:r>
              <w:t xml:space="preserve">This fails due to a bug in the program where the array list is not </w:t>
            </w:r>
            <w:r w:rsidR="00650422">
              <w:t>initialized</w:t>
            </w:r>
            <w:r>
              <w:t xml:space="preserve"> at the next stage. See BUG204</w:t>
            </w:r>
          </w:p>
        </w:tc>
      </w:tr>
      <w:tr w:rsidR="00331E9A" w:rsidTr="00472C80">
        <w:trPr>
          <w:trHeight w:val="1056"/>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276" w:type="dxa"/>
            <w:vMerge/>
            <w:tcBorders>
              <w:left w:val="single" w:sz="4" w:space="0" w:color="000000"/>
              <w:bottom w:val="single" w:sz="4" w:space="0" w:color="000000"/>
              <w:right w:val="single" w:sz="4" w:space="0" w:color="000000"/>
            </w:tcBorders>
          </w:tcPr>
          <w:p w:rsidR="00331E9A" w:rsidRDefault="00331E9A" w:rsidP="00903693">
            <w:pPr>
              <w:pStyle w:val="Body"/>
            </w:pPr>
          </w:p>
        </w:tc>
        <w:tc>
          <w:tcPr>
            <w:tcW w:w="1134" w:type="dxa"/>
            <w:vMerge/>
            <w:tcBorders>
              <w:left w:val="single" w:sz="4" w:space="0" w:color="000000"/>
              <w:bottom w:val="single" w:sz="4" w:space="0" w:color="000000"/>
              <w:right w:val="single" w:sz="4" w:space="0" w:color="000000"/>
            </w:tcBorders>
          </w:tcPr>
          <w:p w:rsidR="00331E9A" w:rsidRDefault="00331E9A" w:rsidP="00903693">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31E9A" w:rsidRDefault="00331E9A" w:rsidP="00903693">
            <w:pPr>
              <w:pStyle w:val="Body"/>
            </w:pP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pPr>
              <w:pStyle w:val="Body"/>
            </w:pPr>
          </w:p>
        </w:tc>
        <w:tc>
          <w:tcPr>
            <w:tcW w:w="1418" w:type="dxa"/>
            <w:tcBorders>
              <w:top w:val="single" w:sz="4" w:space="0" w:color="000000"/>
              <w:left w:val="single" w:sz="4" w:space="0" w:color="000000"/>
              <w:bottom w:val="nil"/>
              <w:right w:val="single" w:sz="4" w:space="0" w:color="000000"/>
            </w:tcBorders>
            <w:shd w:val="clear" w:color="auto" w:fill="FFCFCB"/>
          </w:tcPr>
          <w:p w:rsidR="00331E9A" w:rsidRDefault="00331E9A" w:rsidP="00903693"/>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rsidR="00331E9A" w:rsidRDefault="00331E9A" w:rsidP="00903693"/>
        </w:tc>
      </w:tr>
      <w:tr w:rsidR="002764C5" w:rsidTr="002764C5">
        <w:trPr>
          <w:trHeight w:val="270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A562AA" w:rsidP="00903693">
            <w:pPr>
              <w:pStyle w:val="Body"/>
            </w:pPr>
            <w:proofErr w:type="spellStart"/>
            <w:r>
              <w:t>g</w:t>
            </w:r>
            <w:r w:rsidR="002764C5">
              <w:t>etEmailForPhase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rsidR="002764C5" w:rsidRDefault="002764C5" w:rsidP="00903693">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2764C5" w:rsidRDefault="002764C5" w:rsidP="00903693">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w:t>
            </w:r>
            <w:r>
              <w:t xml:space="preserve">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Each stage should have the number of emails outlined in </w:t>
            </w:r>
            <w:proofErr w:type="gramStart"/>
            <w:r>
              <w:t>pre requisite</w:t>
            </w:r>
            <w:proofErr w:type="gramEnd"/>
            <w:r>
              <w:t xml:space="preserv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E22E88" w:rsidP="00903693">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E22E88" w:rsidP="00903693">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2764C5" w:rsidRDefault="00E22E88" w:rsidP="00903693">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spacing w:after="120" w:line="312" w:lineRule="auto"/>
              <w:rPr>
                <w:rFonts w:ascii="Trebuchet MS" w:hAnsi="Trebuchet MS" w:cs="Arial Unicode MS"/>
                <w:color w:val="5A5A5A"/>
                <w:sz w:val="22"/>
                <w:szCs w:val="22"/>
                <w:u w:color="5A5A5A"/>
              </w:rPr>
            </w:pPr>
            <w:r>
              <w:t xml:space="preserve">This fails due to a bug in the program where the array list is not </w:t>
            </w:r>
            <w:proofErr w:type="spellStart"/>
            <w:r>
              <w:t>initailised</w:t>
            </w:r>
            <w:proofErr w:type="spellEnd"/>
            <w:r>
              <w:t xml:space="preserve"> at the next stage. See BUG204</w:t>
            </w:r>
          </w:p>
        </w:tc>
      </w:tr>
      <w:tr w:rsidR="002764C5" w:rsidTr="002764C5">
        <w:trPr>
          <w:trHeight w:val="1181"/>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764C5" w:rsidRDefault="002764C5" w:rsidP="00903693">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276" w:type="dxa"/>
            <w:vMerge/>
            <w:tcBorders>
              <w:left w:val="single" w:sz="4" w:space="0" w:color="000000"/>
              <w:bottom w:val="single" w:sz="4" w:space="0" w:color="000000"/>
              <w:right w:val="single" w:sz="4" w:space="0" w:color="000000"/>
            </w:tcBorders>
          </w:tcPr>
          <w:p w:rsidR="002764C5" w:rsidRDefault="002764C5" w:rsidP="00903693">
            <w:pPr>
              <w:pStyle w:val="Body"/>
            </w:pPr>
          </w:p>
        </w:tc>
        <w:tc>
          <w:tcPr>
            <w:tcW w:w="1134" w:type="dxa"/>
            <w:vMerge/>
            <w:tcBorders>
              <w:left w:val="single" w:sz="4" w:space="0" w:color="000000"/>
              <w:bottom w:val="single" w:sz="4" w:space="0" w:color="000000"/>
              <w:right w:val="single" w:sz="4" w:space="0" w:color="000000"/>
            </w:tcBorders>
          </w:tcPr>
          <w:p w:rsidR="002764C5" w:rsidRDefault="002764C5" w:rsidP="00903693">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pStyle w:val="Body"/>
            </w:pPr>
          </w:p>
        </w:tc>
        <w:tc>
          <w:tcPr>
            <w:tcW w:w="1418" w:type="dxa"/>
            <w:tcBorders>
              <w:top w:val="nil"/>
              <w:left w:val="single" w:sz="4" w:space="0" w:color="000000"/>
              <w:bottom w:val="single" w:sz="4" w:space="0" w:color="000000"/>
              <w:right w:val="single" w:sz="4" w:space="0" w:color="000000"/>
            </w:tcBorders>
          </w:tcPr>
          <w:p w:rsidR="002764C5" w:rsidRDefault="002764C5" w:rsidP="00903693">
            <w:pPr>
              <w:spacing w:after="120" w:line="312" w:lineRule="auto"/>
              <w:rPr>
                <w:rFonts w:ascii="Trebuchet MS" w:hAnsi="Trebuchet MS" w:cs="Arial Unicode MS"/>
                <w:color w:val="5A5A5A"/>
                <w:sz w:val="22"/>
                <w:szCs w:val="22"/>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764C5" w:rsidRDefault="002764C5" w:rsidP="00903693">
            <w:pPr>
              <w:spacing w:after="120" w:line="312" w:lineRule="auto"/>
            </w:pPr>
          </w:p>
        </w:tc>
      </w:tr>
      <w:tr w:rsidR="00C00ECA" w:rsidTr="00D922BA">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C00ECA" w:rsidRDefault="00C00ECA" w:rsidP="00B2749E">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color w:val="000000"/>
              </w:rPr>
            </w:pPr>
            <w:proofErr w:type="spellStart"/>
            <w:proofErr w:type="gramStart"/>
            <w:r>
              <w:rPr>
                <w:rFonts w:ascii="Trebuchet MS" w:eastAsia="Trebuchet MS" w:hAnsi="Trebuchet MS" w:cs="Trebuchet MS"/>
                <w:color w:val="000000"/>
                <w:sz w:val="22"/>
                <w:szCs w:val="22"/>
              </w:rPr>
              <w:t>getEmailsForPhase</w:t>
            </w:r>
            <w:proofErr w:type="spellEnd"/>
            <w:r>
              <w:rPr>
                <w:rFonts w:ascii="Trebuchet MS" w:eastAsia="Trebuchet MS" w:hAnsi="Trebuchet MS" w:cs="Trebuchet MS"/>
                <w:color w:val="000000"/>
                <w:sz w:val="22"/>
                <w:szCs w:val="22"/>
              </w:rPr>
              <w:t>(</w:t>
            </w:r>
            <w:proofErr w:type="gramEnd"/>
            <w:r>
              <w:rPr>
                <w:rFonts w:ascii="Trebuchet MS" w:hAnsi="Trebuchet MS"/>
                <w:b/>
                <w:color w:val="000000"/>
                <w:sz w:val="22"/>
                <w:szCs w:val="22"/>
              </w:rPr>
              <w:t>int</w:t>
            </w:r>
            <w:r>
              <w:rPr>
                <w:rFonts w:ascii="Trebuchet MS" w:hAnsi="Trebuchet MS"/>
                <w:color w:val="000000"/>
                <w:sz w:val="22"/>
                <w:szCs w:val="22"/>
              </w:rPr>
              <w:t xml:space="preserve"> </w:t>
            </w:r>
            <w:proofErr w:type="spellStart"/>
            <w:r>
              <w:rPr>
                <w:rFonts w:ascii="Trebuchet MS" w:hAnsi="Trebuchet MS"/>
                <w:color w:val="000000"/>
                <w:sz w:val="22"/>
                <w:szCs w:val="22"/>
              </w:rPr>
              <w:t>thePhase</w:t>
            </w:r>
            <w:proofErr w:type="spellEnd"/>
            <w:r>
              <w:rPr>
                <w:rFonts w:ascii="Trebuchet MS" w:hAnsi="Trebuchet MS"/>
                <w:color w:val="000000"/>
                <w:sz w:val="22"/>
                <w:szCs w:val="22"/>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color w:val="000000"/>
              </w:rPr>
            </w:pPr>
            <w:r>
              <w:rPr>
                <w:rFonts w:ascii="Trebuchet MS" w:hAnsi="Trebuchet MS"/>
                <w:color w:val="000000"/>
                <w:szCs w:val="22"/>
              </w:rPr>
              <w:t xml:space="preserve">Test to see if this function returns a value of </w:t>
            </w:r>
            <w:r>
              <w:rPr>
                <w:rFonts w:ascii="Trebuchet MS" w:hAnsi="Trebuchet MS"/>
                <w:color w:val="000000"/>
                <w:szCs w:val="22"/>
              </w:rPr>
              <w:t>0 when accessing a new project in the first phase</w:t>
            </w:r>
          </w:p>
        </w:tc>
        <w:tc>
          <w:tcPr>
            <w:tcW w:w="1276" w:type="dxa"/>
            <w:vMerge w:val="restart"/>
            <w:tcBorders>
              <w:top w:val="single" w:sz="4" w:space="0" w:color="000000"/>
              <w:left w:val="single" w:sz="4" w:space="0" w:color="000000"/>
              <w:right w:val="single" w:sz="4" w:space="0" w:color="000000"/>
            </w:tcBorders>
          </w:tcPr>
          <w:p w:rsidR="00C00ECA" w:rsidRDefault="00C00ECA" w:rsidP="00B2749E">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C00ECA" w:rsidRDefault="00C00ECA" w:rsidP="00B2749E">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w:t>
            </w:r>
            <w:proofErr w:type="gramStart"/>
            <w:r>
              <w:rPr>
                <w:b/>
                <w:bCs/>
                <w:color w:val="006A89"/>
                <w:u w:color="006A89"/>
              </w:rPr>
              <w:t xml:space="preserve">Phases </w:t>
            </w:r>
            <w:r>
              <w:t xml:space="preserve"> </w:t>
            </w:r>
            <w:r>
              <w:t>with</w:t>
            </w:r>
            <w:proofErr w:type="gramEnd"/>
            <w:r>
              <w:t xml:space="preserve">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E32A50" w:rsidP="00B2749E">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C00ECA" w:rsidP="00B2749E">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C00ECA" w:rsidP="00B2749E">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C00ECA" w:rsidRDefault="00C00ECA"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00ECA" w:rsidRDefault="00E32A50"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Failed initially because the constructor initializes the Emails array at value 1 not 0 – see BUG201</w:t>
            </w:r>
          </w:p>
        </w:tc>
      </w:tr>
      <w:tr w:rsidR="00C00ECA" w:rsidTr="004A4EB4">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C00ECA" w:rsidP="00B2749E">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rFonts w:ascii="Trebuchet MS" w:eastAsia="Trebuchet MS" w:hAnsi="Trebuchet MS" w:cs="Trebuchet MS"/>
                <w:color w:val="000000"/>
                <w:sz w:val="22"/>
                <w:szCs w:val="22"/>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rPr>
                <w:rFonts w:ascii="Trebuchet MS" w:hAnsi="Trebuchet MS"/>
                <w:color w:val="000000"/>
                <w:szCs w:val="22"/>
              </w:rPr>
            </w:pPr>
          </w:p>
        </w:tc>
        <w:tc>
          <w:tcPr>
            <w:tcW w:w="1276" w:type="dxa"/>
            <w:vMerge/>
            <w:tcBorders>
              <w:left w:val="single" w:sz="4" w:space="0" w:color="000000"/>
              <w:bottom w:val="single" w:sz="4" w:space="0" w:color="000000"/>
              <w:right w:val="single" w:sz="4" w:space="0" w:color="000000"/>
            </w:tcBorders>
          </w:tcPr>
          <w:p w:rsidR="00C00ECA" w:rsidRPr="00650422" w:rsidRDefault="00C00ECA" w:rsidP="00B2749E">
            <w:pPr>
              <w:pStyle w:val="Body"/>
              <w:rPr>
                <w:sz w:val="21"/>
              </w:rPr>
            </w:pPr>
          </w:p>
        </w:tc>
        <w:tc>
          <w:tcPr>
            <w:tcW w:w="1134" w:type="dxa"/>
            <w:vMerge/>
            <w:tcBorders>
              <w:left w:val="single" w:sz="4" w:space="0" w:color="000000"/>
              <w:bottom w:val="single" w:sz="4" w:space="0" w:color="000000"/>
              <w:right w:val="single" w:sz="4" w:space="0" w:color="000000"/>
            </w:tcBorders>
          </w:tcPr>
          <w:p w:rsidR="00C00ECA" w:rsidRDefault="00C00ECA" w:rsidP="00B2749E">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0ECA" w:rsidRDefault="00C00ECA" w:rsidP="00B2749E">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C00ECA" w:rsidRDefault="00E053DD"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C00ECA" w:rsidRDefault="00E053DD" w:rsidP="00B2749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The test passes after the BUG201 was rectified. See Change ID for bug for </w:t>
            </w:r>
            <w:proofErr w:type="spellStart"/>
            <w:r>
              <w:rPr>
                <w:rFonts w:ascii="Trebuchet MS" w:hAnsi="Trebuchet MS" w:cs="Arial Unicode MS"/>
                <w:color w:val="5A5A5A"/>
                <w:sz w:val="22"/>
                <w:szCs w:val="22"/>
                <w:u w:color="5A5A5A"/>
              </w:rPr>
              <w:t>futher</w:t>
            </w:r>
            <w:proofErr w:type="spellEnd"/>
            <w:r>
              <w:rPr>
                <w:rFonts w:ascii="Trebuchet MS" w:hAnsi="Trebuchet MS" w:cs="Arial Unicode MS"/>
                <w:color w:val="5A5A5A"/>
                <w:sz w:val="22"/>
                <w:szCs w:val="22"/>
                <w:u w:color="5A5A5A"/>
              </w:rPr>
              <w:t xml:space="preserve"> details.</w:t>
            </w:r>
          </w:p>
        </w:tc>
      </w:tr>
      <w:tr w:rsidR="00E304BA" w:rsidTr="00035816">
        <w:trPr>
          <w:trHeight w:val="2179"/>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roofErr w:type="spellStart"/>
            <w:proofErr w:type="gramStart"/>
            <w:r>
              <w:rPr>
                <w:rFonts w:eastAsia="Trebuchet MS" w:cs="Trebuchet MS"/>
                <w:color w:val="000000"/>
              </w:rPr>
              <w:t>getEmailsForPhase</w:t>
            </w:r>
            <w:proofErr w:type="spellEnd"/>
            <w:r>
              <w:rPr>
                <w:rFonts w:eastAsia="Trebuchet MS" w:cs="Trebuchet MS"/>
                <w:color w:val="000000"/>
              </w:rPr>
              <w:t>(</w:t>
            </w:r>
            <w:proofErr w:type="gramEnd"/>
            <w:r>
              <w:rPr>
                <w:b/>
                <w:color w:val="000000"/>
              </w:rPr>
              <w:t>int</w:t>
            </w:r>
            <w:r>
              <w:rPr>
                <w:color w:val="000000"/>
              </w:rPr>
              <w:t xml:space="preserve"> </w:t>
            </w:r>
            <w:proofErr w:type="spellStart"/>
            <w:r>
              <w:rPr>
                <w:color w:val="000000"/>
              </w:rPr>
              <w:t>thePhase</w:t>
            </w:r>
            <w:proofErr w:type="spellEnd"/>
            <w:r>
              <w:rPr>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rsidR="00E304BA" w:rsidRDefault="00E304BA" w:rsidP="00E304BA">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E304BA" w:rsidRDefault="00E304BA" w:rsidP="00E304BA">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Each stage should have the number of emails outlined in </w:t>
            </w:r>
            <w:proofErr w:type="gramStart"/>
            <w:r>
              <w:t>pre requisite</w:t>
            </w:r>
            <w:proofErr w:type="gramEnd"/>
            <w:r>
              <w:t xml:space="preserv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E304BA" w:rsidRDefault="00E304BA" w:rsidP="00E304B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spacing w:after="120" w:line="312" w:lineRule="auto"/>
              <w:rPr>
                <w:rFonts w:ascii="Trebuchet MS" w:hAnsi="Trebuchet MS" w:cs="Arial Unicode MS"/>
                <w:color w:val="5A5A5A"/>
                <w:sz w:val="22"/>
                <w:szCs w:val="22"/>
                <w:u w:color="5A5A5A"/>
              </w:rPr>
            </w:pPr>
            <w:r>
              <w:t xml:space="preserve">This fails due to a bug in the program where the array list is not </w:t>
            </w:r>
            <w:proofErr w:type="spellStart"/>
            <w:r>
              <w:t>initailised</w:t>
            </w:r>
            <w:proofErr w:type="spellEnd"/>
            <w:r>
              <w:t xml:space="preserve"> at the next stage. See BUG204</w:t>
            </w:r>
          </w:p>
        </w:tc>
      </w:tr>
      <w:tr w:rsidR="00E304BA" w:rsidTr="00035816">
        <w:trPr>
          <w:trHeight w:val="840"/>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E304BA" w:rsidRDefault="00E304BA" w:rsidP="00E304B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276" w:type="dxa"/>
            <w:vMerge/>
            <w:tcBorders>
              <w:left w:val="single" w:sz="4" w:space="0" w:color="000000"/>
              <w:bottom w:val="single" w:sz="4" w:space="0" w:color="000000"/>
              <w:right w:val="single" w:sz="4" w:space="0" w:color="000000"/>
            </w:tcBorders>
          </w:tcPr>
          <w:p w:rsidR="00E304BA" w:rsidRPr="00650422" w:rsidRDefault="00E304BA" w:rsidP="00E304BA">
            <w:pPr>
              <w:pStyle w:val="Body"/>
              <w:rPr>
                <w:sz w:val="21"/>
              </w:rPr>
            </w:pPr>
          </w:p>
        </w:tc>
        <w:tc>
          <w:tcPr>
            <w:tcW w:w="1134" w:type="dxa"/>
            <w:vMerge/>
            <w:tcBorders>
              <w:left w:val="single" w:sz="4" w:space="0" w:color="000000"/>
              <w:bottom w:val="single" w:sz="4" w:space="0" w:color="000000"/>
              <w:right w:val="single" w:sz="4" w:space="0" w:color="000000"/>
            </w:tcBorders>
          </w:tcPr>
          <w:p w:rsidR="00E304BA" w:rsidRDefault="00E304BA" w:rsidP="00E304B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pStyle w:val="Body"/>
            </w:pPr>
          </w:p>
        </w:tc>
        <w:tc>
          <w:tcPr>
            <w:tcW w:w="1418" w:type="dxa"/>
            <w:tcBorders>
              <w:top w:val="nil"/>
              <w:left w:val="single" w:sz="4" w:space="0" w:color="000000"/>
              <w:bottom w:val="single" w:sz="4" w:space="0" w:color="000000"/>
              <w:right w:val="single" w:sz="4" w:space="0" w:color="000000"/>
            </w:tcBorders>
          </w:tcPr>
          <w:p w:rsidR="00E304BA" w:rsidRDefault="00E304BA" w:rsidP="00E304BA">
            <w:pPr>
              <w:spacing w:after="120" w:line="312" w:lineRule="auto"/>
              <w:rPr>
                <w:rFonts w:ascii="Trebuchet MS" w:hAnsi="Trebuchet MS" w:cs="Arial Unicode MS"/>
                <w:color w:val="5A5A5A"/>
                <w:sz w:val="22"/>
                <w:szCs w:val="22"/>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04BA" w:rsidRDefault="00E304BA" w:rsidP="00E304BA">
            <w:pPr>
              <w:spacing w:after="120" w:line="312" w:lineRule="auto"/>
              <w:rPr>
                <w:rFonts w:ascii="Trebuchet MS" w:hAnsi="Trebuchet MS" w:cs="Arial Unicode MS"/>
                <w:color w:val="5A5A5A"/>
                <w:sz w:val="22"/>
                <w:szCs w:val="22"/>
                <w:u w:color="5A5A5A"/>
              </w:rPr>
            </w:pPr>
          </w:p>
        </w:tc>
      </w:tr>
      <w:tr w:rsidR="003567A1" w:rsidTr="001B2665">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5660BD">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proofErr w:type="spellStart"/>
            <w:proofErr w:type="gramStart"/>
            <w:r>
              <w:rPr>
                <w:rFonts w:eastAsia="Trebuchet MS" w:cs="Trebuchet MS"/>
                <w:color w:val="000000"/>
              </w:rPr>
              <w:t>getEmailsForPhase</w:t>
            </w:r>
            <w:proofErr w:type="spellEnd"/>
            <w:r>
              <w:rPr>
                <w:rFonts w:eastAsia="Trebuchet MS" w:cs="Trebuchet MS"/>
                <w:color w:val="000000"/>
              </w:rPr>
              <w:t>(</w:t>
            </w:r>
            <w:proofErr w:type="gramEnd"/>
            <w:r>
              <w:rPr>
                <w:b/>
                <w:color w:val="000000"/>
              </w:rPr>
              <w:t>int</w:t>
            </w:r>
            <w:r>
              <w:rPr>
                <w:color w:val="000000"/>
              </w:rPr>
              <w:t xml:space="preserve"> </w:t>
            </w:r>
            <w:proofErr w:type="spellStart"/>
            <w:r>
              <w:rPr>
                <w:color w:val="000000"/>
              </w:rPr>
              <w:t>thePhase</w:t>
            </w:r>
            <w:proofErr w:type="spellEnd"/>
            <w:r>
              <w:rPr>
                <w:color w:val="000000"/>
              </w:rP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rsidR="003567A1" w:rsidRDefault="003567A1" w:rsidP="005660BD">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3567A1" w:rsidRDefault="003567A1" w:rsidP="005660BD">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 xml:space="preserve">kSENDER, </w:t>
            </w:r>
            <w:proofErr w:type="spellStart"/>
            <w:r>
              <w:rPr>
                <w:b/>
                <w:bCs/>
                <w:color w:val="FF0000"/>
              </w:rPr>
              <w:t>kRECPIENT</w:t>
            </w:r>
            <w:proofErr w:type="spellEnd"/>
            <w:r>
              <w:rPr>
                <w:b/>
                <w:bCs/>
                <w:color w:val="FF0000"/>
              </w:rPr>
              <w:t xml:space="preserve">, kSUBJECT, </w:t>
            </w:r>
            <w:proofErr w:type="spellStart"/>
            <w:r>
              <w:rPr>
                <w:b/>
                <w:bCs/>
                <w:color w:val="FF0000"/>
              </w:rPr>
              <w:t>kBODY</w:t>
            </w:r>
            <w:proofErr w:type="spellEnd"/>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3567A1" w:rsidRDefault="003567A1" w:rsidP="005660BD">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3567A1" w:rsidRDefault="003567A1" w:rsidP="005660BD">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3567A1" w:rsidRDefault="003567A1" w:rsidP="005660BD">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Failed initially because the constructor initializes the Emails array at value 1 not 0 – see BUG201</w:t>
            </w:r>
          </w:p>
        </w:tc>
      </w:tr>
      <w:tr w:rsidR="003567A1" w:rsidTr="001B2665">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276" w:type="dxa"/>
            <w:vMerge/>
            <w:tcBorders>
              <w:left w:val="single" w:sz="4" w:space="0" w:color="000000"/>
              <w:bottom w:val="single" w:sz="4" w:space="0" w:color="000000"/>
              <w:right w:val="single" w:sz="4" w:space="0" w:color="000000"/>
            </w:tcBorders>
          </w:tcPr>
          <w:p w:rsidR="003567A1" w:rsidRPr="00650422" w:rsidRDefault="003567A1" w:rsidP="003567A1">
            <w:pPr>
              <w:pStyle w:val="Body"/>
              <w:rPr>
                <w:sz w:val="21"/>
              </w:rPr>
            </w:pPr>
          </w:p>
        </w:tc>
        <w:tc>
          <w:tcPr>
            <w:tcW w:w="1134" w:type="dxa"/>
            <w:vMerge/>
            <w:tcBorders>
              <w:left w:val="single" w:sz="4" w:space="0" w:color="000000"/>
              <w:bottom w:val="single" w:sz="4" w:space="0" w:color="000000"/>
              <w:right w:val="single" w:sz="4" w:space="0" w:color="000000"/>
            </w:tcBorders>
          </w:tcPr>
          <w:p w:rsidR="003567A1" w:rsidRDefault="003567A1" w:rsidP="003567A1">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567A1" w:rsidRDefault="003567A1" w:rsidP="003567A1">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3567A1" w:rsidRDefault="003567A1" w:rsidP="003567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3567A1" w:rsidRDefault="003567A1" w:rsidP="003567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The test passes after the BUG201 was rectified. See Change ID for bug for </w:t>
            </w:r>
            <w:proofErr w:type="spellStart"/>
            <w:r>
              <w:rPr>
                <w:rFonts w:ascii="Trebuchet MS" w:hAnsi="Trebuchet MS" w:cs="Arial Unicode MS"/>
                <w:color w:val="5A5A5A"/>
                <w:sz w:val="22"/>
                <w:szCs w:val="22"/>
                <w:u w:color="5A5A5A"/>
              </w:rPr>
              <w:t>futher</w:t>
            </w:r>
            <w:proofErr w:type="spellEnd"/>
            <w:r>
              <w:rPr>
                <w:rFonts w:ascii="Trebuchet MS" w:hAnsi="Trebuchet MS" w:cs="Arial Unicode MS"/>
                <w:color w:val="5A5A5A"/>
                <w:sz w:val="22"/>
                <w:szCs w:val="22"/>
                <w:u w:color="5A5A5A"/>
              </w:rPr>
              <w:t xml:space="preserve"> details.</w:t>
            </w:r>
          </w:p>
        </w:tc>
      </w:tr>
    </w:tbl>
    <w:p w:rsidR="002E3C3E" w:rsidRDefault="002E3C3E"/>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2E3C3E" w:rsidTr="003B507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lastRenderedPageBreak/>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roofErr w:type="spellStart"/>
            <w:proofErr w:type="gramStart"/>
            <w:r>
              <w:t>nextPhase</w:t>
            </w:r>
            <w:proofErr w:type="spellEnd"/>
            <w:r>
              <w:t>(</w:t>
            </w:r>
            <w:proofErr w:type="gramEnd"/>
            <w: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 xml:space="preserve">Tests to ensure the function moves a project from </w:t>
            </w:r>
            <w:proofErr w:type="spellStart"/>
            <w:r>
              <w:t>it’s</w:t>
            </w:r>
            <w:proofErr w:type="spellEnd"/>
            <w:r>
              <w:t xml:space="preserve"> initial stage to the next phase once</w:t>
            </w:r>
          </w:p>
        </w:tc>
        <w:tc>
          <w:tcPr>
            <w:tcW w:w="1276" w:type="dxa"/>
            <w:vMerge w:val="restart"/>
            <w:tcBorders>
              <w:top w:val="single" w:sz="4" w:space="0" w:color="000000"/>
              <w:left w:val="single" w:sz="4" w:space="0" w:color="000000"/>
              <w:right w:val="single" w:sz="4" w:space="0" w:color="000000"/>
            </w:tcBorders>
          </w:tcPr>
          <w:p w:rsidR="002E3C3E" w:rsidRDefault="002E3C3E" w:rsidP="002E3C3E">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2E3C3E" w:rsidRDefault="002E3C3E" w:rsidP="002E3C3E">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Failed initially because the constructor initializes the </w:t>
            </w:r>
            <w:proofErr w:type="spellStart"/>
            <w:r w:rsidR="0003289A">
              <w:rPr>
                <w:rFonts w:ascii="Trebuchet MS" w:hAnsi="Trebuchet MS" w:cs="Arial Unicode MS"/>
                <w:color w:val="5A5A5A"/>
                <w:sz w:val="22"/>
                <w:szCs w:val="22"/>
                <w:u w:color="5A5A5A"/>
              </w:rPr>
              <w:t>ProjectPhase</w:t>
            </w:r>
            <w:proofErr w:type="spellEnd"/>
            <w:r w:rsidR="0003289A">
              <w:rPr>
                <w:rFonts w:ascii="Trebuchet MS" w:hAnsi="Trebuchet MS" w:cs="Arial Unicode MS"/>
                <w:color w:val="5A5A5A"/>
                <w:sz w:val="22"/>
                <w:szCs w:val="22"/>
                <w:u w:color="5A5A5A"/>
              </w:rPr>
              <w:t xml:space="preserve"> to 1 </w:t>
            </w:r>
          </w:p>
        </w:tc>
      </w:tr>
      <w:tr w:rsidR="002E3C3E" w:rsidTr="003B507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276" w:type="dxa"/>
            <w:vMerge/>
            <w:tcBorders>
              <w:left w:val="single" w:sz="4" w:space="0" w:color="000000"/>
              <w:bottom w:val="single" w:sz="4" w:space="0" w:color="000000"/>
              <w:right w:val="single" w:sz="4" w:space="0" w:color="000000"/>
            </w:tcBorders>
          </w:tcPr>
          <w:p w:rsidR="002E3C3E" w:rsidRPr="00650422" w:rsidRDefault="002E3C3E" w:rsidP="002E3C3E">
            <w:pPr>
              <w:pStyle w:val="Body"/>
              <w:rPr>
                <w:sz w:val="21"/>
              </w:rPr>
            </w:pPr>
          </w:p>
        </w:tc>
        <w:tc>
          <w:tcPr>
            <w:tcW w:w="1134" w:type="dxa"/>
            <w:vMerge/>
            <w:tcBorders>
              <w:left w:val="single" w:sz="4" w:space="0" w:color="000000"/>
              <w:bottom w:val="single" w:sz="4" w:space="0" w:color="000000"/>
              <w:right w:val="single" w:sz="4" w:space="0" w:color="000000"/>
            </w:tcBorders>
          </w:tcPr>
          <w:p w:rsidR="002E3C3E" w:rsidRDefault="002E3C3E" w:rsidP="002E3C3E">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3C3E" w:rsidRDefault="002E3C3E" w:rsidP="002E3C3E">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2E3C3E" w:rsidRDefault="002E3C3E" w:rsidP="002E3C3E">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This test further identified issues that were found in constructor tests. </w:t>
            </w:r>
            <w:r w:rsidR="00D117BA">
              <w:rPr>
                <w:rFonts w:ascii="Trebuchet MS" w:hAnsi="Trebuchet MS" w:cs="Arial Unicode MS"/>
                <w:color w:val="5A5A5A"/>
                <w:sz w:val="22"/>
                <w:szCs w:val="22"/>
                <w:u w:color="5A5A5A"/>
              </w:rPr>
              <w:t>Issue was fixed by fixing BUG201</w:t>
            </w:r>
          </w:p>
        </w:tc>
      </w:tr>
      <w:tr w:rsidR="00586EA1" w:rsidTr="008B3BB2">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586EA1" w:rsidRDefault="00586EA1" w:rsidP="00586EA1">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proofErr w:type="spellStart"/>
            <w:proofErr w:type="gramStart"/>
            <w:r>
              <w:t>nextPhase</w:t>
            </w:r>
            <w:proofErr w:type="spellEnd"/>
            <w:r>
              <w:t>(</w:t>
            </w:r>
            <w:proofErr w:type="gramEnd"/>
            <w: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 xml:space="preserve">Test moves a project from the initial stage until the last stage and ensures </w:t>
            </w:r>
            <w:proofErr w:type="gramStart"/>
            <w:r>
              <w:t>it’s</w:t>
            </w:r>
            <w:proofErr w:type="gramEnd"/>
            <w:r>
              <w:t xml:space="preserve"> phase id is 5 -phases 0 - 5</w:t>
            </w:r>
          </w:p>
        </w:tc>
        <w:tc>
          <w:tcPr>
            <w:tcW w:w="1276" w:type="dxa"/>
            <w:vMerge w:val="restart"/>
            <w:tcBorders>
              <w:top w:val="single" w:sz="4" w:space="0" w:color="000000"/>
              <w:left w:val="single" w:sz="4" w:space="0" w:color="000000"/>
              <w:right w:val="single" w:sz="4" w:space="0" w:color="000000"/>
            </w:tcBorders>
          </w:tcPr>
          <w:p w:rsidR="00586EA1" w:rsidRDefault="00586EA1" w:rsidP="00586EA1">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586EA1" w:rsidRDefault="00586EA1" w:rsidP="00586EA1">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586EA1" w:rsidRDefault="00586EA1" w:rsidP="00586EA1">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586EA1" w:rsidRDefault="00586EA1"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586EA1" w:rsidRDefault="00586EA1"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Failed because the </w:t>
            </w:r>
            <w:proofErr w:type="spellStart"/>
            <w:r>
              <w:rPr>
                <w:rFonts w:ascii="Trebuchet MS" w:hAnsi="Trebuchet MS" w:cs="Arial Unicode MS"/>
                <w:color w:val="5A5A5A"/>
                <w:sz w:val="22"/>
                <w:szCs w:val="22"/>
                <w:u w:color="5A5A5A"/>
              </w:rPr>
              <w:t>PhaseID</w:t>
            </w:r>
            <w:proofErr w:type="spellEnd"/>
            <w:r>
              <w:rPr>
                <w:rFonts w:ascii="Trebuchet MS" w:hAnsi="Trebuchet MS" w:cs="Arial Unicode MS"/>
                <w:color w:val="5A5A5A"/>
                <w:sz w:val="22"/>
                <w:szCs w:val="22"/>
                <w:u w:color="5A5A5A"/>
              </w:rPr>
              <w:t xml:space="preserve"> is initialized to 1 not 0 – Arrays go from 0 – 5 in this implementation</w:t>
            </w:r>
            <w:r>
              <w:rPr>
                <w:rFonts w:ascii="Trebuchet MS" w:hAnsi="Trebuchet MS" w:cs="Arial Unicode MS"/>
                <w:color w:val="5A5A5A"/>
                <w:sz w:val="22"/>
                <w:szCs w:val="22"/>
                <w:u w:color="5A5A5A"/>
              </w:rPr>
              <w:t xml:space="preserve"> and</w:t>
            </w:r>
            <w:r w:rsidR="007429B0">
              <w:rPr>
                <w:rFonts w:ascii="Trebuchet MS" w:hAnsi="Trebuchet MS" w:cs="Arial Unicode MS"/>
                <w:color w:val="5A5A5A"/>
                <w:sz w:val="22"/>
                <w:szCs w:val="22"/>
                <w:u w:color="5A5A5A"/>
              </w:rPr>
              <w:t xml:space="preserve"> because the project phase is incremented before checking</w:t>
            </w:r>
          </w:p>
        </w:tc>
      </w:tr>
      <w:tr w:rsidR="008F1C45" w:rsidTr="008B3BB2">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276" w:type="dxa"/>
            <w:vMerge/>
            <w:tcBorders>
              <w:left w:val="single" w:sz="4" w:space="0" w:color="000000"/>
              <w:bottom w:val="single" w:sz="4" w:space="0" w:color="000000"/>
              <w:right w:val="single" w:sz="4" w:space="0" w:color="000000"/>
            </w:tcBorders>
          </w:tcPr>
          <w:p w:rsidR="008F1C45" w:rsidRPr="00650422" w:rsidRDefault="008F1C45" w:rsidP="0003289A">
            <w:pPr>
              <w:pStyle w:val="Body"/>
              <w:rPr>
                <w:sz w:val="21"/>
              </w:rPr>
            </w:pPr>
          </w:p>
        </w:tc>
        <w:tc>
          <w:tcPr>
            <w:tcW w:w="1134" w:type="dxa"/>
            <w:vMerge/>
            <w:tcBorders>
              <w:left w:val="single" w:sz="4" w:space="0" w:color="000000"/>
              <w:bottom w:val="single" w:sz="4" w:space="0" w:color="000000"/>
              <w:right w:val="single" w:sz="4" w:space="0" w:color="000000"/>
            </w:tcBorders>
          </w:tcPr>
          <w:p w:rsidR="008F1C45" w:rsidRDefault="008F1C45" w:rsidP="0003289A">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1C45" w:rsidRDefault="008F1C45" w:rsidP="0003289A">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8F1C45" w:rsidRDefault="008F1C45" w:rsidP="0003289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8F1C45" w:rsidRDefault="008F1C45" w:rsidP="0003289A">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Test now produces the successful result as a result of the issue been fixed in the constructor in BUG201</w:t>
            </w:r>
            <w:r w:rsidR="00586EA1">
              <w:rPr>
                <w:rFonts w:ascii="Trebuchet MS" w:hAnsi="Trebuchet MS" w:cs="Arial Unicode MS"/>
                <w:color w:val="5A5A5A"/>
                <w:sz w:val="22"/>
                <w:szCs w:val="22"/>
                <w:u w:color="5A5A5A"/>
              </w:rPr>
              <w:t xml:space="preserve"> and BUG20</w:t>
            </w:r>
            <w:r w:rsidR="0007589B">
              <w:rPr>
                <w:rFonts w:ascii="Trebuchet MS" w:hAnsi="Trebuchet MS" w:cs="Arial Unicode MS"/>
                <w:color w:val="5A5A5A"/>
                <w:sz w:val="22"/>
                <w:szCs w:val="22"/>
                <w:u w:color="5A5A5A"/>
              </w:rPr>
              <w:t>2</w:t>
            </w:r>
            <w:r w:rsidR="00D77246">
              <w:rPr>
                <w:rFonts w:ascii="Trebuchet MS" w:hAnsi="Trebuchet MS" w:cs="Arial Unicode MS"/>
                <w:color w:val="5A5A5A"/>
                <w:sz w:val="22"/>
                <w:szCs w:val="22"/>
                <w:u w:color="5A5A5A"/>
              </w:rPr>
              <w:t xml:space="preserve"> the issue was fixed</w:t>
            </w:r>
          </w:p>
        </w:tc>
      </w:tr>
      <w:tr w:rsidR="006D443E" w:rsidTr="00AB2B59">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roofErr w:type="spellStart"/>
            <w:proofErr w:type="gramStart"/>
            <w:r>
              <w:t>nextPhase</w:t>
            </w:r>
            <w:proofErr w:type="spellEnd"/>
            <w:r>
              <w:t>(</w:t>
            </w:r>
            <w:proofErr w:type="gramEnd"/>
            <w:r>
              <w:t>)</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rsidR="006D443E" w:rsidRPr="00650422" w:rsidRDefault="006D443E" w:rsidP="00586EA1">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6D443E" w:rsidRDefault="006D443E" w:rsidP="00586EA1">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reason this failed is because the project phase is incremented before the conditional check</w:t>
            </w:r>
          </w:p>
        </w:tc>
      </w:tr>
      <w:tr w:rsidR="006D443E" w:rsidTr="00AB2B59">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276" w:type="dxa"/>
            <w:vMerge/>
            <w:tcBorders>
              <w:left w:val="single" w:sz="4" w:space="0" w:color="000000"/>
              <w:bottom w:val="single" w:sz="4" w:space="0" w:color="000000"/>
              <w:right w:val="single" w:sz="4" w:space="0" w:color="000000"/>
            </w:tcBorders>
          </w:tcPr>
          <w:p w:rsidR="006D443E" w:rsidRPr="00650422" w:rsidRDefault="006D443E" w:rsidP="00586EA1">
            <w:pPr>
              <w:pStyle w:val="Body"/>
              <w:rPr>
                <w:sz w:val="21"/>
              </w:rPr>
            </w:pPr>
          </w:p>
        </w:tc>
        <w:tc>
          <w:tcPr>
            <w:tcW w:w="1134" w:type="dxa"/>
            <w:vMerge/>
            <w:tcBorders>
              <w:left w:val="single" w:sz="4" w:space="0" w:color="000000"/>
              <w:bottom w:val="single" w:sz="4" w:space="0" w:color="000000"/>
              <w:right w:val="single" w:sz="4" w:space="0" w:color="000000"/>
            </w:tcBorders>
          </w:tcPr>
          <w:p w:rsidR="006D443E" w:rsidRDefault="006D443E" w:rsidP="00586EA1">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6D443E" w:rsidRDefault="006D443E" w:rsidP="00586EA1">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6D443E" w:rsidRDefault="006D443E" w:rsidP="00586EA1">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After the implementation of changes in BUG202 the projects cannot move past the last phase.</w:t>
            </w:r>
            <w:r w:rsidR="00723274">
              <w:rPr>
                <w:rFonts w:ascii="Trebuchet MS" w:hAnsi="Trebuchet MS" w:cs="Arial Unicode MS"/>
                <w:color w:val="5A5A5A"/>
                <w:sz w:val="22"/>
                <w:szCs w:val="22"/>
                <w:u w:color="5A5A5A"/>
              </w:rPr>
              <w:t xml:space="preserve"> AR – 03.05.2018</w:t>
            </w:r>
          </w:p>
        </w:tc>
      </w:tr>
      <w:tr w:rsidR="009A537C" w:rsidTr="007C7CA0">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roofErr w:type="spellStart"/>
            <w: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rsidR="009A537C" w:rsidRPr="00650422" w:rsidRDefault="009A537C" w:rsidP="00620995">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rsidR="009A537C" w:rsidRDefault="009A537C" w:rsidP="00620995">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r>
              <w:t>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9A537C" w:rsidTr="007C7CA0">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rsidR="009A537C" w:rsidRDefault="009A537C" w:rsidP="00620995">
            <w:pPr>
              <w:pStyle w:val="Body"/>
              <w:rPr>
                <w:sz w:val="21"/>
              </w:rPr>
            </w:pPr>
          </w:p>
        </w:tc>
        <w:tc>
          <w:tcPr>
            <w:tcW w:w="1134" w:type="dxa"/>
            <w:vMerge/>
            <w:tcBorders>
              <w:left w:val="single" w:sz="4" w:space="0" w:color="000000"/>
              <w:bottom w:val="single" w:sz="4" w:space="0" w:color="000000"/>
              <w:right w:val="single" w:sz="4" w:space="0" w:color="000000"/>
            </w:tcBorders>
          </w:tcPr>
          <w:p w:rsidR="009A537C" w:rsidRDefault="009A537C" w:rsidP="00620995">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A537C" w:rsidRDefault="009A537C" w:rsidP="00620995">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7423AB" w:rsidP="00620995">
            <w:pPr>
              <w:pStyle w:val="Body"/>
            </w:pPr>
            <w:proofErr w:type="spellStart"/>
            <w:r>
              <w:t>Fesability</w:t>
            </w:r>
            <w:proofErr w:type="spellEnd"/>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7423AB" w:rsidP="00620995">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9A537C" w:rsidRDefault="009A537C" w:rsidP="00620995">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w:t>
            </w:r>
            <w:r w:rsidR="00EF5849">
              <w:rPr>
                <w:rFonts w:ascii="Trebuchet MS" w:hAnsi="Trebuchet MS" w:cs="Arial Unicode MS"/>
                <w:color w:val="5A5A5A"/>
                <w:sz w:val="22"/>
                <w:szCs w:val="22"/>
                <w:u w:color="5A5A5A"/>
              </w:rPr>
              <w:t xml:space="preserve"> initialization of project set the phase to 1 instead of 0 – as such the fixes in BUG 201 have rectified this issue – AR 03.05.2018</w:t>
            </w:r>
          </w:p>
        </w:tc>
      </w:tr>
      <w:tr w:rsidR="007423AB" w:rsidTr="007C7CA0">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7423AB" w:rsidRDefault="007423AB" w:rsidP="007423AB">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proofErr w:type="spellStart"/>
            <w:r>
              <w:t>g</w:t>
            </w:r>
            <w:r>
              <w:t>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rsidR="007423AB" w:rsidRPr="00650422" w:rsidRDefault="007423AB" w:rsidP="007423AB">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7423AB" w:rsidRDefault="007423AB" w:rsidP="007423AB">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w:t>
            </w:r>
            <w:r>
              <w:t>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7423AB" w:rsidRDefault="007423AB" w:rsidP="007423AB">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7423AB" w:rsidRDefault="007423AB" w:rsidP="007423AB">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7423AB" w:rsidRDefault="007423AB" w:rsidP="007423AB">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E33EF7" w:rsidTr="007C7CA0">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276" w:type="dxa"/>
            <w:vMerge/>
            <w:tcBorders>
              <w:left w:val="single" w:sz="4" w:space="0" w:color="000000"/>
              <w:bottom w:val="single" w:sz="4" w:space="0" w:color="000000"/>
              <w:right w:val="single" w:sz="4" w:space="0" w:color="000000"/>
            </w:tcBorders>
          </w:tcPr>
          <w:p w:rsidR="00E33EF7" w:rsidRPr="00650422" w:rsidRDefault="00E33EF7" w:rsidP="00E33EF7">
            <w:pPr>
              <w:pStyle w:val="Body"/>
              <w:rPr>
                <w:sz w:val="21"/>
              </w:rPr>
            </w:pPr>
          </w:p>
        </w:tc>
        <w:tc>
          <w:tcPr>
            <w:tcW w:w="1134" w:type="dxa"/>
            <w:vMerge/>
            <w:tcBorders>
              <w:left w:val="single" w:sz="4" w:space="0" w:color="000000"/>
              <w:bottom w:val="single" w:sz="4" w:space="0" w:color="000000"/>
              <w:right w:val="single" w:sz="4" w:space="0" w:color="000000"/>
            </w:tcBorders>
          </w:tcPr>
          <w:p w:rsidR="00E33EF7" w:rsidRDefault="00E33EF7" w:rsidP="00E33EF7">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initialization of project set the phase to 1 instead of 0 – as such the fixes in BUG 201 have rectified this issue – AR 03.05.2018</w:t>
            </w:r>
          </w:p>
        </w:tc>
      </w:tr>
      <w:tr w:rsidR="00C143D6" w:rsidTr="002B6CA4">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rsidR="00C143D6" w:rsidRDefault="00C143D6" w:rsidP="00C143D6">
            <w:pPr>
              <w:pStyle w:val="Body"/>
            </w:pPr>
            <w:r>
              <w:lastRenderedPageBreak/>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proofErr w:type="spellStart"/>
            <w:r>
              <w:t>getPhaseName</w:t>
            </w:r>
            <w:proofErr w:type="spellEnd"/>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rsidR="00C143D6" w:rsidRPr="00650422" w:rsidRDefault="00C143D6" w:rsidP="00C143D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rsidR="00C143D6" w:rsidRDefault="00C143D6" w:rsidP="00C143D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rsidR="00C143D6" w:rsidRDefault="00C143D6" w:rsidP="00C143D6">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rsidR="00C143D6" w:rsidRDefault="00C143D6" w:rsidP="00C143D6">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rsidR="00C143D6" w:rsidRDefault="00C143D6" w:rsidP="00C143D6">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The test fails as it appears to miss the first stage of names form the project phases array – CS 02.05.2018</w:t>
            </w:r>
          </w:p>
        </w:tc>
      </w:tr>
      <w:tr w:rsidR="00E33EF7" w:rsidTr="002B6CA4">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rsidR="00E33EF7" w:rsidRPr="00650422" w:rsidRDefault="00E33EF7" w:rsidP="00E33EF7">
            <w:pPr>
              <w:pStyle w:val="Body"/>
              <w:rPr>
                <w:sz w:val="21"/>
              </w:rPr>
            </w:pPr>
          </w:p>
        </w:tc>
        <w:tc>
          <w:tcPr>
            <w:tcW w:w="1134" w:type="dxa"/>
            <w:vMerge/>
            <w:tcBorders>
              <w:left w:val="single" w:sz="4" w:space="0" w:color="000000"/>
              <w:bottom w:val="single" w:sz="4" w:space="0" w:color="000000"/>
              <w:right w:val="single" w:sz="4" w:space="0" w:color="000000"/>
            </w:tcBorders>
          </w:tcPr>
          <w:p w:rsidR="00E33EF7" w:rsidRDefault="00E33EF7" w:rsidP="00E33EF7">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rsidR="00E33EF7" w:rsidRDefault="00E33EF7" w:rsidP="00E33EF7">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The initialization of project </w:t>
            </w:r>
            <w:r w:rsidR="002E34A6">
              <w:rPr>
                <w:rFonts w:ascii="Trebuchet MS" w:hAnsi="Trebuchet MS" w:cs="Arial Unicode MS"/>
                <w:color w:val="5A5A5A"/>
                <w:sz w:val="22"/>
                <w:szCs w:val="22"/>
                <w:u w:color="5A5A5A"/>
              </w:rPr>
              <w:t>set the phase to 1 instead of 0 and the next phase method allowed the phase id to move past the end of the project phases array. When BUG201 and BUG202 were fixed the system produced the correct result. AR – 03.05.2018</w:t>
            </w:r>
          </w:p>
        </w:tc>
      </w:tr>
      <w:tr w:rsidR="00E33EF7" w:rsidTr="000041C3">
        <w:trPr>
          <w:trHeight w:val="2179"/>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213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Checks if the correct phase ID is returned when a project is 1st </w:t>
            </w:r>
            <w:proofErr w:type="gramStart"/>
            <w:r>
              <w:t>created  -</w:t>
            </w:r>
            <w:proofErr w:type="gramEnd"/>
            <w:r>
              <w:t xml:space="preserve"> should be initialized to represent start of array</w:t>
            </w:r>
          </w:p>
        </w:tc>
        <w:tc>
          <w:tcPr>
            <w:tcW w:w="1276" w:type="dxa"/>
            <w:tcBorders>
              <w:top w:val="single" w:sz="4" w:space="0" w:color="000000"/>
              <w:left w:val="single" w:sz="4" w:space="0" w:color="000000"/>
              <w:bottom w:val="single" w:sz="4" w:space="0" w:color="000000"/>
              <w:right w:val="single" w:sz="4" w:space="0" w:color="000000"/>
            </w:tcBorders>
          </w:tcPr>
          <w:p w:rsidR="00E33EF7" w:rsidRPr="00650422" w:rsidRDefault="00E33EF7" w:rsidP="00E33EF7">
            <w:pPr>
              <w:pStyle w:val="Body"/>
              <w:rPr>
                <w:sz w:val="21"/>
              </w:rPr>
            </w:pP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1 (Int)</w:t>
            </w: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nil"/>
              <w:left w:val="single" w:sz="4" w:space="0" w:color="000000"/>
              <w:bottom w:val="single" w:sz="4" w:space="0" w:color="000000"/>
              <w:right w:val="single" w:sz="4" w:space="0" w:color="000000"/>
            </w:tcBorders>
          </w:tcPr>
          <w:p w:rsidR="00E33EF7" w:rsidRDefault="00E33EF7" w:rsidP="00E33EF7">
            <w:pPr>
              <w:spacing w:after="120" w:line="312" w:lineRule="auto"/>
              <w:rPr>
                <w:rFonts w:ascii="Trebuchet MS" w:hAnsi="Trebuchet MS" w:cs="Arial Unicode MS"/>
                <w:color w:val="5A5A5A"/>
                <w:sz w:val="22"/>
                <w:szCs w:val="22"/>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spacing w:after="120" w:line="312" w:lineRule="auto"/>
            </w:pPr>
            <w:r>
              <w:rPr>
                <w:rFonts w:ascii="Trebuchet MS" w:hAnsi="Trebuchet MS" w:cs="Arial Unicode MS"/>
                <w:color w:val="5A5A5A"/>
                <w:sz w:val="22"/>
                <w:szCs w:val="22"/>
                <w:u w:color="5A5A5A"/>
              </w:rPr>
              <w:t xml:space="preserve">This is because the constructor </w:t>
            </w:r>
            <w:proofErr w:type="spellStart"/>
            <w:r>
              <w:rPr>
                <w:rFonts w:ascii="Trebuchet MS" w:hAnsi="Trebuchet MS" w:cs="Arial Unicode MS"/>
                <w:color w:val="5A5A5A"/>
                <w:sz w:val="22"/>
                <w:szCs w:val="22"/>
                <w:u w:color="5A5A5A"/>
              </w:rPr>
              <w:t>initialises</w:t>
            </w:r>
            <w:proofErr w:type="spellEnd"/>
            <w:r>
              <w:rPr>
                <w:rFonts w:ascii="Trebuchet MS" w:hAnsi="Trebuchet MS" w:cs="Arial Unicode MS"/>
                <w:color w:val="5A5A5A"/>
                <w:sz w:val="22"/>
                <w:szCs w:val="22"/>
                <w:u w:color="5A5A5A"/>
              </w:rPr>
              <w:t xml:space="preserve"> it to 1 instead of 0</w:t>
            </w:r>
          </w:p>
        </w:tc>
      </w:tr>
      <w:tr w:rsidR="00E33EF7" w:rsidTr="004B044C">
        <w:trPr>
          <w:trHeight w:val="1895"/>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214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if the correct phase ID is returned when project is moved from the 1st stage to the next</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lastRenderedPageBreak/>
              <w:t>219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if the correct phase ID is returned when project attempted to be moved passed 6</w:t>
            </w:r>
            <w:r>
              <w:rPr>
                <w:vertAlign w:val="superscript"/>
              </w:rPr>
              <w:t>th</w:t>
            </w:r>
            <w:r>
              <w:t xml:space="preserve"> stage</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Specification Document – 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companySecond</w:t>
            </w:r>
            <w:proofErr w:type="spellEnd"/>
            <w:r>
              <w:rPr>
                <w:rFonts w:ascii="Arial Unicode MS" w:hAnsi="Arial Unicode MS"/>
                <w:color w:val="006A89"/>
                <w:u w:color="006A89"/>
              </w:rPr>
              <w:br/>
            </w:r>
            <w:r>
              <w:rPr>
                <w:b/>
                <w:bCs/>
                <w:color w:val="006A89"/>
                <w:u w:color="006A89"/>
              </w:rPr>
              <w:t>_Phases</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Get Phase 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if the correct phase ID is returned when moving the project FROM the first until last – expecting start phase to be 0</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companySecond</w:t>
            </w:r>
            <w:proofErr w:type="spellEnd"/>
            <w:r>
              <w:rPr>
                <w:rFonts w:ascii="Arial Unicode MS" w:hAnsi="Arial Unicode MS"/>
                <w:color w:val="006A89"/>
                <w:u w:color="006A89"/>
              </w:rPr>
              <w:br/>
            </w:r>
            <w:r>
              <w:rPr>
                <w:b/>
                <w:bCs/>
                <w:color w:val="006A89"/>
                <w:u w:color="006A89"/>
              </w:rPr>
              <w:t>_Phases</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0,1,2,3,4,5 (Int)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1,2,3,4,5,6 (Int)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Currently no functionality to go to previous stage.</w:t>
            </w:r>
          </w:p>
        </w:tc>
      </w:tr>
      <w:tr w:rsidR="00E33EF7" w:rsidTr="001F3DE9">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222</w:t>
            </w:r>
          </w:p>
          <w:p w:rsidR="00E33EF7" w:rsidRDefault="00E33EF7" w:rsidP="00E33EF7">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(Array List)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lastRenderedPageBreak/>
              <w:t>223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companyThird</w:t>
            </w:r>
            <w:proofErr w:type="spellEnd"/>
            <w:r>
              <w:rPr>
                <w:rFonts w:ascii="Arial Unicode MS" w:hAnsi="Arial Unicode MS"/>
                <w:color w:val="006A89"/>
                <w:u w:color="006A89"/>
              </w:rPr>
              <w:br/>
            </w:r>
            <w:r>
              <w:rPr>
                <w:b/>
                <w:bCs/>
                <w:color w:val="006A89"/>
                <w:u w:color="006A89"/>
              </w:rPr>
              <w:t xml:space="preserve">_Complete </w:t>
            </w:r>
            <w:r>
              <w:t xml:space="preserve">object which has 3 contacts </w:t>
            </w:r>
            <w:proofErr w:type="spellStart"/>
            <w:r>
              <w:t>kCONTACT</w:t>
            </w:r>
            <w:proofErr w:type="spellEnd"/>
            <w: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Note the constant for the input is </w:t>
            </w:r>
            <w:proofErr w:type="gramStart"/>
            <w:r>
              <w:t>named :</w:t>
            </w:r>
            <w:proofErr w:type="gramEnd"/>
            <w:r>
              <w:t xml:space="preserve"> kCONTACT1 located in top of unit test</w:t>
            </w:r>
          </w:p>
        </w:tc>
      </w:tr>
      <w:tr w:rsidR="00E33EF7" w:rsidTr="001F3DE9">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the type of the first element added into the contacts array list is of type string</w:t>
            </w:r>
          </w:p>
          <w:p w:rsidR="00E33EF7" w:rsidRDefault="00E33EF7" w:rsidP="00E33EF7">
            <w:pPr>
              <w:pStyle w:val="Body"/>
            </w:pPr>
          </w:p>
          <w:p w:rsidR="00E33EF7" w:rsidRDefault="00E33EF7" w:rsidP="00E33EF7">
            <w:pPr>
              <w:pStyle w:val="Body"/>
            </w:pP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companyThird</w:t>
            </w:r>
            <w:proofErr w:type="spellEnd"/>
            <w:r>
              <w:rPr>
                <w:rFonts w:ascii="Arial Unicode MS" w:hAnsi="Arial Unicode MS"/>
                <w:color w:val="006A89"/>
                <w:u w:color="006A89"/>
              </w:rPr>
              <w:br/>
            </w:r>
            <w:r>
              <w:rPr>
                <w:b/>
                <w:bCs/>
                <w:color w:val="006A89"/>
                <w:u w:color="006A89"/>
              </w:rPr>
              <w:t xml:space="preserve">_Complete </w:t>
            </w:r>
            <w:r>
              <w:t xml:space="preserve">object which has 3 contacts </w:t>
            </w:r>
            <w:proofErr w:type="spellStart"/>
            <w:r>
              <w:t>kCONTACT</w:t>
            </w:r>
            <w:proofErr w:type="spellEnd"/>
            <w:r>
              <w:t xml:space="preserve">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roofErr w:type="spellStart"/>
            <w:r>
              <w:t>toString</w:t>
            </w:r>
            <w:proofErr w:type="spellEnd"/>
            <w:r>
              <w:t xml:space="preserve"> </w:t>
            </w:r>
            <w:proofErr w:type="spellStart"/>
            <w: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r w:rsidR="00E33EF7" w:rsidTr="001F3DE9">
        <w:trPr>
          <w:trHeight w:val="337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lastRenderedPageBreak/>
              <w:t>226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roofErr w:type="spellStart"/>
            <w:r>
              <w:t>toString</w:t>
            </w:r>
            <w:proofErr w:type="spellEnd"/>
            <w:r>
              <w:t xml:space="preserve"> </w:t>
            </w:r>
            <w:proofErr w:type="spellStart"/>
            <w: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Checks the </w:t>
            </w:r>
            <w:proofErr w:type="spellStart"/>
            <w:r>
              <w:t>toString</w:t>
            </w:r>
            <w:proofErr w:type="spellEnd"/>
            <w:r>
              <w:t xml:space="preserve"> is in the format Project Title [Phase Name]</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companyThird</w:t>
            </w:r>
            <w:proofErr w:type="spellEnd"/>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w:t>
            </w:r>
            <w:r>
              <w:rPr>
                <w:color w:val="FF0000"/>
                <w:u w:color="FF0000"/>
              </w:rPr>
              <w:t>kPTITLE1</w:t>
            </w:r>
            <w:r>
              <w:t xml:space="preserve"> [Feasibility]”</w:t>
            </w:r>
          </w:p>
          <w:p w:rsidR="00E33EF7" w:rsidRDefault="00E33EF7" w:rsidP="00E33EF7">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kPROTITLE is a constant defined in the unit test. </w:t>
            </w:r>
          </w:p>
        </w:tc>
      </w:tr>
      <w:tr w:rsidR="00E33EF7" w:rsidTr="001F3DE9">
        <w:trPr>
          <w:trHeight w:val="6394"/>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227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proofErr w:type="spellStart"/>
            <w:r>
              <w:t>toString</w:t>
            </w:r>
            <w:proofErr w:type="spellEnd"/>
            <w:r>
              <w:t xml:space="preserve"> </w:t>
            </w:r>
            <w:proofErr w:type="spellStart"/>
            <w:r>
              <w:t>Overide</w:t>
            </w:r>
            <w:proofErr w:type="spellEnd"/>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Checks the </w:t>
            </w:r>
            <w:proofErr w:type="spellStart"/>
            <w:r>
              <w:t>toString</w:t>
            </w:r>
            <w:proofErr w:type="spellEnd"/>
            <w:r>
              <w:t xml:space="preserve"> is in the format Project Title [Phase Name] for all stages of the project lifecycle</w:t>
            </w:r>
          </w:p>
        </w:tc>
        <w:tc>
          <w:tcPr>
            <w:tcW w:w="1276"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rsidR="00E33EF7" w:rsidRDefault="00E33EF7" w:rsidP="00E33EF7">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 xml:space="preserve">Uses </w:t>
            </w:r>
            <w:proofErr w:type="spellStart"/>
            <w:r>
              <w:rPr>
                <w:b/>
                <w:bCs/>
                <w:color w:val="006A89"/>
                <w:u w:color="006A89"/>
              </w:rPr>
              <w:t>companyThird</w:t>
            </w:r>
            <w:proofErr w:type="spellEnd"/>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w:t>
            </w:r>
            <w:r>
              <w:rPr>
                <w:b/>
                <w:bCs/>
                <w:color w:val="FF0000"/>
                <w:u w:color="FF0000"/>
              </w:rPr>
              <w:t xml:space="preserve">kPTITLE1 </w:t>
            </w:r>
            <w:r>
              <w:t>[Feasibility]”</w:t>
            </w:r>
          </w:p>
          <w:p w:rsidR="00E33EF7" w:rsidRDefault="00E33EF7" w:rsidP="00E33EF7">
            <w:pPr>
              <w:pStyle w:val="Body"/>
            </w:pPr>
            <w:r>
              <w:t>“</w:t>
            </w:r>
            <w:r>
              <w:rPr>
                <w:b/>
                <w:bCs/>
                <w:color w:val="FF0000"/>
                <w:u w:color="FF0000"/>
              </w:rPr>
              <w:t xml:space="preserve">kPTITLE1 </w:t>
            </w:r>
            <w:r>
              <w:t>[Design]”</w:t>
            </w:r>
          </w:p>
          <w:p w:rsidR="00E33EF7" w:rsidRDefault="00E33EF7" w:rsidP="00E33EF7">
            <w:pPr>
              <w:pStyle w:val="Body"/>
            </w:pPr>
            <w:r>
              <w:t>“</w:t>
            </w:r>
            <w:r>
              <w:rPr>
                <w:b/>
                <w:bCs/>
                <w:color w:val="FF0000"/>
                <w:u w:color="FF0000"/>
              </w:rPr>
              <w:t xml:space="preserve">kPTITLE1 </w:t>
            </w:r>
            <w:r>
              <w:t>[Implementation]”</w:t>
            </w:r>
          </w:p>
          <w:p w:rsidR="00E33EF7" w:rsidRDefault="00E33EF7" w:rsidP="00E33EF7">
            <w:pPr>
              <w:pStyle w:val="Body"/>
            </w:pPr>
            <w:r>
              <w:t>“</w:t>
            </w:r>
            <w:r>
              <w:rPr>
                <w:b/>
                <w:bCs/>
                <w:color w:val="FF0000"/>
                <w:u w:color="FF0000"/>
              </w:rPr>
              <w:t xml:space="preserve">kPTITLE1 </w:t>
            </w:r>
            <w:r>
              <w:t>[Testing]”</w:t>
            </w:r>
          </w:p>
          <w:p w:rsidR="00E33EF7" w:rsidRDefault="00E33EF7" w:rsidP="00E33EF7">
            <w:pPr>
              <w:pStyle w:val="Body"/>
            </w:pPr>
            <w:r>
              <w:t>“</w:t>
            </w:r>
            <w:r>
              <w:rPr>
                <w:b/>
                <w:bCs/>
                <w:color w:val="FF0000"/>
                <w:u w:color="FF0000"/>
              </w:rPr>
              <w:t xml:space="preserve">kPTITLE1 </w:t>
            </w:r>
            <w:r>
              <w:t>[Deployment]”</w:t>
            </w:r>
          </w:p>
          <w:p w:rsidR="00E33EF7" w:rsidRDefault="00E33EF7" w:rsidP="00E33EF7">
            <w:pPr>
              <w:pStyle w:val="Body"/>
            </w:pPr>
            <w:r>
              <w:t>“</w:t>
            </w:r>
            <w:r>
              <w:rPr>
                <w:b/>
                <w:bCs/>
                <w:color w:val="FF0000"/>
                <w:u w:color="FF0000"/>
              </w:rPr>
              <w:t xml:space="preserve">kPTITLE1 </w:t>
            </w:r>
            <w:r>
              <w:t>[Completed]”</w:t>
            </w:r>
          </w:p>
          <w:p w:rsidR="00E33EF7" w:rsidRDefault="00E33EF7" w:rsidP="00E33EF7">
            <w:pPr>
              <w:pStyle w:val="Body"/>
            </w:pPr>
            <w:r>
              <w:t xml:space="preserve">All of type </w:t>
            </w:r>
          </w:p>
          <w:p w:rsidR="00E33EF7" w:rsidRDefault="00E33EF7" w:rsidP="00E33EF7">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w:t>
            </w:r>
            <w:r>
              <w:rPr>
                <w:b/>
                <w:bCs/>
                <w:color w:val="FF0000"/>
                <w:u w:color="FF0000"/>
              </w:rPr>
              <w:t xml:space="preserve">kPTITLE1 </w:t>
            </w:r>
            <w:r>
              <w:t>[Design]”</w:t>
            </w:r>
          </w:p>
          <w:p w:rsidR="00E33EF7" w:rsidRDefault="00E33EF7" w:rsidP="00E33EF7">
            <w:pPr>
              <w:pStyle w:val="Body"/>
            </w:pPr>
            <w:r>
              <w:t xml:space="preserve"> “</w:t>
            </w:r>
            <w:r>
              <w:rPr>
                <w:b/>
                <w:bCs/>
                <w:color w:val="FF0000"/>
                <w:u w:color="FF0000"/>
              </w:rPr>
              <w:t xml:space="preserve">kPTITLE1 </w:t>
            </w:r>
            <w:r>
              <w:t>[Implementation]”</w:t>
            </w:r>
          </w:p>
          <w:p w:rsidR="00E33EF7" w:rsidRDefault="00E33EF7" w:rsidP="00E33EF7">
            <w:pPr>
              <w:pStyle w:val="Body"/>
            </w:pPr>
            <w:r>
              <w:t>“</w:t>
            </w:r>
            <w:r>
              <w:rPr>
                <w:b/>
                <w:bCs/>
                <w:color w:val="FF0000"/>
                <w:u w:color="FF0000"/>
              </w:rPr>
              <w:t xml:space="preserve">kPTITLE1 </w:t>
            </w:r>
            <w:r>
              <w:t>[Testing]”</w:t>
            </w:r>
          </w:p>
          <w:p w:rsidR="00E33EF7" w:rsidRDefault="00E33EF7" w:rsidP="00E33EF7">
            <w:pPr>
              <w:pStyle w:val="Body"/>
            </w:pPr>
            <w:r>
              <w:t>“</w:t>
            </w:r>
            <w:r>
              <w:rPr>
                <w:b/>
                <w:bCs/>
                <w:color w:val="FF0000"/>
                <w:u w:color="FF0000"/>
              </w:rPr>
              <w:t xml:space="preserve">kPTITLE1 </w:t>
            </w:r>
            <w:r>
              <w:t>[Deployment]”</w:t>
            </w:r>
          </w:p>
          <w:p w:rsidR="00E33EF7" w:rsidRDefault="00E33EF7" w:rsidP="00E33EF7">
            <w:pPr>
              <w:pStyle w:val="Body"/>
            </w:pPr>
            <w:r>
              <w:t>“</w:t>
            </w:r>
            <w:r>
              <w:rPr>
                <w:b/>
                <w:bCs/>
                <w:color w:val="FF0000"/>
                <w:u w:color="FF0000"/>
              </w:rPr>
              <w:t xml:space="preserve">kPTITLE1 </w:t>
            </w:r>
            <w:r>
              <w:t>[Completed]”</w:t>
            </w:r>
          </w:p>
          <w:p w:rsidR="00E33EF7" w:rsidRDefault="00E33EF7" w:rsidP="00E33EF7">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tcPr>
          <w:p w:rsidR="00E33EF7" w:rsidRDefault="00E33EF7" w:rsidP="00E33EF7"/>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33EF7" w:rsidRDefault="00E33EF7" w:rsidP="00E33EF7"/>
        </w:tc>
      </w:tr>
    </w:tbl>
    <w:p w:rsidR="00704B45" w:rsidRDefault="00704B45">
      <w:pPr>
        <w:pStyle w:val="Body"/>
        <w:widowControl w:val="0"/>
        <w:spacing w:line="240" w:lineRule="auto"/>
      </w:pPr>
    </w:p>
    <w:p w:rsidR="00704B45" w:rsidRDefault="00704B45">
      <w:pPr>
        <w:pStyle w:val="Body"/>
      </w:pPr>
    </w:p>
    <w:p w:rsidR="00704B45" w:rsidRDefault="00704B45">
      <w:pPr>
        <w:pStyle w:val="Body"/>
      </w:pPr>
    </w:p>
    <w:p w:rsidR="00704B45" w:rsidRDefault="00704B45">
      <w:pPr>
        <w:pStyle w:val="Body"/>
      </w:pPr>
    </w:p>
    <w:p w:rsidR="00704B45" w:rsidRDefault="0048648C">
      <w:pPr>
        <w:pStyle w:val="Body"/>
      </w:pPr>
      <w:r>
        <w:t>Change Log</w:t>
      </w:r>
    </w:p>
    <w:tbl>
      <w:tblPr>
        <w:tblW w:w="179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3668"/>
        <w:gridCol w:w="2248"/>
        <w:gridCol w:w="1075"/>
        <w:gridCol w:w="1076"/>
        <w:gridCol w:w="1467"/>
        <w:gridCol w:w="1369"/>
        <w:gridCol w:w="4347"/>
      </w:tblGrid>
      <w:tr w:rsidR="00FF1949" w:rsidTr="00FF1949">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rsidR="00FF1949" w:rsidRDefault="00FF1949" w:rsidP="00FF1949">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GIT Commit ID</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Description of Change</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Files Changed</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 xml:space="preserve">Date Received </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Date Changed</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Initiator By</w:t>
            </w:r>
            <w:r>
              <w:rPr>
                <w:rFonts w:ascii="Arial Unicode MS" w:hAnsi="Arial Unicode MS"/>
              </w:rPr>
              <w:br/>
            </w:r>
            <w:r>
              <w:t>(Who Changed)</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Change Checked By</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Body"/>
            </w:pPr>
            <w:r>
              <w:t>Notes</w:t>
            </w:r>
          </w:p>
        </w:tc>
      </w:tr>
      <w:tr w:rsidR="00FF1949" w:rsidTr="00FF1949">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rsidR="00FF1949" w:rsidRDefault="00FF1949" w:rsidP="00FF1949">
            <w:pPr>
              <w:spacing w:after="120" w:line="312" w:lineRule="auto"/>
            </w:pPr>
            <w:r>
              <w:rPr>
                <w:rFonts w:ascii="Trebuchet MS" w:hAnsi="Trebuchet MS" w:cs="Arial Unicode MS"/>
                <w:color w:val="5A5A5A"/>
                <w:sz w:val="22"/>
                <w:szCs w:val="22"/>
                <w:u w:color="5A5A5A"/>
              </w:rPr>
              <w:t>Bug 001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 xml:space="preserve">The </w:t>
            </w:r>
            <w:proofErr w:type="spellStart"/>
            <w:r>
              <w:rPr>
                <w:rFonts w:ascii="Trebuchet MS" w:hAnsi="Trebuchet MS" w:cs="Arial Unicode MS"/>
                <w:color w:val="5A5A5A"/>
                <w:sz w:val="22"/>
                <w:szCs w:val="22"/>
                <w:u w:color="5A5A5A"/>
              </w:rPr>
              <w:t>ProjectPhase</w:t>
            </w:r>
            <w:proofErr w:type="spellEnd"/>
            <w:r>
              <w:rPr>
                <w:rFonts w:ascii="Trebuchet MS" w:hAnsi="Trebuchet MS" w:cs="Arial Unicode MS"/>
                <w:color w:val="5A5A5A"/>
                <w:sz w:val="22"/>
                <w:szCs w:val="22"/>
                <w:u w:color="5A5A5A"/>
              </w:rPr>
              <w:t xml:space="preserve"> is to be set to 0 in both CompanyProject constructors so that “Feasibility” is not skipped in CompanyEmailSystem</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23)</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Aiden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tc>
      </w:tr>
      <w:tr w:rsidR="00FF1949" w:rsidTr="004C1B4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CHGE 202</w:t>
            </w:r>
          </w:p>
        </w:tc>
        <w:tc>
          <w:tcPr>
            <w:tcW w:w="951" w:type="dxa"/>
            <w:vMerge w:val="restart"/>
            <w:tcBorders>
              <w:top w:val="single" w:sz="4" w:space="0" w:color="000000"/>
              <w:left w:val="single" w:sz="4" w:space="0" w:color="000000"/>
              <w:right w:val="single" w:sz="4" w:space="0" w:color="000000"/>
            </w:tcBorders>
          </w:tcPr>
          <w:p w:rsidR="00FF1949" w:rsidRDefault="00FF1949" w:rsidP="00FF1949">
            <w:pPr>
              <w:spacing w:after="120" w:line="312" w:lineRule="auto"/>
            </w:pPr>
            <w:r>
              <w:rPr>
                <w:rFonts w:ascii="Trebuchet MS" w:hAnsi="Trebuchet MS" w:cs="Arial Unicode MS"/>
                <w:color w:val="5A5A5A"/>
                <w:sz w:val="22"/>
                <w:szCs w:val="22"/>
                <w:u w:color="5A5A5A"/>
              </w:rPr>
              <w:t>Bug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 xml:space="preserve">The comparison statement is changed to be compared </w:t>
            </w:r>
            <w:proofErr w:type="gramStart"/>
            <w:r>
              <w:rPr>
                <w:rFonts w:ascii="Trebuchet MS" w:hAnsi="Trebuchet MS" w:cs="Arial Unicode MS"/>
                <w:color w:val="5A5A5A"/>
                <w:sz w:val="22"/>
                <w:szCs w:val="22"/>
                <w:u w:color="5A5A5A"/>
              </w:rPr>
              <w:t>to  the</w:t>
            </w:r>
            <w:proofErr w:type="gramEnd"/>
            <w:r>
              <w:rPr>
                <w:rFonts w:ascii="Trebuchet MS" w:hAnsi="Trebuchet MS" w:cs="Arial Unicode MS"/>
                <w:color w:val="5A5A5A"/>
                <w:sz w:val="22"/>
                <w:szCs w:val="22"/>
                <w:u w:color="5A5A5A"/>
              </w:rPr>
              <w:t xml:space="preserve"> length of project phases - 1 and the project phase incrementor was moved inside the else statement</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change didn’t fully resolve the issue as the project could still go past the end of the array because the conditional was not &gt;= - AR 02.05.2018</w:t>
            </w:r>
          </w:p>
        </w:tc>
      </w:tr>
      <w:tr w:rsidR="00FF1949" w:rsidTr="004C1B4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rsidR="00FF1949" w:rsidRDefault="00FF1949" w:rsidP="00FF1949"/>
        </w:tc>
        <w:tc>
          <w:tcPr>
            <w:tcW w:w="951" w:type="dxa"/>
            <w:vMerge/>
            <w:tcBorders>
              <w:left w:val="single" w:sz="4" w:space="0" w:color="000000"/>
              <w:bottom w:val="single" w:sz="4" w:space="0" w:color="000000"/>
              <w:right w:val="single" w:sz="4" w:space="0" w:color="000000"/>
            </w:tcBorders>
          </w:tcPr>
          <w:p w:rsidR="00FF1949" w:rsidRDefault="00FF1949" w:rsidP="00FF1949"/>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Default"/>
            </w:pPr>
            <w:r>
              <w:rPr>
                <w:rFonts w:ascii="Menlo" w:hAnsi="Menlo"/>
                <w:color w:val="444C55"/>
                <w:sz w:val="23"/>
                <w:szCs w:val="23"/>
                <w:shd w:val="clear" w:color="auto" w:fill="F1F8FF"/>
              </w:rPr>
              <w:t xml:space="preserve">fbea9fd </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The conditional only checked when the phase was greater than which resulted in the phase going 1 past the length of the array. The conditional should include a = parameter for greater or equals.</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pPr>
            <w:r>
              <w:rPr>
                <w:rFonts w:ascii="Trebuchet MS" w:hAnsi="Trebuchet MS" w:cs="Arial Unicode MS"/>
                <w:color w:val="5A5A5A"/>
                <w:sz w:val="22"/>
                <w:szCs w:val="22"/>
                <w:u w:color="5A5A5A"/>
              </w:rPr>
              <w:t>This now passes the test and ensures the phase does not go past the end of the projects array. - AR 02.05.2018</w:t>
            </w:r>
          </w:p>
        </w:tc>
      </w:tr>
      <w:tr w:rsidR="00FF1949" w:rsidTr="00FF1949">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rsidR="00FF1949" w:rsidRPr="003A7A7A" w:rsidRDefault="00FF1949" w:rsidP="00FF1949">
            <w:pPr>
              <w:rPr>
                <w:rFonts w:asciiTheme="majorHAnsi" w:hAnsiTheme="majorHAnsi"/>
                <w:sz w:val="22"/>
              </w:rPr>
            </w:pPr>
            <w:r>
              <w:rPr>
                <w:rFonts w:asciiTheme="majorHAnsi" w:hAnsiTheme="majorHAnsi"/>
                <w:sz w:val="22"/>
              </w:rPr>
              <w:t>CHGE203</w:t>
            </w:r>
          </w:p>
        </w:tc>
        <w:tc>
          <w:tcPr>
            <w:tcW w:w="951" w:type="dxa"/>
            <w:tcBorders>
              <w:top w:val="single" w:sz="4" w:space="0" w:color="000000"/>
              <w:left w:val="single" w:sz="4" w:space="0" w:color="000000"/>
              <w:bottom w:val="single" w:sz="4" w:space="0" w:color="000000"/>
              <w:right w:val="single" w:sz="4" w:space="0" w:color="000000"/>
            </w:tcBorders>
          </w:tcPr>
          <w:p w:rsidR="00FF1949" w:rsidRPr="003A7A7A" w:rsidRDefault="00FF1949" w:rsidP="00FF1949">
            <w:pPr>
              <w:rPr>
                <w:rFonts w:asciiTheme="majorHAnsi" w:hAnsiTheme="majorHAnsi"/>
                <w:sz w:val="22"/>
              </w:rPr>
            </w:pPr>
            <w:r>
              <w:rPr>
                <w:rFonts w:ascii="Trebuchet MS" w:hAnsi="Trebuchet MS" w:cs="Arial Unicode MS"/>
                <w:color w:val="5A5A5A"/>
                <w:sz w:val="22"/>
                <w:szCs w:val="22"/>
                <w:u w:color="5A5A5A"/>
              </w:rPr>
              <w:t>Bug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pStyle w:val="Default"/>
              <w:rPr>
                <w:rFonts w:ascii="Menlo" w:hAnsi="Menlo"/>
                <w:color w:val="444C55"/>
                <w:sz w:val="23"/>
                <w:szCs w:val="23"/>
                <w:shd w:val="clear" w:color="auto" w:fill="F1F8FF"/>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Add a statement to initialize the next phase of the </w:t>
            </w:r>
            <w:proofErr w:type="spellStart"/>
            <w:r>
              <w:rPr>
                <w:rFonts w:ascii="Trebuchet MS" w:hAnsi="Trebuchet MS" w:cs="Arial Unicode MS"/>
                <w:color w:val="5A5A5A"/>
                <w:sz w:val="22"/>
                <w:szCs w:val="22"/>
                <w:u w:color="5A5A5A"/>
              </w:rPr>
              <w:t>ProjectEmail</w:t>
            </w:r>
            <w:proofErr w:type="spellEnd"/>
            <w:r>
              <w:rPr>
                <w:rFonts w:ascii="Trebuchet MS" w:hAnsi="Trebuchet MS" w:cs="Arial Unicode MS"/>
                <w:color w:val="5A5A5A"/>
                <w:sz w:val="22"/>
                <w:szCs w:val="22"/>
                <w:u w:color="5A5A5A"/>
              </w:rPr>
              <w:t xml:space="preserve"> array list after the phase has been checked and incremented</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 xml:space="preserve">CompanyProjcet.java (line </w:t>
            </w:r>
            <w:r>
              <w:rPr>
                <w:rFonts w:ascii="Trebuchet MS" w:hAnsi="Trebuchet MS" w:cs="Arial Unicode MS"/>
                <w:color w:val="5A5A5A"/>
                <w:sz w:val="22"/>
                <w:szCs w:val="22"/>
                <w:u w:color="5A5A5A"/>
              </w:rPr>
              <w:t>94-95)</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r>
              <w:rPr>
                <w:rFonts w:ascii="Trebuchet MS" w:hAnsi="Trebuchet MS" w:cs="Arial Unicode MS"/>
                <w:color w:val="5A5A5A"/>
                <w:sz w:val="22"/>
                <w:szCs w:val="22"/>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F1949" w:rsidRDefault="00FF1949" w:rsidP="00FF1949">
            <w:pPr>
              <w:spacing w:after="120" w:line="312" w:lineRule="auto"/>
              <w:rPr>
                <w:rFonts w:ascii="Trebuchet MS" w:hAnsi="Trebuchet MS" w:cs="Arial Unicode MS"/>
                <w:color w:val="5A5A5A"/>
                <w:sz w:val="22"/>
                <w:szCs w:val="22"/>
                <w:u w:color="5A5A5A"/>
              </w:rPr>
            </w:pPr>
          </w:p>
        </w:tc>
      </w:tr>
    </w:tbl>
    <w:p w:rsidR="00704B45" w:rsidRDefault="00704B45">
      <w:pPr>
        <w:pStyle w:val="Body"/>
        <w:widowControl w:val="0"/>
        <w:spacing w:line="240" w:lineRule="auto"/>
      </w:pPr>
    </w:p>
    <w:p w:rsidR="00704B45" w:rsidRDefault="00704B45">
      <w:pPr>
        <w:pStyle w:val="Body"/>
      </w:pPr>
    </w:p>
    <w:p w:rsidR="00704B45" w:rsidRDefault="0048648C">
      <w:pPr>
        <w:pStyle w:val="Body"/>
      </w:pPr>
      <w:r>
        <w:rPr>
          <w:lang w:val="da-DK"/>
        </w:rPr>
        <w:t>Bug Fix List</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6875E2" w:rsidTr="009A68F9">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bCs/>
              </w:rPr>
            </w:pPr>
            <w:r w:rsidRPr="00A71930">
              <w:rPr>
                <w:b/>
                <w:bCs/>
              </w:rPr>
              <w:t>Priority</w:t>
            </w:r>
          </w:p>
          <w:p w:rsidR="00704B45" w:rsidRPr="00A71930" w:rsidRDefault="0048648C">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DCDCDC" w:themeFill="background2" w:themeFillTint="33"/>
            <w:tcMar>
              <w:top w:w="80" w:type="dxa"/>
              <w:left w:w="80" w:type="dxa"/>
              <w:bottom w:w="80" w:type="dxa"/>
              <w:right w:w="80" w:type="dxa"/>
            </w:tcMar>
          </w:tcPr>
          <w:p w:rsidR="00704B45" w:rsidRPr="00A71930" w:rsidRDefault="0048648C">
            <w:pPr>
              <w:pStyle w:val="Body"/>
              <w:rPr>
                <w:b/>
              </w:rPr>
            </w:pPr>
            <w:r w:rsidRPr="00A71930">
              <w:rPr>
                <w:b/>
                <w:bCs/>
              </w:rPr>
              <w:t>Notes</w:t>
            </w:r>
          </w:p>
        </w:tc>
      </w:tr>
      <w:tr w:rsidR="006875E2" w:rsidTr="009A68F9">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6C19C5">
            <w:pPr>
              <w:pStyle w:val="Body"/>
              <w:rPr>
                <w:rFonts w:asciiTheme="majorHAnsi" w:hAnsiTheme="majorHAnsi"/>
              </w:rPr>
            </w:pPr>
            <w:r w:rsidRPr="00401E34">
              <w:rPr>
                <w:rFonts w:asciiTheme="majorHAnsi" w:hAnsiTheme="majorHAnsi"/>
                <w:b/>
                <w:bCs/>
              </w:rPr>
              <w:t>Bug 2</w:t>
            </w:r>
            <w:r w:rsidR="0048648C" w:rsidRPr="00401E34">
              <w:rPr>
                <w:rFonts w:asciiTheme="majorHAnsi" w:hAnsiTheme="majorHAnsi"/>
                <w:b/>
                <w:bCs/>
              </w:rPr>
              <w:t>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Default="0048648C">
            <w:pPr>
              <w:pStyle w:val="Body"/>
              <w:rPr>
                <w:rFonts w:asciiTheme="majorHAnsi" w:hAnsiTheme="majorHAnsi"/>
              </w:rPr>
            </w:pPr>
            <w:r w:rsidRPr="00401E34">
              <w:rPr>
                <w:rFonts w:asciiTheme="majorHAnsi" w:hAnsiTheme="majorHAnsi"/>
              </w:rPr>
              <w:t>2</w:t>
            </w:r>
            <w:r w:rsidR="005E21CE">
              <w:rPr>
                <w:rFonts w:asciiTheme="majorHAnsi" w:hAnsiTheme="majorHAnsi"/>
              </w:rPr>
              <w:t>01</w:t>
            </w:r>
          </w:p>
          <w:p w:rsidR="005E21CE" w:rsidRDefault="005E21CE">
            <w:pPr>
              <w:pStyle w:val="Body"/>
              <w:rPr>
                <w:rFonts w:asciiTheme="majorHAnsi" w:hAnsiTheme="majorHAnsi"/>
              </w:rPr>
            </w:pPr>
            <w:r>
              <w:rPr>
                <w:rFonts w:asciiTheme="majorHAnsi" w:hAnsiTheme="majorHAnsi"/>
              </w:rPr>
              <w:t>202</w:t>
            </w:r>
          </w:p>
          <w:p w:rsidR="005E21CE" w:rsidRPr="00401E34" w:rsidRDefault="005E21CE">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085090">
            <w:pPr>
              <w:spacing w:after="120" w:line="312" w:lineRule="auto"/>
              <w:rPr>
                <w:rFonts w:asciiTheme="majorHAnsi" w:hAnsiTheme="majorHAnsi"/>
                <w:sz w:val="22"/>
                <w:szCs w:val="22"/>
              </w:rPr>
            </w:pPr>
            <w:r w:rsidRPr="00401E34">
              <w:rPr>
                <w:rFonts w:asciiTheme="majorHAnsi" w:hAnsiTheme="majorHAnsi" w:cs="Arial Unicode MS"/>
                <w:color w:val="5A5A5A"/>
                <w:sz w:val="22"/>
                <w:szCs w:val="22"/>
                <w:u w:color="5A5A5A"/>
              </w:rPr>
              <w:t>CHGE2</w:t>
            </w:r>
            <w:r w:rsidR="0048648C" w:rsidRPr="00401E34">
              <w:rPr>
                <w:rFonts w:asciiTheme="majorHAnsi" w:hAnsiTheme="majorHAnsi" w:cs="Arial Unicode MS"/>
                <w:color w:val="5A5A5A"/>
                <w:sz w:val="22"/>
                <w:szCs w:val="22"/>
                <w:u w:color="5A5A5A"/>
              </w:rPr>
              <w:t>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Set the Project phase to 0</w:t>
            </w:r>
            <w:r w:rsidR="00896455" w:rsidRPr="00401E34">
              <w:rPr>
                <w:rFonts w:asciiTheme="majorHAnsi" w:hAnsiTheme="majorHAnsi"/>
              </w:rPr>
              <w:t xml:space="preserve">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48648C">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510D58">
            <w:pPr>
              <w:rPr>
                <w:rFonts w:asciiTheme="majorHAnsi" w:hAnsiTheme="majorHAnsi"/>
                <w:sz w:val="22"/>
                <w:szCs w:val="22"/>
              </w:rPr>
            </w:pPr>
            <w:r w:rsidRPr="00401E34">
              <w:rPr>
                <w:rFonts w:asciiTheme="majorHAnsi" w:hAnsiTheme="majorHAnsi"/>
                <w:sz w:val="22"/>
                <w:szCs w:val="22"/>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BE1666">
            <w:pPr>
              <w:rPr>
                <w:rFonts w:asciiTheme="majorHAnsi" w:hAnsiTheme="majorHAnsi"/>
                <w:sz w:val="22"/>
                <w:szCs w:val="22"/>
              </w:rPr>
            </w:pPr>
            <w:r w:rsidRPr="00401E34">
              <w:rPr>
                <w:rFonts w:asciiTheme="majorHAnsi" w:hAnsiTheme="majorHAnsi"/>
                <w:sz w:val="22"/>
                <w:szCs w:val="22"/>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D937E0">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6875E2">
            <w:pPr>
              <w:rPr>
                <w:rFonts w:asciiTheme="majorHAnsi" w:hAnsiTheme="majorHAnsi"/>
                <w:sz w:val="22"/>
                <w:szCs w:val="22"/>
              </w:rPr>
            </w:pPr>
            <w:r w:rsidRPr="00401E34">
              <w:rPr>
                <w:rFonts w:asciiTheme="majorHAnsi" w:hAnsiTheme="majorHAnsi"/>
                <w:sz w:val="22"/>
                <w:szCs w:val="22"/>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704B45" w:rsidRPr="00401E34" w:rsidRDefault="00510E15">
            <w:pPr>
              <w:rPr>
                <w:rFonts w:asciiTheme="majorHAnsi" w:hAnsiTheme="majorHAnsi"/>
                <w:sz w:val="22"/>
                <w:szCs w:val="22"/>
              </w:rPr>
            </w:pPr>
            <w:r>
              <w:rPr>
                <w:rFonts w:asciiTheme="majorHAnsi" w:hAnsiTheme="majorHAnsi"/>
                <w:sz w:val="22"/>
                <w:szCs w:val="22"/>
              </w:rPr>
              <w:t>The tests listed in test id are tests that first outlined this bug.</w:t>
            </w:r>
          </w:p>
        </w:tc>
      </w:tr>
      <w:tr w:rsidR="00586EA1" w:rsidTr="00586EA1">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rPr>
                <w:b/>
                <w:bCs/>
              </w:rPr>
            </w:pPr>
            <w:r>
              <w:rPr>
                <w:b/>
                <w:bCs/>
              </w:rPr>
              <w:t xml:space="preserve">Bug 202 </w:t>
            </w:r>
          </w:p>
          <w:p w:rsidR="00586EA1" w:rsidRDefault="00586EA1" w:rsidP="00586EA1">
            <w:pPr>
              <w:pStyle w:val="Body"/>
              <w:rPr>
                <w:b/>
                <w:bCs/>
              </w:rPr>
            </w:pPr>
            <w:r>
              <w:rPr>
                <w:b/>
                <w:bCs/>
              </w:rPr>
              <w:t xml:space="preserve"> </w:t>
            </w:r>
          </w:p>
          <w:p w:rsidR="00586EA1" w:rsidRDefault="00586EA1" w:rsidP="00586EA1">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Project Phase ID </w:t>
            </w:r>
            <w:proofErr w:type="gramStart"/>
            <w:r>
              <w:t>goes  over</w:t>
            </w:r>
            <w:proofErr w:type="gramEnd"/>
            <w:r>
              <w:t xml:space="preserve">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Pr="00401E34" w:rsidRDefault="00586EA1" w:rsidP="00586EA1">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8E09C7">
              <w:t>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spacing w:after="120" w:line="312" w:lineRule="auto"/>
            </w:pPr>
            <w:r>
              <w:rPr>
                <w:rFonts w:ascii="Trebuchet MS" w:hAnsi="Trebuchet MS" w:cs="Arial Unicode MS"/>
                <w:color w:val="5A5A5A"/>
                <w:sz w:val="22"/>
                <w:szCs w:val="22"/>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1F424C" w:rsidP="00586EA1">
            <w:pPr>
              <w:pStyle w:val="Body"/>
            </w:pPr>
            <w:r>
              <w:t xml:space="preserve">Move the phase++ inside the else </w:t>
            </w:r>
            <w:proofErr w:type="spellStart"/>
            <w:r>
              <w:t>clasue</w:t>
            </w:r>
            <w:proofErr w:type="spellEnd"/>
            <w:r>
              <w:t xml:space="preserv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275068">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586EA1" w:rsidP="00586EA1">
            <w:pPr>
              <w:pStyle w:val="Body"/>
            </w:pPr>
            <w:r>
              <w:t xml:space="preserve"> </w:t>
            </w:r>
            <w:r w:rsidR="00275068">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rsidR="00586EA1" w:rsidRDefault="00275068" w:rsidP="00586EA1">
            <w:pPr>
              <w:pStyle w:val="Body"/>
            </w:pPr>
            <w:r>
              <w:t xml:space="preserve">The initial fix put in place did not fully fix the issue as the </w:t>
            </w:r>
            <w:r w:rsidR="00D5533A">
              <w:t>project phase was still incremented before the condition. After the second amendment the code was correct. – AR 02.05.2018</w:t>
            </w:r>
          </w:p>
        </w:tc>
      </w:tr>
      <w:tr w:rsidR="00586EA1" w:rsidTr="009A68F9">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rPr>
                <w:b/>
                <w:bCs/>
              </w:rPr>
              <w:lastRenderedPageBreak/>
              <w:t>Bug 203</w:t>
            </w:r>
          </w:p>
        </w:tc>
        <w:tc>
          <w:tcPr>
            <w:tcW w:w="311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276"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2835"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pPr>
              <w:pStyle w:val="Body"/>
            </w:pPr>
            <w:r>
              <w:t>Low priority as description does not directly say such functionality should exist but was flagged during testing as test failed.</w:t>
            </w:r>
          </w:p>
        </w:tc>
      </w:tr>
      <w:tr w:rsidR="00586EA1" w:rsidTr="009A68F9">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b/>
                <w:bCs/>
              </w:rPr>
            </w:pPr>
            <w:r w:rsidRPr="00233627">
              <w:rPr>
                <w:rFonts w:asciiTheme="majorHAnsi" w:hAnsiTheme="majorHAnsi"/>
                <w:b/>
                <w:bCs/>
              </w:rPr>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rPr>
            </w:pPr>
            <w:r w:rsidRPr="00233627">
              <w:rPr>
                <w:rFonts w:asciiTheme="majorHAnsi" w:hAnsiTheme="majorHAnsi"/>
              </w:rPr>
              <w:t xml:space="preserve">When moving the project to the next stage the program fails with a null pointer exception when adding an email. This is because the constructor only initializes the first part of the Projects </w:t>
            </w:r>
            <w:proofErr w:type="spellStart"/>
            <w:r w:rsidRPr="00233627">
              <w:rPr>
                <w:rFonts w:asciiTheme="majorHAnsi" w:hAnsiTheme="majorHAnsi"/>
              </w:rPr>
              <w:t>emaila</w:t>
            </w:r>
            <w:proofErr w:type="spellEnd"/>
            <w:r w:rsidRPr="00233627">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r w:rsidRPr="00233627">
              <w:rPr>
                <w:rFonts w:asciiTheme="majorHAnsi" w:hAnsiTheme="majorHAnsi"/>
                <w:sz w:val="22"/>
                <w:szCs w:val="22"/>
              </w:rPr>
              <w:t>CHGE</w:t>
            </w:r>
            <w:r>
              <w:rPr>
                <w:rFonts w:asciiTheme="majorHAnsi" w:hAnsiTheme="majorHAnsi"/>
                <w:sz w:val="22"/>
                <w:szCs w:val="22"/>
              </w:rPr>
              <w:t>20</w:t>
            </w:r>
            <w:r w:rsidRPr="00233627">
              <w:rPr>
                <w:rFonts w:asciiTheme="majorHAnsi" w:hAnsiTheme="majorHAnsi"/>
                <w:sz w:val="22"/>
                <w:szCs w:val="22"/>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r>
              <w:rPr>
                <w:rFonts w:asciiTheme="majorHAnsi" w:hAnsiTheme="majorHAnsi"/>
                <w:sz w:val="22"/>
                <w:szCs w:val="22"/>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p>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p>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rPr>
            </w:pPr>
            <w:r>
              <w:rPr>
                <w:rFonts w:asciiTheme="majorHAnsi" w:hAnsiTheme="majorHAnsi"/>
              </w:rPr>
              <w:t>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rPr>
                <w:rFonts w:asciiTheme="majorHAnsi" w:hAnsiTheme="majorHAnsi"/>
                <w:sz w:val="22"/>
                <w:szCs w:val="22"/>
              </w:rPr>
            </w:pPr>
          </w:p>
        </w:tc>
        <w:tc>
          <w:tcPr>
            <w:tcW w:w="2835"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Pr="00233627" w:rsidRDefault="00586EA1" w:rsidP="00586EA1">
            <w:pPr>
              <w:pStyle w:val="Body"/>
              <w:rPr>
                <w:rFonts w:asciiTheme="majorHAnsi" w:hAnsiTheme="majorHAnsi"/>
              </w:rPr>
            </w:pPr>
          </w:p>
        </w:tc>
      </w:tr>
      <w:tr w:rsidR="00586EA1" w:rsidTr="009A68F9">
        <w:trPr>
          <w:trHeight w:val="250"/>
        </w:trPr>
        <w:tc>
          <w:tcPr>
            <w:tcW w:w="102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311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134"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276"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418"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992"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559"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1701"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c>
          <w:tcPr>
            <w:tcW w:w="2835" w:type="dxa"/>
            <w:tcBorders>
              <w:top w:val="single" w:sz="4" w:space="0" w:color="69DDFF"/>
              <w:left w:val="single" w:sz="4" w:space="0" w:color="69DDFF"/>
              <w:bottom w:val="single" w:sz="4" w:space="0" w:color="69DDFF"/>
              <w:right w:val="single" w:sz="4" w:space="0" w:color="69DDFF"/>
            </w:tcBorders>
            <w:shd w:val="clear" w:color="auto" w:fill="auto"/>
            <w:tcMar>
              <w:top w:w="80" w:type="dxa"/>
              <w:left w:w="80" w:type="dxa"/>
              <w:bottom w:w="80" w:type="dxa"/>
              <w:right w:w="80" w:type="dxa"/>
            </w:tcMar>
          </w:tcPr>
          <w:p w:rsidR="00586EA1" w:rsidRDefault="00586EA1" w:rsidP="00586EA1"/>
        </w:tc>
      </w:tr>
    </w:tbl>
    <w:p w:rsidR="00704B45" w:rsidRDefault="00704B45">
      <w:pPr>
        <w:pStyle w:val="Body"/>
        <w:widowControl w:val="0"/>
        <w:spacing w:line="240" w:lineRule="auto"/>
      </w:pPr>
    </w:p>
    <w:sectPr w:rsidR="00704B45">
      <w:headerReference w:type="default" r:id="rId10"/>
      <w:pgSz w:w="23820" w:h="16840" w:orient="landscape"/>
      <w:pgMar w:top="2829" w:right="7802" w:bottom="2829" w:left="144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878" w:rsidRDefault="00F80878">
      <w:r>
        <w:separator/>
      </w:r>
    </w:p>
  </w:endnote>
  <w:endnote w:type="continuationSeparator" w:id="0">
    <w:p w:rsidR="00F80878" w:rsidRDefault="00F8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1"/>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swiss"/>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48C" w:rsidRDefault="0048648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878" w:rsidRDefault="00F80878">
      <w:r>
        <w:separator/>
      </w:r>
    </w:p>
  </w:footnote>
  <w:footnote w:type="continuationSeparator" w:id="0">
    <w:p w:rsidR="00F80878" w:rsidRDefault="00F80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48C" w:rsidRDefault="0048648C">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648C" w:rsidRDefault="0048648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B45"/>
    <w:rsid w:val="00001602"/>
    <w:rsid w:val="00002CAF"/>
    <w:rsid w:val="000041C3"/>
    <w:rsid w:val="0003192E"/>
    <w:rsid w:val="0003289A"/>
    <w:rsid w:val="00035816"/>
    <w:rsid w:val="00071F54"/>
    <w:rsid w:val="0007589B"/>
    <w:rsid w:val="00085090"/>
    <w:rsid w:val="000F25C1"/>
    <w:rsid w:val="001062B0"/>
    <w:rsid w:val="00117A9F"/>
    <w:rsid w:val="00153222"/>
    <w:rsid w:val="0018232A"/>
    <w:rsid w:val="001B0CB7"/>
    <w:rsid w:val="001B103D"/>
    <w:rsid w:val="001B2665"/>
    <w:rsid w:val="001D16BD"/>
    <w:rsid w:val="001F3DE9"/>
    <w:rsid w:val="001F424C"/>
    <w:rsid w:val="00233627"/>
    <w:rsid w:val="00234B53"/>
    <w:rsid w:val="00275068"/>
    <w:rsid w:val="00275995"/>
    <w:rsid w:val="002764C5"/>
    <w:rsid w:val="00284212"/>
    <w:rsid w:val="00292D57"/>
    <w:rsid w:val="002A22DA"/>
    <w:rsid w:val="002B6CA4"/>
    <w:rsid w:val="002C7255"/>
    <w:rsid w:val="002D77EB"/>
    <w:rsid w:val="002E34A6"/>
    <w:rsid w:val="002E3C3E"/>
    <w:rsid w:val="002E63DF"/>
    <w:rsid w:val="00310D4A"/>
    <w:rsid w:val="003117C2"/>
    <w:rsid w:val="00331E9A"/>
    <w:rsid w:val="00340127"/>
    <w:rsid w:val="003567A1"/>
    <w:rsid w:val="00360F20"/>
    <w:rsid w:val="00384236"/>
    <w:rsid w:val="003A7A7A"/>
    <w:rsid w:val="003B5076"/>
    <w:rsid w:val="003E6391"/>
    <w:rsid w:val="003F643E"/>
    <w:rsid w:val="003F7CB9"/>
    <w:rsid w:val="00401E34"/>
    <w:rsid w:val="00431D92"/>
    <w:rsid w:val="00472C80"/>
    <w:rsid w:val="0048648C"/>
    <w:rsid w:val="004A4EB4"/>
    <w:rsid w:val="004B044C"/>
    <w:rsid w:val="004E26BD"/>
    <w:rsid w:val="00510D58"/>
    <w:rsid w:val="00510E15"/>
    <w:rsid w:val="0055303D"/>
    <w:rsid w:val="005564F2"/>
    <w:rsid w:val="00557185"/>
    <w:rsid w:val="005660BD"/>
    <w:rsid w:val="00576B6A"/>
    <w:rsid w:val="00586EA1"/>
    <w:rsid w:val="00596C17"/>
    <w:rsid w:val="005E21CE"/>
    <w:rsid w:val="005F6177"/>
    <w:rsid w:val="00620995"/>
    <w:rsid w:val="00650422"/>
    <w:rsid w:val="006875E2"/>
    <w:rsid w:val="0069625F"/>
    <w:rsid w:val="006A3814"/>
    <w:rsid w:val="006A4E6D"/>
    <w:rsid w:val="006C0FEF"/>
    <w:rsid w:val="006C19C5"/>
    <w:rsid w:val="006D0DCC"/>
    <w:rsid w:val="006D443E"/>
    <w:rsid w:val="00704B45"/>
    <w:rsid w:val="00716E03"/>
    <w:rsid w:val="00723274"/>
    <w:rsid w:val="007423AB"/>
    <w:rsid w:val="007429B0"/>
    <w:rsid w:val="007C7CA0"/>
    <w:rsid w:val="007E13C8"/>
    <w:rsid w:val="007F05B0"/>
    <w:rsid w:val="0080649B"/>
    <w:rsid w:val="0081152D"/>
    <w:rsid w:val="0082338B"/>
    <w:rsid w:val="00833E58"/>
    <w:rsid w:val="00855130"/>
    <w:rsid w:val="008612FA"/>
    <w:rsid w:val="00896455"/>
    <w:rsid w:val="008B3BB2"/>
    <w:rsid w:val="008B5F34"/>
    <w:rsid w:val="008E09C7"/>
    <w:rsid w:val="008F1C45"/>
    <w:rsid w:val="00903693"/>
    <w:rsid w:val="00904F2E"/>
    <w:rsid w:val="009179BA"/>
    <w:rsid w:val="009A537C"/>
    <w:rsid w:val="009A6016"/>
    <w:rsid w:val="009A68F9"/>
    <w:rsid w:val="009C2532"/>
    <w:rsid w:val="009D313D"/>
    <w:rsid w:val="009D7093"/>
    <w:rsid w:val="00A03596"/>
    <w:rsid w:val="00A562AA"/>
    <w:rsid w:val="00A603A3"/>
    <w:rsid w:val="00A621D2"/>
    <w:rsid w:val="00A71930"/>
    <w:rsid w:val="00A97815"/>
    <w:rsid w:val="00AB2B59"/>
    <w:rsid w:val="00AD32A5"/>
    <w:rsid w:val="00B1602D"/>
    <w:rsid w:val="00B2749E"/>
    <w:rsid w:val="00B60EE2"/>
    <w:rsid w:val="00BB4826"/>
    <w:rsid w:val="00BD1906"/>
    <w:rsid w:val="00BE1666"/>
    <w:rsid w:val="00C00ECA"/>
    <w:rsid w:val="00C143D6"/>
    <w:rsid w:val="00C53650"/>
    <w:rsid w:val="00C61FAB"/>
    <w:rsid w:val="00C767B9"/>
    <w:rsid w:val="00C835EB"/>
    <w:rsid w:val="00C908BE"/>
    <w:rsid w:val="00CD12A4"/>
    <w:rsid w:val="00CE713D"/>
    <w:rsid w:val="00D0731D"/>
    <w:rsid w:val="00D117BA"/>
    <w:rsid w:val="00D5533A"/>
    <w:rsid w:val="00D77246"/>
    <w:rsid w:val="00D922BA"/>
    <w:rsid w:val="00D937E0"/>
    <w:rsid w:val="00D96983"/>
    <w:rsid w:val="00DA2306"/>
    <w:rsid w:val="00DC0A26"/>
    <w:rsid w:val="00DD2A4B"/>
    <w:rsid w:val="00E053DD"/>
    <w:rsid w:val="00E20923"/>
    <w:rsid w:val="00E22E88"/>
    <w:rsid w:val="00E304BA"/>
    <w:rsid w:val="00E32A50"/>
    <w:rsid w:val="00E33EF7"/>
    <w:rsid w:val="00EF5849"/>
    <w:rsid w:val="00F07EFC"/>
    <w:rsid w:val="00F43ECC"/>
    <w:rsid w:val="00F80878"/>
    <w:rsid w:val="00FF19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549DF8"/>
  <w15:docId w15:val="{4099D319-FEFD-234A-B88D-8A4BB557D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pPr>
      <w:spacing w:after="240"/>
    </w:pPr>
    <w:rPr>
      <w:rFonts w:ascii="Trebuchet MS" w:hAnsi="Trebuchet MS" w:cs="Arial Unicode MS"/>
      <w:b/>
      <w:bCs/>
      <w:color w:val="006A89"/>
      <w:spacing w:val="-10"/>
      <w:kern w:val="28"/>
      <w:sz w:val="52"/>
      <w:szCs w:val="52"/>
      <w:u w:color="006A89"/>
      <w:lang w:val="en-US"/>
    </w:rPr>
  </w:style>
  <w:style w:type="paragraph" w:customStyle="1" w:styleId="Body">
    <w:name w:val="Body"/>
    <w:pPr>
      <w:spacing w:after="120" w:line="312" w:lineRule="auto"/>
    </w:pPr>
    <w:rPr>
      <w:rFonts w:ascii="Trebuchet MS" w:hAnsi="Trebuchet MS" w:cs="Arial Unicode MS"/>
      <w:color w:val="5A5A5A"/>
      <w:sz w:val="22"/>
      <w:szCs w:val="22"/>
      <w:u w:color="5A5A5A"/>
      <w:lang w:val="en-US"/>
    </w:rPr>
  </w:style>
  <w:style w:type="paragraph" w:customStyle="1" w:styleId="Heading">
    <w:name w:val="Heading"/>
    <w:next w:val="Body"/>
    <w:pPr>
      <w:keepNext/>
      <w:keepLines/>
      <w:spacing w:before="240" w:after="60" w:line="312" w:lineRule="auto"/>
      <w:outlineLvl w:val="0"/>
    </w:pPr>
    <w:rPr>
      <w:rFonts w:ascii="Trebuchet MS" w:hAnsi="Trebuchet MS" w:cs="Arial Unicode MS"/>
      <w:b/>
      <w:bCs/>
      <w:color w:val="006A89"/>
      <w:sz w:val="36"/>
      <w:szCs w:val="36"/>
      <w:u w:color="006A89"/>
    </w:rPr>
  </w:style>
  <w:style w:type="character" w:customStyle="1" w:styleId="Hyperlink0">
    <w:name w:val="Hyperlink.0"/>
    <w:basedOn w:val="Hyperlink"/>
    <w:rPr>
      <w:color w:val="3AA9E3"/>
      <w:u w:val="single" w:color="3AA9E3"/>
    </w:rPr>
  </w:style>
  <w:style w:type="paragraph" w:customStyle="1" w:styleId="Default">
    <w:name w:val="Default"/>
    <w:rPr>
      <w:rFonts w:ascii="Helvetica Neue" w:eastAsia="Helvetica Neue" w:hAnsi="Helvetica Neue" w:cs="Helvetica Neue"/>
      <w:color w:val="000000"/>
      <w:sz w:val="22"/>
      <w:szCs w:val="22"/>
    </w:rPr>
  </w:style>
  <w:style w:type="table" w:styleId="TableGrid">
    <w:name w:val="Table Grid"/>
    <w:basedOn w:val="TableNormal"/>
    <w:uiPriority w:val="39"/>
    <w:rsid w:val="00C767B9"/>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color w:val="A7A7A7" w:themeColor="text2"/>
      <w:sz w:val="22"/>
      <w:szCs w:val="22"/>
      <w:bdr w:val="none" w:sz="0" w:space="0" w:color="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test@gmail.com"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mailto:q39ikdf@outlook.com" TargetMode="External"/></Relationships>
</file>

<file path=word/theme/theme1.xml><?xml version="1.0" encoding="utf-8"?>
<a:theme xmlns:a="http://schemas.openxmlformats.org/drawingml/2006/main" name="Theme1">
  <a:themeElements>
    <a:clrScheme name="Theme1">
      <a:dk1>
        <a:srgbClr val="000000"/>
      </a:dk1>
      <a:lt1>
        <a:srgbClr val="FFFFFF"/>
      </a:lt1>
      <a:dk2>
        <a:srgbClr val="A7A7A7"/>
      </a:dk2>
      <a:lt2>
        <a:srgbClr val="535353"/>
      </a:lt2>
      <a:accent1>
        <a:srgbClr val="006A89"/>
      </a:accent1>
      <a:accent2>
        <a:srgbClr val="2682BB"/>
      </a:accent2>
      <a:accent3>
        <a:srgbClr val="C3C3C3"/>
      </a:accent3>
      <a:accent4>
        <a:srgbClr val="00A997"/>
      </a:accent4>
      <a:accent5>
        <a:srgbClr val="89C711"/>
      </a:accent5>
      <a:accent6>
        <a:srgbClr val="8A479B"/>
      </a:accent6>
      <a:hlink>
        <a:srgbClr val="0000FF"/>
      </a:hlink>
      <a:folHlink>
        <a:srgbClr val="FF00FF"/>
      </a:folHlink>
    </a:clrScheme>
    <a:fontScheme name="Theme1">
      <a:majorFont>
        <a:latin typeface="Trebuchet MS"/>
        <a:ea typeface="Trebuchet MS"/>
        <a:cs typeface="Trebuchet MS"/>
      </a:majorFont>
      <a:minorFont>
        <a:latin typeface="Helvetica Neue"/>
        <a:ea typeface="Helvetica Neue"/>
        <a:cs typeface="Helvetica Neue"/>
      </a:minorFont>
    </a:fontScheme>
    <a:fmtScheme name="Theme1">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Trebuchet M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2918</Words>
  <Characters>16634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Reed</cp:lastModifiedBy>
  <cp:revision>139</cp:revision>
  <dcterms:created xsi:type="dcterms:W3CDTF">2018-05-03T11:16:00Z</dcterms:created>
  <dcterms:modified xsi:type="dcterms:W3CDTF">2018-05-03T13:27:00Z</dcterms:modified>
</cp:coreProperties>
</file>