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205A6C">
            <w:r>
              <w:t xml:space="preserve"> </w:t>
            </w:r>
          </w:p>
        </w:tc>
        <w:tc>
          <w:tcPr>
            <w:tcW w:w="3117" w:type="dxa"/>
          </w:tcPr>
          <w:p w14:paraId="1BEFA2BA" w14:textId="2C6B28A0" w:rsidR="006D1D88" w:rsidRDefault="38ACB8B7" w:rsidP="00205A6C">
            <w:pPr>
              <w:jc w:val="right"/>
            </w:pPr>
            <w:r>
              <w:t>09/03</w:t>
            </w:r>
            <w:r w:rsidR="71DF1AFB">
              <w:t>/2018</w:t>
            </w:r>
          </w:p>
        </w:tc>
      </w:tr>
    </w:tbl>
    <w:p w14:paraId="3732ED76" w14:textId="77777777" w:rsidR="006D1D88" w:rsidRDefault="006D1D88"/>
    <w:p w14:paraId="7DDD04E0" w14:textId="3FF3A33D" w:rsidR="006D0593" w:rsidRPr="001F2250" w:rsidRDefault="006D0593" w:rsidP="006D0593">
      <w:pPr>
        <w:pStyle w:val="Heading1"/>
      </w:pPr>
      <w:r>
        <w:t>3. Test Plans</w:t>
      </w:r>
    </w:p>
    <w:p w14:paraId="1801B3FD" w14:textId="55D88038" w:rsidR="6E457604" w:rsidRDefault="6E457604">
      <w:r>
        <w:t xml:space="preserve">This section of the software specification document highlights the details of the system through the use of Unified Modelling Language and prototypes. </w:t>
      </w:r>
      <w:r w:rsidRPr="6E457604">
        <w:rPr>
          <w:rFonts w:ascii="Trebuchet MS" w:eastAsia="Trebuchet MS" w:hAnsi="Trebuchet MS" w:cs="Trebuchet MS"/>
        </w:rPr>
        <w:t xml:space="preserve"> </w:t>
      </w:r>
    </w:p>
    <w:p w14:paraId="68F3B061" w14:textId="7349BE9B" w:rsidR="68D2327A" w:rsidRDefault="463B5DF1" w:rsidP="68D2327A">
      <w:pPr>
        <w:rPr>
          <w:rFonts w:ascii="Trebuchet MS" w:eastAsia="Trebuchet MS" w:hAnsi="Trebuchet MS" w:cs="Trebuchet MS"/>
        </w:rPr>
      </w:pPr>
      <w:r w:rsidRPr="463B5DF1">
        <w:rPr>
          <w:rFonts w:ascii="Trebuchet MS" w:eastAsia="Trebuchet MS" w:hAnsi="Trebuchet MS" w:cs="Trebuchet MS"/>
        </w:rPr>
        <w:t xml:space="preserve">We have added some additional columns to the bug table. These are notes and a description for the changes are given in this paragrah.We have decided to have additional columns in the test table so we can provide more detail about the tests carried out. This will increase the traceability of the tests and make the changes easier to see. Firstly, we added </w:t>
      </w:r>
      <w:r w:rsidRPr="463B5DF1">
        <w:rPr>
          <w:rFonts w:ascii="Trebuchet MS" w:eastAsia="Trebuchet MS" w:hAnsi="Trebuchet MS" w:cs="Trebuchet MS"/>
          <w:b/>
          <w:bCs/>
        </w:rPr>
        <w:t>a Test ID</w:t>
      </w:r>
      <w:r w:rsidRPr="463B5DF1">
        <w:rPr>
          <w:rFonts w:ascii="Trebuchet MS" w:eastAsia="Trebuchet MS" w:hAnsi="Trebuchet MS" w:cs="Trebuchet M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sidRPr="463B5DF1">
        <w:rPr>
          <w:rFonts w:ascii="Trebuchet MS" w:eastAsia="Trebuchet MS" w:hAnsi="Trebuchet MS" w:cs="Trebuchet MS"/>
          <w:b/>
          <w:bCs/>
        </w:rPr>
        <w:t>actual output</w:t>
      </w:r>
      <w:r w:rsidRPr="463B5DF1">
        <w:rPr>
          <w:rFonts w:ascii="Trebuchet MS" w:eastAsia="Trebuchet MS" w:hAnsi="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sidRPr="463B5DF1">
        <w:rPr>
          <w:rFonts w:ascii="Trebuchet MS" w:eastAsia="Trebuchet MS" w:hAnsi="Trebuchet MS" w:cs="Trebuchet MS"/>
          <w:b/>
          <w:bCs/>
        </w:rPr>
        <w:t>test created by’</w:t>
      </w:r>
      <w:r w:rsidRPr="463B5DF1">
        <w:rPr>
          <w:rFonts w:ascii="Trebuchet MS" w:eastAsia="Trebuchet MS" w:hAnsi="Trebuchet MS" w:cs="Trebuchet MS"/>
        </w:rPr>
        <w:t>. This will hold the name of the person who created the tests and carried it out. This will increase accountability. Next, we added a column called ‘</w:t>
      </w:r>
      <w:r w:rsidRPr="463B5DF1">
        <w:rPr>
          <w:rFonts w:ascii="Trebuchet MS" w:eastAsia="Trebuchet MS" w:hAnsi="Trebuchet MS" w:cs="Trebuchet MS"/>
          <w:b/>
          <w:bCs/>
        </w:rPr>
        <w:t>pass or fail’</w:t>
      </w:r>
      <w:r w:rsidRPr="463B5DF1">
        <w:rPr>
          <w:rFonts w:ascii="Trebuchet MS" w:eastAsia="Trebuchet MS" w:hAnsi="Trebuchet MS" w:cs="Trebuchet MS"/>
        </w:rPr>
        <w:t xml:space="preserve">. This will make it easier to see the number of tests that has passed without the person having to read the details of each individual test.  We then created a column which will store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test has been carried out on. This will make it easier to see which version of a test is the latest if a test had been carried out multiple times. Finally, we added a column for </w:t>
      </w:r>
      <w:r w:rsidRPr="463B5DF1">
        <w:rPr>
          <w:rFonts w:ascii="Trebuchet MS" w:eastAsia="Trebuchet MS" w:hAnsi="Trebuchet MS" w:cs="Trebuchet MS"/>
          <w:b/>
          <w:bCs/>
        </w:rPr>
        <w:t>notes</w:t>
      </w:r>
      <w:r w:rsidRPr="463B5DF1">
        <w:rPr>
          <w:rFonts w:ascii="Trebuchet MS" w:eastAsia="Trebuchet MS" w:hAnsi="Trebuchet MS" w:cs="Trebuchet MS"/>
        </w:rPr>
        <w:t xml:space="preserve"> which can be used to store additional details about the tests that does not fall into any other category. For example, if a test has failed, the notes could include a description as to why the test has failed.  </w:t>
      </w:r>
    </w:p>
    <w:p w14:paraId="5C629F62" w14:textId="24CF6D74" w:rsidR="68D2327A" w:rsidRDefault="68D2327A" w:rsidP="68D2327A">
      <w:pPr>
        <w:sectPr w:rsidR="68D2327A" w:rsidSect="00204F12">
          <w:pgSz w:w="16840" w:h="23820"/>
          <w:pgMar w:top="1440" w:right="2829" w:bottom="7802" w:left="2829" w:header="709" w:footer="709" w:gutter="0"/>
          <w:cols w:space="708"/>
          <w:docGrid w:linePitch="360"/>
        </w:sectPr>
      </w:pPr>
    </w:p>
    <w:p w14:paraId="64031699" w14:textId="3135A74C" w:rsidR="007B21A6" w:rsidRDefault="49F15D0B" w:rsidP="00C22672">
      <w:r>
        <w:lastRenderedPageBreak/>
        <w:t>Company Email System (Main Class)</w:t>
      </w:r>
    </w:p>
    <w:p w14:paraId="725FED8A" w14:textId="2B3C3889" w:rsidR="008C7629" w:rsidRDefault="008C7629" w:rsidP="00C22672">
      <w:pPr>
        <w:rPr>
          <w:bCs/>
        </w:rPr>
      </w:pPr>
    </w:p>
    <w:tbl>
      <w:tblPr>
        <w:tblStyle w:val="TableGrid"/>
        <w:tblW w:w="21116" w:type="dxa"/>
        <w:tblLayout w:type="fixed"/>
        <w:tblLook w:val="04A0" w:firstRow="1" w:lastRow="0" w:firstColumn="1" w:lastColumn="0" w:noHBand="0" w:noVBand="1"/>
      </w:tblPr>
      <w:tblGrid>
        <w:gridCol w:w="704"/>
        <w:gridCol w:w="1418"/>
        <w:gridCol w:w="2693"/>
        <w:gridCol w:w="1276"/>
        <w:gridCol w:w="1134"/>
        <w:gridCol w:w="1842"/>
        <w:gridCol w:w="1701"/>
        <w:gridCol w:w="1418"/>
        <w:gridCol w:w="1417"/>
        <w:gridCol w:w="851"/>
        <w:gridCol w:w="1276"/>
        <w:gridCol w:w="1275"/>
        <w:gridCol w:w="4111"/>
      </w:tblGrid>
      <w:tr w:rsidR="008C7629" w:rsidRPr="005164B3" w14:paraId="01B1D6BD" w14:textId="77777777" w:rsidTr="00FC1DBF">
        <w:tc>
          <w:tcPr>
            <w:tcW w:w="704" w:type="dxa"/>
          </w:tcPr>
          <w:p w14:paraId="56FB70AE" w14:textId="77777777" w:rsidR="008C7629" w:rsidRPr="005164B3" w:rsidRDefault="008C7629" w:rsidP="00FC1DBF">
            <w:pPr>
              <w:rPr>
                <w:szCs w:val="20"/>
              </w:rPr>
            </w:pPr>
            <w:r>
              <w:t xml:space="preserve">Test ID </w:t>
            </w:r>
          </w:p>
        </w:tc>
        <w:tc>
          <w:tcPr>
            <w:tcW w:w="1418" w:type="dxa"/>
          </w:tcPr>
          <w:p w14:paraId="071E9975" w14:textId="77777777" w:rsidR="008C7629" w:rsidRPr="005164B3" w:rsidRDefault="008C7629" w:rsidP="00FC1DBF">
            <w:pPr>
              <w:rPr>
                <w:szCs w:val="20"/>
              </w:rPr>
            </w:pPr>
            <w:r>
              <w:t>Function Name</w:t>
            </w:r>
          </w:p>
        </w:tc>
        <w:tc>
          <w:tcPr>
            <w:tcW w:w="2693" w:type="dxa"/>
          </w:tcPr>
          <w:p w14:paraId="3BF1D39A" w14:textId="77777777" w:rsidR="008C7629" w:rsidRPr="005164B3" w:rsidRDefault="008C7629" w:rsidP="00FC1DBF">
            <w:pPr>
              <w:rPr>
                <w:szCs w:val="20"/>
              </w:rPr>
            </w:pPr>
            <w:r>
              <w:t>Test Aim (From perspective of method/how method handles this)</w:t>
            </w:r>
          </w:p>
        </w:tc>
        <w:tc>
          <w:tcPr>
            <w:tcW w:w="1276" w:type="dxa"/>
          </w:tcPr>
          <w:p w14:paraId="474F9A54" w14:textId="77777777" w:rsidR="008C7629" w:rsidRDefault="008C7629" w:rsidP="00FC1DBF">
            <w:r>
              <w:t>Source: Spec or code inspection</w:t>
            </w:r>
          </w:p>
        </w:tc>
        <w:tc>
          <w:tcPr>
            <w:tcW w:w="1134" w:type="dxa"/>
          </w:tcPr>
          <w:p w14:paraId="53E06B1F" w14:textId="77777777" w:rsidR="008C7629" w:rsidRDefault="008C7629" w:rsidP="00FC1DBF">
            <w:r>
              <w:t>Test Created By</w:t>
            </w:r>
          </w:p>
        </w:tc>
        <w:tc>
          <w:tcPr>
            <w:tcW w:w="1842" w:type="dxa"/>
          </w:tcPr>
          <w:p w14:paraId="637A5F99" w14:textId="77777777" w:rsidR="008C7629" w:rsidRPr="005164B3" w:rsidRDefault="008C7629" w:rsidP="00FC1DBF">
            <w:pPr>
              <w:rPr>
                <w:szCs w:val="20"/>
              </w:rPr>
            </w:pPr>
            <w:r>
              <w:t>Pre-Requisites</w:t>
            </w:r>
          </w:p>
        </w:tc>
        <w:tc>
          <w:tcPr>
            <w:tcW w:w="1701" w:type="dxa"/>
          </w:tcPr>
          <w:p w14:paraId="68B25A87" w14:textId="77777777" w:rsidR="008C7629" w:rsidRPr="005164B3" w:rsidRDefault="008C7629" w:rsidP="00FC1DBF">
            <w:pPr>
              <w:rPr>
                <w:szCs w:val="20"/>
              </w:rPr>
            </w:pPr>
            <w:r>
              <w:t>Inputs (+ examples)</w:t>
            </w:r>
          </w:p>
        </w:tc>
        <w:tc>
          <w:tcPr>
            <w:tcW w:w="1418" w:type="dxa"/>
          </w:tcPr>
          <w:p w14:paraId="1D47E71B" w14:textId="77777777" w:rsidR="008C7629" w:rsidRPr="005164B3" w:rsidRDefault="008C7629" w:rsidP="00FC1DBF">
            <w:pPr>
              <w:rPr>
                <w:szCs w:val="20"/>
              </w:rPr>
            </w:pPr>
            <w:r>
              <w:t>Expected Output(s)</w:t>
            </w:r>
          </w:p>
        </w:tc>
        <w:tc>
          <w:tcPr>
            <w:tcW w:w="1417" w:type="dxa"/>
          </w:tcPr>
          <w:p w14:paraId="6A79A629" w14:textId="77777777" w:rsidR="008C7629" w:rsidRPr="005164B3" w:rsidRDefault="008C7629" w:rsidP="00FC1DBF">
            <w:pPr>
              <w:rPr>
                <w:szCs w:val="20"/>
              </w:rPr>
            </w:pPr>
            <w:r>
              <w:t xml:space="preserve">Actual Output </w:t>
            </w:r>
          </w:p>
        </w:tc>
        <w:tc>
          <w:tcPr>
            <w:tcW w:w="851" w:type="dxa"/>
          </w:tcPr>
          <w:p w14:paraId="57E86B4E" w14:textId="77777777" w:rsidR="008C7629" w:rsidRPr="005164B3" w:rsidRDefault="008C7629" w:rsidP="00FC1DBF">
            <w:pPr>
              <w:rPr>
                <w:szCs w:val="20"/>
              </w:rPr>
            </w:pPr>
            <w:r>
              <w:t>Pass / Fail</w:t>
            </w:r>
          </w:p>
        </w:tc>
        <w:tc>
          <w:tcPr>
            <w:tcW w:w="1276" w:type="dxa"/>
          </w:tcPr>
          <w:p w14:paraId="0A696535" w14:textId="77777777" w:rsidR="008C7629" w:rsidRPr="005164B3" w:rsidRDefault="008C7629" w:rsidP="00FC1DBF">
            <w:pPr>
              <w:rPr>
                <w:szCs w:val="20"/>
              </w:rPr>
            </w:pPr>
            <w:r>
              <w:t xml:space="preserve">Date </w:t>
            </w:r>
          </w:p>
        </w:tc>
        <w:tc>
          <w:tcPr>
            <w:tcW w:w="1275" w:type="dxa"/>
          </w:tcPr>
          <w:p w14:paraId="085C5BE1" w14:textId="77777777" w:rsidR="008C7629" w:rsidRDefault="008C7629" w:rsidP="00FC1DBF">
            <w:r>
              <w:t>Tested By</w:t>
            </w:r>
          </w:p>
        </w:tc>
        <w:tc>
          <w:tcPr>
            <w:tcW w:w="4111" w:type="dxa"/>
          </w:tcPr>
          <w:p w14:paraId="5A3D6E00" w14:textId="77777777" w:rsidR="008C7629" w:rsidRPr="005164B3" w:rsidRDefault="008C7629" w:rsidP="00FC1DBF">
            <w:pPr>
              <w:rPr>
                <w:szCs w:val="20"/>
              </w:rPr>
            </w:pPr>
            <w:r>
              <w:t>Notes (Questions/Assumptions)</w:t>
            </w:r>
          </w:p>
        </w:tc>
      </w:tr>
    </w:tbl>
    <w:p w14:paraId="4051AC1F" w14:textId="1844FEA0" w:rsidR="008C7629" w:rsidRDefault="008C7629" w:rsidP="00C22672">
      <w:pPr>
        <w:rPr>
          <w:bCs/>
        </w:rPr>
      </w:pPr>
    </w:p>
    <w:p w14:paraId="29E9000A" w14:textId="6AB35726" w:rsidR="008C7629" w:rsidRDefault="008C7629" w:rsidP="00C22672">
      <w:pPr>
        <w:rPr>
          <w:bCs/>
        </w:rPr>
      </w:pPr>
    </w:p>
    <w:p w14:paraId="7D232CA2" w14:textId="49744F44" w:rsidR="008C7629" w:rsidRDefault="008C7629" w:rsidP="00C22672">
      <w:pPr>
        <w:rPr>
          <w:bCs/>
        </w:rPr>
      </w:pPr>
    </w:p>
    <w:p w14:paraId="0E11CCD5" w14:textId="5BEBB4C9" w:rsidR="008C7629" w:rsidRDefault="008C7629" w:rsidP="00C22672">
      <w:pPr>
        <w:rPr>
          <w:bCs/>
        </w:rPr>
      </w:pPr>
    </w:p>
    <w:p w14:paraId="7C835FB4" w14:textId="77777777" w:rsidR="008C7629" w:rsidRDefault="008C7629" w:rsidP="00C22672">
      <w:pPr>
        <w:rPr>
          <w:bCs/>
        </w:rPr>
      </w:pPr>
    </w:p>
    <w:tbl>
      <w:tblPr>
        <w:tblStyle w:val="TableGrid"/>
        <w:tblW w:w="21777" w:type="dxa"/>
        <w:tblLook w:val="04A0" w:firstRow="1" w:lastRow="0" w:firstColumn="1" w:lastColumn="0" w:noHBand="0" w:noVBand="1"/>
      </w:tblPr>
      <w:tblGrid>
        <w:gridCol w:w="606"/>
        <w:gridCol w:w="1112"/>
        <w:gridCol w:w="2182"/>
        <w:gridCol w:w="1641"/>
        <w:gridCol w:w="1520"/>
        <w:gridCol w:w="1632"/>
        <w:gridCol w:w="1389"/>
        <w:gridCol w:w="2202"/>
        <w:gridCol w:w="2024"/>
        <w:gridCol w:w="1346"/>
        <w:gridCol w:w="1576"/>
        <w:gridCol w:w="1091"/>
        <w:gridCol w:w="3456"/>
      </w:tblGrid>
      <w:tr w:rsidR="00FB7D61" w:rsidRPr="007B21A6" w14:paraId="3349CBBF" w14:textId="77777777" w:rsidTr="00CC7B5D">
        <w:tc>
          <w:tcPr>
            <w:tcW w:w="606" w:type="dxa"/>
          </w:tcPr>
          <w:p w14:paraId="58DCCDE3" w14:textId="77777777" w:rsidR="008C7629" w:rsidRPr="007B21A6" w:rsidRDefault="008C7629" w:rsidP="008C7629">
            <w:pPr>
              <w:rPr>
                <w:sz w:val="20"/>
                <w:szCs w:val="20"/>
              </w:rPr>
            </w:pPr>
            <w:r w:rsidRPr="075D586C">
              <w:rPr>
                <w:sz w:val="20"/>
                <w:szCs w:val="20"/>
              </w:rPr>
              <w:t>Test ID</w:t>
            </w:r>
          </w:p>
        </w:tc>
        <w:tc>
          <w:tcPr>
            <w:tcW w:w="1112" w:type="dxa"/>
          </w:tcPr>
          <w:p w14:paraId="29D36FF5" w14:textId="77777777" w:rsidR="008C7629" w:rsidRPr="007B21A6" w:rsidRDefault="008C7629" w:rsidP="008C7629">
            <w:pPr>
              <w:rPr>
                <w:sz w:val="20"/>
                <w:szCs w:val="20"/>
              </w:rPr>
            </w:pPr>
            <w:r w:rsidRPr="075D586C">
              <w:rPr>
                <w:sz w:val="20"/>
                <w:szCs w:val="20"/>
              </w:rPr>
              <w:t>Function Name</w:t>
            </w:r>
          </w:p>
        </w:tc>
        <w:tc>
          <w:tcPr>
            <w:tcW w:w="2182" w:type="dxa"/>
          </w:tcPr>
          <w:p w14:paraId="2F7AD276" w14:textId="77777777" w:rsidR="008C7629" w:rsidRPr="007B21A6" w:rsidRDefault="008C7629" w:rsidP="008C7629">
            <w:pPr>
              <w:rPr>
                <w:sz w:val="20"/>
                <w:szCs w:val="20"/>
              </w:rPr>
            </w:pPr>
            <w:r w:rsidRPr="075D586C">
              <w:rPr>
                <w:sz w:val="20"/>
                <w:szCs w:val="20"/>
              </w:rPr>
              <w:t>Test Aim</w:t>
            </w:r>
          </w:p>
        </w:tc>
        <w:tc>
          <w:tcPr>
            <w:tcW w:w="1641" w:type="dxa"/>
          </w:tcPr>
          <w:p w14:paraId="3BCC3798" w14:textId="4CA50DA0" w:rsidR="008C7629" w:rsidRDefault="008C7629" w:rsidP="008C7629">
            <w:pPr>
              <w:rPr>
                <w:sz w:val="20"/>
                <w:szCs w:val="20"/>
              </w:rPr>
            </w:pPr>
            <w:r w:rsidRPr="075D586C">
              <w:rPr>
                <w:sz w:val="20"/>
                <w:szCs w:val="20"/>
              </w:rPr>
              <w:t>Source: Spec or code inspection</w:t>
            </w:r>
          </w:p>
        </w:tc>
        <w:tc>
          <w:tcPr>
            <w:tcW w:w="1520" w:type="dxa"/>
          </w:tcPr>
          <w:p w14:paraId="4BF63F15" w14:textId="153B4B01" w:rsidR="008C7629" w:rsidRDefault="008C7629" w:rsidP="008C7629">
            <w:pPr>
              <w:rPr>
                <w:sz w:val="20"/>
                <w:szCs w:val="20"/>
              </w:rPr>
            </w:pPr>
            <w:r w:rsidRPr="075D586C">
              <w:rPr>
                <w:sz w:val="20"/>
                <w:szCs w:val="20"/>
              </w:rPr>
              <w:t>Test Created By</w:t>
            </w:r>
          </w:p>
        </w:tc>
        <w:tc>
          <w:tcPr>
            <w:tcW w:w="1632" w:type="dxa"/>
          </w:tcPr>
          <w:p w14:paraId="15E8C526" w14:textId="6F452DAD" w:rsidR="008C7629" w:rsidRPr="075D586C" w:rsidRDefault="008C7629" w:rsidP="008C7629">
            <w:pPr>
              <w:rPr>
                <w:sz w:val="20"/>
                <w:szCs w:val="20"/>
              </w:rPr>
            </w:pPr>
            <w:r>
              <w:rPr>
                <w:sz w:val="20"/>
                <w:szCs w:val="20"/>
              </w:rPr>
              <w:t xml:space="preserve">Prerequisite  </w:t>
            </w:r>
          </w:p>
        </w:tc>
        <w:tc>
          <w:tcPr>
            <w:tcW w:w="1389" w:type="dxa"/>
          </w:tcPr>
          <w:p w14:paraId="1DDFF2D6" w14:textId="77777777" w:rsidR="008C7629" w:rsidRPr="007B21A6" w:rsidRDefault="008C7629" w:rsidP="008C7629">
            <w:pPr>
              <w:rPr>
                <w:sz w:val="20"/>
                <w:szCs w:val="20"/>
              </w:rPr>
            </w:pPr>
            <w:r w:rsidRPr="075D586C">
              <w:rPr>
                <w:sz w:val="20"/>
                <w:szCs w:val="20"/>
              </w:rPr>
              <w:t xml:space="preserve">Inputs </w:t>
            </w:r>
          </w:p>
        </w:tc>
        <w:tc>
          <w:tcPr>
            <w:tcW w:w="2202" w:type="dxa"/>
          </w:tcPr>
          <w:p w14:paraId="3373BFC7" w14:textId="77777777" w:rsidR="008C7629" w:rsidRPr="007B21A6" w:rsidRDefault="008C7629" w:rsidP="008C7629">
            <w:pPr>
              <w:rPr>
                <w:sz w:val="20"/>
                <w:szCs w:val="20"/>
              </w:rPr>
            </w:pPr>
            <w:r w:rsidRPr="075D586C">
              <w:rPr>
                <w:sz w:val="20"/>
                <w:szCs w:val="20"/>
              </w:rPr>
              <w:t>Expected Output(s)</w:t>
            </w:r>
          </w:p>
        </w:tc>
        <w:tc>
          <w:tcPr>
            <w:tcW w:w="2024" w:type="dxa"/>
          </w:tcPr>
          <w:p w14:paraId="7A910C6E" w14:textId="77777777" w:rsidR="008C7629" w:rsidRPr="007B21A6" w:rsidRDefault="008C7629" w:rsidP="008C7629">
            <w:pPr>
              <w:rPr>
                <w:sz w:val="20"/>
                <w:szCs w:val="20"/>
              </w:rPr>
            </w:pPr>
            <w:r w:rsidRPr="075D586C">
              <w:rPr>
                <w:sz w:val="20"/>
                <w:szCs w:val="20"/>
              </w:rPr>
              <w:t xml:space="preserve">Actual Output </w:t>
            </w:r>
          </w:p>
        </w:tc>
        <w:tc>
          <w:tcPr>
            <w:tcW w:w="1346" w:type="dxa"/>
          </w:tcPr>
          <w:p w14:paraId="29258FB5" w14:textId="77777777" w:rsidR="008C7629" w:rsidRPr="007B21A6" w:rsidRDefault="008C7629" w:rsidP="008C7629">
            <w:pPr>
              <w:rPr>
                <w:sz w:val="20"/>
                <w:szCs w:val="20"/>
              </w:rPr>
            </w:pPr>
            <w:r w:rsidRPr="075D586C">
              <w:rPr>
                <w:sz w:val="20"/>
                <w:szCs w:val="20"/>
              </w:rPr>
              <w:t>Pass / Fail</w:t>
            </w:r>
          </w:p>
        </w:tc>
        <w:tc>
          <w:tcPr>
            <w:tcW w:w="1576" w:type="dxa"/>
          </w:tcPr>
          <w:p w14:paraId="2106E1F5" w14:textId="77777777" w:rsidR="008C7629" w:rsidRPr="007B21A6" w:rsidRDefault="008C7629" w:rsidP="008C7629">
            <w:pPr>
              <w:rPr>
                <w:sz w:val="20"/>
                <w:szCs w:val="20"/>
              </w:rPr>
            </w:pPr>
            <w:r w:rsidRPr="075D586C">
              <w:rPr>
                <w:sz w:val="20"/>
                <w:szCs w:val="20"/>
              </w:rPr>
              <w:t xml:space="preserve">Date (Completed by) </w:t>
            </w:r>
          </w:p>
        </w:tc>
        <w:tc>
          <w:tcPr>
            <w:tcW w:w="1091" w:type="dxa"/>
          </w:tcPr>
          <w:p w14:paraId="01864BE3" w14:textId="7576A634" w:rsidR="008C7629" w:rsidRPr="075D586C" w:rsidRDefault="008C7629" w:rsidP="008C7629">
            <w:pPr>
              <w:rPr>
                <w:sz w:val="20"/>
                <w:szCs w:val="20"/>
              </w:rPr>
            </w:pPr>
            <w:r>
              <w:rPr>
                <w:sz w:val="20"/>
                <w:szCs w:val="20"/>
              </w:rPr>
              <w:t>Tested By</w:t>
            </w:r>
          </w:p>
        </w:tc>
        <w:tc>
          <w:tcPr>
            <w:tcW w:w="3456" w:type="dxa"/>
          </w:tcPr>
          <w:p w14:paraId="20172742" w14:textId="57E183B3" w:rsidR="008C7629" w:rsidRPr="007B21A6" w:rsidRDefault="008C7629" w:rsidP="008C7629">
            <w:pPr>
              <w:rPr>
                <w:sz w:val="20"/>
                <w:szCs w:val="20"/>
              </w:rPr>
            </w:pPr>
            <w:r w:rsidRPr="075D586C">
              <w:rPr>
                <w:sz w:val="20"/>
                <w:szCs w:val="20"/>
              </w:rPr>
              <w:t xml:space="preserve">Notes </w:t>
            </w:r>
          </w:p>
        </w:tc>
      </w:tr>
      <w:tr w:rsidR="00FB7D61" w14:paraId="29D62B70" w14:textId="77777777" w:rsidTr="00CC7B5D">
        <w:tc>
          <w:tcPr>
            <w:tcW w:w="606" w:type="dxa"/>
            <w:shd w:val="clear" w:color="auto" w:fill="EFFFEA"/>
          </w:tcPr>
          <w:p w14:paraId="311A1DC7" w14:textId="77777777" w:rsidR="008C7629" w:rsidRDefault="008C7629" w:rsidP="008C7629">
            <w:pPr>
              <w:rPr>
                <w:bCs/>
              </w:rPr>
            </w:pPr>
            <w:r>
              <w:rPr>
                <w:bCs/>
              </w:rPr>
              <w:t>301</w:t>
            </w:r>
          </w:p>
        </w:tc>
        <w:tc>
          <w:tcPr>
            <w:tcW w:w="1112" w:type="dxa"/>
          </w:tcPr>
          <w:p w14:paraId="51F52865" w14:textId="77777777" w:rsidR="008C7629" w:rsidRDefault="008C7629" w:rsidP="008C7629">
            <w:pPr>
              <w:rPr>
                <w:bCs/>
              </w:rPr>
            </w:pPr>
            <w:r>
              <w:rPr>
                <w:bCs/>
              </w:rPr>
              <w:t>Main Method</w:t>
            </w:r>
          </w:p>
        </w:tc>
        <w:tc>
          <w:tcPr>
            <w:tcW w:w="2182" w:type="dxa"/>
          </w:tcPr>
          <w:p w14:paraId="451B8102" w14:textId="55825828" w:rsidR="008C7629" w:rsidRDefault="008C7629" w:rsidP="008C7629">
            <w:pPr>
              <w:rPr>
                <w:bCs/>
              </w:rPr>
            </w:pPr>
            <w:r>
              <w:rPr>
                <w:bCs/>
              </w:rPr>
              <w:t xml:space="preserve">Testing the user sees the correct menus when not in a project. </w:t>
            </w:r>
            <w:r w:rsidR="0075759A">
              <w:rPr>
                <w:bCs/>
              </w:rPr>
              <w:t xml:space="preserve"> </w:t>
            </w:r>
          </w:p>
        </w:tc>
        <w:tc>
          <w:tcPr>
            <w:tcW w:w="1641" w:type="dxa"/>
          </w:tcPr>
          <w:p w14:paraId="0234B8FD" w14:textId="73089068" w:rsidR="008C7629" w:rsidRDefault="008C7629" w:rsidP="008C7629">
            <w:pPr>
              <w:rPr>
                <w:bCs/>
              </w:rPr>
            </w:pPr>
            <w:r>
              <w:rPr>
                <w:bCs/>
              </w:rPr>
              <w:t xml:space="preserve">Class Description </w:t>
            </w:r>
          </w:p>
        </w:tc>
        <w:tc>
          <w:tcPr>
            <w:tcW w:w="1520" w:type="dxa"/>
          </w:tcPr>
          <w:p w14:paraId="410D6DFE" w14:textId="1EB924D4" w:rsidR="008C7629" w:rsidRDefault="008C7629" w:rsidP="008C7629">
            <w:pPr>
              <w:rPr>
                <w:bCs/>
              </w:rPr>
            </w:pPr>
            <w:r>
              <w:rPr>
                <w:bCs/>
              </w:rPr>
              <w:t>Aidan Reed</w:t>
            </w:r>
          </w:p>
        </w:tc>
        <w:tc>
          <w:tcPr>
            <w:tcW w:w="1632" w:type="dxa"/>
          </w:tcPr>
          <w:p w14:paraId="4B310D28" w14:textId="5EB3CB7E" w:rsidR="008C7629" w:rsidRDefault="00D4520A" w:rsidP="008C7629">
            <w:pPr>
              <w:rPr>
                <w:bCs/>
              </w:rPr>
            </w:pPr>
            <w:r>
              <w:rPr>
                <w:bCs/>
              </w:rPr>
              <w:t>N/A</w:t>
            </w:r>
          </w:p>
        </w:tc>
        <w:tc>
          <w:tcPr>
            <w:tcW w:w="1389" w:type="dxa"/>
          </w:tcPr>
          <w:p w14:paraId="33D292CC" w14:textId="26385FB8" w:rsidR="008C7629" w:rsidRDefault="008C7629" w:rsidP="008C7629">
            <w:pPr>
              <w:rPr>
                <w:bCs/>
              </w:rPr>
            </w:pPr>
            <w:r>
              <w:rPr>
                <w:bCs/>
              </w:rPr>
              <w:t>N/A</w:t>
            </w:r>
          </w:p>
        </w:tc>
        <w:tc>
          <w:tcPr>
            <w:tcW w:w="2202" w:type="dxa"/>
          </w:tcPr>
          <w:p w14:paraId="305658BA" w14:textId="77777777" w:rsidR="008C7629" w:rsidRDefault="008C7629" w:rsidP="008C7629">
            <w:pPr>
              <w:rPr>
                <w:bCs/>
              </w:rPr>
            </w:pPr>
            <w:r>
              <w:rPr>
                <w:bCs/>
              </w:rPr>
              <w:t xml:space="preserve">A list of user options: </w:t>
            </w:r>
          </w:p>
          <w:p w14:paraId="7B96AF62" w14:textId="77777777" w:rsidR="008C7629" w:rsidRDefault="008C7629" w:rsidP="008C7629">
            <w:pPr>
              <w:pStyle w:val="ListParagraph"/>
              <w:numPr>
                <w:ilvl w:val="0"/>
                <w:numId w:val="30"/>
              </w:numPr>
              <w:ind w:left="360"/>
              <w:rPr>
                <w:bCs/>
              </w:rPr>
            </w:pPr>
            <w:r w:rsidRPr="00EB383F">
              <w:rPr>
                <w:bCs/>
              </w:rPr>
              <w:t>See a list of projects</w:t>
            </w:r>
          </w:p>
          <w:p w14:paraId="5ED33E4E" w14:textId="77777777" w:rsidR="008C7629" w:rsidRDefault="008C7629" w:rsidP="008C7629">
            <w:pPr>
              <w:pStyle w:val="ListParagraph"/>
              <w:numPr>
                <w:ilvl w:val="0"/>
                <w:numId w:val="30"/>
              </w:numPr>
              <w:ind w:left="360"/>
              <w:rPr>
                <w:bCs/>
              </w:rPr>
            </w:pPr>
            <w:r>
              <w:rPr>
                <w:bCs/>
              </w:rPr>
              <w:t>Add a new project</w:t>
            </w:r>
          </w:p>
          <w:p w14:paraId="690A3257" w14:textId="77777777" w:rsidR="008C7629" w:rsidRDefault="008C7629" w:rsidP="008C7629">
            <w:pPr>
              <w:pStyle w:val="ListParagraph"/>
              <w:numPr>
                <w:ilvl w:val="0"/>
                <w:numId w:val="30"/>
              </w:numPr>
              <w:ind w:left="360"/>
              <w:rPr>
                <w:bCs/>
              </w:rPr>
            </w:pPr>
            <w:r>
              <w:rPr>
                <w:bCs/>
              </w:rPr>
              <w:t>Viewing a project</w:t>
            </w:r>
          </w:p>
          <w:p w14:paraId="473A250C" w14:textId="77777777" w:rsidR="008C7629" w:rsidRPr="00EB383F" w:rsidRDefault="008C7629" w:rsidP="008C7629">
            <w:pPr>
              <w:pStyle w:val="ListParagraph"/>
              <w:numPr>
                <w:ilvl w:val="0"/>
                <w:numId w:val="30"/>
              </w:numPr>
              <w:ind w:left="360"/>
              <w:rPr>
                <w:bCs/>
              </w:rPr>
            </w:pPr>
            <w:r>
              <w:rPr>
                <w:bCs/>
              </w:rPr>
              <w:t xml:space="preserve">Exit the system </w:t>
            </w:r>
          </w:p>
          <w:p w14:paraId="1CAC175A" w14:textId="77777777" w:rsidR="008C7629" w:rsidRDefault="008C7629" w:rsidP="008C7629">
            <w:pPr>
              <w:rPr>
                <w:bCs/>
              </w:rPr>
            </w:pPr>
          </w:p>
        </w:tc>
        <w:tc>
          <w:tcPr>
            <w:tcW w:w="2024" w:type="dxa"/>
            <w:shd w:val="clear" w:color="auto" w:fill="EFFFEA"/>
          </w:tcPr>
          <w:p w14:paraId="6DF91B8B" w14:textId="77777777" w:rsidR="008C7629" w:rsidRDefault="008C7629" w:rsidP="008C7629">
            <w:pPr>
              <w:rPr>
                <w:bCs/>
              </w:rPr>
            </w:pPr>
            <w:r>
              <w:rPr>
                <w:bCs/>
              </w:rPr>
              <w:t xml:space="preserve">A list of user options: </w:t>
            </w:r>
          </w:p>
          <w:p w14:paraId="08A28DE6" w14:textId="77777777" w:rsidR="008C7629" w:rsidRDefault="008C7629" w:rsidP="008C7629">
            <w:pPr>
              <w:pStyle w:val="ListParagraph"/>
              <w:numPr>
                <w:ilvl w:val="0"/>
                <w:numId w:val="30"/>
              </w:numPr>
              <w:ind w:left="360"/>
              <w:rPr>
                <w:bCs/>
              </w:rPr>
            </w:pPr>
            <w:r w:rsidRPr="00EB383F">
              <w:rPr>
                <w:bCs/>
              </w:rPr>
              <w:t>See a list of projects</w:t>
            </w:r>
          </w:p>
          <w:p w14:paraId="5F2A6155" w14:textId="77777777" w:rsidR="008C7629" w:rsidRDefault="008C7629" w:rsidP="008C7629">
            <w:pPr>
              <w:pStyle w:val="ListParagraph"/>
              <w:numPr>
                <w:ilvl w:val="0"/>
                <w:numId w:val="30"/>
              </w:numPr>
              <w:ind w:left="360"/>
              <w:rPr>
                <w:bCs/>
              </w:rPr>
            </w:pPr>
            <w:r>
              <w:rPr>
                <w:bCs/>
              </w:rPr>
              <w:t>Add a new project</w:t>
            </w:r>
          </w:p>
          <w:p w14:paraId="77E4DD3B" w14:textId="77777777" w:rsidR="008C7629" w:rsidRDefault="008C7629" w:rsidP="008C7629">
            <w:pPr>
              <w:pStyle w:val="ListParagraph"/>
              <w:numPr>
                <w:ilvl w:val="0"/>
                <w:numId w:val="30"/>
              </w:numPr>
              <w:ind w:left="360"/>
              <w:rPr>
                <w:bCs/>
              </w:rPr>
            </w:pPr>
            <w:r>
              <w:rPr>
                <w:bCs/>
              </w:rPr>
              <w:t>Viewing a project</w:t>
            </w:r>
          </w:p>
          <w:p w14:paraId="22081B18" w14:textId="77777777" w:rsidR="008C7629" w:rsidRPr="00EB383F" w:rsidRDefault="008C7629" w:rsidP="008C7629">
            <w:pPr>
              <w:pStyle w:val="ListParagraph"/>
              <w:numPr>
                <w:ilvl w:val="0"/>
                <w:numId w:val="30"/>
              </w:numPr>
              <w:ind w:left="360"/>
              <w:rPr>
                <w:bCs/>
              </w:rPr>
            </w:pPr>
            <w:r>
              <w:rPr>
                <w:bCs/>
              </w:rPr>
              <w:t xml:space="preserve">Exit the system </w:t>
            </w:r>
          </w:p>
          <w:p w14:paraId="110890F2" w14:textId="77777777" w:rsidR="008C7629" w:rsidRPr="004C74EA" w:rsidRDefault="008C7629" w:rsidP="008C7629">
            <w:pPr>
              <w:rPr>
                <w:bCs/>
              </w:rPr>
            </w:pPr>
          </w:p>
        </w:tc>
        <w:tc>
          <w:tcPr>
            <w:tcW w:w="1346" w:type="dxa"/>
            <w:shd w:val="clear" w:color="auto" w:fill="EFFFEA"/>
          </w:tcPr>
          <w:p w14:paraId="1B4A7313" w14:textId="78FA0B71" w:rsidR="008C7629" w:rsidRDefault="008C7629" w:rsidP="008C7629">
            <w:pPr>
              <w:rPr>
                <w:bCs/>
              </w:rPr>
            </w:pPr>
            <w:r>
              <w:rPr>
                <w:bCs/>
              </w:rPr>
              <w:t>PASS</w:t>
            </w:r>
          </w:p>
        </w:tc>
        <w:tc>
          <w:tcPr>
            <w:tcW w:w="1576" w:type="dxa"/>
            <w:shd w:val="clear" w:color="auto" w:fill="EFFFEA"/>
          </w:tcPr>
          <w:p w14:paraId="2786A283" w14:textId="5E5E02B9" w:rsidR="008C7629" w:rsidRDefault="00ED13D6" w:rsidP="008C7629">
            <w:pPr>
              <w:rPr>
                <w:bCs/>
              </w:rPr>
            </w:pPr>
            <w:r>
              <w:rPr>
                <w:bCs/>
              </w:rPr>
              <w:t>01/05/</w:t>
            </w:r>
            <w:r w:rsidR="008C7629">
              <w:rPr>
                <w:bCs/>
              </w:rPr>
              <w:t>2018</w:t>
            </w:r>
          </w:p>
          <w:p w14:paraId="122D6909" w14:textId="27828F46" w:rsidR="008C7629" w:rsidRDefault="008C7629" w:rsidP="008C7629">
            <w:pPr>
              <w:rPr>
                <w:bCs/>
              </w:rPr>
            </w:pPr>
          </w:p>
        </w:tc>
        <w:tc>
          <w:tcPr>
            <w:tcW w:w="1091" w:type="dxa"/>
            <w:shd w:val="clear" w:color="auto" w:fill="EFFFEA"/>
          </w:tcPr>
          <w:p w14:paraId="386AFE7B" w14:textId="56BF4480" w:rsidR="008C7629" w:rsidRDefault="004F7C25" w:rsidP="008C7629">
            <w:pPr>
              <w:rPr>
                <w:bCs/>
              </w:rPr>
            </w:pPr>
            <w:r>
              <w:rPr>
                <w:bCs/>
              </w:rPr>
              <w:t>Aidan Reed</w:t>
            </w:r>
          </w:p>
        </w:tc>
        <w:tc>
          <w:tcPr>
            <w:tcW w:w="3456" w:type="dxa"/>
            <w:shd w:val="clear" w:color="auto" w:fill="EFFFEA"/>
          </w:tcPr>
          <w:p w14:paraId="73233C88" w14:textId="1819FF7C" w:rsidR="008C7629" w:rsidRDefault="008C7629" w:rsidP="008C7629">
            <w:pPr>
              <w:rPr>
                <w:bCs/>
              </w:rPr>
            </w:pPr>
          </w:p>
        </w:tc>
      </w:tr>
      <w:tr w:rsidR="00FB7D61" w14:paraId="056F95A0" w14:textId="77777777" w:rsidTr="00CC7B5D">
        <w:tc>
          <w:tcPr>
            <w:tcW w:w="606" w:type="dxa"/>
            <w:shd w:val="clear" w:color="auto" w:fill="EFFFEA"/>
          </w:tcPr>
          <w:p w14:paraId="184D2F3F" w14:textId="77777777" w:rsidR="008C7629" w:rsidRDefault="008C7629" w:rsidP="008C7629">
            <w:pPr>
              <w:rPr>
                <w:bCs/>
              </w:rPr>
            </w:pPr>
            <w:r>
              <w:rPr>
                <w:bCs/>
              </w:rPr>
              <w:t>302</w:t>
            </w:r>
          </w:p>
        </w:tc>
        <w:tc>
          <w:tcPr>
            <w:tcW w:w="1112" w:type="dxa"/>
          </w:tcPr>
          <w:p w14:paraId="641A4945" w14:textId="77777777" w:rsidR="008C7629" w:rsidRPr="00D26CBF" w:rsidRDefault="008C7629" w:rsidP="008C7629">
            <w:pPr>
              <w:rPr>
                <w:bCs/>
              </w:rPr>
            </w:pPr>
            <w:r w:rsidRPr="00D26CBF">
              <w:rPr>
                <w:bCs/>
              </w:rPr>
              <w:t>Main Method</w:t>
            </w:r>
          </w:p>
        </w:tc>
        <w:tc>
          <w:tcPr>
            <w:tcW w:w="2182" w:type="dxa"/>
          </w:tcPr>
          <w:p w14:paraId="5F79BD8C" w14:textId="7212347A" w:rsidR="008C7629" w:rsidRDefault="008C7629" w:rsidP="008C7629">
            <w:pPr>
              <w:rPr>
                <w:bCs/>
              </w:rPr>
            </w:pPr>
            <w:r>
              <w:rPr>
                <w:bCs/>
              </w:rPr>
              <w:t xml:space="preserve">Ensures the system exists at the main </w:t>
            </w:r>
            <w:r>
              <w:rPr>
                <w:bCs/>
              </w:rPr>
              <w:lastRenderedPageBreak/>
              <w:t xml:space="preserve">menu when user types X </w:t>
            </w:r>
          </w:p>
        </w:tc>
        <w:tc>
          <w:tcPr>
            <w:tcW w:w="1641" w:type="dxa"/>
          </w:tcPr>
          <w:p w14:paraId="6C740662" w14:textId="2A98EB74" w:rsidR="008C7629" w:rsidRDefault="008C7629" w:rsidP="008C7629">
            <w:pPr>
              <w:rPr>
                <w:bCs/>
              </w:rPr>
            </w:pPr>
            <w:r>
              <w:rPr>
                <w:bCs/>
              </w:rPr>
              <w:lastRenderedPageBreak/>
              <w:t xml:space="preserve">Class Description </w:t>
            </w:r>
          </w:p>
        </w:tc>
        <w:tc>
          <w:tcPr>
            <w:tcW w:w="1520" w:type="dxa"/>
          </w:tcPr>
          <w:p w14:paraId="58DD1D66" w14:textId="3FC6AD16" w:rsidR="008C7629" w:rsidRDefault="008C7629" w:rsidP="008C7629">
            <w:pPr>
              <w:rPr>
                <w:bCs/>
              </w:rPr>
            </w:pPr>
            <w:r>
              <w:rPr>
                <w:bCs/>
              </w:rPr>
              <w:t>Aidan Reed</w:t>
            </w:r>
          </w:p>
        </w:tc>
        <w:tc>
          <w:tcPr>
            <w:tcW w:w="1632" w:type="dxa"/>
          </w:tcPr>
          <w:p w14:paraId="5C6989C3" w14:textId="21E3E585" w:rsidR="008C7629" w:rsidRDefault="00D4520A" w:rsidP="008C7629">
            <w:pPr>
              <w:rPr>
                <w:bCs/>
              </w:rPr>
            </w:pPr>
            <w:r>
              <w:rPr>
                <w:bCs/>
              </w:rPr>
              <w:t xml:space="preserve">Create input streams and buffer the required </w:t>
            </w:r>
            <w:r>
              <w:rPr>
                <w:bCs/>
              </w:rPr>
              <w:lastRenderedPageBreak/>
              <w:t>inputs before launching main</w:t>
            </w:r>
          </w:p>
        </w:tc>
        <w:tc>
          <w:tcPr>
            <w:tcW w:w="1389" w:type="dxa"/>
          </w:tcPr>
          <w:p w14:paraId="57D6D8E0" w14:textId="3F66B5B1" w:rsidR="008C7629" w:rsidRDefault="00B0132C" w:rsidP="008C7629">
            <w:pPr>
              <w:rPr>
                <w:bCs/>
              </w:rPr>
            </w:pPr>
            <w:r>
              <w:rPr>
                <w:bCs/>
              </w:rPr>
              <w:lastRenderedPageBreak/>
              <w:t>“X”</w:t>
            </w:r>
          </w:p>
        </w:tc>
        <w:tc>
          <w:tcPr>
            <w:tcW w:w="2202" w:type="dxa"/>
          </w:tcPr>
          <w:p w14:paraId="684AFDD0" w14:textId="04634A71" w:rsidR="008C7629" w:rsidRDefault="008C7629" w:rsidP="008C7629">
            <w:pPr>
              <w:rPr>
                <w:bCs/>
              </w:rPr>
            </w:pPr>
            <w:r>
              <w:rPr>
                <w:bCs/>
              </w:rPr>
              <w:t xml:space="preserve">System should output Good Bye! </w:t>
            </w:r>
          </w:p>
        </w:tc>
        <w:tc>
          <w:tcPr>
            <w:tcW w:w="2024" w:type="dxa"/>
            <w:shd w:val="clear" w:color="auto" w:fill="EFFFEA"/>
          </w:tcPr>
          <w:p w14:paraId="1FF7F8BE" w14:textId="321C92EA" w:rsidR="008C7629" w:rsidRDefault="008C7629" w:rsidP="008C7629">
            <w:pPr>
              <w:rPr>
                <w:bCs/>
              </w:rPr>
            </w:pPr>
            <w:r>
              <w:rPr>
                <w:bCs/>
              </w:rPr>
              <w:t>Good Bye!</w:t>
            </w:r>
          </w:p>
        </w:tc>
        <w:tc>
          <w:tcPr>
            <w:tcW w:w="1346" w:type="dxa"/>
            <w:shd w:val="clear" w:color="auto" w:fill="EFFFEA"/>
          </w:tcPr>
          <w:p w14:paraId="424D9798" w14:textId="35CEDC31" w:rsidR="008C7629" w:rsidRDefault="008C7629" w:rsidP="008C7629">
            <w:pPr>
              <w:rPr>
                <w:bCs/>
              </w:rPr>
            </w:pPr>
            <w:r>
              <w:rPr>
                <w:bCs/>
              </w:rPr>
              <w:t>PASS</w:t>
            </w:r>
          </w:p>
        </w:tc>
        <w:tc>
          <w:tcPr>
            <w:tcW w:w="1576" w:type="dxa"/>
            <w:shd w:val="clear" w:color="auto" w:fill="EFFFEA"/>
          </w:tcPr>
          <w:p w14:paraId="35BD7AB6" w14:textId="310A47D7" w:rsidR="008C7629" w:rsidRDefault="00ED13D6" w:rsidP="008C7629">
            <w:pPr>
              <w:rPr>
                <w:bCs/>
              </w:rPr>
            </w:pPr>
            <w:r>
              <w:rPr>
                <w:bCs/>
              </w:rPr>
              <w:t>01/</w:t>
            </w:r>
            <w:r w:rsidR="008C7629">
              <w:rPr>
                <w:bCs/>
              </w:rPr>
              <w:t>05.</w:t>
            </w:r>
            <w:r>
              <w:rPr>
                <w:bCs/>
              </w:rPr>
              <w:t>/</w:t>
            </w:r>
            <w:r w:rsidR="008C7629">
              <w:rPr>
                <w:bCs/>
              </w:rPr>
              <w:t>2018</w:t>
            </w:r>
          </w:p>
        </w:tc>
        <w:tc>
          <w:tcPr>
            <w:tcW w:w="1091" w:type="dxa"/>
            <w:shd w:val="clear" w:color="auto" w:fill="EFFFEA"/>
          </w:tcPr>
          <w:p w14:paraId="65F3499B" w14:textId="73CD5C0B" w:rsidR="008C7629" w:rsidRDefault="00895531" w:rsidP="008C7629">
            <w:pPr>
              <w:rPr>
                <w:bCs/>
              </w:rPr>
            </w:pPr>
            <w:r>
              <w:rPr>
                <w:bCs/>
              </w:rPr>
              <w:t>Aidan Reed</w:t>
            </w:r>
          </w:p>
        </w:tc>
        <w:tc>
          <w:tcPr>
            <w:tcW w:w="3456" w:type="dxa"/>
            <w:shd w:val="clear" w:color="auto" w:fill="EFFFEA"/>
          </w:tcPr>
          <w:p w14:paraId="41195F73" w14:textId="7BB19021" w:rsidR="008C7629" w:rsidRDefault="008C7629" w:rsidP="008C7629">
            <w:pPr>
              <w:rPr>
                <w:bCs/>
              </w:rPr>
            </w:pPr>
          </w:p>
        </w:tc>
      </w:tr>
      <w:tr w:rsidR="00FB7D61" w14:paraId="1C08081E" w14:textId="77777777" w:rsidTr="00CC7B5D">
        <w:trPr>
          <w:trHeight w:val="928"/>
        </w:trPr>
        <w:tc>
          <w:tcPr>
            <w:tcW w:w="606" w:type="dxa"/>
            <w:vMerge w:val="restart"/>
            <w:shd w:val="clear" w:color="auto" w:fill="EFFFEA"/>
          </w:tcPr>
          <w:p w14:paraId="24CBBC3F" w14:textId="77777777" w:rsidR="00377A58" w:rsidRDefault="00377A58" w:rsidP="008C7629">
            <w:pPr>
              <w:rPr>
                <w:bCs/>
              </w:rPr>
            </w:pPr>
            <w:r>
              <w:rPr>
                <w:bCs/>
              </w:rPr>
              <w:t>303</w:t>
            </w:r>
          </w:p>
        </w:tc>
        <w:tc>
          <w:tcPr>
            <w:tcW w:w="1112" w:type="dxa"/>
            <w:vMerge w:val="restart"/>
          </w:tcPr>
          <w:p w14:paraId="37017B4E" w14:textId="77777777" w:rsidR="00377A58" w:rsidRPr="00D26CBF" w:rsidRDefault="00377A58" w:rsidP="008C7629">
            <w:pPr>
              <w:rPr>
                <w:bCs/>
              </w:rPr>
            </w:pPr>
            <w:r w:rsidRPr="00D26CBF">
              <w:rPr>
                <w:bCs/>
              </w:rPr>
              <w:t>Main Method</w:t>
            </w:r>
          </w:p>
        </w:tc>
        <w:tc>
          <w:tcPr>
            <w:tcW w:w="2182" w:type="dxa"/>
            <w:vMerge w:val="restart"/>
          </w:tcPr>
          <w:p w14:paraId="4EE41E93" w14:textId="77777777" w:rsidR="00377A58" w:rsidRDefault="00377A58" w:rsidP="008C7629">
            <w:pPr>
              <w:rPr>
                <w:bCs/>
              </w:rPr>
            </w:pPr>
            <w:r>
              <w:rPr>
                <w:bCs/>
              </w:rPr>
              <w:t>Tests the ArrayList can grow to large size</w:t>
            </w:r>
          </w:p>
        </w:tc>
        <w:tc>
          <w:tcPr>
            <w:tcW w:w="1641" w:type="dxa"/>
            <w:vMerge w:val="restart"/>
          </w:tcPr>
          <w:p w14:paraId="55AD4858" w14:textId="478D9CC7" w:rsidR="00377A58" w:rsidRDefault="00377A58" w:rsidP="008C7629">
            <w:pPr>
              <w:rPr>
                <w:bCs/>
              </w:rPr>
            </w:pPr>
            <w:r>
              <w:rPr>
                <w:bCs/>
              </w:rPr>
              <w:t>Class Description</w:t>
            </w:r>
          </w:p>
        </w:tc>
        <w:tc>
          <w:tcPr>
            <w:tcW w:w="1520" w:type="dxa"/>
            <w:vMerge w:val="restart"/>
          </w:tcPr>
          <w:p w14:paraId="4ACE26F7" w14:textId="43EAF730" w:rsidR="00377A58" w:rsidRDefault="00377A58" w:rsidP="008C7629">
            <w:pPr>
              <w:rPr>
                <w:bCs/>
              </w:rPr>
            </w:pPr>
            <w:r>
              <w:rPr>
                <w:bCs/>
              </w:rPr>
              <w:t>Aidan Reed</w:t>
            </w:r>
          </w:p>
        </w:tc>
        <w:tc>
          <w:tcPr>
            <w:tcW w:w="1632" w:type="dxa"/>
            <w:vMerge w:val="restart"/>
          </w:tcPr>
          <w:p w14:paraId="2075D2EF" w14:textId="35BDBB7B" w:rsidR="00377A58" w:rsidRDefault="00377A58" w:rsidP="008C7629">
            <w:pPr>
              <w:rPr>
                <w:bCs/>
              </w:rPr>
            </w:pPr>
            <w:r>
              <w:rPr>
                <w:bCs/>
              </w:rPr>
              <w:t>Create 10,000 Projects after initializing project array</w:t>
            </w:r>
          </w:p>
        </w:tc>
        <w:tc>
          <w:tcPr>
            <w:tcW w:w="1389" w:type="dxa"/>
            <w:vMerge w:val="restart"/>
          </w:tcPr>
          <w:p w14:paraId="6329D305" w14:textId="77777777" w:rsidR="00377A58" w:rsidRDefault="00377A58" w:rsidP="008C7629">
            <w:pPr>
              <w:rPr>
                <w:bCs/>
              </w:rPr>
            </w:pPr>
            <w:r>
              <w:rPr>
                <w:bCs/>
              </w:rPr>
              <w:t>N/A</w:t>
            </w:r>
          </w:p>
        </w:tc>
        <w:tc>
          <w:tcPr>
            <w:tcW w:w="2202" w:type="dxa"/>
            <w:vMerge w:val="restart"/>
          </w:tcPr>
          <w:p w14:paraId="2E080D5C" w14:textId="4ADFAF06" w:rsidR="00377A58" w:rsidRDefault="00377A58" w:rsidP="008C7629">
            <w:pPr>
              <w:rPr>
                <w:bCs/>
              </w:rPr>
            </w:pPr>
            <w:r>
              <w:rPr>
                <w:bCs/>
              </w:rPr>
              <w:t>When checking size of array list should be 10000</w:t>
            </w:r>
          </w:p>
          <w:p w14:paraId="3131C464" w14:textId="77777777" w:rsidR="00377A58" w:rsidRDefault="00377A58" w:rsidP="008C7629">
            <w:pPr>
              <w:rPr>
                <w:bCs/>
              </w:rPr>
            </w:pPr>
          </w:p>
          <w:p w14:paraId="5691497F" w14:textId="613B24BA" w:rsidR="00377A58" w:rsidRDefault="00377A58" w:rsidP="008C7629">
            <w:pPr>
              <w:rPr>
                <w:bCs/>
              </w:rPr>
            </w:pPr>
          </w:p>
        </w:tc>
        <w:tc>
          <w:tcPr>
            <w:tcW w:w="2024" w:type="dxa"/>
            <w:shd w:val="clear" w:color="auto" w:fill="FED5D2"/>
          </w:tcPr>
          <w:p w14:paraId="6FFA4B7B" w14:textId="4556C2BD" w:rsidR="00377A58" w:rsidRDefault="00377A58" w:rsidP="008C7629">
            <w:pPr>
              <w:rPr>
                <w:bCs/>
              </w:rPr>
            </w:pPr>
            <w:r>
              <w:rPr>
                <w:bCs/>
              </w:rPr>
              <w:t xml:space="preserve">Error: Complication </w:t>
            </w:r>
          </w:p>
          <w:p w14:paraId="1EBD6F72" w14:textId="4DDB4531" w:rsidR="00377A58" w:rsidRDefault="00377A58" w:rsidP="003D1396">
            <w:pPr>
              <w:rPr>
                <w:bCs/>
              </w:rPr>
            </w:pPr>
          </w:p>
        </w:tc>
        <w:tc>
          <w:tcPr>
            <w:tcW w:w="1346" w:type="dxa"/>
            <w:shd w:val="clear" w:color="auto" w:fill="FED5D2"/>
          </w:tcPr>
          <w:p w14:paraId="7510F565" w14:textId="0884130B" w:rsidR="00377A58" w:rsidRDefault="00377A58" w:rsidP="008C7629">
            <w:pPr>
              <w:rPr>
                <w:bCs/>
              </w:rPr>
            </w:pPr>
            <w:r>
              <w:rPr>
                <w:bCs/>
              </w:rPr>
              <w:t>FAIL</w:t>
            </w:r>
          </w:p>
        </w:tc>
        <w:tc>
          <w:tcPr>
            <w:tcW w:w="1576" w:type="dxa"/>
            <w:shd w:val="clear" w:color="auto" w:fill="FED5D2"/>
          </w:tcPr>
          <w:p w14:paraId="26A3077F" w14:textId="355BD215" w:rsidR="00377A58" w:rsidRDefault="00ED13D6" w:rsidP="008C7629">
            <w:pPr>
              <w:rPr>
                <w:bCs/>
              </w:rPr>
            </w:pPr>
            <w:r>
              <w:rPr>
                <w:bCs/>
              </w:rPr>
              <w:t>01/05/</w:t>
            </w:r>
            <w:r w:rsidR="00377A58">
              <w:rPr>
                <w:bCs/>
              </w:rPr>
              <w:t>2018</w:t>
            </w:r>
          </w:p>
        </w:tc>
        <w:tc>
          <w:tcPr>
            <w:tcW w:w="1091" w:type="dxa"/>
            <w:shd w:val="clear" w:color="auto" w:fill="FED5D2"/>
          </w:tcPr>
          <w:p w14:paraId="76816543" w14:textId="529E3B6F" w:rsidR="00377A58" w:rsidRDefault="00377A58" w:rsidP="008C7629">
            <w:pPr>
              <w:rPr>
                <w:bCs/>
              </w:rPr>
            </w:pPr>
            <w:r>
              <w:rPr>
                <w:bCs/>
              </w:rPr>
              <w:t>Aidan Reed</w:t>
            </w:r>
          </w:p>
        </w:tc>
        <w:tc>
          <w:tcPr>
            <w:tcW w:w="3456" w:type="dxa"/>
            <w:shd w:val="clear" w:color="auto" w:fill="FED5D2"/>
          </w:tcPr>
          <w:p w14:paraId="57636AE0" w14:textId="415BB6D2" w:rsidR="00377A58" w:rsidRDefault="00377A58" w:rsidP="008C7629">
            <w:pPr>
              <w:rPr>
                <w:bCs/>
              </w:rPr>
            </w:pPr>
            <w:r>
              <w:rPr>
                <w:bCs/>
              </w:rPr>
              <w:t xml:space="preserve">Error: Complication Error method is not public and Projects array is not public </w:t>
            </w:r>
          </w:p>
        </w:tc>
      </w:tr>
      <w:tr w:rsidR="00FB7D61" w14:paraId="6C6860EB" w14:textId="77777777" w:rsidTr="00CC7B5D">
        <w:tc>
          <w:tcPr>
            <w:tcW w:w="606" w:type="dxa"/>
            <w:vMerge/>
            <w:shd w:val="clear" w:color="auto" w:fill="EFFFEA"/>
          </w:tcPr>
          <w:p w14:paraId="5EA4AE1E" w14:textId="77777777" w:rsidR="00377A58" w:rsidRDefault="00377A58" w:rsidP="008C7629">
            <w:pPr>
              <w:rPr>
                <w:bCs/>
              </w:rPr>
            </w:pPr>
          </w:p>
        </w:tc>
        <w:tc>
          <w:tcPr>
            <w:tcW w:w="1112" w:type="dxa"/>
            <w:vMerge/>
          </w:tcPr>
          <w:p w14:paraId="6EB88D89" w14:textId="77777777" w:rsidR="00377A58" w:rsidRPr="00D26CBF" w:rsidRDefault="00377A58" w:rsidP="008C7629">
            <w:pPr>
              <w:rPr>
                <w:bCs/>
              </w:rPr>
            </w:pPr>
          </w:p>
        </w:tc>
        <w:tc>
          <w:tcPr>
            <w:tcW w:w="2182" w:type="dxa"/>
            <w:vMerge/>
          </w:tcPr>
          <w:p w14:paraId="391ABC67" w14:textId="77777777" w:rsidR="00377A58" w:rsidRDefault="00377A58" w:rsidP="008C7629">
            <w:pPr>
              <w:rPr>
                <w:bCs/>
              </w:rPr>
            </w:pPr>
          </w:p>
        </w:tc>
        <w:tc>
          <w:tcPr>
            <w:tcW w:w="1641" w:type="dxa"/>
            <w:vMerge/>
          </w:tcPr>
          <w:p w14:paraId="51BA8A2B" w14:textId="77777777" w:rsidR="00377A58" w:rsidRDefault="00377A58" w:rsidP="008C7629">
            <w:pPr>
              <w:rPr>
                <w:bCs/>
              </w:rPr>
            </w:pPr>
          </w:p>
        </w:tc>
        <w:tc>
          <w:tcPr>
            <w:tcW w:w="1520" w:type="dxa"/>
            <w:vMerge/>
          </w:tcPr>
          <w:p w14:paraId="7C5369C9" w14:textId="77777777" w:rsidR="00377A58" w:rsidRDefault="00377A58" w:rsidP="008C7629">
            <w:pPr>
              <w:rPr>
                <w:bCs/>
              </w:rPr>
            </w:pPr>
          </w:p>
        </w:tc>
        <w:tc>
          <w:tcPr>
            <w:tcW w:w="1632" w:type="dxa"/>
            <w:vMerge/>
          </w:tcPr>
          <w:p w14:paraId="270E3FE1" w14:textId="77777777" w:rsidR="00377A58" w:rsidRDefault="00377A58" w:rsidP="008C7629">
            <w:pPr>
              <w:rPr>
                <w:bCs/>
              </w:rPr>
            </w:pPr>
          </w:p>
        </w:tc>
        <w:tc>
          <w:tcPr>
            <w:tcW w:w="1389" w:type="dxa"/>
            <w:vMerge/>
          </w:tcPr>
          <w:p w14:paraId="68B557F4" w14:textId="77777777" w:rsidR="00377A58" w:rsidRDefault="00377A58" w:rsidP="008C7629">
            <w:pPr>
              <w:rPr>
                <w:bCs/>
              </w:rPr>
            </w:pPr>
          </w:p>
        </w:tc>
        <w:tc>
          <w:tcPr>
            <w:tcW w:w="2202" w:type="dxa"/>
            <w:vMerge/>
          </w:tcPr>
          <w:p w14:paraId="0FFC14D8" w14:textId="77777777" w:rsidR="00377A58" w:rsidRDefault="00377A58" w:rsidP="008C7629">
            <w:pPr>
              <w:rPr>
                <w:bCs/>
              </w:rPr>
            </w:pPr>
          </w:p>
        </w:tc>
        <w:tc>
          <w:tcPr>
            <w:tcW w:w="2024" w:type="dxa"/>
            <w:shd w:val="clear" w:color="auto" w:fill="FED5D2"/>
          </w:tcPr>
          <w:p w14:paraId="54B856D8" w14:textId="1C8852E5" w:rsidR="00377A58" w:rsidRDefault="00377A58" w:rsidP="008C7629">
            <w:pPr>
              <w:rPr>
                <w:bCs/>
              </w:rPr>
            </w:pPr>
            <w:r>
              <w:rPr>
                <w:bCs/>
              </w:rPr>
              <w:t>Error: No Line found</w:t>
            </w:r>
          </w:p>
        </w:tc>
        <w:tc>
          <w:tcPr>
            <w:tcW w:w="1346" w:type="dxa"/>
            <w:shd w:val="clear" w:color="auto" w:fill="FED5D2"/>
          </w:tcPr>
          <w:p w14:paraId="3EE87509" w14:textId="65269421" w:rsidR="00377A58" w:rsidRDefault="00377A58" w:rsidP="008C7629">
            <w:pPr>
              <w:rPr>
                <w:bCs/>
              </w:rPr>
            </w:pPr>
            <w:r>
              <w:rPr>
                <w:bCs/>
              </w:rPr>
              <w:t>FAIL</w:t>
            </w:r>
          </w:p>
        </w:tc>
        <w:tc>
          <w:tcPr>
            <w:tcW w:w="1576" w:type="dxa"/>
            <w:shd w:val="clear" w:color="auto" w:fill="FED5D2"/>
          </w:tcPr>
          <w:p w14:paraId="76DEA891" w14:textId="441BA4AF" w:rsidR="00377A58" w:rsidRDefault="00ED13D6" w:rsidP="008C7629">
            <w:pPr>
              <w:rPr>
                <w:bCs/>
              </w:rPr>
            </w:pPr>
            <w:r>
              <w:rPr>
                <w:bCs/>
              </w:rPr>
              <w:t>02/05/</w:t>
            </w:r>
            <w:r w:rsidR="00377A58">
              <w:rPr>
                <w:bCs/>
              </w:rPr>
              <w:t>2018</w:t>
            </w:r>
          </w:p>
        </w:tc>
        <w:tc>
          <w:tcPr>
            <w:tcW w:w="1091" w:type="dxa"/>
            <w:shd w:val="clear" w:color="auto" w:fill="FED5D2"/>
          </w:tcPr>
          <w:p w14:paraId="56F5BBC2" w14:textId="1DA55FF7" w:rsidR="00377A58" w:rsidRDefault="00377A58" w:rsidP="008C7629">
            <w:pPr>
              <w:rPr>
                <w:bCs/>
              </w:rPr>
            </w:pPr>
            <w:r>
              <w:rPr>
                <w:bCs/>
              </w:rPr>
              <w:t>Aidan Reed</w:t>
            </w:r>
          </w:p>
        </w:tc>
        <w:tc>
          <w:tcPr>
            <w:tcW w:w="3456" w:type="dxa"/>
            <w:shd w:val="clear" w:color="auto" w:fill="FED5D2"/>
          </w:tcPr>
          <w:p w14:paraId="2C30EFB3" w14:textId="176BB0CE" w:rsidR="00377A58" w:rsidRDefault="00377A58" w:rsidP="008C7629">
            <w:pPr>
              <w:rPr>
                <w:bCs/>
              </w:rPr>
            </w:pPr>
            <w:r>
              <w:rPr>
                <w:bCs/>
              </w:rPr>
              <w:t>Failure: no line found CompanyEmailSystem - 112</w:t>
            </w:r>
          </w:p>
        </w:tc>
      </w:tr>
      <w:tr w:rsidR="00FB7D61" w14:paraId="455D4620" w14:textId="77777777" w:rsidTr="00CC7B5D">
        <w:tc>
          <w:tcPr>
            <w:tcW w:w="606" w:type="dxa"/>
            <w:vMerge/>
            <w:shd w:val="clear" w:color="auto" w:fill="EFFFEA"/>
          </w:tcPr>
          <w:p w14:paraId="2134DCE5" w14:textId="77777777" w:rsidR="00377A58" w:rsidRDefault="00377A58" w:rsidP="008C7629">
            <w:pPr>
              <w:rPr>
                <w:bCs/>
              </w:rPr>
            </w:pPr>
          </w:p>
        </w:tc>
        <w:tc>
          <w:tcPr>
            <w:tcW w:w="1112" w:type="dxa"/>
            <w:vMerge/>
          </w:tcPr>
          <w:p w14:paraId="040AF8C3" w14:textId="77777777" w:rsidR="00377A58" w:rsidRPr="00D26CBF" w:rsidRDefault="00377A58" w:rsidP="008C7629">
            <w:pPr>
              <w:rPr>
                <w:bCs/>
              </w:rPr>
            </w:pPr>
          </w:p>
        </w:tc>
        <w:tc>
          <w:tcPr>
            <w:tcW w:w="2182" w:type="dxa"/>
            <w:vMerge/>
          </w:tcPr>
          <w:p w14:paraId="33F613D4" w14:textId="77777777" w:rsidR="00377A58" w:rsidRDefault="00377A58" w:rsidP="008C7629">
            <w:pPr>
              <w:rPr>
                <w:bCs/>
              </w:rPr>
            </w:pPr>
          </w:p>
        </w:tc>
        <w:tc>
          <w:tcPr>
            <w:tcW w:w="1641" w:type="dxa"/>
            <w:vMerge/>
          </w:tcPr>
          <w:p w14:paraId="02636E55" w14:textId="77777777" w:rsidR="00377A58" w:rsidRDefault="00377A58" w:rsidP="008C7629">
            <w:pPr>
              <w:rPr>
                <w:bCs/>
              </w:rPr>
            </w:pPr>
          </w:p>
        </w:tc>
        <w:tc>
          <w:tcPr>
            <w:tcW w:w="1520" w:type="dxa"/>
            <w:vMerge/>
          </w:tcPr>
          <w:p w14:paraId="3B8C5CD7" w14:textId="77777777" w:rsidR="00377A58" w:rsidRDefault="00377A58" w:rsidP="008C7629">
            <w:pPr>
              <w:rPr>
                <w:bCs/>
              </w:rPr>
            </w:pPr>
          </w:p>
        </w:tc>
        <w:tc>
          <w:tcPr>
            <w:tcW w:w="1632" w:type="dxa"/>
            <w:vMerge/>
          </w:tcPr>
          <w:p w14:paraId="12D27329" w14:textId="77777777" w:rsidR="00377A58" w:rsidRDefault="00377A58" w:rsidP="008C7629">
            <w:pPr>
              <w:rPr>
                <w:bCs/>
              </w:rPr>
            </w:pPr>
          </w:p>
        </w:tc>
        <w:tc>
          <w:tcPr>
            <w:tcW w:w="1389" w:type="dxa"/>
            <w:vMerge/>
          </w:tcPr>
          <w:p w14:paraId="2E98A837" w14:textId="77777777" w:rsidR="00377A58" w:rsidRDefault="00377A58" w:rsidP="008C7629">
            <w:pPr>
              <w:rPr>
                <w:bCs/>
              </w:rPr>
            </w:pPr>
          </w:p>
        </w:tc>
        <w:tc>
          <w:tcPr>
            <w:tcW w:w="2202" w:type="dxa"/>
            <w:vMerge/>
          </w:tcPr>
          <w:p w14:paraId="317A01ED" w14:textId="77777777" w:rsidR="00377A58" w:rsidRDefault="00377A58" w:rsidP="008C7629">
            <w:pPr>
              <w:rPr>
                <w:bCs/>
              </w:rPr>
            </w:pPr>
          </w:p>
        </w:tc>
        <w:tc>
          <w:tcPr>
            <w:tcW w:w="2024" w:type="dxa"/>
            <w:shd w:val="clear" w:color="auto" w:fill="EFFFEA"/>
          </w:tcPr>
          <w:p w14:paraId="30A8A090" w14:textId="74FE6252" w:rsidR="00377A58" w:rsidRDefault="00377A58" w:rsidP="008C7629">
            <w:pPr>
              <w:rPr>
                <w:bCs/>
              </w:rPr>
            </w:pPr>
            <w:r>
              <w:rPr>
                <w:bCs/>
              </w:rPr>
              <w:t>10000</w:t>
            </w:r>
          </w:p>
        </w:tc>
        <w:tc>
          <w:tcPr>
            <w:tcW w:w="1346" w:type="dxa"/>
            <w:shd w:val="clear" w:color="auto" w:fill="EFFFEA"/>
          </w:tcPr>
          <w:p w14:paraId="50248862" w14:textId="3F382214" w:rsidR="00377A58" w:rsidRDefault="00377A58" w:rsidP="008C7629">
            <w:pPr>
              <w:rPr>
                <w:bCs/>
              </w:rPr>
            </w:pPr>
            <w:r>
              <w:rPr>
                <w:bCs/>
              </w:rPr>
              <w:t>PASS</w:t>
            </w:r>
          </w:p>
        </w:tc>
        <w:tc>
          <w:tcPr>
            <w:tcW w:w="1576" w:type="dxa"/>
            <w:shd w:val="clear" w:color="auto" w:fill="EFFFEA"/>
          </w:tcPr>
          <w:p w14:paraId="2490E9CD" w14:textId="5997F473" w:rsidR="00377A58" w:rsidRDefault="00377A58" w:rsidP="008C7629">
            <w:pPr>
              <w:rPr>
                <w:bCs/>
              </w:rPr>
            </w:pPr>
            <w:r>
              <w:rPr>
                <w:bCs/>
              </w:rPr>
              <w:t>03.05.2018</w:t>
            </w:r>
          </w:p>
        </w:tc>
        <w:tc>
          <w:tcPr>
            <w:tcW w:w="1091" w:type="dxa"/>
            <w:shd w:val="clear" w:color="auto" w:fill="EFFFEA"/>
          </w:tcPr>
          <w:p w14:paraId="66661AE9" w14:textId="13520A61" w:rsidR="00377A58" w:rsidRDefault="00ED13D6" w:rsidP="008C7629">
            <w:pPr>
              <w:rPr>
                <w:bCs/>
              </w:rPr>
            </w:pPr>
            <w:r>
              <w:rPr>
                <w:bCs/>
              </w:rPr>
              <w:t>Christian Stubbs</w:t>
            </w:r>
          </w:p>
        </w:tc>
        <w:tc>
          <w:tcPr>
            <w:tcW w:w="3456" w:type="dxa"/>
            <w:shd w:val="clear" w:color="auto" w:fill="EFFFEA"/>
          </w:tcPr>
          <w:p w14:paraId="76235ABF" w14:textId="6EB990C4" w:rsidR="00377A58" w:rsidRDefault="00377A58" w:rsidP="008C7629">
            <w:pPr>
              <w:rPr>
                <w:bCs/>
              </w:rPr>
            </w:pPr>
            <w:r>
              <w:rPr>
                <w:bCs/>
              </w:rPr>
              <w:t xml:space="preserve">Passed after adding a new line to the input stream before hand full notes can be found under BUG301 – </w:t>
            </w:r>
            <w:r w:rsidR="00D4206B">
              <w:rPr>
                <w:bCs/>
              </w:rPr>
              <w:t>CS</w:t>
            </w:r>
            <w:r>
              <w:rPr>
                <w:bCs/>
              </w:rPr>
              <w:t xml:space="preserve"> </w:t>
            </w:r>
            <w:r w:rsidR="00D4206B">
              <w:rPr>
                <w:bCs/>
              </w:rPr>
              <w:t>03.05.</w:t>
            </w:r>
            <w:r>
              <w:rPr>
                <w:bCs/>
              </w:rPr>
              <w:t>2018</w:t>
            </w:r>
          </w:p>
        </w:tc>
      </w:tr>
      <w:tr w:rsidR="00FB7D61" w14:paraId="4BCB1A5A" w14:textId="77777777" w:rsidTr="00CC7B5D">
        <w:tc>
          <w:tcPr>
            <w:tcW w:w="606" w:type="dxa"/>
            <w:vMerge w:val="restart"/>
            <w:shd w:val="clear" w:color="auto" w:fill="EFFFEA"/>
          </w:tcPr>
          <w:p w14:paraId="7B2C1A39" w14:textId="77777777" w:rsidR="00CD4E04" w:rsidRDefault="00CD4E04" w:rsidP="008C7629">
            <w:pPr>
              <w:rPr>
                <w:bCs/>
              </w:rPr>
            </w:pPr>
            <w:r>
              <w:rPr>
                <w:bCs/>
              </w:rPr>
              <w:t>304</w:t>
            </w:r>
          </w:p>
        </w:tc>
        <w:tc>
          <w:tcPr>
            <w:tcW w:w="1112" w:type="dxa"/>
            <w:vMerge w:val="restart"/>
          </w:tcPr>
          <w:p w14:paraId="65F6E6CE" w14:textId="77777777" w:rsidR="00CD4E04" w:rsidRPr="00D26CBF" w:rsidRDefault="00CD4E04" w:rsidP="008C7629">
            <w:pPr>
              <w:rPr>
                <w:bCs/>
              </w:rPr>
            </w:pPr>
            <w:r w:rsidRPr="00D26CBF">
              <w:rPr>
                <w:bCs/>
              </w:rPr>
              <w:t>List Project</w:t>
            </w:r>
          </w:p>
        </w:tc>
        <w:tc>
          <w:tcPr>
            <w:tcW w:w="2182" w:type="dxa"/>
            <w:vMerge w:val="restart"/>
          </w:tcPr>
          <w:p w14:paraId="4C014E78" w14:textId="10F00AA1" w:rsidR="00CD4E04" w:rsidRDefault="00CD4E04" w:rsidP="008C7629">
            <w:pPr>
              <w:rPr>
                <w:bCs/>
              </w:rPr>
            </w:pPr>
            <w:r>
              <w:rPr>
                <w:bCs/>
              </w:rPr>
              <w:t>Checks that the function returns the correct number of projects created</w:t>
            </w:r>
          </w:p>
        </w:tc>
        <w:tc>
          <w:tcPr>
            <w:tcW w:w="1641" w:type="dxa"/>
            <w:vMerge w:val="restart"/>
          </w:tcPr>
          <w:p w14:paraId="3CED3B35" w14:textId="1EC45DC1" w:rsidR="00CD4E04" w:rsidRDefault="00CD4E04" w:rsidP="008C7629">
            <w:pPr>
              <w:rPr>
                <w:bCs/>
              </w:rPr>
            </w:pPr>
            <w:r>
              <w:rPr>
                <w:bCs/>
              </w:rPr>
              <w:t>Class Description</w:t>
            </w:r>
          </w:p>
        </w:tc>
        <w:tc>
          <w:tcPr>
            <w:tcW w:w="1520" w:type="dxa"/>
            <w:vMerge w:val="restart"/>
          </w:tcPr>
          <w:p w14:paraId="28ECA940" w14:textId="15843702" w:rsidR="00CD4E04" w:rsidRDefault="00CD4E04" w:rsidP="008C7629">
            <w:pPr>
              <w:rPr>
                <w:bCs/>
              </w:rPr>
            </w:pPr>
            <w:r>
              <w:rPr>
                <w:bCs/>
              </w:rPr>
              <w:t>Aidan Reed</w:t>
            </w:r>
          </w:p>
        </w:tc>
        <w:tc>
          <w:tcPr>
            <w:tcW w:w="1632" w:type="dxa"/>
            <w:vMerge w:val="restart"/>
          </w:tcPr>
          <w:p w14:paraId="692C1F11" w14:textId="61B99DEE" w:rsidR="00CD4E04" w:rsidRPr="002C634A" w:rsidRDefault="00CD4E04" w:rsidP="008C7629">
            <w:pPr>
              <w:rPr>
                <w:bCs/>
                <w:color w:val="000000" w:themeColor="text1"/>
              </w:rPr>
            </w:pPr>
            <w:r>
              <w:rPr>
                <w:bCs/>
              </w:rPr>
              <w:t xml:space="preserve">Initialize the Projects array and add 5 emails with constant </w:t>
            </w:r>
            <w:r>
              <w:rPr>
                <w:b/>
                <w:bCs/>
                <w:color w:val="FF0000"/>
              </w:rPr>
              <w:t xml:space="preserve">KPTITLE1 + </w:t>
            </w:r>
            <w:r>
              <w:rPr>
                <w:b/>
                <w:bCs/>
                <w:color w:val="000000" w:themeColor="text1"/>
              </w:rPr>
              <w:t xml:space="preserve">I </w:t>
            </w:r>
            <w:r>
              <w:rPr>
                <w:bCs/>
                <w:color w:val="000000" w:themeColor="text1"/>
              </w:rPr>
              <w:t>the index of for loop</w:t>
            </w:r>
          </w:p>
        </w:tc>
        <w:tc>
          <w:tcPr>
            <w:tcW w:w="1389" w:type="dxa"/>
            <w:vMerge w:val="restart"/>
          </w:tcPr>
          <w:p w14:paraId="5CB0C855" w14:textId="1807777E" w:rsidR="00CD4E04" w:rsidRDefault="00CD4E04" w:rsidP="008C7629">
            <w:pPr>
              <w:rPr>
                <w:bCs/>
              </w:rPr>
            </w:pPr>
            <w:r>
              <w:rPr>
                <w:b/>
                <w:bCs/>
                <w:color w:val="FF0000"/>
              </w:rPr>
              <w:t xml:space="preserve">KPTITLE1 + </w:t>
            </w:r>
            <w:r>
              <w:rPr>
                <w:b/>
                <w:bCs/>
                <w:color w:val="000000" w:themeColor="text1"/>
              </w:rPr>
              <w:t xml:space="preserve">I </w:t>
            </w:r>
            <w:r>
              <w:rPr>
                <w:bCs/>
                <w:color w:val="000000" w:themeColor="text1"/>
              </w:rPr>
              <w:t>the index of for loop to create the projects</w:t>
            </w:r>
          </w:p>
        </w:tc>
        <w:tc>
          <w:tcPr>
            <w:tcW w:w="2202" w:type="dxa"/>
            <w:vMerge w:val="restart"/>
          </w:tcPr>
          <w:p w14:paraId="6388ED0C" w14:textId="77777777" w:rsidR="00CD4E04" w:rsidRDefault="00CD4E04" w:rsidP="008C7629">
            <w:pPr>
              <w:rPr>
                <w:bCs/>
              </w:rPr>
            </w:pPr>
            <w:r>
              <w:rPr>
                <w:bCs/>
              </w:rPr>
              <w:t>The list of projects in the format:</w:t>
            </w:r>
          </w:p>
          <w:p w14:paraId="46461B50" w14:textId="7FE6582B" w:rsidR="00CD4E04" w:rsidRPr="00CD1A45" w:rsidRDefault="00CD4E04" w:rsidP="008C7629">
            <w:pPr>
              <w:pStyle w:val="ListParagraph"/>
              <w:numPr>
                <w:ilvl w:val="0"/>
                <w:numId w:val="32"/>
              </w:numPr>
              <w:rPr>
                <w:bCs/>
              </w:rPr>
            </w:pPr>
            <w:r w:rsidRPr="00CD1A45">
              <w:rPr>
                <w:b/>
                <w:bCs/>
                <w:color w:val="FF0000"/>
              </w:rPr>
              <w:t>kPTITLE1 + I</w:t>
            </w:r>
            <w:r w:rsidRPr="00CD1A45">
              <w:rPr>
                <w:bCs/>
                <w:color w:val="FF0000"/>
              </w:rPr>
              <w:t xml:space="preserve"> </w:t>
            </w:r>
            <w:r w:rsidRPr="00CD1A45">
              <w:rPr>
                <w:bCs/>
              </w:rPr>
              <w:t>[Design] – 0 emails]</w:t>
            </w:r>
          </w:p>
        </w:tc>
        <w:tc>
          <w:tcPr>
            <w:tcW w:w="2024" w:type="dxa"/>
            <w:shd w:val="clear" w:color="auto" w:fill="FED5D2"/>
          </w:tcPr>
          <w:p w14:paraId="0A929D70" w14:textId="1DC377A5" w:rsidR="00CD4E04" w:rsidRDefault="00CD4E04" w:rsidP="008C7629">
            <w:pPr>
              <w:rPr>
                <w:bCs/>
              </w:rPr>
            </w:pPr>
            <w:r>
              <w:rPr>
                <w:bCs/>
              </w:rPr>
              <w:t>Error: Complication Error: No Line found</w:t>
            </w:r>
          </w:p>
        </w:tc>
        <w:tc>
          <w:tcPr>
            <w:tcW w:w="1346" w:type="dxa"/>
            <w:shd w:val="clear" w:color="auto" w:fill="FED5D2"/>
          </w:tcPr>
          <w:p w14:paraId="2A109114" w14:textId="77777777" w:rsidR="00CD4E04" w:rsidRDefault="00CD4E04" w:rsidP="008C7629">
            <w:pPr>
              <w:rPr>
                <w:bCs/>
              </w:rPr>
            </w:pPr>
            <w:r>
              <w:rPr>
                <w:bCs/>
              </w:rPr>
              <w:t>FAIL</w:t>
            </w:r>
          </w:p>
          <w:p w14:paraId="395C8A33" w14:textId="7FCBCED3" w:rsidR="00CD4E04" w:rsidRDefault="00CD4E04" w:rsidP="008C7629">
            <w:pPr>
              <w:rPr>
                <w:bCs/>
              </w:rPr>
            </w:pPr>
          </w:p>
        </w:tc>
        <w:tc>
          <w:tcPr>
            <w:tcW w:w="1576" w:type="dxa"/>
            <w:shd w:val="clear" w:color="auto" w:fill="FED5D2"/>
          </w:tcPr>
          <w:p w14:paraId="2AAF8BBE" w14:textId="2E005616" w:rsidR="00CD4E04" w:rsidRDefault="00CD4E04" w:rsidP="008C7629">
            <w:pPr>
              <w:rPr>
                <w:bCs/>
              </w:rPr>
            </w:pPr>
            <w:r>
              <w:rPr>
                <w:bCs/>
              </w:rPr>
              <w:t>01/05/2018</w:t>
            </w:r>
          </w:p>
          <w:p w14:paraId="2E2EA098" w14:textId="256233A4" w:rsidR="00CD4E04" w:rsidRDefault="00CD4E04" w:rsidP="008C7629">
            <w:pPr>
              <w:rPr>
                <w:bCs/>
              </w:rPr>
            </w:pPr>
          </w:p>
        </w:tc>
        <w:tc>
          <w:tcPr>
            <w:tcW w:w="1091" w:type="dxa"/>
            <w:shd w:val="clear" w:color="auto" w:fill="FED5D2"/>
          </w:tcPr>
          <w:p w14:paraId="48FAF9B6" w14:textId="180433B8" w:rsidR="00CD4E04" w:rsidRDefault="00CD4E04" w:rsidP="008C7629">
            <w:pPr>
              <w:rPr>
                <w:bCs/>
              </w:rPr>
            </w:pPr>
            <w:r>
              <w:rPr>
                <w:bCs/>
              </w:rPr>
              <w:t>Aidan Reed</w:t>
            </w:r>
          </w:p>
        </w:tc>
        <w:tc>
          <w:tcPr>
            <w:tcW w:w="3456" w:type="dxa"/>
            <w:shd w:val="clear" w:color="auto" w:fill="FED5D2"/>
          </w:tcPr>
          <w:p w14:paraId="20181DC0" w14:textId="5D16A669" w:rsidR="00CD4E04" w:rsidRDefault="00CD4E04" w:rsidP="008C7629">
            <w:pPr>
              <w:rPr>
                <w:bCs/>
              </w:rPr>
            </w:pPr>
            <w:r>
              <w:rPr>
                <w:bCs/>
              </w:rPr>
              <w:t>Error: Complication Error method is not public</w:t>
            </w:r>
          </w:p>
          <w:p w14:paraId="4DD3A76F" w14:textId="57095F84" w:rsidR="00CD4E04" w:rsidRDefault="00CD4E04" w:rsidP="008C7629">
            <w:pPr>
              <w:rPr>
                <w:bCs/>
              </w:rPr>
            </w:pPr>
          </w:p>
        </w:tc>
      </w:tr>
      <w:tr w:rsidR="00FB7D61" w14:paraId="49C97C8C" w14:textId="77777777" w:rsidTr="00CC7B5D">
        <w:tc>
          <w:tcPr>
            <w:tcW w:w="606" w:type="dxa"/>
            <w:vMerge/>
            <w:shd w:val="clear" w:color="auto" w:fill="EFFFEA"/>
          </w:tcPr>
          <w:p w14:paraId="4F0371A2" w14:textId="77777777" w:rsidR="00CD4E04" w:rsidRDefault="00CD4E04" w:rsidP="008C7629">
            <w:pPr>
              <w:rPr>
                <w:bCs/>
              </w:rPr>
            </w:pPr>
          </w:p>
        </w:tc>
        <w:tc>
          <w:tcPr>
            <w:tcW w:w="1112" w:type="dxa"/>
            <w:vMerge/>
          </w:tcPr>
          <w:p w14:paraId="522B22AD" w14:textId="77777777" w:rsidR="00CD4E04" w:rsidRPr="00D26CBF" w:rsidRDefault="00CD4E04" w:rsidP="008C7629">
            <w:pPr>
              <w:rPr>
                <w:bCs/>
              </w:rPr>
            </w:pPr>
          </w:p>
        </w:tc>
        <w:tc>
          <w:tcPr>
            <w:tcW w:w="2182" w:type="dxa"/>
            <w:vMerge/>
          </w:tcPr>
          <w:p w14:paraId="5BDE23FB" w14:textId="77777777" w:rsidR="00CD4E04" w:rsidRDefault="00CD4E04" w:rsidP="008C7629">
            <w:pPr>
              <w:rPr>
                <w:bCs/>
              </w:rPr>
            </w:pPr>
          </w:p>
        </w:tc>
        <w:tc>
          <w:tcPr>
            <w:tcW w:w="1641" w:type="dxa"/>
            <w:vMerge/>
          </w:tcPr>
          <w:p w14:paraId="74174BEB" w14:textId="77777777" w:rsidR="00CD4E04" w:rsidRDefault="00CD4E04" w:rsidP="008C7629">
            <w:pPr>
              <w:rPr>
                <w:bCs/>
              </w:rPr>
            </w:pPr>
          </w:p>
        </w:tc>
        <w:tc>
          <w:tcPr>
            <w:tcW w:w="1520" w:type="dxa"/>
            <w:vMerge/>
          </w:tcPr>
          <w:p w14:paraId="3CC85A40" w14:textId="77777777" w:rsidR="00CD4E04" w:rsidRDefault="00CD4E04" w:rsidP="008C7629">
            <w:pPr>
              <w:rPr>
                <w:bCs/>
              </w:rPr>
            </w:pPr>
          </w:p>
        </w:tc>
        <w:tc>
          <w:tcPr>
            <w:tcW w:w="1632" w:type="dxa"/>
            <w:vMerge/>
          </w:tcPr>
          <w:p w14:paraId="6D3B2808" w14:textId="77777777" w:rsidR="00CD4E04" w:rsidRDefault="00CD4E04" w:rsidP="008C7629">
            <w:pPr>
              <w:rPr>
                <w:bCs/>
              </w:rPr>
            </w:pPr>
          </w:p>
        </w:tc>
        <w:tc>
          <w:tcPr>
            <w:tcW w:w="1389" w:type="dxa"/>
            <w:vMerge/>
          </w:tcPr>
          <w:p w14:paraId="117BB27F" w14:textId="77777777" w:rsidR="00CD4E04" w:rsidRDefault="00CD4E04" w:rsidP="008C7629">
            <w:pPr>
              <w:rPr>
                <w:b/>
                <w:bCs/>
                <w:color w:val="FF0000"/>
              </w:rPr>
            </w:pPr>
          </w:p>
        </w:tc>
        <w:tc>
          <w:tcPr>
            <w:tcW w:w="2202" w:type="dxa"/>
            <w:vMerge/>
          </w:tcPr>
          <w:p w14:paraId="517B61B7" w14:textId="77777777" w:rsidR="00CD4E04" w:rsidRDefault="00CD4E04" w:rsidP="008C7629">
            <w:pPr>
              <w:rPr>
                <w:bCs/>
              </w:rPr>
            </w:pPr>
          </w:p>
        </w:tc>
        <w:tc>
          <w:tcPr>
            <w:tcW w:w="2024" w:type="dxa"/>
            <w:shd w:val="clear" w:color="auto" w:fill="FED5D2"/>
          </w:tcPr>
          <w:p w14:paraId="05609070" w14:textId="434D192E" w:rsidR="00CD4E04" w:rsidRDefault="00CD4E04" w:rsidP="008C7629">
            <w:pPr>
              <w:rPr>
                <w:bCs/>
              </w:rPr>
            </w:pPr>
            <w:r>
              <w:rPr>
                <w:bCs/>
              </w:rPr>
              <w:t>Error: No Line found</w:t>
            </w:r>
          </w:p>
        </w:tc>
        <w:tc>
          <w:tcPr>
            <w:tcW w:w="1346" w:type="dxa"/>
            <w:shd w:val="clear" w:color="auto" w:fill="FED5D2"/>
          </w:tcPr>
          <w:p w14:paraId="6491BBD4" w14:textId="1D7EC00F" w:rsidR="00CD4E04" w:rsidRDefault="00CD4E04" w:rsidP="008C7629">
            <w:pPr>
              <w:rPr>
                <w:bCs/>
              </w:rPr>
            </w:pPr>
            <w:r>
              <w:rPr>
                <w:bCs/>
              </w:rPr>
              <w:t>FAIL</w:t>
            </w:r>
          </w:p>
        </w:tc>
        <w:tc>
          <w:tcPr>
            <w:tcW w:w="1576" w:type="dxa"/>
            <w:shd w:val="clear" w:color="auto" w:fill="FED5D2"/>
          </w:tcPr>
          <w:p w14:paraId="45DF951F" w14:textId="730CCC9A" w:rsidR="00CD4E04" w:rsidRDefault="00CD4E04" w:rsidP="008C7629">
            <w:pPr>
              <w:rPr>
                <w:bCs/>
              </w:rPr>
            </w:pPr>
            <w:r>
              <w:rPr>
                <w:bCs/>
              </w:rPr>
              <w:t>02/05/2018</w:t>
            </w:r>
          </w:p>
        </w:tc>
        <w:tc>
          <w:tcPr>
            <w:tcW w:w="1091" w:type="dxa"/>
            <w:shd w:val="clear" w:color="auto" w:fill="FED5D2"/>
          </w:tcPr>
          <w:p w14:paraId="2D68AFB0" w14:textId="546130D4" w:rsidR="00CD4E04" w:rsidRDefault="00CD4E04" w:rsidP="008C7629">
            <w:pPr>
              <w:rPr>
                <w:bCs/>
              </w:rPr>
            </w:pPr>
            <w:r>
              <w:rPr>
                <w:bCs/>
              </w:rPr>
              <w:t>Aidan Reed</w:t>
            </w:r>
          </w:p>
        </w:tc>
        <w:tc>
          <w:tcPr>
            <w:tcW w:w="3456" w:type="dxa"/>
            <w:shd w:val="clear" w:color="auto" w:fill="FED5D2"/>
          </w:tcPr>
          <w:p w14:paraId="2428BC38" w14:textId="46D2902E" w:rsidR="00CD4E04" w:rsidRDefault="00CD4E04" w:rsidP="008C7629">
            <w:pPr>
              <w:rPr>
                <w:bCs/>
              </w:rPr>
            </w:pPr>
            <w:r>
              <w:rPr>
                <w:bCs/>
              </w:rPr>
              <w:t xml:space="preserve">Failure: no line found CompanyEmailSystem – 112 </w:t>
            </w:r>
          </w:p>
        </w:tc>
      </w:tr>
      <w:tr w:rsidR="00FB7D61" w14:paraId="354059C7" w14:textId="77777777" w:rsidTr="00CC7B5D">
        <w:tc>
          <w:tcPr>
            <w:tcW w:w="606" w:type="dxa"/>
            <w:vMerge/>
            <w:shd w:val="clear" w:color="auto" w:fill="EFFFEA"/>
          </w:tcPr>
          <w:p w14:paraId="14E8CAA3" w14:textId="77777777" w:rsidR="00CD4E04" w:rsidRDefault="00CD4E04" w:rsidP="008C7629">
            <w:pPr>
              <w:rPr>
                <w:bCs/>
              </w:rPr>
            </w:pPr>
          </w:p>
        </w:tc>
        <w:tc>
          <w:tcPr>
            <w:tcW w:w="1112" w:type="dxa"/>
            <w:vMerge/>
          </w:tcPr>
          <w:p w14:paraId="41B29366" w14:textId="77777777" w:rsidR="00CD4E04" w:rsidRPr="00D26CBF" w:rsidRDefault="00CD4E04" w:rsidP="008C7629">
            <w:pPr>
              <w:rPr>
                <w:bCs/>
              </w:rPr>
            </w:pPr>
          </w:p>
        </w:tc>
        <w:tc>
          <w:tcPr>
            <w:tcW w:w="2182" w:type="dxa"/>
            <w:vMerge/>
          </w:tcPr>
          <w:p w14:paraId="7ACD9521" w14:textId="77777777" w:rsidR="00CD4E04" w:rsidRDefault="00CD4E04" w:rsidP="008C7629">
            <w:pPr>
              <w:rPr>
                <w:bCs/>
              </w:rPr>
            </w:pPr>
          </w:p>
        </w:tc>
        <w:tc>
          <w:tcPr>
            <w:tcW w:w="1641" w:type="dxa"/>
            <w:vMerge/>
          </w:tcPr>
          <w:p w14:paraId="3BDF1477" w14:textId="77777777" w:rsidR="00CD4E04" w:rsidRDefault="00CD4E04" w:rsidP="008C7629">
            <w:pPr>
              <w:rPr>
                <w:bCs/>
              </w:rPr>
            </w:pPr>
          </w:p>
        </w:tc>
        <w:tc>
          <w:tcPr>
            <w:tcW w:w="1520" w:type="dxa"/>
            <w:vMerge/>
          </w:tcPr>
          <w:p w14:paraId="7820EE45" w14:textId="77777777" w:rsidR="00CD4E04" w:rsidRDefault="00CD4E04" w:rsidP="008C7629">
            <w:pPr>
              <w:rPr>
                <w:bCs/>
              </w:rPr>
            </w:pPr>
          </w:p>
        </w:tc>
        <w:tc>
          <w:tcPr>
            <w:tcW w:w="1632" w:type="dxa"/>
            <w:vMerge/>
          </w:tcPr>
          <w:p w14:paraId="2261D37D" w14:textId="77777777" w:rsidR="00CD4E04" w:rsidRDefault="00CD4E04" w:rsidP="008C7629">
            <w:pPr>
              <w:rPr>
                <w:bCs/>
              </w:rPr>
            </w:pPr>
          </w:p>
        </w:tc>
        <w:tc>
          <w:tcPr>
            <w:tcW w:w="1389" w:type="dxa"/>
            <w:vMerge/>
          </w:tcPr>
          <w:p w14:paraId="1DFB3728" w14:textId="77777777" w:rsidR="00CD4E04" w:rsidRDefault="00CD4E04" w:rsidP="008C7629">
            <w:pPr>
              <w:rPr>
                <w:b/>
                <w:bCs/>
                <w:color w:val="FF0000"/>
              </w:rPr>
            </w:pPr>
          </w:p>
        </w:tc>
        <w:tc>
          <w:tcPr>
            <w:tcW w:w="2202" w:type="dxa"/>
            <w:vMerge/>
          </w:tcPr>
          <w:p w14:paraId="497FBDB7" w14:textId="77777777" w:rsidR="00CD4E04" w:rsidRDefault="00CD4E04" w:rsidP="008C7629">
            <w:pPr>
              <w:rPr>
                <w:bCs/>
              </w:rPr>
            </w:pPr>
          </w:p>
        </w:tc>
        <w:tc>
          <w:tcPr>
            <w:tcW w:w="2024" w:type="dxa"/>
            <w:shd w:val="clear" w:color="auto" w:fill="EFFFEA"/>
          </w:tcPr>
          <w:p w14:paraId="3855FD86" w14:textId="77777777" w:rsidR="00CD4E04" w:rsidRDefault="00CD4E04" w:rsidP="008C7629">
            <w:pPr>
              <w:rPr>
                <w:bCs/>
              </w:rPr>
            </w:pPr>
            <w:r>
              <w:rPr>
                <w:bCs/>
              </w:rPr>
              <w:t>5 Emails created in expected output format</w:t>
            </w:r>
          </w:p>
          <w:p w14:paraId="51287879" w14:textId="77777777" w:rsidR="00D2697F" w:rsidRDefault="00D2697F" w:rsidP="008C7629">
            <w:pPr>
              <w:rPr>
                <w:bCs/>
              </w:rPr>
            </w:pPr>
          </w:p>
          <w:p w14:paraId="449DFA8F" w14:textId="55EBC66F" w:rsidR="00D2697F" w:rsidRDefault="00D2697F" w:rsidP="008C7629">
            <w:pPr>
              <w:rPr>
                <w:bCs/>
              </w:rPr>
            </w:pPr>
          </w:p>
        </w:tc>
        <w:tc>
          <w:tcPr>
            <w:tcW w:w="1346" w:type="dxa"/>
            <w:shd w:val="clear" w:color="auto" w:fill="EFFFEA"/>
          </w:tcPr>
          <w:p w14:paraId="7BA21B0F" w14:textId="79B58A66" w:rsidR="00CD4E04" w:rsidRDefault="00CD4E04" w:rsidP="008C7629">
            <w:pPr>
              <w:rPr>
                <w:bCs/>
              </w:rPr>
            </w:pPr>
            <w:r>
              <w:rPr>
                <w:bCs/>
              </w:rPr>
              <w:t xml:space="preserve">PASS </w:t>
            </w:r>
          </w:p>
        </w:tc>
        <w:tc>
          <w:tcPr>
            <w:tcW w:w="1576" w:type="dxa"/>
            <w:shd w:val="clear" w:color="auto" w:fill="EFFFEA"/>
          </w:tcPr>
          <w:p w14:paraId="14F509DC" w14:textId="25069DAF" w:rsidR="00CD4E04" w:rsidRDefault="00CD4E04" w:rsidP="008C7629">
            <w:pPr>
              <w:rPr>
                <w:bCs/>
              </w:rPr>
            </w:pPr>
            <w:r>
              <w:rPr>
                <w:bCs/>
              </w:rPr>
              <w:t>03.05.2018</w:t>
            </w:r>
          </w:p>
        </w:tc>
        <w:tc>
          <w:tcPr>
            <w:tcW w:w="1091" w:type="dxa"/>
            <w:shd w:val="clear" w:color="auto" w:fill="EFFFEA"/>
          </w:tcPr>
          <w:p w14:paraId="1787F6B2" w14:textId="5A924347" w:rsidR="00CD4E04" w:rsidRDefault="00CD4E04" w:rsidP="008C7629">
            <w:pPr>
              <w:rPr>
                <w:bCs/>
              </w:rPr>
            </w:pPr>
            <w:r>
              <w:rPr>
                <w:bCs/>
              </w:rPr>
              <w:t>Christian Stubbs</w:t>
            </w:r>
          </w:p>
        </w:tc>
        <w:tc>
          <w:tcPr>
            <w:tcW w:w="3456" w:type="dxa"/>
            <w:shd w:val="clear" w:color="auto" w:fill="EFFFEA"/>
          </w:tcPr>
          <w:p w14:paraId="560FBFDD" w14:textId="50E7E37C" w:rsidR="00CD4E04" w:rsidRDefault="00363B3D" w:rsidP="008C7629">
            <w:pPr>
              <w:rPr>
                <w:bCs/>
              </w:rPr>
            </w:pPr>
            <w:r>
              <w:rPr>
                <w:bCs/>
              </w:rPr>
              <w:t>P</w:t>
            </w:r>
            <w:r w:rsidR="00CD4E04">
              <w:rPr>
                <w:bCs/>
              </w:rPr>
              <w:t>assed after adding a new line to the input stream before hand full notes can be found under BUG301 – CS 03.05.2018</w:t>
            </w:r>
          </w:p>
        </w:tc>
      </w:tr>
      <w:tr w:rsidR="00FB7D61" w14:paraId="1638B443" w14:textId="77777777" w:rsidTr="00CC7B5D">
        <w:trPr>
          <w:trHeight w:val="127"/>
        </w:trPr>
        <w:tc>
          <w:tcPr>
            <w:tcW w:w="606" w:type="dxa"/>
            <w:vMerge w:val="restart"/>
            <w:shd w:val="clear" w:color="auto" w:fill="EFFFEA"/>
          </w:tcPr>
          <w:p w14:paraId="49BEBE0B" w14:textId="3B81B467" w:rsidR="00FC32A8" w:rsidRDefault="00471FFE" w:rsidP="008C7629">
            <w:pPr>
              <w:rPr>
                <w:bCs/>
              </w:rPr>
            </w:pPr>
            <w:r>
              <w:rPr>
                <w:bCs/>
              </w:rPr>
              <w:t>305</w:t>
            </w:r>
          </w:p>
        </w:tc>
        <w:tc>
          <w:tcPr>
            <w:tcW w:w="1112" w:type="dxa"/>
            <w:vMerge w:val="restart"/>
          </w:tcPr>
          <w:p w14:paraId="358D938C" w14:textId="77777777" w:rsidR="00FC32A8" w:rsidRPr="00D26CBF" w:rsidRDefault="00FC32A8" w:rsidP="008C7629">
            <w:pPr>
              <w:rPr>
                <w:bCs/>
              </w:rPr>
            </w:pPr>
            <w:r w:rsidRPr="00D26CBF">
              <w:rPr>
                <w:bCs/>
              </w:rPr>
              <w:t>List Project</w:t>
            </w:r>
          </w:p>
        </w:tc>
        <w:tc>
          <w:tcPr>
            <w:tcW w:w="2182" w:type="dxa"/>
            <w:vMerge w:val="restart"/>
          </w:tcPr>
          <w:p w14:paraId="13623CC0" w14:textId="5479F7AC" w:rsidR="00FC32A8" w:rsidRDefault="00FC32A8" w:rsidP="008C7629">
            <w:pPr>
              <w:rPr>
                <w:bCs/>
              </w:rPr>
            </w:pPr>
            <w:r>
              <w:rPr>
                <w:bCs/>
              </w:rPr>
              <w:t xml:space="preserve">Checks projects are listed correctly with the correct </w:t>
            </w:r>
            <w:r>
              <w:rPr>
                <w:bCs/>
              </w:rPr>
              <w:lastRenderedPageBreak/>
              <w:t>stages and email count. 6 projects should be created one for each phase each with 0 email counts</w:t>
            </w:r>
          </w:p>
        </w:tc>
        <w:tc>
          <w:tcPr>
            <w:tcW w:w="1641" w:type="dxa"/>
            <w:vMerge w:val="restart"/>
          </w:tcPr>
          <w:p w14:paraId="0661CA1A" w14:textId="080872B9" w:rsidR="00FC32A8" w:rsidRDefault="00FC32A8" w:rsidP="008C7629">
            <w:pPr>
              <w:rPr>
                <w:bCs/>
              </w:rPr>
            </w:pPr>
            <w:r>
              <w:rPr>
                <w:bCs/>
              </w:rPr>
              <w:lastRenderedPageBreak/>
              <w:t>Class Inspection</w:t>
            </w:r>
          </w:p>
        </w:tc>
        <w:tc>
          <w:tcPr>
            <w:tcW w:w="1520" w:type="dxa"/>
            <w:vMerge w:val="restart"/>
          </w:tcPr>
          <w:p w14:paraId="7601A913" w14:textId="77777777" w:rsidR="00FC32A8" w:rsidRDefault="00FC32A8" w:rsidP="008C7629">
            <w:pPr>
              <w:rPr>
                <w:bCs/>
              </w:rPr>
            </w:pPr>
            <w:r>
              <w:rPr>
                <w:bCs/>
              </w:rPr>
              <w:t>Aidan Reed</w:t>
            </w:r>
          </w:p>
          <w:p w14:paraId="35ECA08D" w14:textId="4725E2E5" w:rsidR="00FC32A8" w:rsidRDefault="00FC32A8" w:rsidP="008C7629">
            <w:pPr>
              <w:rPr>
                <w:bCs/>
              </w:rPr>
            </w:pPr>
          </w:p>
        </w:tc>
        <w:tc>
          <w:tcPr>
            <w:tcW w:w="1632" w:type="dxa"/>
            <w:vMerge w:val="restart"/>
          </w:tcPr>
          <w:p w14:paraId="3AC151E4" w14:textId="418EB71F" w:rsidR="00FC32A8" w:rsidRDefault="00FC32A8" w:rsidP="008C7629">
            <w:pPr>
              <w:rPr>
                <w:bCs/>
              </w:rPr>
            </w:pPr>
            <w:r>
              <w:rPr>
                <w:bCs/>
              </w:rPr>
              <w:t xml:space="preserve">Creates  6 email projects and </w:t>
            </w:r>
            <w:r>
              <w:rPr>
                <w:bCs/>
              </w:rPr>
              <w:lastRenderedPageBreak/>
              <w:t xml:space="preserve">sets the correct phase </w:t>
            </w:r>
          </w:p>
        </w:tc>
        <w:tc>
          <w:tcPr>
            <w:tcW w:w="1389" w:type="dxa"/>
            <w:vMerge w:val="restart"/>
          </w:tcPr>
          <w:p w14:paraId="256F5DE3" w14:textId="28B90992" w:rsidR="00FC32A8" w:rsidRDefault="00FC32A8" w:rsidP="008C7629">
            <w:pPr>
              <w:rPr>
                <w:bCs/>
              </w:rPr>
            </w:pPr>
            <w:r>
              <w:rPr>
                <w:bCs/>
              </w:rPr>
              <w:lastRenderedPageBreak/>
              <w:t>N/A</w:t>
            </w:r>
          </w:p>
        </w:tc>
        <w:tc>
          <w:tcPr>
            <w:tcW w:w="2202" w:type="dxa"/>
            <w:vMerge w:val="restart"/>
          </w:tcPr>
          <w:p w14:paraId="7E06D2F1" w14:textId="33DFEE62" w:rsidR="00FC32A8" w:rsidRDefault="00FC32A8" w:rsidP="00171D23">
            <w:pPr>
              <w:pStyle w:val="ListParagraph"/>
              <w:numPr>
                <w:ilvl w:val="0"/>
                <w:numId w:val="40"/>
              </w:numPr>
              <w:rPr>
                <w:bCs/>
              </w:rPr>
            </w:pPr>
            <w:r w:rsidRPr="00F05AA5">
              <w:rPr>
                <w:b/>
                <w:bCs/>
                <w:color w:val="FF0000"/>
              </w:rPr>
              <w:t>kPTITLE</w:t>
            </w:r>
            <w:r>
              <w:rPr>
                <w:bCs/>
              </w:rPr>
              <w:t>1 + I [Feasibility] – 0 Emails</w:t>
            </w:r>
          </w:p>
          <w:p w14:paraId="34E9E4F0" w14:textId="0EC958A5" w:rsidR="00FC32A8" w:rsidRDefault="00FC32A8" w:rsidP="00171D23">
            <w:pPr>
              <w:pStyle w:val="ListParagraph"/>
              <w:numPr>
                <w:ilvl w:val="0"/>
                <w:numId w:val="40"/>
              </w:numPr>
              <w:rPr>
                <w:bCs/>
              </w:rPr>
            </w:pPr>
            <w:r w:rsidRPr="00F05AA5">
              <w:rPr>
                <w:b/>
                <w:bCs/>
                <w:color w:val="FF0000"/>
              </w:rPr>
              <w:lastRenderedPageBreak/>
              <w:t>kPTITLE1</w:t>
            </w:r>
            <w:r>
              <w:rPr>
                <w:bCs/>
              </w:rPr>
              <w:t xml:space="preserve"> + I  [Design] – 0 Emails</w:t>
            </w:r>
          </w:p>
          <w:p w14:paraId="6F665668" w14:textId="5CE2A5FD" w:rsidR="00FC32A8" w:rsidRPr="00171D23" w:rsidRDefault="00FC32A8" w:rsidP="00171D23">
            <w:pPr>
              <w:rPr>
                <w:bCs/>
              </w:rPr>
            </w:pPr>
          </w:p>
        </w:tc>
        <w:tc>
          <w:tcPr>
            <w:tcW w:w="2024" w:type="dxa"/>
            <w:shd w:val="clear" w:color="auto" w:fill="FED5D2"/>
          </w:tcPr>
          <w:p w14:paraId="440DCEE3" w14:textId="6EE9BDEF" w:rsidR="00FC32A8" w:rsidRDefault="00FC32A8" w:rsidP="008C7629">
            <w:pPr>
              <w:rPr>
                <w:bCs/>
              </w:rPr>
            </w:pPr>
            <w:r>
              <w:rPr>
                <w:bCs/>
              </w:rPr>
              <w:lastRenderedPageBreak/>
              <w:t xml:space="preserve">Error: Complication </w:t>
            </w:r>
          </w:p>
        </w:tc>
        <w:tc>
          <w:tcPr>
            <w:tcW w:w="1346" w:type="dxa"/>
            <w:shd w:val="clear" w:color="auto" w:fill="FED5D2"/>
          </w:tcPr>
          <w:p w14:paraId="0EC45BA1" w14:textId="15133891" w:rsidR="00FC32A8" w:rsidRDefault="00FC32A8" w:rsidP="008C7629">
            <w:pPr>
              <w:rPr>
                <w:bCs/>
              </w:rPr>
            </w:pPr>
            <w:r>
              <w:rPr>
                <w:bCs/>
              </w:rPr>
              <w:t>FAIL</w:t>
            </w:r>
          </w:p>
        </w:tc>
        <w:tc>
          <w:tcPr>
            <w:tcW w:w="1576" w:type="dxa"/>
            <w:shd w:val="clear" w:color="auto" w:fill="FED5D2"/>
          </w:tcPr>
          <w:p w14:paraId="4EA96B1B" w14:textId="77BAEC09" w:rsidR="00FC32A8" w:rsidRDefault="00FC32A8" w:rsidP="008C7629">
            <w:pPr>
              <w:rPr>
                <w:bCs/>
              </w:rPr>
            </w:pPr>
            <w:r>
              <w:rPr>
                <w:bCs/>
              </w:rPr>
              <w:t>01/05/2018</w:t>
            </w:r>
          </w:p>
          <w:p w14:paraId="1DFBDE8C" w14:textId="18BF1B84" w:rsidR="00FC32A8" w:rsidRDefault="00FC32A8" w:rsidP="008C7629">
            <w:pPr>
              <w:rPr>
                <w:bCs/>
              </w:rPr>
            </w:pPr>
          </w:p>
        </w:tc>
        <w:tc>
          <w:tcPr>
            <w:tcW w:w="1091" w:type="dxa"/>
            <w:shd w:val="clear" w:color="auto" w:fill="FED5D2"/>
          </w:tcPr>
          <w:p w14:paraId="4DEA8E06" w14:textId="2E0FE5AB" w:rsidR="00FC32A8" w:rsidRDefault="00FC32A8" w:rsidP="008C7629">
            <w:pPr>
              <w:rPr>
                <w:bCs/>
              </w:rPr>
            </w:pPr>
            <w:r>
              <w:rPr>
                <w:bCs/>
              </w:rPr>
              <w:t>Aidan Reed</w:t>
            </w:r>
          </w:p>
        </w:tc>
        <w:tc>
          <w:tcPr>
            <w:tcW w:w="3456" w:type="dxa"/>
            <w:shd w:val="clear" w:color="auto" w:fill="FED5D2"/>
          </w:tcPr>
          <w:p w14:paraId="4C6CAEB0" w14:textId="5F4AA6B6" w:rsidR="00FC32A8" w:rsidRDefault="00FC32A8" w:rsidP="008C7629">
            <w:pPr>
              <w:rPr>
                <w:bCs/>
              </w:rPr>
            </w:pPr>
            <w:r>
              <w:rPr>
                <w:bCs/>
              </w:rPr>
              <w:t>Error: Complication Error method is not public</w:t>
            </w:r>
          </w:p>
          <w:p w14:paraId="62955708" w14:textId="6BBF5E4D" w:rsidR="00FC32A8" w:rsidRDefault="00FC32A8" w:rsidP="008C7629">
            <w:pPr>
              <w:rPr>
                <w:bCs/>
              </w:rPr>
            </w:pPr>
          </w:p>
        </w:tc>
      </w:tr>
      <w:tr w:rsidR="00FB7D61" w14:paraId="386FEE92" w14:textId="77777777" w:rsidTr="00CC7B5D">
        <w:tc>
          <w:tcPr>
            <w:tcW w:w="606" w:type="dxa"/>
            <w:vMerge/>
            <w:shd w:val="clear" w:color="auto" w:fill="EFFFEA"/>
          </w:tcPr>
          <w:p w14:paraId="2441C035" w14:textId="77777777" w:rsidR="00FC32A8" w:rsidRDefault="00FC32A8" w:rsidP="008C7629">
            <w:pPr>
              <w:rPr>
                <w:bCs/>
              </w:rPr>
            </w:pPr>
          </w:p>
        </w:tc>
        <w:tc>
          <w:tcPr>
            <w:tcW w:w="1112" w:type="dxa"/>
            <w:vMerge/>
          </w:tcPr>
          <w:p w14:paraId="097783D4" w14:textId="77777777" w:rsidR="00FC32A8" w:rsidRPr="00D26CBF" w:rsidRDefault="00FC32A8" w:rsidP="008C7629">
            <w:pPr>
              <w:rPr>
                <w:bCs/>
              </w:rPr>
            </w:pPr>
          </w:p>
        </w:tc>
        <w:tc>
          <w:tcPr>
            <w:tcW w:w="2182" w:type="dxa"/>
            <w:vMerge/>
          </w:tcPr>
          <w:p w14:paraId="490915EF" w14:textId="77777777" w:rsidR="00FC32A8" w:rsidRDefault="00FC32A8" w:rsidP="008C7629">
            <w:pPr>
              <w:rPr>
                <w:bCs/>
              </w:rPr>
            </w:pPr>
          </w:p>
        </w:tc>
        <w:tc>
          <w:tcPr>
            <w:tcW w:w="1641" w:type="dxa"/>
            <w:vMerge/>
          </w:tcPr>
          <w:p w14:paraId="7C9B5B52" w14:textId="77777777" w:rsidR="00FC32A8" w:rsidRDefault="00FC32A8" w:rsidP="008C7629">
            <w:pPr>
              <w:rPr>
                <w:bCs/>
              </w:rPr>
            </w:pPr>
          </w:p>
        </w:tc>
        <w:tc>
          <w:tcPr>
            <w:tcW w:w="1520" w:type="dxa"/>
            <w:vMerge/>
          </w:tcPr>
          <w:p w14:paraId="6F0B4F66" w14:textId="77777777" w:rsidR="00FC32A8" w:rsidRDefault="00FC32A8" w:rsidP="008C7629">
            <w:pPr>
              <w:rPr>
                <w:bCs/>
              </w:rPr>
            </w:pPr>
          </w:p>
        </w:tc>
        <w:tc>
          <w:tcPr>
            <w:tcW w:w="1632" w:type="dxa"/>
            <w:vMerge/>
          </w:tcPr>
          <w:p w14:paraId="1FF1EA94" w14:textId="77777777" w:rsidR="00FC32A8" w:rsidRDefault="00FC32A8" w:rsidP="008C7629">
            <w:pPr>
              <w:rPr>
                <w:bCs/>
              </w:rPr>
            </w:pPr>
          </w:p>
        </w:tc>
        <w:tc>
          <w:tcPr>
            <w:tcW w:w="1389" w:type="dxa"/>
            <w:vMerge/>
          </w:tcPr>
          <w:p w14:paraId="1EC0E03F" w14:textId="77777777" w:rsidR="00FC32A8" w:rsidRDefault="00FC32A8" w:rsidP="008C7629">
            <w:pPr>
              <w:rPr>
                <w:bCs/>
              </w:rPr>
            </w:pPr>
          </w:p>
        </w:tc>
        <w:tc>
          <w:tcPr>
            <w:tcW w:w="2202" w:type="dxa"/>
            <w:vMerge/>
          </w:tcPr>
          <w:p w14:paraId="6867985E" w14:textId="77777777" w:rsidR="00FC32A8" w:rsidRPr="007C712C" w:rsidRDefault="00FC32A8" w:rsidP="007C712C">
            <w:pPr>
              <w:rPr>
                <w:b/>
                <w:bCs/>
                <w:color w:val="FF0000"/>
              </w:rPr>
            </w:pPr>
          </w:p>
        </w:tc>
        <w:tc>
          <w:tcPr>
            <w:tcW w:w="2024" w:type="dxa"/>
            <w:shd w:val="clear" w:color="auto" w:fill="FED5D2"/>
          </w:tcPr>
          <w:p w14:paraId="694D32ED" w14:textId="35A1E8A0" w:rsidR="00FC32A8" w:rsidRDefault="00FC32A8" w:rsidP="008C7629">
            <w:pPr>
              <w:rPr>
                <w:bCs/>
              </w:rPr>
            </w:pPr>
            <w:r>
              <w:rPr>
                <w:bCs/>
              </w:rPr>
              <w:t>Error: No Line found</w:t>
            </w:r>
          </w:p>
        </w:tc>
        <w:tc>
          <w:tcPr>
            <w:tcW w:w="1346" w:type="dxa"/>
            <w:shd w:val="clear" w:color="auto" w:fill="FED5D2"/>
          </w:tcPr>
          <w:p w14:paraId="51A793B3" w14:textId="48A72F2A" w:rsidR="00FC32A8" w:rsidRDefault="00FC32A8" w:rsidP="008C7629">
            <w:pPr>
              <w:rPr>
                <w:bCs/>
              </w:rPr>
            </w:pPr>
            <w:r>
              <w:rPr>
                <w:bCs/>
              </w:rPr>
              <w:t>FAIL</w:t>
            </w:r>
          </w:p>
        </w:tc>
        <w:tc>
          <w:tcPr>
            <w:tcW w:w="1576" w:type="dxa"/>
            <w:shd w:val="clear" w:color="auto" w:fill="FED5D2"/>
          </w:tcPr>
          <w:p w14:paraId="24DA1F8F" w14:textId="13EBD0C3" w:rsidR="00FC32A8" w:rsidRDefault="00FC32A8" w:rsidP="008C7629">
            <w:pPr>
              <w:rPr>
                <w:bCs/>
              </w:rPr>
            </w:pPr>
            <w:r>
              <w:rPr>
                <w:bCs/>
              </w:rPr>
              <w:t>02/05/2018</w:t>
            </w:r>
          </w:p>
        </w:tc>
        <w:tc>
          <w:tcPr>
            <w:tcW w:w="1091" w:type="dxa"/>
            <w:shd w:val="clear" w:color="auto" w:fill="FED5D2"/>
          </w:tcPr>
          <w:p w14:paraId="5EF96925" w14:textId="3DE8762E" w:rsidR="00FC32A8" w:rsidRDefault="00FC32A8" w:rsidP="008C7629">
            <w:pPr>
              <w:rPr>
                <w:bCs/>
              </w:rPr>
            </w:pPr>
            <w:r>
              <w:rPr>
                <w:bCs/>
              </w:rPr>
              <w:t>Aidan Reed</w:t>
            </w:r>
          </w:p>
        </w:tc>
        <w:tc>
          <w:tcPr>
            <w:tcW w:w="3456" w:type="dxa"/>
            <w:shd w:val="clear" w:color="auto" w:fill="FED5D2"/>
          </w:tcPr>
          <w:p w14:paraId="1B653763" w14:textId="4CD51CFB" w:rsidR="00FC32A8" w:rsidRDefault="00FC32A8" w:rsidP="007C712C">
            <w:pPr>
              <w:rPr>
                <w:bCs/>
              </w:rPr>
            </w:pPr>
            <w:r>
              <w:rPr>
                <w:bCs/>
              </w:rPr>
              <w:t>Failure: no line found CompanyEmailSystem – 112</w:t>
            </w:r>
            <w:r w:rsidR="001C4456">
              <w:rPr>
                <w:bCs/>
              </w:rPr>
              <w:t xml:space="preserve"> see BUG301</w:t>
            </w:r>
          </w:p>
          <w:p w14:paraId="21439320" w14:textId="77777777" w:rsidR="00FC32A8" w:rsidRDefault="00FC32A8" w:rsidP="008C7629">
            <w:pPr>
              <w:rPr>
                <w:bCs/>
              </w:rPr>
            </w:pPr>
          </w:p>
        </w:tc>
      </w:tr>
      <w:tr w:rsidR="00FB7D61" w14:paraId="2D779035" w14:textId="77777777" w:rsidTr="00CC7B5D">
        <w:tc>
          <w:tcPr>
            <w:tcW w:w="606" w:type="dxa"/>
            <w:vMerge/>
            <w:shd w:val="clear" w:color="auto" w:fill="EFFFEA"/>
          </w:tcPr>
          <w:p w14:paraId="0453A1A4" w14:textId="77777777" w:rsidR="00FC32A8" w:rsidRDefault="00FC32A8" w:rsidP="008C7629">
            <w:pPr>
              <w:rPr>
                <w:bCs/>
              </w:rPr>
            </w:pPr>
          </w:p>
        </w:tc>
        <w:tc>
          <w:tcPr>
            <w:tcW w:w="1112" w:type="dxa"/>
            <w:vMerge/>
          </w:tcPr>
          <w:p w14:paraId="176CD06B" w14:textId="77777777" w:rsidR="00FC32A8" w:rsidRPr="00D26CBF" w:rsidRDefault="00FC32A8" w:rsidP="008C7629">
            <w:pPr>
              <w:rPr>
                <w:bCs/>
              </w:rPr>
            </w:pPr>
          </w:p>
        </w:tc>
        <w:tc>
          <w:tcPr>
            <w:tcW w:w="2182" w:type="dxa"/>
            <w:vMerge/>
          </w:tcPr>
          <w:p w14:paraId="4484696B" w14:textId="77777777" w:rsidR="00FC32A8" w:rsidRDefault="00FC32A8" w:rsidP="008C7629">
            <w:pPr>
              <w:rPr>
                <w:bCs/>
              </w:rPr>
            </w:pPr>
          </w:p>
        </w:tc>
        <w:tc>
          <w:tcPr>
            <w:tcW w:w="1641" w:type="dxa"/>
            <w:vMerge/>
          </w:tcPr>
          <w:p w14:paraId="26CD11D4" w14:textId="77777777" w:rsidR="00FC32A8" w:rsidRDefault="00FC32A8" w:rsidP="008C7629">
            <w:pPr>
              <w:rPr>
                <w:bCs/>
              </w:rPr>
            </w:pPr>
          </w:p>
        </w:tc>
        <w:tc>
          <w:tcPr>
            <w:tcW w:w="1520" w:type="dxa"/>
            <w:vMerge/>
          </w:tcPr>
          <w:p w14:paraId="2431B155" w14:textId="77777777" w:rsidR="00FC32A8" w:rsidRDefault="00FC32A8" w:rsidP="008C7629">
            <w:pPr>
              <w:rPr>
                <w:bCs/>
              </w:rPr>
            </w:pPr>
          </w:p>
        </w:tc>
        <w:tc>
          <w:tcPr>
            <w:tcW w:w="1632" w:type="dxa"/>
            <w:vMerge/>
          </w:tcPr>
          <w:p w14:paraId="216CD004" w14:textId="77777777" w:rsidR="00FC32A8" w:rsidRDefault="00FC32A8" w:rsidP="008C7629">
            <w:pPr>
              <w:rPr>
                <w:bCs/>
              </w:rPr>
            </w:pPr>
          </w:p>
        </w:tc>
        <w:tc>
          <w:tcPr>
            <w:tcW w:w="1389" w:type="dxa"/>
            <w:vMerge/>
          </w:tcPr>
          <w:p w14:paraId="6674DD87" w14:textId="77777777" w:rsidR="00FC32A8" w:rsidRDefault="00FC32A8" w:rsidP="008C7629">
            <w:pPr>
              <w:rPr>
                <w:bCs/>
              </w:rPr>
            </w:pPr>
          </w:p>
        </w:tc>
        <w:tc>
          <w:tcPr>
            <w:tcW w:w="2202" w:type="dxa"/>
            <w:vMerge/>
          </w:tcPr>
          <w:p w14:paraId="2C63671A" w14:textId="77777777" w:rsidR="00FC32A8" w:rsidRPr="007C712C" w:rsidRDefault="00FC32A8" w:rsidP="007C712C">
            <w:pPr>
              <w:rPr>
                <w:b/>
                <w:bCs/>
                <w:color w:val="FF0000"/>
              </w:rPr>
            </w:pPr>
          </w:p>
        </w:tc>
        <w:tc>
          <w:tcPr>
            <w:tcW w:w="2024" w:type="dxa"/>
            <w:shd w:val="clear" w:color="auto" w:fill="FED5D2"/>
          </w:tcPr>
          <w:p w14:paraId="7C7708DD" w14:textId="4EC69708" w:rsidR="00FC32A8" w:rsidRDefault="00FC32A8" w:rsidP="008C7629">
            <w:pPr>
              <w:rPr>
                <w:bCs/>
              </w:rPr>
            </w:pPr>
            <w:r>
              <w:rPr>
                <w:bCs/>
              </w:rPr>
              <w:t xml:space="preserve">… 0emails </w:t>
            </w:r>
          </w:p>
        </w:tc>
        <w:tc>
          <w:tcPr>
            <w:tcW w:w="1346" w:type="dxa"/>
            <w:shd w:val="clear" w:color="auto" w:fill="FED5D2"/>
          </w:tcPr>
          <w:p w14:paraId="7D9BFDDE" w14:textId="3385C282" w:rsidR="00FC32A8" w:rsidRDefault="00FC32A8" w:rsidP="008C7629">
            <w:pPr>
              <w:rPr>
                <w:bCs/>
              </w:rPr>
            </w:pPr>
            <w:r>
              <w:rPr>
                <w:bCs/>
              </w:rPr>
              <w:t>FAIL</w:t>
            </w:r>
          </w:p>
        </w:tc>
        <w:tc>
          <w:tcPr>
            <w:tcW w:w="1576" w:type="dxa"/>
            <w:shd w:val="clear" w:color="auto" w:fill="FED5D2"/>
          </w:tcPr>
          <w:p w14:paraId="646729F4" w14:textId="383BD78C" w:rsidR="00FC32A8" w:rsidRDefault="00FC32A8" w:rsidP="008C7629">
            <w:pPr>
              <w:rPr>
                <w:bCs/>
              </w:rPr>
            </w:pPr>
            <w:r>
              <w:rPr>
                <w:bCs/>
              </w:rPr>
              <w:t>03/05/2018</w:t>
            </w:r>
          </w:p>
        </w:tc>
        <w:tc>
          <w:tcPr>
            <w:tcW w:w="1091" w:type="dxa"/>
            <w:shd w:val="clear" w:color="auto" w:fill="FED5D2"/>
          </w:tcPr>
          <w:p w14:paraId="64C15CAA" w14:textId="2CCB4CB6" w:rsidR="00FC32A8" w:rsidRDefault="00FC32A8" w:rsidP="008C7629">
            <w:pPr>
              <w:rPr>
                <w:bCs/>
              </w:rPr>
            </w:pPr>
            <w:r>
              <w:rPr>
                <w:bCs/>
              </w:rPr>
              <w:t>Christian Stubbs</w:t>
            </w:r>
          </w:p>
        </w:tc>
        <w:tc>
          <w:tcPr>
            <w:tcW w:w="3456" w:type="dxa"/>
            <w:shd w:val="clear" w:color="auto" w:fill="FED5D2"/>
          </w:tcPr>
          <w:p w14:paraId="690CDC98" w14:textId="3E434BD6" w:rsidR="00FC32A8" w:rsidRDefault="00FC32A8" w:rsidP="007C712C">
            <w:pPr>
              <w:rPr>
                <w:bCs/>
              </w:rPr>
            </w:pPr>
            <w:r>
              <w:rPr>
                <w:bCs/>
              </w:rPr>
              <w:t xml:space="preserve">No space between count and word emails – logged </w:t>
            </w:r>
          </w:p>
        </w:tc>
      </w:tr>
      <w:tr w:rsidR="00FB7D61" w14:paraId="12F48410" w14:textId="77777777" w:rsidTr="00CC7B5D">
        <w:tc>
          <w:tcPr>
            <w:tcW w:w="606" w:type="dxa"/>
            <w:vMerge/>
            <w:shd w:val="clear" w:color="auto" w:fill="EFFFEA"/>
          </w:tcPr>
          <w:p w14:paraId="0B226750" w14:textId="77777777" w:rsidR="00FC32A8" w:rsidRDefault="00FC32A8" w:rsidP="008C7629">
            <w:pPr>
              <w:rPr>
                <w:bCs/>
              </w:rPr>
            </w:pPr>
          </w:p>
        </w:tc>
        <w:tc>
          <w:tcPr>
            <w:tcW w:w="1112" w:type="dxa"/>
            <w:vMerge/>
          </w:tcPr>
          <w:p w14:paraId="41E21ED6" w14:textId="77777777" w:rsidR="00FC32A8" w:rsidRPr="00D26CBF" w:rsidRDefault="00FC32A8" w:rsidP="008C7629">
            <w:pPr>
              <w:rPr>
                <w:bCs/>
              </w:rPr>
            </w:pPr>
          </w:p>
        </w:tc>
        <w:tc>
          <w:tcPr>
            <w:tcW w:w="2182" w:type="dxa"/>
            <w:vMerge/>
          </w:tcPr>
          <w:p w14:paraId="1AC5C91E" w14:textId="77777777" w:rsidR="00FC32A8" w:rsidRDefault="00FC32A8" w:rsidP="008C7629">
            <w:pPr>
              <w:rPr>
                <w:bCs/>
              </w:rPr>
            </w:pPr>
          </w:p>
        </w:tc>
        <w:tc>
          <w:tcPr>
            <w:tcW w:w="1641" w:type="dxa"/>
            <w:vMerge/>
          </w:tcPr>
          <w:p w14:paraId="30C1416A" w14:textId="77777777" w:rsidR="00FC32A8" w:rsidRDefault="00FC32A8" w:rsidP="008C7629">
            <w:pPr>
              <w:rPr>
                <w:bCs/>
              </w:rPr>
            </w:pPr>
          </w:p>
        </w:tc>
        <w:tc>
          <w:tcPr>
            <w:tcW w:w="1520" w:type="dxa"/>
            <w:vMerge/>
          </w:tcPr>
          <w:p w14:paraId="00F75E39" w14:textId="77777777" w:rsidR="00FC32A8" w:rsidRDefault="00FC32A8" w:rsidP="008C7629">
            <w:pPr>
              <w:rPr>
                <w:bCs/>
              </w:rPr>
            </w:pPr>
          </w:p>
        </w:tc>
        <w:tc>
          <w:tcPr>
            <w:tcW w:w="1632" w:type="dxa"/>
            <w:vMerge/>
          </w:tcPr>
          <w:p w14:paraId="2CE65499" w14:textId="77777777" w:rsidR="00FC32A8" w:rsidRDefault="00FC32A8" w:rsidP="008C7629">
            <w:pPr>
              <w:rPr>
                <w:bCs/>
              </w:rPr>
            </w:pPr>
          </w:p>
        </w:tc>
        <w:tc>
          <w:tcPr>
            <w:tcW w:w="1389" w:type="dxa"/>
            <w:vMerge/>
          </w:tcPr>
          <w:p w14:paraId="1B484BA6" w14:textId="77777777" w:rsidR="00FC32A8" w:rsidRDefault="00FC32A8" w:rsidP="008C7629">
            <w:pPr>
              <w:rPr>
                <w:bCs/>
              </w:rPr>
            </w:pPr>
          </w:p>
        </w:tc>
        <w:tc>
          <w:tcPr>
            <w:tcW w:w="2202" w:type="dxa"/>
            <w:vMerge/>
          </w:tcPr>
          <w:p w14:paraId="3F8AEB05" w14:textId="77777777" w:rsidR="00FC32A8" w:rsidRPr="007C712C" w:rsidRDefault="00FC32A8" w:rsidP="007C712C">
            <w:pPr>
              <w:rPr>
                <w:b/>
                <w:bCs/>
                <w:color w:val="FF0000"/>
              </w:rPr>
            </w:pPr>
          </w:p>
        </w:tc>
        <w:tc>
          <w:tcPr>
            <w:tcW w:w="2024" w:type="dxa"/>
            <w:shd w:val="clear" w:color="auto" w:fill="EFFFEA"/>
          </w:tcPr>
          <w:p w14:paraId="4F66FA7E" w14:textId="2B675A85" w:rsidR="00FC32A8" w:rsidRDefault="00FC32A8" w:rsidP="008C7629">
            <w:pPr>
              <w:rPr>
                <w:bCs/>
              </w:rPr>
            </w:pPr>
            <w:r>
              <w:rPr>
                <w:bCs/>
              </w:rPr>
              <w:t>Expected Result</w:t>
            </w:r>
          </w:p>
        </w:tc>
        <w:tc>
          <w:tcPr>
            <w:tcW w:w="1346" w:type="dxa"/>
            <w:shd w:val="clear" w:color="auto" w:fill="EFFFEA"/>
          </w:tcPr>
          <w:p w14:paraId="3CA4837F" w14:textId="527C4A1F" w:rsidR="00FC32A8" w:rsidRDefault="00FC32A8" w:rsidP="008C7629">
            <w:pPr>
              <w:rPr>
                <w:bCs/>
              </w:rPr>
            </w:pPr>
            <w:r>
              <w:rPr>
                <w:bCs/>
              </w:rPr>
              <w:t>PASS</w:t>
            </w:r>
          </w:p>
        </w:tc>
        <w:tc>
          <w:tcPr>
            <w:tcW w:w="1576" w:type="dxa"/>
            <w:shd w:val="clear" w:color="auto" w:fill="EFFFEA"/>
          </w:tcPr>
          <w:p w14:paraId="0E55832B" w14:textId="778D2B39" w:rsidR="00FC32A8" w:rsidRDefault="00481FD4" w:rsidP="008C7629">
            <w:pPr>
              <w:rPr>
                <w:bCs/>
              </w:rPr>
            </w:pPr>
            <w:r>
              <w:rPr>
                <w:bCs/>
              </w:rPr>
              <w:t>03.05.</w:t>
            </w:r>
            <w:r w:rsidR="00FC32A8">
              <w:rPr>
                <w:bCs/>
              </w:rPr>
              <w:t>2018</w:t>
            </w:r>
          </w:p>
        </w:tc>
        <w:tc>
          <w:tcPr>
            <w:tcW w:w="1091" w:type="dxa"/>
            <w:shd w:val="clear" w:color="auto" w:fill="EFFFEA"/>
          </w:tcPr>
          <w:p w14:paraId="0195CEE8" w14:textId="32D73BA9" w:rsidR="00FC32A8" w:rsidRDefault="00FC32A8" w:rsidP="008C7629">
            <w:pPr>
              <w:rPr>
                <w:bCs/>
              </w:rPr>
            </w:pPr>
            <w:r>
              <w:rPr>
                <w:bCs/>
              </w:rPr>
              <w:t>Christian Stubbs</w:t>
            </w:r>
          </w:p>
        </w:tc>
        <w:tc>
          <w:tcPr>
            <w:tcW w:w="3456" w:type="dxa"/>
            <w:shd w:val="clear" w:color="auto" w:fill="EFFFEA"/>
          </w:tcPr>
          <w:p w14:paraId="6B2F5C4A" w14:textId="74160550" w:rsidR="00FC32A8" w:rsidRDefault="00FC32A8" w:rsidP="007C712C">
            <w:pPr>
              <w:rPr>
                <w:bCs/>
              </w:rPr>
            </w:pPr>
            <w:r>
              <w:rPr>
                <w:bCs/>
              </w:rPr>
              <w:t>After changes were made relating to BUG303 the system now produces string in correct format</w:t>
            </w:r>
          </w:p>
        </w:tc>
      </w:tr>
      <w:tr w:rsidR="00FB7D61" w14:paraId="11C7DA38" w14:textId="77777777" w:rsidTr="00CC7B5D">
        <w:tc>
          <w:tcPr>
            <w:tcW w:w="606" w:type="dxa"/>
            <w:vMerge w:val="restart"/>
            <w:shd w:val="clear" w:color="auto" w:fill="EFFFEA"/>
          </w:tcPr>
          <w:p w14:paraId="57289D91" w14:textId="604BA08D" w:rsidR="003E50E2" w:rsidRDefault="003E50E2" w:rsidP="003E50E2">
            <w:pPr>
              <w:rPr>
                <w:bCs/>
              </w:rPr>
            </w:pPr>
            <w:r>
              <w:rPr>
                <w:bCs/>
              </w:rPr>
              <w:t>306</w:t>
            </w:r>
          </w:p>
        </w:tc>
        <w:tc>
          <w:tcPr>
            <w:tcW w:w="1112" w:type="dxa"/>
            <w:vMerge w:val="restart"/>
          </w:tcPr>
          <w:p w14:paraId="4C31ACCD" w14:textId="3EBCE5AB" w:rsidR="003E50E2" w:rsidRPr="00D26CBF" w:rsidRDefault="003E50E2" w:rsidP="003E50E2">
            <w:pPr>
              <w:rPr>
                <w:bCs/>
              </w:rPr>
            </w:pPr>
            <w:r>
              <w:rPr>
                <w:bCs/>
              </w:rPr>
              <w:t>List Project</w:t>
            </w:r>
          </w:p>
        </w:tc>
        <w:tc>
          <w:tcPr>
            <w:tcW w:w="2182" w:type="dxa"/>
            <w:vMerge w:val="restart"/>
          </w:tcPr>
          <w:p w14:paraId="28BF083F" w14:textId="5FC1F08B" w:rsidR="003E50E2" w:rsidRDefault="003E50E2" w:rsidP="003E50E2">
            <w:pPr>
              <w:rPr>
                <w:bCs/>
              </w:rPr>
            </w:pPr>
            <w:r>
              <w:rPr>
                <w:bCs/>
              </w:rPr>
              <w:t xml:space="preserve">Checks the correct formatting when </w:t>
            </w:r>
          </w:p>
        </w:tc>
        <w:tc>
          <w:tcPr>
            <w:tcW w:w="1641" w:type="dxa"/>
            <w:vMerge w:val="restart"/>
          </w:tcPr>
          <w:p w14:paraId="43AC0F36" w14:textId="7E63C02C" w:rsidR="003E50E2" w:rsidRDefault="003E50E2" w:rsidP="003E50E2">
            <w:pPr>
              <w:rPr>
                <w:bCs/>
              </w:rPr>
            </w:pPr>
            <w:r>
              <w:rPr>
                <w:bCs/>
              </w:rPr>
              <w:t>Code Inspection</w:t>
            </w:r>
          </w:p>
        </w:tc>
        <w:tc>
          <w:tcPr>
            <w:tcW w:w="1520" w:type="dxa"/>
            <w:vMerge w:val="restart"/>
          </w:tcPr>
          <w:p w14:paraId="3AD0588B" w14:textId="5F37A632" w:rsidR="003E50E2" w:rsidRDefault="003E50E2" w:rsidP="003E50E2">
            <w:pPr>
              <w:rPr>
                <w:bCs/>
              </w:rPr>
            </w:pPr>
            <w:r>
              <w:rPr>
                <w:bCs/>
              </w:rPr>
              <w:t>Aidan Reed</w:t>
            </w:r>
          </w:p>
        </w:tc>
        <w:tc>
          <w:tcPr>
            <w:tcW w:w="1632" w:type="dxa"/>
            <w:vMerge w:val="restart"/>
          </w:tcPr>
          <w:p w14:paraId="65E1A2BD" w14:textId="527A5D8B" w:rsidR="003E50E2" w:rsidRDefault="003E50E2" w:rsidP="003E50E2">
            <w:pPr>
              <w:rPr>
                <w:bCs/>
              </w:rPr>
            </w:pPr>
            <w:r>
              <w:rPr>
                <w:bCs/>
              </w:rPr>
              <w:t>Creates 1 project and adds 10000 emails to the project</w:t>
            </w:r>
          </w:p>
        </w:tc>
        <w:tc>
          <w:tcPr>
            <w:tcW w:w="1389" w:type="dxa"/>
            <w:vMerge w:val="restart"/>
          </w:tcPr>
          <w:p w14:paraId="1C2D0920" w14:textId="7D09E58C" w:rsidR="003E50E2" w:rsidRDefault="003E50E2" w:rsidP="003E50E2">
            <w:pPr>
              <w:rPr>
                <w:bCs/>
              </w:rPr>
            </w:pPr>
            <w:r>
              <w:rPr>
                <w:bCs/>
              </w:rPr>
              <w:t>N/A</w:t>
            </w:r>
          </w:p>
        </w:tc>
        <w:tc>
          <w:tcPr>
            <w:tcW w:w="2202" w:type="dxa"/>
            <w:vMerge w:val="restart"/>
          </w:tcPr>
          <w:p w14:paraId="06C3C9A6" w14:textId="3F901C17" w:rsidR="003E50E2" w:rsidRPr="003E50E2" w:rsidRDefault="003E50E2" w:rsidP="003E50E2">
            <w:pPr>
              <w:pStyle w:val="ListParagraph"/>
              <w:numPr>
                <w:ilvl w:val="0"/>
                <w:numId w:val="41"/>
              </w:numPr>
              <w:rPr>
                <w:bCs/>
              </w:rPr>
            </w:pPr>
            <w:r>
              <w:rPr>
                <w:bCs/>
              </w:rPr>
              <w:t>kPTITLE1 [</w:t>
            </w:r>
            <w:r w:rsidR="002269D4">
              <w:rPr>
                <w:bCs/>
              </w:rPr>
              <w:t>Feasibility</w:t>
            </w:r>
            <w:r>
              <w:rPr>
                <w:bCs/>
              </w:rPr>
              <w:t>] – 10000 emails</w:t>
            </w:r>
          </w:p>
        </w:tc>
        <w:tc>
          <w:tcPr>
            <w:tcW w:w="2024" w:type="dxa"/>
            <w:shd w:val="clear" w:color="auto" w:fill="FED5D2"/>
          </w:tcPr>
          <w:p w14:paraId="201BA18D" w14:textId="4043A8E2" w:rsidR="003E50E2" w:rsidRDefault="003E50E2" w:rsidP="003E50E2">
            <w:pPr>
              <w:rPr>
                <w:bCs/>
              </w:rPr>
            </w:pPr>
            <w:r>
              <w:rPr>
                <w:bCs/>
              </w:rPr>
              <w:t xml:space="preserve">Error: Complication </w:t>
            </w:r>
          </w:p>
        </w:tc>
        <w:tc>
          <w:tcPr>
            <w:tcW w:w="1346" w:type="dxa"/>
            <w:shd w:val="clear" w:color="auto" w:fill="FED5D2"/>
          </w:tcPr>
          <w:p w14:paraId="5F115332" w14:textId="7EB2C808" w:rsidR="003E50E2" w:rsidRDefault="003E50E2" w:rsidP="003E50E2">
            <w:pPr>
              <w:rPr>
                <w:bCs/>
              </w:rPr>
            </w:pPr>
            <w:r>
              <w:rPr>
                <w:bCs/>
              </w:rPr>
              <w:t>FAIL</w:t>
            </w:r>
          </w:p>
        </w:tc>
        <w:tc>
          <w:tcPr>
            <w:tcW w:w="1576" w:type="dxa"/>
            <w:shd w:val="clear" w:color="auto" w:fill="FED5D2"/>
          </w:tcPr>
          <w:p w14:paraId="2BB0C442" w14:textId="77777777" w:rsidR="003E50E2" w:rsidRDefault="003E50E2" w:rsidP="003E50E2">
            <w:pPr>
              <w:rPr>
                <w:bCs/>
              </w:rPr>
            </w:pPr>
            <w:r>
              <w:rPr>
                <w:bCs/>
              </w:rPr>
              <w:t>01/05/2018</w:t>
            </w:r>
          </w:p>
          <w:p w14:paraId="36B18F1D" w14:textId="77777777" w:rsidR="003E50E2" w:rsidRDefault="003E50E2" w:rsidP="003E50E2">
            <w:pPr>
              <w:rPr>
                <w:bCs/>
              </w:rPr>
            </w:pPr>
          </w:p>
        </w:tc>
        <w:tc>
          <w:tcPr>
            <w:tcW w:w="1091" w:type="dxa"/>
            <w:shd w:val="clear" w:color="auto" w:fill="FED5D2"/>
          </w:tcPr>
          <w:p w14:paraId="54CC1F3B" w14:textId="3765DA70" w:rsidR="003E50E2" w:rsidRDefault="003E50E2" w:rsidP="003E50E2">
            <w:pPr>
              <w:rPr>
                <w:bCs/>
              </w:rPr>
            </w:pPr>
            <w:r>
              <w:rPr>
                <w:bCs/>
              </w:rPr>
              <w:t>Aidan Reed</w:t>
            </w:r>
          </w:p>
        </w:tc>
        <w:tc>
          <w:tcPr>
            <w:tcW w:w="3456" w:type="dxa"/>
            <w:shd w:val="clear" w:color="auto" w:fill="FED5D2"/>
          </w:tcPr>
          <w:p w14:paraId="5979D8F2" w14:textId="77777777" w:rsidR="003E50E2" w:rsidRDefault="003E50E2" w:rsidP="003E50E2">
            <w:pPr>
              <w:rPr>
                <w:bCs/>
              </w:rPr>
            </w:pPr>
            <w:r>
              <w:rPr>
                <w:bCs/>
              </w:rPr>
              <w:t>Error: Complication Error method is not public</w:t>
            </w:r>
          </w:p>
          <w:p w14:paraId="35D6F027" w14:textId="77777777" w:rsidR="003E50E2" w:rsidRDefault="003E50E2" w:rsidP="003E50E2">
            <w:pPr>
              <w:rPr>
                <w:bCs/>
              </w:rPr>
            </w:pPr>
          </w:p>
        </w:tc>
      </w:tr>
      <w:tr w:rsidR="00FB7D61" w14:paraId="3F3FACFA" w14:textId="77777777" w:rsidTr="00CC7B5D">
        <w:trPr>
          <w:trHeight w:val="651"/>
        </w:trPr>
        <w:tc>
          <w:tcPr>
            <w:tcW w:w="606" w:type="dxa"/>
            <w:vMerge/>
            <w:shd w:val="clear" w:color="auto" w:fill="EFFFEA"/>
          </w:tcPr>
          <w:p w14:paraId="13D24EC8" w14:textId="77777777" w:rsidR="003E50E2" w:rsidRDefault="003E50E2" w:rsidP="003E50E2">
            <w:pPr>
              <w:rPr>
                <w:bCs/>
              </w:rPr>
            </w:pPr>
          </w:p>
        </w:tc>
        <w:tc>
          <w:tcPr>
            <w:tcW w:w="1112" w:type="dxa"/>
            <w:vMerge/>
          </w:tcPr>
          <w:p w14:paraId="0624F9AB" w14:textId="77777777" w:rsidR="003E50E2" w:rsidRDefault="003E50E2" w:rsidP="003E50E2">
            <w:pPr>
              <w:rPr>
                <w:bCs/>
              </w:rPr>
            </w:pPr>
          </w:p>
        </w:tc>
        <w:tc>
          <w:tcPr>
            <w:tcW w:w="2182" w:type="dxa"/>
            <w:vMerge/>
          </w:tcPr>
          <w:p w14:paraId="538AD2A3" w14:textId="77777777" w:rsidR="003E50E2" w:rsidRDefault="003E50E2" w:rsidP="003E50E2">
            <w:pPr>
              <w:rPr>
                <w:bCs/>
              </w:rPr>
            </w:pPr>
          </w:p>
        </w:tc>
        <w:tc>
          <w:tcPr>
            <w:tcW w:w="1641" w:type="dxa"/>
            <w:vMerge/>
          </w:tcPr>
          <w:p w14:paraId="0FBF95ED" w14:textId="77777777" w:rsidR="003E50E2" w:rsidRDefault="003E50E2" w:rsidP="003E50E2">
            <w:pPr>
              <w:rPr>
                <w:bCs/>
              </w:rPr>
            </w:pPr>
          </w:p>
        </w:tc>
        <w:tc>
          <w:tcPr>
            <w:tcW w:w="1520" w:type="dxa"/>
            <w:vMerge/>
          </w:tcPr>
          <w:p w14:paraId="43E76F5A" w14:textId="77777777" w:rsidR="003E50E2" w:rsidRDefault="003E50E2" w:rsidP="003E50E2">
            <w:pPr>
              <w:rPr>
                <w:bCs/>
              </w:rPr>
            </w:pPr>
          </w:p>
        </w:tc>
        <w:tc>
          <w:tcPr>
            <w:tcW w:w="1632" w:type="dxa"/>
            <w:vMerge/>
          </w:tcPr>
          <w:p w14:paraId="20A7A9C3" w14:textId="77777777" w:rsidR="003E50E2" w:rsidRDefault="003E50E2" w:rsidP="003E50E2">
            <w:pPr>
              <w:rPr>
                <w:bCs/>
              </w:rPr>
            </w:pPr>
          </w:p>
        </w:tc>
        <w:tc>
          <w:tcPr>
            <w:tcW w:w="1389" w:type="dxa"/>
            <w:vMerge/>
          </w:tcPr>
          <w:p w14:paraId="5B285E0D" w14:textId="77777777" w:rsidR="003E50E2" w:rsidRDefault="003E50E2" w:rsidP="003E50E2">
            <w:pPr>
              <w:rPr>
                <w:bCs/>
              </w:rPr>
            </w:pPr>
          </w:p>
        </w:tc>
        <w:tc>
          <w:tcPr>
            <w:tcW w:w="2202" w:type="dxa"/>
            <w:vMerge/>
          </w:tcPr>
          <w:p w14:paraId="36AD0C1D" w14:textId="77777777" w:rsidR="003E50E2" w:rsidRDefault="003E50E2" w:rsidP="003E50E2">
            <w:pPr>
              <w:pStyle w:val="ListParagraph"/>
              <w:numPr>
                <w:ilvl w:val="0"/>
                <w:numId w:val="41"/>
              </w:numPr>
              <w:rPr>
                <w:bCs/>
              </w:rPr>
            </w:pPr>
          </w:p>
        </w:tc>
        <w:tc>
          <w:tcPr>
            <w:tcW w:w="2024" w:type="dxa"/>
            <w:shd w:val="clear" w:color="auto" w:fill="FED5D2"/>
          </w:tcPr>
          <w:p w14:paraId="27B683E3" w14:textId="007469F1" w:rsidR="003E50E2" w:rsidRDefault="003E50E2" w:rsidP="003E50E2">
            <w:pPr>
              <w:rPr>
                <w:bCs/>
              </w:rPr>
            </w:pPr>
            <w:r>
              <w:rPr>
                <w:bCs/>
              </w:rPr>
              <w:t>Error: No Line found</w:t>
            </w:r>
          </w:p>
        </w:tc>
        <w:tc>
          <w:tcPr>
            <w:tcW w:w="1346" w:type="dxa"/>
            <w:shd w:val="clear" w:color="auto" w:fill="FED5D2"/>
          </w:tcPr>
          <w:p w14:paraId="1FEE5CA8" w14:textId="0D10F4FB" w:rsidR="003E50E2" w:rsidRDefault="003E50E2" w:rsidP="003E50E2">
            <w:pPr>
              <w:rPr>
                <w:bCs/>
              </w:rPr>
            </w:pPr>
            <w:r>
              <w:rPr>
                <w:bCs/>
              </w:rPr>
              <w:t>FAIL</w:t>
            </w:r>
          </w:p>
        </w:tc>
        <w:tc>
          <w:tcPr>
            <w:tcW w:w="1576" w:type="dxa"/>
            <w:shd w:val="clear" w:color="auto" w:fill="FED5D2"/>
          </w:tcPr>
          <w:p w14:paraId="16654D8F" w14:textId="5E92FE06" w:rsidR="003E50E2" w:rsidRDefault="003E50E2" w:rsidP="003E50E2">
            <w:pPr>
              <w:rPr>
                <w:bCs/>
              </w:rPr>
            </w:pPr>
            <w:r>
              <w:rPr>
                <w:bCs/>
              </w:rPr>
              <w:t>02/05/2018</w:t>
            </w:r>
          </w:p>
        </w:tc>
        <w:tc>
          <w:tcPr>
            <w:tcW w:w="1091" w:type="dxa"/>
            <w:shd w:val="clear" w:color="auto" w:fill="FED5D2"/>
          </w:tcPr>
          <w:p w14:paraId="475D2716" w14:textId="48282467" w:rsidR="003E50E2" w:rsidRDefault="003E50E2" w:rsidP="003E50E2">
            <w:pPr>
              <w:rPr>
                <w:bCs/>
              </w:rPr>
            </w:pPr>
            <w:r>
              <w:rPr>
                <w:bCs/>
              </w:rPr>
              <w:t>Aidan Reed</w:t>
            </w:r>
          </w:p>
        </w:tc>
        <w:tc>
          <w:tcPr>
            <w:tcW w:w="3456" w:type="dxa"/>
            <w:shd w:val="clear" w:color="auto" w:fill="FED5D2"/>
          </w:tcPr>
          <w:p w14:paraId="47095B15" w14:textId="77777777" w:rsidR="003E50E2" w:rsidRDefault="003E50E2" w:rsidP="003E50E2">
            <w:pPr>
              <w:rPr>
                <w:bCs/>
              </w:rPr>
            </w:pPr>
            <w:r>
              <w:rPr>
                <w:bCs/>
              </w:rPr>
              <w:t>Failure: no line found CompanyEmailSystem – 112 see BUG301</w:t>
            </w:r>
          </w:p>
          <w:p w14:paraId="5BB16369" w14:textId="77777777" w:rsidR="003E50E2" w:rsidRDefault="003E50E2" w:rsidP="003E50E2">
            <w:pPr>
              <w:rPr>
                <w:bCs/>
              </w:rPr>
            </w:pPr>
          </w:p>
        </w:tc>
      </w:tr>
      <w:tr w:rsidR="00FB7D61" w14:paraId="61B4BB7E" w14:textId="77777777" w:rsidTr="00CC7B5D">
        <w:tc>
          <w:tcPr>
            <w:tcW w:w="606" w:type="dxa"/>
            <w:vMerge/>
            <w:shd w:val="clear" w:color="auto" w:fill="EFFFEA"/>
          </w:tcPr>
          <w:p w14:paraId="2ABB9229" w14:textId="77777777" w:rsidR="003E50E2" w:rsidRDefault="003E50E2" w:rsidP="003E50E2">
            <w:pPr>
              <w:rPr>
                <w:bCs/>
              </w:rPr>
            </w:pPr>
          </w:p>
        </w:tc>
        <w:tc>
          <w:tcPr>
            <w:tcW w:w="1112" w:type="dxa"/>
            <w:vMerge/>
          </w:tcPr>
          <w:p w14:paraId="78E2E643" w14:textId="77777777" w:rsidR="003E50E2" w:rsidRDefault="003E50E2" w:rsidP="003E50E2">
            <w:pPr>
              <w:rPr>
                <w:bCs/>
              </w:rPr>
            </w:pPr>
          </w:p>
        </w:tc>
        <w:tc>
          <w:tcPr>
            <w:tcW w:w="2182" w:type="dxa"/>
            <w:vMerge/>
          </w:tcPr>
          <w:p w14:paraId="33A8A176" w14:textId="77777777" w:rsidR="003E50E2" w:rsidRDefault="003E50E2" w:rsidP="003E50E2">
            <w:pPr>
              <w:rPr>
                <w:bCs/>
              </w:rPr>
            </w:pPr>
          </w:p>
        </w:tc>
        <w:tc>
          <w:tcPr>
            <w:tcW w:w="1641" w:type="dxa"/>
            <w:vMerge/>
          </w:tcPr>
          <w:p w14:paraId="6746EEED" w14:textId="77777777" w:rsidR="003E50E2" w:rsidRDefault="003E50E2" w:rsidP="003E50E2">
            <w:pPr>
              <w:rPr>
                <w:bCs/>
              </w:rPr>
            </w:pPr>
          </w:p>
        </w:tc>
        <w:tc>
          <w:tcPr>
            <w:tcW w:w="1520" w:type="dxa"/>
            <w:vMerge/>
          </w:tcPr>
          <w:p w14:paraId="2748E9BE" w14:textId="77777777" w:rsidR="003E50E2" w:rsidRDefault="003E50E2" w:rsidP="003E50E2">
            <w:pPr>
              <w:rPr>
                <w:bCs/>
              </w:rPr>
            </w:pPr>
          </w:p>
        </w:tc>
        <w:tc>
          <w:tcPr>
            <w:tcW w:w="1632" w:type="dxa"/>
            <w:vMerge/>
          </w:tcPr>
          <w:p w14:paraId="333BEA3A" w14:textId="77777777" w:rsidR="003E50E2" w:rsidRDefault="003E50E2" w:rsidP="003E50E2">
            <w:pPr>
              <w:rPr>
                <w:bCs/>
              </w:rPr>
            </w:pPr>
          </w:p>
        </w:tc>
        <w:tc>
          <w:tcPr>
            <w:tcW w:w="1389" w:type="dxa"/>
            <w:vMerge/>
          </w:tcPr>
          <w:p w14:paraId="1C95827F" w14:textId="77777777" w:rsidR="003E50E2" w:rsidRDefault="003E50E2" w:rsidP="003E50E2">
            <w:pPr>
              <w:rPr>
                <w:bCs/>
              </w:rPr>
            </w:pPr>
          </w:p>
        </w:tc>
        <w:tc>
          <w:tcPr>
            <w:tcW w:w="2202" w:type="dxa"/>
            <w:vMerge/>
          </w:tcPr>
          <w:p w14:paraId="2EBC0A4B" w14:textId="77777777" w:rsidR="003E50E2" w:rsidRDefault="003E50E2" w:rsidP="003E50E2">
            <w:pPr>
              <w:pStyle w:val="ListParagraph"/>
              <w:numPr>
                <w:ilvl w:val="0"/>
                <w:numId w:val="41"/>
              </w:numPr>
              <w:rPr>
                <w:bCs/>
              </w:rPr>
            </w:pPr>
          </w:p>
        </w:tc>
        <w:tc>
          <w:tcPr>
            <w:tcW w:w="2024" w:type="dxa"/>
            <w:shd w:val="clear" w:color="auto" w:fill="EFFFEA"/>
          </w:tcPr>
          <w:p w14:paraId="7EE3B602" w14:textId="7FA6B9DD" w:rsidR="003E50E2" w:rsidRDefault="003E50E2" w:rsidP="003E50E2">
            <w:pPr>
              <w:rPr>
                <w:bCs/>
              </w:rPr>
            </w:pPr>
            <w:r>
              <w:rPr>
                <w:bCs/>
              </w:rPr>
              <w:t>kPTITLE1 [</w:t>
            </w:r>
            <w:r w:rsidR="002269D4">
              <w:rPr>
                <w:bCs/>
              </w:rPr>
              <w:t>Feasibility</w:t>
            </w:r>
            <w:r>
              <w:rPr>
                <w:bCs/>
              </w:rPr>
              <w:t>] – 10000 emails</w:t>
            </w:r>
          </w:p>
        </w:tc>
        <w:tc>
          <w:tcPr>
            <w:tcW w:w="1346" w:type="dxa"/>
            <w:shd w:val="clear" w:color="auto" w:fill="EFFFEA"/>
          </w:tcPr>
          <w:p w14:paraId="00CA77F8" w14:textId="438A0C2C" w:rsidR="003E50E2" w:rsidRDefault="003E50E2" w:rsidP="003E50E2">
            <w:pPr>
              <w:rPr>
                <w:bCs/>
              </w:rPr>
            </w:pPr>
            <w:r>
              <w:rPr>
                <w:bCs/>
              </w:rPr>
              <w:t>PASS</w:t>
            </w:r>
          </w:p>
        </w:tc>
        <w:tc>
          <w:tcPr>
            <w:tcW w:w="1576" w:type="dxa"/>
            <w:shd w:val="clear" w:color="auto" w:fill="EFFFEA"/>
          </w:tcPr>
          <w:p w14:paraId="726927B4" w14:textId="11482E90" w:rsidR="003E50E2" w:rsidRDefault="003E50E2" w:rsidP="003E50E2">
            <w:pPr>
              <w:rPr>
                <w:bCs/>
              </w:rPr>
            </w:pPr>
            <w:r>
              <w:rPr>
                <w:bCs/>
              </w:rPr>
              <w:t>03.05.2018</w:t>
            </w:r>
          </w:p>
        </w:tc>
        <w:tc>
          <w:tcPr>
            <w:tcW w:w="1091" w:type="dxa"/>
            <w:shd w:val="clear" w:color="auto" w:fill="EFFFEA"/>
          </w:tcPr>
          <w:p w14:paraId="47251097" w14:textId="56B481CA" w:rsidR="003E50E2" w:rsidRDefault="003E50E2" w:rsidP="003E50E2">
            <w:pPr>
              <w:rPr>
                <w:bCs/>
              </w:rPr>
            </w:pPr>
            <w:r>
              <w:rPr>
                <w:bCs/>
              </w:rPr>
              <w:t>Christian Stubbs</w:t>
            </w:r>
          </w:p>
        </w:tc>
        <w:tc>
          <w:tcPr>
            <w:tcW w:w="3456" w:type="dxa"/>
            <w:shd w:val="clear" w:color="auto" w:fill="EFFFEA"/>
          </w:tcPr>
          <w:p w14:paraId="0A033FE5" w14:textId="77777777" w:rsidR="003E50E2" w:rsidRDefault="003E50E2" w:rsidP="003E50E2">
            <w:pPr>
              <w:rPr>
                <w:bCs/>
              </w:rPr>
            </w:pPr>
            <w:r>
              <w:rPr>
                <w:bCs/>
              </w:rPr>
              <w:t>After changes made to inputs – see BUG301 The tests stopped producing errors and produced the correct result – Note test was run after BUG303 was fixed so formatting bug would of impacted this too</w:t>
            </w:r>
          </w:p>
          <w:p w14:paraId="73FA3AF5" w14:textId="16926A43" w:rsidR="002269D4" w:rsidRDefault="002269D4" w:rsidP="003E50E2">
            <w:pPr>
              <w:rPr>
                <w:bCs/>
              </w:rPr>
            </w:pPr>
          </w:p>
        </w:tc>
      </w:tr>
      <w:tr w:rsidR="00FB7D61" w14:paraId="61DC77FE" w14:textId="77777777" w:rsidTr="00CC7B5D">
        <w:trPr>
          <w:trHeight w:val="269"/>
        </w:trPr>
        <w:tc>
          <w:tcPr>
            <w:tcW w:w="606" w:type="dxa"/>
            <w:vMerge w:val="restart"/>
            <w:shd w:val="clear" w:color="auto" w:fill="EFFFEA"/>
          </w:tcPr>
          <w:p w14:paraId="18682677" w14:textId="010893E8" w:rsidR="006D7050" w:rsidRDefault="000A59E2" w:rsidP="003E50E2">
            <w:pPr>
              <w:rPr>
                <w:bCs/>
              </w:rPr>
            </w:pPr>
            <w:r>
              <w:rPr>
                <w:bCs/>
              </w:rPr>
              <w:t>307</w:t>
            </w:r>
          </w:p>
        </w:tc>
        <w:tc>
          <w:tcPr>
            <w:tcW w:w="1112" w:type="dxa"/>
            <w:vMerge w:val="restart"/>
          </w:tcPr>
          <w:p w14:paraId="6E985894" w14:textId="77777777" w:rsidR="006D7050" w:rsidRPr="00D26CBF" w:rsidRDefault="006D7050" w:rsidP="003E50E2">
            <w:pPr>
              <w:rPr>
                <w:bCs/>
              </w:rPr>
            </w:pPr>
            <w:r w:rsidRPr="00D26CBF">
              <w:rPr>
                <w:bCs/>
              </w:rPr>
              <w:t>Add Project</w:t>
            </w:r>
          </w:p>
        </w:tc>
        <w:tc>
          <w:tcPr>
            <w:tcW w:w="2182" w:type="dxa"/>
            <w:vMerge w:val="restart"/>
          </w:tcPr>
          <w:p w14:paraId="658B0C31" w14:textId="52422AC7" w:rsidR="006D7050" w:rsidRDefault="006D7050" w:rsidP="003E50E2">
            <w:pPr>
              <w:rPr>
                <w:bCs/>
              </w:rPr>
            </w:pPr>
            <w:r>
              <w:rPr>
                <w:bCs/>
              </w:rPr>
              <w:t xml:space="preserve">Ensures the project title added as input </w:t>
            </w:r>
            <w:r>
              <w:rPr>
                <w:bCs/>
              </w:rPr>
              <w:lastRenderedPageBreak/>
              <w:t>is correctly the system provided feedback [Project added]</w:t>
            </w:r>
          </w:p>
        </w:tc>
        <w:tc>
          <w:tcPr>
            <w:tcW w:w="1641" w:type="dxa"/>
            <w:vMerge w:val="restart"/>
          </w:tcPr>
          <w:p w14:paraId="53D8E893" w14:textId="2D0DDF5F" w:rsidR="006D7050" w:rsidRDefault="006D7050" w:rsidP="003E50E2">
            <w:pPr>
              <w:rPr>
                <w:bCs/>
              </w:rPr>
            </w:pPr>
            <w:r>
              <w:rPr>
                <w:bCs/>
              </w:rPr>
              <w:lastRenderedPageBreak/>
              <w:t xml:space="preserve">Class Description </w:t>
            </w:r>
          </w:p>
        </w:tc>
        <w:tc>
          <w:tcPr>
            <w:tcW w:w="1520" w:type="dxa"/>
            <w:vMerge w:val="restart"/>
          </w:tcPr>
          <w:p w14:paraId="66C77232" w14:textId="020C5711" w:rsidR="006D7050" w:rsidRDefault="006D7050" w:rsidP="003E50E2">
            <w:pPr>
              <w:rPr>
                <w:bCs/>
              </w:rPr>
            </w:pPr>
            <w:r>
              <w:rPr>
                <w:bCs/>
              </w:rPr>
              <w:t>Aidan Reed</w:t>
            </w:r>
          </w:p>
        </w:tc>
        <w:tc>
          <w:tcPr>
            <w:tcW w:w="1632" w:type="dxa"/>
            <w:vMerge w:val="restart"/>
          </w:tcPr>
          <w:p w14:paraId="225F9955" w14:textId="51D801BC" w:rsidR="006D7050" w:rsidRDefault="006D7050" w:rsidP="003E50E2">
            <w:pPr>
              <w:rPr>
                <w:bCs/>
              </w:rPr>
            </w:pPr>
            <w:r>
              <w:rPr>
                <w:bCs/>
              </w:rPr>
              <w:t xml:space="preserve">Initialize the Projects array </w:t>
            </w:r>
            <w:r>
              <w:rPr>
                <w:bCs/>
              </w:rPr>
              <w:lastRenderedPageBreak/>
              <w:t xml:space="preserve">and create a project with title </w:t>
            </w:r>
            <w:r>
              <w:rPr>
                <w:b/>
                <w:bCs/>
                <w:color w:val="FF0000"/>
              </w:rPr>
              <w:t>KPTITLE1</w:t>
            </w:r>
          </w:p>
        </w:tc>
        <w:tc>
          <w:tcPr>
            <w:tcW w:w="1389" w:type="dxa"/>
            <w:vMerge w:val="restart"/>
          </w:tcPr>
          <w:p w14:paraId="488A0A13" w14:textId="1FA1364A" w:rsidR="006D7050" w:rsidRDefault="006D7050" w:rsidP="003E50E2">
            <w:pPr>
              <w:rPr>
                <w:bCs/>
              </w:rPr>
            </w:pPr>
            <w:r>
              <w:rPr>
                <w:bCs/>
              </w:rPr>
              <w:lastRenderedPageBreak/>
              <w:t xml:space="preserve">Project Title </w:t>
            </w:r>
            <w:r>
              <w:rPr>
                <w:b/>
                <w:bCs/>
                <w:color w:val="FF0000"/>
              </w:rPr>
              <w:t>KPTITLE1</w:t>
            </w:r>
          </w:p>
        </w:tc>
        <w:tc>
          <w:tcPr>
            <w:tcW w:w="2202" w:type="dxa"/>
            <w:vMerge w:val="restart"/>
          </w:tcPr>
          <w:p w14:paraId="72B15D95" w14:textId="616AC2FA" w:rsidR="006D7050" w:rsidRDefault="006D7050" w:rsidP="003E50E2">
            <w:pPr>
              <w:rPr>
                <w:bCs/>
              </w:rPr>
            </w:pPr>
            <w:r>
              <w:rPr>
                <w:bCs/>
              </w:rPr>
              <w:t>System output [Project added]</w:t>
            </w:r>
          </w:p>
        </w:tc>
        <w:tc>
          <w:tcPr>
            <w:tcW w:w="2024" w:type="dxa"/>
            <w:shd w:val="clear" w:color="auto" w:fill="FED5D2"/>
          </w:tcPr>
          <w:p w14:paraId="195FFF70" w14:textId="07CF1A8D" w:rsidR="006D7050" w:rsidRDefault="006D7050" w:rsidP="003E50E2">
            <w:pPr>
              <w:rPr>
                <w:bCs/>
              </w:rPr>
            </w:pPr>
            <w:r>
              <w:rPr>
                <w:bCs/>
              </w:rPr>
              <w:t xml:space="preserve">Error: Complication </w:t>
            </w:r>
          </w:p>
        </w:tc>
        <w:tc>
          <w:tcPr>
            <w:tcW w:w="1346" w:type="dxa"/>
            <w:shd w:val="clear" w:color="auto" w:fill="FED5D2"/>
          </w:tcPr>
          <w:p w14:paraId="5962050C" w14:textId="37ECB129" w:rsidR="006D7050" w:rsidRDefault="006D7050" w:rsidP="003E50E2">
            <w:pPr>
              <w:rPr>
                <w:bCs/>
              </w:rPr>
            </w:pPr>
            <w:r>
              <w:rPr>
                <w:bCs/>
              </w:rPr>
              <w:t>FAIL</w:t>
            </w:r>
          </w:p>
          <w:p w14:paraId="7116355B" w14:textId="47C30C23" w:rsidR="006D7050" w:rsidRDefault="006D7050" w:rsidP="003E50E2">
            <w:pPr>
              <w:rPr>
                <w:bCs/>
              </w:rPr>
            </w:pPr>
          </w:p>
        </w:tc>
        <w:tc>
          <w:tcPr>
            <w:tcW w:w="1576" w:type="dxa"/>
            <w:shd w:val="clear" w:color="auto" w:fill="FED5D2"/>
          </w:tcPr>
          <w:p w14:paraId="7C09C7DC" w14:textId="19588B6B" w:rsidR="006D7050" w:rsidRDefault="006D7050" w:rsidP="003E50E2">
            <w:pPr>
              <w:rPr>
                <w:bCs/>
              </w:rPr>
            </w:pPr>
            <w:r>
              <w:rPr>
                <w:bCs/>
              </w:rPr>
              <w:t>01/05/2018</w:t>
            </w:r>
          </w:p>
        </w:tc>
        <w:tc>
          <w:tcPr>
            <w:tcW w:w="1091" w:type="dxa"/>
            <w:shd w:val="clear" w:color="auto" w:fill="FED5D2"/>
          </w:tcPr>
          <w:p w14:paraId="4696CC71" w14:textId="716D6EF0" w:rsidR="006D7050" w:rsidRDefault="006D7050" w:rsidP="003E50E2">
            <w:pPr>
              <w:rPr>
                <w:bCs/>
              </w:rPr>
            </w:pPr>
            <w:r>
              <w:rPr>
                <w:bCs/>
              </w:rPr>
              <w:t>Aidan Reed</w:t>
            </w:r>
          </w:p>
        </w:tc>
        <w:tc>
          <w:tcPr>
            <w:tcW w:w="3456" w:type="dxa"/>
            <w:shd w:val="clear" w:color="auto" w:fill="FED5D2"/>
          </w:tcPr>
          <w:p w14:paraId="1E454107" w14:textId="5444F6D6" w:rsidR="006D7050" w:rsidRDefault="006D7050" w:rsidP="003E50E2">
            <w:pPr>
              <w:rPr>
                <w:bCs/>
              </w:rPr>
            </w:pPr>
            <w:r>
              <w:rPr>
                <w:bCs/>
              </w:rPr>
              <w:t>Error: Complication Error method is not public</w:t>
            </w:r>
          </w:p>
        </w:tc>
      </w:tr>
      <w:tr w:rsidR="00FB7D61" w14:paraId="4BAB30E0" w14:textId="77777777" w:rsidTr="00CC7B5D">
        <w:tc>
          <w:tcPr>
            <w:tcW w:w="606" w:type="dxa"/>
            <w:vMerge/>
            <w:shd w:val="clear" w:color="auto" w:fill="EFFFEA"/>
          </w:tcPr>
          <w:p w14:paraId="4CBC6168" w14:textId="77777777" w:rsidR="006D7050" w:rsidRDefault="006D7050" w:rsidP="003E50E2">
            <w:pPr>
              <w:rPr>
                <w:bCs/>
              </w:rPr>
            </w:pPr>
          </w:p>
        </w:tc>
        <w:tc>
          <w:tcPr>
            <w:tcW w:w="1112" w:type="dxa"/>
            <w:vMerge/>
          </w:tcPr>
          <w:p w14:paraId="71F1C1AC" w14:textId="77777777" w:rsidR="006D7050" w:rsidRPr="00D26CBF" w:rsidRDefault="006D7050" w:rsidP="003E50E2">
            <w:pPr>
              <w:rPr>
                <w:bCs/>
              </w:rPr>
            </w:pPr>
          </w:p>
        </w:tc>
        <w:tc>
          <w:tcPr>
            <w:tcW w:w="2182" w:type="dxa"/>
            <w:vMerge/>
          </w:tcPr>
          <w:p w14:paraId="629FDD17" w14:textId="77777777" w:rsidR="006D7050" w:rsidRDefault="006D7050" w:rsidP="003E50E2">
            <w:pPr>
              <w:rPr>
                <w:bCs/>
              </w:rPr>
            </w:pPr>
          </w:p>
        </w:tc>
        <w:tc>
          <w:tcPr>
            <w:tcW w:w="1641" w:type="dxa"/>
            <w:vMerge/>
          </w:tcPr>
          <w:p w14:paraId="29F1B411" w14:textId="77777777" w:rsidR="006D7050" w:rsidRDefault="006D7050" w:rsidP="003E50E2">
            <w:pPr>
              <w:rPr>
                <w:bCs/>
              </w:rPr>
            </w:pPr>
          </w:p>
        </w:tc>
        <w:tc>
          <w:tcPr>
            <w:tcW w:w="1520" w:type="dxa"/>
            <w:vMerge/>
          </w:tcPr>
          <w:p w14:paraId="3895BB8E" w14:textId="77777777" w:rsidR="006D7050" w:rsidRDefault="006D7050" w:rsidP="003E50E2">
            <w:pPr>
              <w:rPr>
                <w:bCs/>
              </w:rPr>
            </w:pPr>
          </w:p>
        </w:tc>
        <w:tc>
          <w:tcPr>
            <w:tcW w:w="1632" w:type="dxa"/>
            <w:vMerge/>
          </w:tcPr>
          <w:p w14:paraId="63490615" w14:textId="77777777" w:rsidR="006D7050" w:rsidRDefault="006D7050" w:rsidP="003E50E2">
            <w:pPr>
              <w:rPr>
                <w:bCs/>
              </w:rPr>
            </w:pPr>
          </w:p>
        </w:tc>
        <w:tc>
          <w:tcPr>
            <w:tcW w:w="1389" w:type="dxa"/>
            <w:vMerge/>
          </w:tcPr>
          <w:p w14:paraId="037B491F" w14:textId="77777777" w:rsidR="006D7050" w:rsidRDefault="006D7050" w:rsidP="003E50E2">
            <w:pPr>
              <w:rPr>
                <w:bCs/>
              </w:rPr>
            </w:pPr>
          </w:p>
        </w:tc>
        <w:tc>
          <w:tcPr>
            <w:tcW w:w="2202" w:type="dxa"/>
            <w:vMerge/>
          </w:tcPr>
          <w:p w14:paraId="2BB0D68C" w14:textId="77777777" w:rsidR="006D7050" w:rsidRDefault="006D7050" w:rsidP="003E50E2">
            <w:pPr>
              <w:rPr>
                <w:bCs/>
              </w:rPr>
            </w:pPr>
          </w:p>
        </w:tc>
        <w:tc>
          <w:tcPr>
            <w:tcW w:w="2024" w:type="dxa"/>
            <w:shd w:val="clear" w:color="auto" w:fill="FED5D2"/>
          </w:tcPr>
          <w:p w14:paraId="3A2379BF" w14:textId="51DE3B64" w:rsidR="006D7050" w:rsidRDefault="006D7050" w:rsidP="003E50E2">
            <w:pPr>
              <w:rPr>
                <w:bCs/>
              </w:rPr>
            </w:pPr>
            <w:r>
              <w:rPr>
                <w:bCs/>
              </w:rPr>
              <w:t>Error: No Line found</w:t>
            </w:r>
          </w:p>
        </w:tc>
        <w:tc>
          <w:tcPr>
            <w:tcW w:w="1346" w:type="dxa"/>
            <w:shd w:val="clear" w:color="auto" w:fill="FED5D2"/>
          </w:tcPr>
          <w:p w14:paraId="7E0279C3" w14:textId="01887D02" w:rsidR="006D7050" w:rsidRDefault="006D7050" w:rsidP="003E50E2">
            <w:pPr>
              <w:rPr>
                <w:bCs/>
              </w:rPr>
            </w:pPr>
            <w:r>
              <w:rPr>
                <w:bCs/>
              </w:rPr>
              <w:t>FAIL</w:t>
            </w:r>
          </w:p>
        </w:tc>
        <w:tc>
          <w:tcPr>
            <w:tcW w:w="1576" w:type="dxa"/>
            <w:shd w:val="clear" w:color="auto" w:fill="FED5D2"/>
          </w:tcPr>
          <w:p w14:paraId="400624D4" w14:textId="2B1C227C" w:rsidR="006D7050" w:rsidRDefault="006D7050" w:rsidP="003E50E2">
            <w:pPr>
              <w:rPr>
                <w:bCs/>
              </w:rPr>
            </w:pPr>
            <w:r>
              <w:rPr>
                <w:bCs/>
              </w:rPr>
              <w:t>02/05/2018</w:t>
            </w:r>
          </w:p>
        </w:tc>
        <w:tc>
          <w:tcPr>
            <w:tcW w:w="1091" w:type="dxa"/>
            <w:shd w:val="clear" w:color="auto" w:fill="FED5D2"/>
          </w:tcPr>
          <w:p w14:paraId="46BF9D93" w14:textId="0F79CED3" w:rsidR="006D7050" w:rsidRDefault="006D7050" w:rsidP="003E50E2">
            <w:pPr>
              <w:rPr>
                <w:bCs/>
              </w:rPr>
            </w:pPr>
            <w:r>
              <w:rPr>
                <w:bCs/>
              </w:rPr>
              <w:t>Aidan Reed</w:t>
            </w:r>
          </w:p>
        </w:tc>
        <w:tc>
          <w:tcPr>
            <w:tcW w:w="3456" w:type="dxa"/>
            <w:shd w:val="clear" w:color="auto" w:fill="FED5D2"/>
          </w:tcPr>
          <w:p w14:paraId="400CF1F6" w14:textId="32E28CB4" w:rsidR="006D7050" w:rsidRDefault="006D7050" w:rsidP="003E50E2">
            <w:pPr>
              <w:rPr>
                <w:bCs/>
              </w:rPr>
            </w:pPr>
            <w:r>
              <w:rPr>
                <w:bCs/>
              </w:rPr>
              <w:t>Failure: no line found CompanyEmailSystem – 112 – See BUG301</w:t>
            </w:r>
          </w:p>
        </w:tc>
      </w:tr>
      <w:tr w:rsidR="00FB7D61" w14:paraId="76DAA8C1" w14:textId="77777777" w:rsidTr="00CC7B5D">
        <w:tc>
          <w:tcPr>
            <w:tcW w:w="606" w:type="dxa"/>
            <w:vMerge/>
            <w:shd w:val="clear" w:color="auto" w:fill="EFFFEA"/>
          </w:tcPr>
          <w:p w14:paraId="2F94994A" w14:textId="77777777" w:rsidR="006D7050" w:rsidRDefault="006D7050" w:rsidP="003E50E2">
            <w:pPr>
              <w:rPr>
                <w:bCs/>
              </w:rPr>
            </w:pPr>
          </w:p>
        </w:tc>
        <w:tc>
          <w:tcPr>
            <w:tcW w:w="1112" w:type="dxa"/>
            <w:vMerge/>
          </w:tcPr>
          <w:p w14:paraId="72C979E1" w14:textId="77777777" w:rsidR="006D7050" w:rsidRPr="00D26CBF" w:rsidRDefault="006D7050" w:rsidP="003E50E2">
            <w:pPr>
              <w:rPr>
                <w:bCs/>
              </w:rPr>
            </w:pPr>
          </w:p>
        </w:tc>
        <w:tc>
          <w:tcPr>
            <w:tcW w:w="2182" w:type="dxa"/>
            <w:vMerge/>
          </w:tcPr>
          <w:p w14:paraId="3655B050" w14:textId="77777777" w:rsidR="006D7050" w:rsidRDefault="006D7050" w:rsidP="003E50E2">
            <w:pPr>
              <w:rPr>
                <w:bCs/>
              </w:rPr>
            </w:pPr>
          </w:p>
        </w:tc>
        <w:tc>
          <w:tcPr>
            <w:tcW w:w="1641" w:type="dxa"/>
            <w:vMerge/>
          </w:tcPr>
          <w:p w14:paraId="1059C568" w14:textId="77777777" w:rsidR="006D7050" w:rsidRDefault="006D7050" w:rsidP="003E50E2">
            <w:pPr>
              <w:rPr>
                <w:bCs/>
              </w:rPr>
            </w:pPr>
          </w:p>
        </w:tc>
        <w:tc>
          <w:tcPr>
            <w:tcW w:w="1520" w:type="dxa"/>
            <w:vMerge/>
          </w:tcPr>
          <w:p w14:paraId="5EF6E02D" w14:textId="77777777" w:rsidR="006D7050" w:rsidRDefault="006D7050" w:rsidP="003E50E2">
            <w:pPr>
              <w:rPr>
                <w:bCs/>
              </w:rPr>
            </w:pPr>
          </w:p>
        </w:tc>
        <w:tc>
          <w:tcPr>
            <w:tcW w:w="1632" w:type="dxa"/>
            <w:vMerge/>
          </w:tcPr>
          <w:p w14:paraId="4002FD6F" w14:textId="77777777" w:rsidR="006D7050" w:rsidRDefault="006D7050" w:rsidP="003E50E2">
            <w:pPr>
              <w:rPr>
                <w:bCs/>
              </w:rPr>
            </w:pPr>
          </w:p>
        </w:tc>
        <w:tc>
          <w:tcPr>
            <w:tcW w:w="1389" w:type="dxa"/>
            <w:vMerge/>
          </w:tcPr>
          <w:p w14:paraId="4DC1520E" w14:textId="77777777" w:rsidR="006D7050" w:rsidRDefault="006D7050" w:rsidP="003E50E2">
            <w:pPr>
              <w:rPr>
                <w:bCs/>
              </w:rPr>
            </w:pPr>
          </w:p>
        </w:tc>
        <w:tc>
          <w:tcPr>
            <w:tcW w:w="2202" w:type="dxa"/>
            <w:vMerge/>
          </w:tcPr>
          <w:p w14:paraId="0C75CEE9" w14:textId="77777777" w:rsidR="006D7050" w:rsidRDefault="006D7050" w:rsidP="003E50E2">
            <w:pPr>
              <w:rPr>
                <w:bCs/>
              </w:rPr>
            </w:pPr>
          </w:p>
        </w:tc>
        <w:tc>
          <w:tcPr>
            <w:tcW w:w="2024" w:type="dxa"/>
            <w:shd w:val="clear" w:color="auto" w:fill="EFFFEA"/>
          </w:tcPr>
          <w:p w14:paraId="1E8F82BC" w14:textId="759D475A" w:rsidR="006D7050" w:rsidRDefault="0002046B" w:rsidP="003E50E2">
            <w:pPr>
              <w:rPr>
                <w:bCs/>
              </w:rPr>
            </w:pPr>
            <w:r>
              <w:rPr>
                <w:bCs/>
              </w:rPr>
              <w:t>System output [Project added]</w:t>
            </w:r>
          </w:p>
        </w:tc>
        <w:tc>
          <w:tcPr>
            <w:tcW w:w="1346" w:type="dxa"/>
            <w:shd w:val="clear" w:color="auto" w:fill="EFFFEA"/>
          </w:tcPr>
          <w:p w14:paraId="029721B8" w14:textId="308F1046" w:rsidR="006D7050" w:rsidRDefault="0002046B" w:rsidP="003E50E2">
            <w:pPr>
              <w:rPr>
                <w:bCs/>
              </w:rPr>
            </w:pPr>
            <w:r>
              <w:rPr>
                <w:bCs/>
              </w:rPr>
              <w:t xml:space="preserve">PASS </w:t>
            </w:r>
          </w:p>
        </w:tc>
        <w:tc>
          <w:tcPr>
            <w:tcW w:w="1576" w:type="dxa"/>
            <w:shd w:val="clear" w:color="auto" w:fill="EFFFEA"/>
          </w:tcPr>
          <w:p w14:paraId="7AF544E4" w14:textId="00514F87" w:rsidR="006D7050" w:rsidRDefault="0002046B" w:rsidP="003E50E2">
            <w:pPr>
              <w:rPr>
                <w:bCs/>
              </w:rPr>
            </w:pPr>
            <w:r>
              <w:rPr>
                <w:bCs/>
              </w:rPr>
              <w:t>03.05.2018</w:t>
            </w:r>
          </w:p>
        </w:tc>
        <w:tc>
          <w:tcPr>
            <w:tcW w:w="1091" w:type="dxa"/>
            <w:shd w:val="clear" w:color="auto" w:fill="EFFFEA"/>
          </w:tcPr>
          <w:p w14:paraId="2E60CFC0" w14:textId="0E9D83AA" w:rsidR="006D7050" w:rsidRDefault="0002046B" w:rsidP="003E50E2">
            <w:pPr>
              <w:rPr>
                <w:bCs/>
              </w:rPr>
            </w:pPr>
            <w:r>
              <w:rPr>
                <w:bCs/>
              </w:rPr>
              <w:t>Christian Stubbs</w:t>
            </w:r>
          </w:p>
        </w:tc>
        <w:tc>
          <w:tcPr>
            <w:tcW w:w="3456" w:type="dxa"/>
            <w:shd w:val="clear" w:color="auto" w:fill="EFFFEA"/>
          </w:tcPr>
          <w:p w14:paraId="530EB8F6" w14:textId="587B6488" w:rsidR="006D7050" w:rsidRDefault="0002046B" w:rsidP="003E50E2">
            <w:pPr>
              <w:rPr>
                <w:bCs/>
              </w:rPr>
            </w:pPr>
            <w:r>
              <w:rPr>
                <w:bCs/>
              </w:rPr>
              <w:t xml:space="preserve">After changes made to inputs – see BUG301 The tests stopped producing errors and produced the correct result </w:t>
            </w:r>
          </w:p>
        </w:tc>
      </w:tr>
      <w:tr w:rsidR="00FB7D61" w14:paraId="6A40F86A" w14:textId="77777777" w:rsidTr="00CC7B5D">
        <w:tc>
          <w:tcPr>
            <w:tcW w:w="606" w:type="dxa"/>
            <w:vMerge w:val="restart"/>
            <w:shd w:val="clear" w:color="auto" w:fill="EFFFEA"/>
          </w:tcPr>
          <w:p w14:paraId="4F8775D0" w14:textId="66E1450C" w:rsidR="00A754E8" w:rsidRDefault="00A754E8" w:rsidP="003E50E2">
            <w:pPr>
              <w:rPr>
                <w:bCs/>
              </w:rPr>
            </w:pPr>
            <w:r>
              <w:rPr>
                <w:bCs/>
              </w:rPr>
              <w:t>308</w:t>
            </w:r>
          </w:p>
        </w:tc>
        <w:tc>
          <w:tcPr>
            <w:tcW w:w="1112" w:type="dxa"/>
            <w:vMerge w:val="restart"/>
          </w:tcPr>
          <w:p w14:paraId="1ABF9610" w14:textId="4DA1EAAD" w:rsidR="00A754E8" w:rsidRPr="00D26CBF" w:rsidRDefault="00A754E8" w:rsidP="003E50E2">
            <w:pPr>
              <w:rPr>
                <w:bCs/>
              </w:rPr>
            </w:pPr>
            <w:r>
              <w:rPr>
                <w:bCs/>
              </w:rPr>
              <w:t>Add Project</w:t>
            </w:r>
          </w:p>
        </w:tc>
        <w:tc>
          <w:tcPr>
            <w:tcW w:w="2182" w:type="dxa"/>
            <w:vMerge w:val="restart"/>
          </w:tcPr>
          <w:p w14:paraId="42ECB410" w14:textId="08E52D1C" w:rsidR="00A754E8" w:rsidRDefault="00A754E8" w:rsidP="003E50E2">
            <w:pPr>
              <w:rPr>
                <w:bCs/>
              </w:rPr>
            </w:pPr>
            <w:r>
              <w:rPr>
                <w:bCs/>
              </w:rPr>
              <w:t xml:space="preserve">Ensures the project is created and title is set correctly </w:t>
            </w:r>
          </w:p>
        </w:tc>
        <w:tc>
          <w:tcPr>
            <w:tcW w:w="1641" w:type="dxa"/>
            <w:vMerge w:val="restart"/>
          </w:tcPr>
          <w:p w14:paraId="36DA68E2" w14:textId="083F037A" w:rsidR="00A754E8" w:rsidRDefault="00A754E8" w:rsidP="003E50E2">
            <w:pPr>
              <w:rPr>
                <w:bCs/>
              </w:rPr>
            </w:pPr>
            <w:r>
              <w:rPr>
                <w:bCs/>
              </w:rPr>
              <w:t>Class Description</w:t>
            </w:r>
          </w:p>
        </w:tc>
        <w:tc>
          <w:tcPr>
            <w:tcW w:w="1520" w:type="dxa"/>
            <w:vMerge w:val="restart"/>
          </w:tcPr>
          <w:p w14:paraId="77F85E60" w14:textId="015820C5" w:rsidR="00A754E8" w:rsidRDefault="00A754E8" w:rsidP="003E50E2">
            <w:pPr>
              <w:rPr>
                <w:bCs/>
              </w:rPr>
            </w:pPr>
            <w:r>
              <w:rPr>
                <w:bCs/>
              </w:rPr>
              <w:t>Aidan Reed</w:t>
            </w:r>
          </w:p>
        </w:tc>
        <w:tc>
          <w:tcPr>
            <w:tcW w:w="1632" w:type="dxa"/>
            <w:vMerge w:val="restart"/>
          </w:tcPr>
          <w:p w14:paraId="6BC4895F" w14:textId="0C74CD65" w:rsidR="00A754E8" w:rsidRDefault="00A754E8" w:rsidP="003E50E2">
            <w:pPr>
              <w:rPr>
                <w:b/>
                <w:bCs/>
                <w:color w:val="FF0000"/>
              </w:rPr>
            </w:pPr>
            <w:r>
              <w:rPr>
                <w:bCs/>
              </w:rPr>
              <w:t xml:space="preserve">Initialize the Projects array and create a project with title </w:t>
            </w:r>
            <w:r>
              <w:rPr>
                <w:b/>
                <w:bCs/>
                <w:color w:val="FF0000"/>
              </w:rPr>
              <w:t>KPTITLE1</w:t>
            </w:r>
          </w:p>
          <w:p w14:paraId="0DC491E6" w14:textId="071DF186" w:rsidR="00A754E8" w:rsidRDefault="00A754E8" w:rsidP="003E50E2">
            <w:pPr>
              <w:rPr>
                <w:bCs/>
              </w:rPr>
            </w:pPr>
          </w:p>
        </w:tc>
        <w:tc>
          <w:tcPr>
            <w:tcW w:w="1389" w:type="dxa"/>
            <w:vMerge w:val="restart"/>
          </w:tcPr>
          <w:p w14:paraId="491DCDFD" w14:textId="17FA1CE4" w:rsidR="00A754E8" w:rsidRDefault="00A754E8" w:rsidP="003E50E2">
            <w:pPr>
              <w:rPr>
                <w:bCs/>
              </w:rPr>
            </w:pPr>
            <w:r>
              <w:rPr>
                <w:bCs/>
              </w:rPr>
              <w:t xml:space="preserve">Project Title </w:t>
            </w:r>
            <w:r>
              <w:rPr>
                <w:b/>
                <w:bCs/>
                <w:color w:val="FF0000"/>
              </w:rPr>
              <w:t>KPTITLE1</w:t>
            </w:r>
          </w:p>
        </w:tc>
        <w:tc>
          <w:tcPr>
            <w:tcW w:w="2202" w:type="dxa"/>
            <w:vMerge w:val="restart"/>
          </w:tcPr>
          <w:p w14:paraId="17744DE9" w14:textId="2E14B270" w:rsidR="00A754E8" w:rsidRPr="00464D7A" w:rsidRDefault="00A754E8" w:rsidP="003E50E2">
            <w:pPr>
              <w:rPr>
                <w:bCs/>
                <w:color w:val="000000" w:themeColor="text1"/>
              </w:rPr>
            </w:pPr>
            <w:r>
              <w:rPr>
                <w:bCs/>
              </w:rPr>
              <w:t xml:space="preserve">When calling get Project title </w:t>
            </w:r>
            <w:r>
              <w:rPr>
                <w:b/>
                <w:bCs/>
                <w:color w:val="FF0000"/>
              </w:rPr>
              <w:t xml:space="preserve">KPTITLE1 </w:t>
            </w:r>
            <w:r>
              <w:rPr>
                <w:bCs/>
                <w:color w:val="000000" w:themeColor="text1"/>
              </w:rPr>
              <w:t>should be displayed</w:t>
            </w:r>
          </w:p>
        </w:tc>
        <w:tc>
          <w:tcPr>
            <w:tcW w:w="2024" w:type="dxa"/>
            <w:shd w:val="clear" w:color="auto" w:fill="FED5D2"/>
          </w:tcPr>
          <w:p w14:paraId="63DDA5CE" w14:textId="4AD791EA" w:rsidR="00A754E8" w:rsidRDefault="00A754E8" w:rsidP="003E50E2">
            <w:pPr>
              <w:rPr>
                <w:bCs/>
              </w:rPr>
            </w:pPr>
            <w:r>
              <w:rPr>
                <w:bCs/>
              </w:rPr>
              <w:t xml:space="preserve">Error: Complication </w:t>
            </w:r>
          </w:p>
        </w:tc>
        <w:tc>
          <w:tcPr>
            <w:tcW w:w="1346" w:type="dxa"/>
            <w:shd w:val="clear" w:color="auto" w:fill="FED5D2"/>
          </w:tcPr>
          <w:p w14:paraId="14265747" w14:textId="77777777" w:rsidR="00A754E8" w:rsidRDefault="00A754E8" w:rsidP="003E50E2">
            <w:pPr>
              <w:rPr>
                <w:bCs/>
              </w:rPr>
            </w:pPr>
            <w:r>
              <w:rPr>
                <w:bCs/>
              </w:rPr>
              <w:t>FAIL</w:t>
            </w:r>
          </w:p>
          <w:p w14:paraId="708BCEF2" w14:textId="6F30E22E" w:rsidR="00A754E8" w:rsidRDefault="00A754E8" w:rsidP="003E50E2">
            <w:pPr>
              <w:rPr>
                <w:bCs/>
              </w:rPr>
            </w:pPr>
          </w:p>
        </w:tc>
        <w:tc>
          <w:tcPr>
            <w:tcW w:w="1576" w:type="dxa"/>
            <w:shd w:val="clear" w:color="auto" w:fill="FED5D2"/>
          </w:tcPr>
          <w:p w14:paraId="3E8F0C54" w14:textId="58502621" w:rsidR="00A754E8" w:rsidRDefault="00A754E8" w:rsidP="003E50E2">
            <w:pPr>
              <w:rPr>
                <w:bCs/>
              </w:rPr>
            </w:pPr>
            <w:r>
              <w:rPr>
                <w:bCs/>
              </w:rPr>
              <w:t>01/05/2018</w:t>
            </w:r>
          </w:p>
        </w:tc>
        <w:tc>
          <w:tcPr>
            <w:tcW w:w="1091" w:type="dxa"/>
            <w:shd w:val="clear" w:color="auto" w:fill="FED5D2"/>
          </w:tcPr>
          <w:p w14:paraId="54FDB8A6" w14:textId="787ADA9C" w:rsidR="00A754E8" w:rsidRDefault="00A754E8" w:rsidP="003E50E2">
            <w:pPr>
              <w:rPr>
                <w:bCs/>
              </w:rPr>
            </w:pPr>
            <w:r>
              <w:rPr>
                <w:bCs/>
              </w:rPr>
              <w:t>Aidan Reed</w:t>
            </w:r>
          </w:p>
        </w:tc>
        <w:tc>
          <w:tcPr>
            <w:tcW w:w="3456" w:type="dxa"/>
            <w:shd w:val="clear" w:color="auto" w:fill="FED5D2"/>
          </w:tcPr>
          <w:p w14:paraId="10D8DA72" w14:textId="764110E4" w:rsidR="00A754E8" w:rsidRDefault="00A754E8" w:rsidP="003E50E2">
            <w:pPr>
              <w:rPr>
                <w:bCs/>
              </w:rPr>
            </w:pPr>
            <w:r>
              <w:rPr>
                <w:bCs/>
              </w:rPr>
              <w:t>Error: Complication Error method is not public</w:t>
            </w:r>
          </w:p>
        </w:tc>
      </w:tr>
      <w:tr w:rsidR="00FB7D61" w14:paraId="02B8DC39" w14:textId="77777777" w:rsidTr="00CC7B5D">
        <w:tc>
          <w:tcPr>
            <w:tcW w:w="606" w:type="dxa"/>
            <w:vMerge/>
            <w:shd w:val="clear" w:color="auto" w:fill="EFFFEA"/>
          </w:tcPr>
          <w:p w14:paraId="2EDFD390" w14:textId="77777777" w:rsidR="00A754E8" w:rsidRDefault="00A754E8" w:rsidP="003E50E2">
            <w:pPr>
              <w:rPr>
                <w:bCs/>
              </w:rPr>
            </w:pPr>
          </w:p>
        </w:tc>
        <w:tc>
          <w:tcPr>
            <w:tcW w:w="1112" w:type="dxa"/>
            <w:vMerge/>
          </w:tcPr>
          <w:p w14:paraId="5BC40D5C" w14:textId="77777777" w:rsidR="00A754E8" w:rsidRDefault="00A754E8" w:rsidP="003E50E2">
            <w:pPr>
              <w:rPr>
                <w:bCs/>
              </w:rPr>
            </w:pPr>
          </w:p>
        </w:tc>
        <w:tc>
          <w:tcPr>
            <w:tcW w:w="2182" w:type="dxa"/>
            <w:vMerge/>
          </w:tcPr>
          <w:p w14:paraId="0B41584B" w14:textId="77777777" w:rsidR="00A754E8" w:rsidRDefault="00A754E8" w:rsidP="003E50E2">
            <w:pPr>
              <w:rPr>
                <w:bCs/>
              </w:rPr>
            </w:pPr>
          </w:p>
        </w:tc>
        <w:tc>
          <w:tcPr>
            <w:tcW w:w="1641" w:type="dxa"/>
            <w:vMerge/>
          </w:tcPr>
          <w:p w14:paraId="64E4EEDD" w14:textId="77777777" w:rsidR="00A754E8" w:rsidRDefault="00A754E8" w:rsidP="003E50E2">
            <w:pPr>
              <w:rPr>
                <w:bCs/>
              </w:rPr>
            </w:pPr>
          </w:p>
        </w:tc>
        <w:tc>
          <w:tcPr>
            <w:tcW w:w="1520" w:type="dxa"/>
            <w:vMerge/>
          </w:tcPr>
          <w:p w14:paraId="3DAC8846" w14:textId="77777777" w:rsidR="00A754E8" w:rsidRDefault="00A754E8" w:rsidP="003E50E2">
            <w:pPr>
              <w:rPr>
                <w:bCs/>
              </w:rPr>
            </w:pPr>
          </w:p>
        </w:tc>
        <w:tc>
          <w:tcPr>
            <w:tcW w:w="1632" w:type="dxa"/>
            <w:vMerge/>
          </w:tcPr>
          <w:p w14:paraId="1EF4C62A" w14:textId="77777777" w:rsidR="00A754E8" w:rsidRDefault="00A754E8" w:rsidP="003E50E2">
            <w:pPr>
              <w:rPr>
                <w:bCs/>
              </w:rPr>
            </w:pPr>
          </w:p>
        </w:tc>
        <w:tc>
          <w:tcPr>
            <w:tcW w:w="1389" w:type="dxa"/>
            <w:vMerge/>
          </w:tcPr>
          <w:p w14:paraId="2F62FFD7" w14:textId="77777777" w:rsidR="00A754E8" w:rsidRDefault="00A754E8" w:rsidP="003E50E2">
            <w:pPr>
              <w:rPr>
                <w:bCs/>
              </w:rPr>
            </w:pPr>
          </w:p>
        </w:tc>
        <w:tc>
          <w:tcPr>
            <w:tcW w:w="2202" w:type="dxa"/>
            <w:vMerge/>
          </w:tcPr>
          <w:p w14:paraId="03FDB8FF" w14:textId="77777777" w:rsidR="00A754E8" w:rsidRDefault="00A754E8" w:rsidP="003E50E2">
            <w:pPr>
              <w:rPr>
                <w:bCs/>
              </w:rPr>
            </w:pPr>
          </w:p>
        </w:tc>
        <w:tc>
          <w:tcPr>
            <w:tcW w:w="2024" w:type="dxa"/>
            <w:shd w:val="clear" w:color="auto" w:fill="FED5D2"/>
          </w:tcPr>
          <w:p w14:paraId="37AEB29A" w14:textId="677FA3E5" w:rsidR="00A754E8" w:rsidRDefault="00A754E8" w:rsidP="003E50E2">
            <w:pPr>
              <w:rPr>
                <w:bCs/>
              </w:rPr>
            </w:pPr>
            <w:r>
              <w:rPr>
                <w:bCs/>
              </w:rPr>
              <w:t>Error: No Line found</w:t>
            </w:r>
          </w:p>
        </w:tc>
        <w:tc>
          <w:tcPr>
            <w:tcW w:w="1346" w:type="dxa"/>
            <w:shd w:val="clear" w:color="auto" w:fill="FED5D2"/>
          </w:tcPr>
          <w:p w14:paraId="44069EFA" w14:textId="3D92CA4D" w:rsidR="00A754E8" w:rsidRDefault="00A754E8" w:rsidP="003E50E2">
            <w:pPr>
              <w:rPr>
                <w:bCs/>
              </w:rPr>
            </w:pPr>
            <w:r>
              <w:rPr>
                <w:bCs/>
              </w:rPr>
              <w:t>FAIL</w:t>
            </w:r>
          </w:p>
        </w:tc>
        <w:tc>
          <w:tcPr>
            <w:tcW w:w="1576" w:type="dxa"/>
            <w:shd w:val="clear" w:color="auto" w:fill="FED5D2"/>
          </w:tcPr>
          <w:p w14:paraId="4D0DBF47" w14:textId="3A0F11F6" w:rsidR="00A754E8" w:rsidRDefault="00A754E8" w:rsidP="003E50E2">
            <w:pPr>
              <w:rPr>
                <w:bCs/>
              </w:rPr>
            </w:pPr>
            <w:r>
              <w:rPr>
                <w:bCs/>
              </w:rPr>
              <w:t>02/05/2018</w:t>
            </w:r>
          </w:p>
        </w:tc>
        <w:tc>
          <w:tcPr>
            <w:tcW w:w="1091" w:type="dxa"/>
            <w:shd w:val="clear" w:color="auto" w:fill="FED5D2"/>
          </w:tcPr>
          <w:p w14:paraId="236FD432" w14:textId="7C77C8DD" w:rsidR="00A754E8" w:rsidRDefault="00A754E8" w:rsidP="003E50E2">
            <w:pPr>
              <w:rPr>
                <w:bCs/>
              </w:rPr>
            </w:pPr>
            <w:r>
              <w:rPr>
                <w:bCs/>
              </w:rPr>
              <w:t>Aidan Reed</w:t>
            </w:r>
          </w:p>
        </w:tc>
        <w:tc>
          <w:tcPr>
            <w:tcW w:w="3456" w:type="dxa"/>
            <w:shd w:val="clear" w:color="auto" w:fill="FED5D2"/>
          </w:tcPr>
          <w:p w14:paraId="142C4DFF" w14:textId="2727824B" w:rsidR="00A754E8" w:rsidRDefault="00A754E8" w:rsidP="003E50E2">
            <w:pPr>
              <w:rPr>
                <w:bCs/>
              </w:rPr>
            </w:pPr>
            <w:r>
              <w:rPr>
                <w:bCs/>
              </w:rPr>
              <w:t>Failure: no line found CompanyEmailSystem – 112 – See BUG301</w:t>
            </w:r>
          </w:p>
        </w:tc>
      </w:tr>
      <w:tr w:rsidR="00FB7D61" w14:paraId="19BE1C59" w14:textId="77777777" w:rsidTr="00CC7B5D">
        <w:tc>
          <w:tcPr>
            <w:tcW w:w="606" w:type="dxa"/>
            <w:vMerge/>
            <w:shd w:val="clear" w:color="auto" w:fill="EFFFEA"/>
          </w:tcPr>
          <w:p w14:paraId="7EA37422" w14:textId="77777777" w:rsidR="00A754E8" w:rsidRDefault="00A754E8" w:rsidP="003E50E2">
            <w:pPr>
              <w:rPr>
                <w:bCs/>
              </w:rPr>
            </w:pPr>
          </w:p>
        </w:tc>
        <w:tc>
          <w:tcPr>
            <w:tcW w:w="1112" w:type="dxa"/>
            <w:vMerge/>
          </w:tcPr>
          <w:p w14:paraId="5FAB3A61" w14:textId="77777777" w:rsidR="00A754E8" w:rsidRDefault="00A754E8" w:rsidP="003E50E2">
            <w:pPr>
              <w:rPr>
                <w:bCs/>
              </w:rPr>
            </w:pPr>
          </w:p>
        </w:tc>
        <w:tc>
          <w:tcPr>
            <w:tcW w:w="2182" w:type="dxa"/>
            <w:vMerge/>
          </w:tcPr>
          <w:p w14:paraId="46EB8928" w14:textId="77777777" w:rsidR="00A754E8" w:rsidRDefault="00A754E8" w:rsidP="003E50E2">
            <w:pPr>
              <w:rPr>
                <w:bCs/>
              </w:rPr>
            </w:pPr>
          </w:p>
        </w:tc>
        <w:tc>
          <w:tcPr>
            <w:tcW w:w="1641" w:type="dxa"/>
            <w:vMerge/>
          </w:tcPr>
          <w:p w14:paraId="54F9AF47" w14:textId="77777777" w:rsidR="00A754E8" w:rsidRDefault="00A754E8" w:rsidP="003E50E2">
            <w:pPr>
              <w:rPr>
                <w:bCs/>
              </w:rPr>
            </w:pPr>
          </w:p>
        </w:tc>
        <w:tc>
          <w:tcPr>
            <w:tcW w:w="1520" w:type="dxa"/>
            <w:vMerge/>
          </w:tcPr>
          <w:p w14:paraId="09C61847" w14:textId="77777777" w:rsidR="00A754E8" w:rsidRDefault="00A754E8" w:rsidP="003E50E2">
            <w:pPr>
              <w:rPr>
                <w:bCs/>
              </w:rPr>
            </w:pPr>
          </w:p>
        </w:tc>
        <w:tc>
          <w:tcPr>
            <w:tcW w:w="1632" w:type="dxa"/>
            <w:vMerge/>
          </w:tcPr>
          <w:p w14:paraId="0F9E1B56" w14:textId="77777777" w:rsidR="00A754E8" w:rsidRDefault="00A754E8" w:rsidP="003E50E2">
            <w:pPr>
              <w:rPr>
                <w:bCs/>
              </w:rPr>
            </w:pPr>
          </w:p>
        </w:tc>
        <w:tc>
          <w:tcPr>
            <w:tcW w:w="1389" w:type="dxa"/>
            <w:vMerge/>
          </w:tcPr>
          <w:p w14:paraId="3F8B66EB" w14:textId="77777777" w:rsidR="00A754E8" w:rsidRDefault="00A754E8" w:rsidP="003E50E2">
            <w:pPr>
              <w:rPr>
                <w:bCs/>
              </w:rPr>
            </w:pPr>
          </w:p>
        </w:tc>
        <w:tc>
          <w:tcPr>
            <w:tcW w:w="2202" w:type="dxa"/>
            <w:vMerge/>
          </w:tcPr>
          <w:p w14:paraId="61F81372" w14:textId="77777777" w:rsidR="00A754E8" w:rsidRDefault="00A754E8" w:rsidP="003E50E2">
            <w:pPr>
              <w:rPr>
                <w:bCs/>
              </w:rPr>
            </w:pPr>
          </w:p>
        </w:tc>
        <w:tc>
          <w:tcPr>
            <w:tcW w:w="2024" w:type="dxa"/>
            <w:shd w:val="clear" w:color="auto" w:fill="EFFFEA"/>
          </w:tcPr>
          <w:p w14:paraId="050EE099" w14:textId="0696B99C" w:rsidR="00A754E8" w:rsidRDefault="00E741C1" w:rsidP="003E50E2">
            <w:pPr>
              <w:rPr>
                <w:bCs/>
              </w:rPr>
            </w:pPr>
            <w:r>
              <w:rPr>
                <w:b/>
                <w:bCs/>
                <w:color w:val="FF0000"/>
              </w:rPr>
              <w:t>KPTITLE1</w:t>
            </w:r>
          </w:p>
        </w:tc>
        <w:tc>
          <w:tcPr>
            <w:tcW w:w="1346" w:type="dxa"/>
            <w:shd w:val="clear" w:color="auto" w:fill="EFFFEA"/>
          </w:tcPr>
          <w:p w14:paraId="26CAFB71" w14:textId="22ECC622" w:rsidR="00A754E8" w:rsidRDefault="00E741C1" w:rsidP="003E50E2">
            <w:pPr>
              <w:rPr>
                <w:bCs/>
              </w:rPr>
            </w:pPr>
            <w:r>
              <w:rPr>
                <w:bCs/>
              </w:rPr>
              <w:t xml:space="preserve">PASS </w:t>
            </w:r>
          </w:p>
        </w:tc>
        <w:tc>
          <w:tcPr>
            <w:tcW w:w="1576" w:type="dxa"/>
            <w:shd w:val="clear" w:color="auto" w:fill="EFFFEA"/>
          </w:tcPr>
          <w:p w14:paraId="541CD7D2" w14:textId="1AE5042D" w:rsidR="00A754E8" w:rsidRDefault="00E741C1" w:rsidP="003E50E2">
            <w:pPr>
              <w:rPr>
                <w:bCs/>
              </w:rPr>
            </w:pPr>
            <w:r>
              <w:rPr>
                <w:bCs/>
              </w:rPr>
              <w:t>03/05/2018</w:t>
            </w:r>
          </w:p>
        </w:tc>
        <w:tc>
          <w:tcPr>
            <w:tcW w:w="1091" w:type="dxa"/>
            <w:shd w:val="clear" w:color="auto" w:fill="EFFFEA"/>
          </w:tcPr>
          <w:p w14:paraId="71906ED9" w14:textId="5A705060" w:rsidR="00A754E8" w:rsidRDefault="00E741C1" w:rsidP="003E50E2">
            <w:pPr>
              <w:rPr>
                <w:bCs/>
              </w:rPr>
            </w:pPr>
            <w:r>
              <w:rPr>
                <w:bCs/>
              </w:rPr>
              <w:t>Athullya Roy</w:t>
            </w:r>
          </w:p>
        </w:tc>
        <w:tc>
          <w:tcPr>
            <w:tcW w:w="3456" w:type="dxa"/>
            <w:shd w:val="clear" w:color="auto" w:fill="EFFFEA"/>
          </w:tcPr>
          <w:p w14:paraId="4CF979AF" w14:textId="77777777" w:rsidR="00A754E8" w:rsidRDefault="00A754E8" w:rsidP="003E50E2">
            <w:pPr>
              <w:rPr>
                <w:bCs/>
              </w:rPr>
            </w:pPr>
          </w:p>
        </w:tc>
      </w:tr>
      <w:tr w:rsidR="00FB7D61" w14:paraId="7D24AFAC" w14:textId="77777777" w:rsidTr="00CC7B5D">
        <w:trPr>
          <w:trHeight w:val="883"/>
        </w:trPr>
        <w:tc>
          <w:tcPr>
            <w:tcW w:w="606" w:type="dxa"/>
            <w:vMerge w:val="restart"/>
            <w:shd w:val="clear" w:color="auto" w:fill="EFFFEA"/>
          </w:tcPr>
          <w:p w14:paraId="61F42BEE" w14:textId="2DCC5BE1" w:rsidR="0041533C" w:rsidRDefault="00937189" w:rsidP="003E50E2">
            <w:pPr>
              <w:rPr>
                <w:bCs/>
              </w:rPr>
            </w:pPr>
            <w:r>
              <w:rPr>
                <w:bCs/>
              </w:rPr>
              <w:t>309</w:t>
            </w:r>
          </w:p>
        </w:tc>
        <w:tc>
          <w:tcPr>
            <w:tcW w:w="1112" w:type="dxa"/>
            <w:vMerge w:val="restart"/>
          </w:tcPr>
          <w:p w14:paraId="6F462F70" w14:textId="77777777" w:rsidR="0041533C" w:rsidRPr="00D26CBF" w:rsidRDefault="0041533C" w:rsidP="003E50E2">
            <w:pPr>
              <w:rPr>
                <w:bCs/>
              </w:rPr>
            </w:pPr>
            <w:r w:rsidRPr="00D26CBF">
              <w:rPr>
                <w:bCs/>
              </w:rPr>
              <w:t>Add Project</w:t>
            </w:r>
          </w:p>
        </w:tc>
        <w:tc>
          <w:tcPr>
            <w:tcW w:w="2182" w:type="dxa"/>
            <w:vMerge w:val="restart"/>
          </w:tcPr>
          <w:p w14:paraId="7296BDB1" w14:textId="70F62221" w:rsidR="0041533C" w:rsidRDefault="0041533C" w:rsidP="003E50E2">
            <w:pPr>
              <w:rPr>
                <w:bCs/>
              </w:rPr>
            </w:pPr>
            <w:r>
              <w:rPr>
                <w:bCs/>
              </w:rPr>
              <w:t>Checks that the project is created if the user does not enter a name</w:t>
            </w:r>
            <w:r w:rsidR="00244C03">
              <w:rPr>
                <w:bCs/>
              </w:rPr>
              <w:t xml:space="preserve"> the project should be created with a default name “New Project”</w:t>
            </w:r>
          </w:p>
        </w:tc>
        <w:tc>
          <w:tcPr>
            <w:tcW w:w="1641" w:type="dxa"/>
            <w:vMerge w:val="restart"/>
          </w:tcPr>
          <w:p w14:paraId="51665FEE" w14:textId="74750921" w:rsidR="0041533C" w:rsidRDefault="0041533C" w:rsidP="003E50E2">
            <w:pPr>
              <w:rPr>
                <w:bCs/>
              </w:rPr>
            </w:pPr>
            <w:r>
              <w:rPr>
                <w:bCs/>
              </w:rPr>
              <w:t xml:space="preserve">Class Description </w:t>
            </w:r>
          </w:p>
        </w:tc>
        <w:tc>
          <w:tcPr>
            <w:tcW w:w="1520" w:type="dxa"/>
            <w:vMerge w:val="restart"/>
          </w:tcPr>
          <w:p w14:paraId="34286C84" w14:textId="1A74B06D" w:rsidR="0041533C" w:rsidRDefault="0041533C" w:rsidP="003E50E2">
            <w:pPr>
              <w:rPr>
                <w:bCs/>
              </w:rPr>
            </w:pPr>
            <w:r>
              <w:rPr>
                <w:bCs/>
              </w:rPr>
              <w:t>Aidan Reed</w:t>
            </w:r>
          </w:p>
        </w:tc>
        <w:tc>
          <w:tcPr>
            <w:tcW w:w="1632" w:type="dxa"/>
            <w:vMerge w:val="restart"/>
          </w:tcPr>
          <w:p w14:paraId="1BF81F9F" w14:textId="0E497C0B" w:rsidR="0041533C" w:rsidRDefault="0041533C" w:rsidP="003E50E2">
            <w:pPr>
              <w:rPr>
                <w:bCs/>
              </w:rPr>
            </w:pPr>
            <w:r>
              <w:rPr>
                <w:bCs/>
              </w:rPr>
              <w:t xml:space="preserve">Initialize the Projects array and create a project with no title </w:t>
            </w:r>
          </w:p>
        </w:tc>
        <w:tc>
          <w:tcPr>
            <w:tcW w:w="1389" w:type="dxa"/>
            <w:vMerge w:val="restart"/>
          </w:tcPr>
          <w:p w14:paraId="18E1D508" w14:textId="3AC5EC49" w:rsidR="0041533C" w:rsidRDefault="0041533C" w:rsidP="003E50E2">
            <w:pPr>
              <w:rPr>
                <w:bCs/>
              </w:rPr>
            </w:pPr>
            <w:r>
              <w:rPr>
                <w:bCs/>
              </w:rPr>
              <w:t>N/A</w:t>
            </w:r>
          </w:p>
        </w:tc>
        <w:tc>
          <w:tcPr>
            <w:tcW w:w="2202" w:type="dxa"/>
            <w:vMerge w:val="restart"/>
          </w:tcPr>
          <w:p w14:paraId="2AB64536" w14:textId="02A81928" w:rsidR="0041533C" w:rsidRDefault="0041533C" w:rsidP="003E50E2">
            <w:pPr>
              <w:rPr>
                <w:bCs/>
              </w:rPr>
            </w:pPr>
            <w:r>
              <w:rPr>
                <w:bCs/>
              </w:rPr>
              <w:t>When calling get Project title New project should be displayed</w:t>
            </w:r>
          </w:p>
        </w:tc>
        <w:tc>
          <w:tcPr>
            <w:tcW w:w="2024" w:type="dxa"/>
            <w:shd w:val="clear" w:color="auto" w:fill="FED5D2"/>
          </w:tcPr>
          <w:p w14:paraId="25FF6FE7" w14:textId="77777777" w:rsidR="0041533C" w:rsidRDefault="0041533C" w:rsidP="003E50E2">
            <w:pPr>
              <w:rPr>
                <w:bCs/>
              </w:rPr>
            </w:pPr>
            <w:r>
              <w:rPr>
                <w:bCs/>
              </w:rPr>
              <w:t xml:space="preserve">Error: Complication </w:t>
            </w:r>
          </w:p>
          <w:p w14:paraId="2D89F006" w14:textId="0D5FE3F9" w:rsidR="0041533C" w:rsidRDefault="0041533C" w:rsidP="003E50E2">
            <w:pPr>
              <w:rPr>
                <w:bCs/>
              </w:rPr>
            </w:pPr>
          </w:p>
        </w:tc>
        <w:tc>
          <w:tcPr>
            <w:tcW w:w="1346" w:type="dxa"/>
            <w:shd w:val="clear" w:color="auto" w:fill="FED5D2"/>
          </w:tcPr>
          <w:p w14:paraId="62E49E01" w14:textId="39390BCE" w:rsidR="0041533C" w:rsidRDefault="0041533C" w:rsidP="003E50E2">
            <w:pPr>
              <w:rPr>
                <w:bCs/>
              </w:rPr>
            </w:pPr>
            <w:r>
              <w:rPr>
                <w:bCs/>
              </w:rPr>
              <w:t>FAIL</w:t>
            </w:r>
          </w:p>
        </w:tc>
        <w:tc>
          <w:tcPr>
            <w:tcW w:w="1576" w:type="dxa"/>
            <w:shd w:val="clear" w:color="auto" w:fill="FED5D2"/>
          </w:tcPr>
          <w:p w14:paraId="718FCF2F" w14:textId="01AEDB20" w:rsidR="0041533C" w:rsidRDefault="0041533C" w:rsidP="003E50E2">
            <w:pPr>
              <w:rPr>
                <w:bCs/>
              </w:rPr>
            </w:pPr>
            <w:r>
              <w:rPr>
                <w:bCs/>
              </w:rPr>
              <w:t>01/05/2018</w:t>
            </w:r>
          </w:p>
          <w:p w14:paraId="778E6E71" w14:textId="6F6C8F27" w:rsidR="0041533C" w:rsidRDefault="0041533C" w:rsidP="003E50E2">
            <w:pPr>
              <w:rPr>
                <w:bCs/>
              </w:rPr>
            </w:pPr>
          </w:p>
        </w:tc>
        <w:tc>
          <w:tcPr>
            <w:tcW w:w="1091" w:type="dxa"/>
            <w:shd w:val="clear" w:color="auto" w:fill="FED5D2"/>
          </w:tcPr>
          <w:p w14:paraId="64091747" w14:textId="4B5DFD36" w:rsidR="0041533C" w:rsidRDefault="0041533C" w:rsidP="003E50E2">
            <w:pPr>
              <w:rPr>
                <w:bCs/>
              </w:rPr>
            </w:pPr>
            <w:r>
              <w:rPr>
                <w:bCs/>
              </w:rPr>
              <w:t>Aidan Reed</w:t>
            </w:r>
          </w:p>
        </w:tc>
        <w:tc>
          <w:tcPr>
            <w:tcW w:w="3456" w:type="dxa"/>
            <w:shd w:val="clear" w:color="auto" w:fill="FED5D2"/>
          </w:tcPr>
          <w:p w14:paraId="43A235DB" w14:textId="24A188C8" w:rsidR="0041533C" w:rsidRDefault="0041533C" w:rsidP="003E50E2">
            <w:pPr>
              <w:rPr>
                <w:bCs/>
              </w:rPr>
            </w:pPr>
            <w:r>
              <w:rPr>
                <w:bCs/>
              </w:rPr>
              <w:t>Error: Complication Error method is not public</w:t>
            </w:r>
          </w:p>
          <w:p w14:paraId="2E2FDC57" w14:textId="5E1C405E" w:rsidR="0041533C" w:rsidRDefault="0041533C" w:rsidP="003E50E2">
            <w:pPr>
              <w:rPr>
                <w:bCs/>
              </w:rPr>
            </w:pPr>
          </w:p>
        </w:tc>
      </w:tr>
      <w:tr w:rsidR="00FB7D61" w14:paraId="5A4662D3" w14:textId="77777777" w:rsidTr="00CC7B5D">
        <w:trPr>
          <w:trHeight w:val="475"/>
        </w:trPr>
        <w:tc>
          <w:tcPr>
            <w:tcW w:w="606" w:type="dxa"/>
            <w:vMerge/>
            <w:shd w:val="clear" w:color="auto" w:fill="EFFFEA"/>
          </w:tcPr>
          <w:p w14:paraId="3A2FFFDF" w14:textId="77777777" w:rsidR="0041533C" w:rsidRDefault="0041533C" w:rsidP="003E50E2">
            <w:pPr>
              <w:rPr>
                <w:bCs/>
              </w:rPr>
            </w:pPr>
          </w:p>
        </w:tc>
        <w:tc>
          <w:tcPr>
            <w:tcW w:w="1112" w:type="dxa"/>
            <w:vMerge/>
          </w:tcPr>
          <w:p w14:paraId="5E77DBA3" w14:textId="77777777" w:rsidR="0041533C" w:rsidRPr="00D26CBF" w:rsidRDefault="0041533C" w:rsidP="003E50E2">
            <w:pPr>
              <w:rPr>
                <w:bCs/>
              </w:rPr>
            </w:pPr>
          </w:p>
        </w:tc>
        <w:tc>
          <w:tcPr>
            <w:tcW w:w="2182" w:type="dxa"/>
            <w:vMerge/>
          </w:tcPr>
          <w:p w14:paraId="3731DCF3" w14:textId="77777777" w:rsidR="0041533C" w:rsidRDefault="0041533C" w:rsidP="003E50E2">
            <w:pPr>
              <w:rPr>
                <w:bCs/>
              </w:rPr>
            </w:pPr>
          </w:p>
        </w:tc>
        <w:tc>
          <w:tcPr>
            <w:tcW w:w="1641" w:type="dxa"/>
            <w:vMerge/>
          </w:tcPr>
          <w:p w14:paraId="0EF61CDD" w14:textId="77777777" w:rsidR="0041533C" w:rsidRDefault="0041533C" w:rsidP="003E50E2">
            <w:pPr>
              <w:rPr>
                <w:bCs/>
              </w:rPr>
            </w:pPr>
          </w:p>
        </w:tc>
        <w:tc>
          <w:tcPr>
            <w:tcW w:w="1520" w:type="dxa"/>
            <w:vMerge/>
          </w:tcPr>
          <w:p w14:paraId="12BE01CF" w14:textId="77777777" w:rsidR="0041533C" w:rsidRDefault="0041533C" w:rsidP="003E50E2">
            <w:pPr>
              <w:rPr>
                <w:bCs/>
              </w:rPr>
            </w:pPr>
          </w:p>
        </w:tc>
        <w:tc>
          <w:tcPr>
            <w:tcW w:w="1632" w:type="dxa"/>
            <w:vMerge/>
          </w:tcPr>
          <w:p w14:paraId="1E582C88" w14:textId="77777777" w:rsidR="0041533C" w:rsidRDefault="0041533C" w:rsidP="003E50E2">
            <w:pPr>
              <w:rPr>
                <w:bCs/>
              </w:rPr>
            </w:pPr>
          </w:p>
        </w:tc>
        <w:tc>
          <w:tcPr>
            <w:tcW w:w="1389" w:type="dxa"/>
            <w:vMerge/>
          </w:tcPr>
          <w:p w14:paraId="37B11813" w14:textId="77777777" w:rsidR="0041533C" w:rsidRDefault="0041533C" w:rsidP="003E50E2">
            <w:pPr>
              <w:rPr>
                <w:bCs/>
              </w:rPr>
            </w:pPr>
          </w:p>
        </w:tc>
        <w:tc>
          <w:tcPr>
            <w:tcW w:w="2202" w:type="dxa"/>
            <w:vMerge/>
          </w:tcPr>
          <w:p w14:paraId="1FF5735C" w14:textId="77777777" w:rsidR="0041533C" w:rsidRDefault="0041533C" w:rsidP="003E50E2">
            <w:pPr>
              <w:rPr>
                <w:bCs/>
              </w:rPr>
            </w:pPr>
          </w:p>
        </w:tc>
        <w:tc>
          <w:tcPr>
            <w:tcW w:w="2024" w:type="dxa"/>
            <w:shd w:val="clear" w:color="auto" w:fill="FED5D2"/>
          </w:tcPr>
          <w:p w14:paraId="26575DD3" w14:textId="32B97085" w:rsidR="0041533C" w:rsidRDefault="0041533C" w:rsidP="003E50E2">
            <w:pPr>
              <w:rPr>
                <w:bCs/>
              </w:rPr>
            </w:pPr>
            <w:r>
              <w:rPr>
                <w:bCs/>
              </w:rPr>
              <w:t>Error: No Line Found</w:t>
            </w:r>
          </w:p>
        </w:tc>
        <w:tc>
          <w:tcPr>
            <w:tcW w:w="1346" w:type="dxa"/>
            <w:shd w:val="clear" w:color="auto" w:fill="FED5D2"/>
          </w:tcPr>
          <w:p w14:paraId="00B7337C" w14:textId="4E42E487" w:rsidR="0041533C" w:rsidRDefault="0041533C" w:rsidP="003E50E2">
            <w:pPr>
              <w:rPr>
                <w:bCs/>
              </w:rPr>
            </w:pPr>
            <w:r>
              <w:rPr>
                <w:bCs/>
              </w:rPr>
              <w:t>FAIL</w:t>
            </w:r>
          </w:p>
        </w:tc>
        <w:tc>
          <w:tcPr>
            <w:tcW w:w="1576" w:type="dxa"/>
            <w:shd w:val="clear" w:color="auto" w:fill="FED5D2"/>
          </w:tcPr>
          <w:p w14:paraId="0F3EC8A2" w14:textId="539B6EBC" w:rsidR="0041533C" w:rsidRDefault="0041533C" w:rsidP="003E50E2">
            <w:pPr>
              <w:rPr>
                <w:bCs/>
              </w:rPr>
            </w:pPr>
            <w:r>
              <w:rPr>
                <w:bCs/>
              </w:rPr>
              <w:t>02/05/2018</w:t>
            </w:r>
          </w:p>
        </w:tc>
        <w:tc>
          <w:tcPr>
            <w:tcW w:w="1091" w:type="dxa"/>
            <w:shd w:val="clear" w:color="auto" w:fill="FED5D2"/>
          </w:tcPr>
          <w:p w14:paraId="76A3A53F" w14:textId="0F4F473C" w:rsidR="0041533C" w:rsidRDefault="0041533C" w:rsidP="003E50E2">
            <w:pPr>
              <w:rPr>
                <w:bCs/>
              </w:rPr>
            </w:pPr>
            <w:r>
              <w:rPr>
                <w:bCs/>
              </w:rPr>
              <w:t>Aidan Reed</w:t>
            </w:r>
          </w:p>
        </w:tc>
        <w:tc>
          <w:tcPr>
            <w:tcW w:w="3456" w:type="dxa"/>
            <w:shd w:val="clear" w:color="auto" w:fill="FED5D2"/>
          </w:tcPr>
          <w:p w14:paraId="7F0768A4" w14:textId="547D7686" w:rsidR="0041533C" w:rsidRDefault="0041533C" w:rsidP="003E50E2">
            <w:pPr>
              <w:rPr>
                <w:bCs/>
              </w:rPr>
            </w:pPr>
            <w:r>
              <w:rPr>
                <w:bCs/>
              </w:rPr>
              <w:t>Failure: no line found CompanyEmailSystem – 112 – See BUG301</w:t>
            </w:r>
          </w:p>
        </w:tc>
      </w:tr>
      <w:tr w:rsidR="00FB7D61" w14:paraId="56571FD4" w14:textId="77777777" w:rsidTr="00CC7B5D">
        <w:tc>
          <w:tcPr>
            <w:tcW w:w="606" w:type="dxa"/>
            <w:vMerge/>
            <w:shd w:val="clear" w:color="auto" w:fill="EFFFEA"/>
          </w:tcPr>
          <w:p w14:paraId="6491E406" w14:textId="77777777" w:rsidR="0041533C" w:rsidRDefault="0041533C" w:rsidP="003E50E2">
            <w:pPr>
              <w:rPr>
                <w:bCs/>
              </w:rPr>
            </w:pPr>
          </w:p>
        </w:tc>
        <w:tc>
          <w:tcPr>
            <w:tcW w:w="1112" w:type="dxa"/>
            <w:vMerge/>
          </w:tcPr>
          <w:p w14:paraId="4BE5AB65" w14:textId="77777777" w:rsidR="0041533C" w:rsidRPr="00D26CBF" w:rsidRDefault="0041533C" w:rsidP="003E50E2">
            <w:pPr>
              <w:rPr>
                <w:bCs/>
              </w:rPr>
            </w:pPr>
          </w:p>
        </w:tc>
        <w:tc>
          <w:tcPr>
            <w:tcW w:w="2182" w:type="dxa"/>
            <w:vMerge/>
          </w:tcPr>
          <w:p w14:paraId="44ED2D23" w14:textId="77777777" w:rsidR="0041533C" w:rsidRDefault="0041533C" w:rsidP="003E50E2">
            <w:pPr>
              <w:rPr>
                <w:bCs/>
              </w:rPr>
            </w:pPr>
          </w:p>
        </w:tc>
        <w:tc>
          <w:tcPr>
            <w:tcW w:w="1641" w:type="dxa"/>
            <w:vMerge/>
          </w:tcPr>
          <w:p w14:paraId="59E983AF" w14:textId="77777777" w:rsidR="0041533C" w:rsidRDefault="0041533C" w:rsidP="003E50E2">
            <w:pPr>
              <w:rPr>
                <w:bCs/>
              </w:rPr>
            </w:pPr>
          </w:p>
        </w:tc>
        <w:tc>
          <w:tcPr>
            <w:tcW w:w="1520" w:type="dxa"/>
            <w:vMerge/>
          </w:tcPr>
          <w:p w14:paraId="6E6DC6F5" w14:textId="77777777" w:rsidR="0041533C" w:rsidRDefault="0041533C" w:rsidP="003E50E2">
            <w:pPr>
              <w:rPr>
                <w:bCs/>
              </w:rPr>
            </w:pPr>
          </w:p>
        </w:tc>
        <w:tc>
          <w:tcPr>
            <w:tcW w:w="1632" w:type="dxa"/>
            <w:vMerge/>
          </w:tcPr>
          <w:p w14:paraId="0476A4E9" w14:textId="77777777" w:rsidR="0041533C" w:rsidRDefault="0041533C" w:rsidP="003E50E2">
            <w:pPr>
              <w:rPr>
                <w:bCs/>
              </w:rPr>
            </w:pPr>
          </w:p>
        </w:tc>
        <w:tc>
          <w:tcPr>
            <w:tcW w:w="1389" w:type="dxa"/>
            <w:vMerge/>
          </w:tcPr>
          <w:p w14:paraId="56A13484" w14:textId="77777777" w:rsidR="0041533C" w:rsidRDefault="0041533C" w:rsidP="003E50E2">
            <w:pPr>
              <w:rPr>
                <w:bCs/>
              </w:rPr>
            </w:pPr>
          </w:p>
        </w:tc>
        <w:tc>
          <w:tcPr>
            <w:tcW w:w="2202" w:type="dxa"/>
            <w:vMerge/>
          </w:tcPr>
          <w:p w14:paraId="01689CCD" w14:textId="77777777" w:rsidR="0041533C" w:rsidRDefault="0041533C" w:rsidP="003E50E2">
            <w:pPr>
              <w:rPr>
                <w:bCs/>
              </w:rPr>
            </w:pPr>
          </w:p>
        </w:tc>
        <w:tc>
          <w:tcPr>
            <w:tcW w:w="2024" w:type="dxa"/>
            <w:shd w:val="clear" w:color="auto" w:fill="FED5D2"/>
          </w:tcPr>
          <w:p w14:paraId="255406B8" w14:textId="4F3F9A13" w:rsidR="0041533C" w:rsidRDefault="0041533C" w:rsidP="003E50E2">
            <w:pPr>
              <w:rPr>
                <w:bCs/>
              </w:rPr>
            </w:pPr>
            <w:r>
              <w:rPr>
                <w:bCs/>
              </w:rPr>
              <w:t>Empty String</w:t>
            </w:r>
          </w:p>
        </w:tc>
        <w:tc>
          <w:tcPr>
            <w:tcW w:w="1346" w:type="dxa"/>
            <w:shd w:val="clear" w:color="auto" w:fill="FED5D2"/>
          </w:tcPr>
          <w:p w14:paraId="239274B3" w14:textId="01065BC4" w:rsidR="0041533C" w:rsidRDefault="0041533C" w:rsidP="003E50E2">
            <w:pPr>
              <w:rPr>
                <w:bCs/>
              </w:rPr>
            </w:pPr>
            <w:r>
              <w:rPr>
                <w:bCs/>
              </w:rPr>
              <w:t>FAIL</w:t>
            </w:r>
          </w:p>
        </w:tc>
        <w:tc>
          <w:tcPr>
            <w:tcW w:w="1576" w:type="dxa"/>
            <w:shd w:val="clear" w:color="auto" w:fill="FED5D2"/>
          </w:tcPr>
          <w:p w14:paraId="4493AA51" w14:textId="4A619D33" w:rsidR="0041533C" w:rsidRDefault="003F5E0F" w:rsidP="003E50E2">
            <w:pPr>
              <w:rPr>
                <w:bCs/>
              </w:rPr>
            </w:pPr>
            <w:r>
              <w:rPr>
                <w:bCs/>
              </w:rPr>
              <w:t>03.05/20</w:t>
            </w:r>
            <w:r w:rsidR="0041533C">
              <w:rPr>
                <w:bCs/>
              </w:rPr>
              <w:t>18</w:t>
            </w:r>
          </w:p>
        </w:tc>
        <w:tc>
          <w:tcPr>
            <w:tcW w:w="1091" w:type="dxa"/>
            <w:shd w:val="clear" w:color="auto" w:fill="FED5D2"/>
          </w:tcPr>
          <w:p w14:paraId="6FF9B8DB" w14:textId="10626889" w:rsidR="0041533C" w:rsidRDefault="0041533C" w:rsidP="003E50E2">
            <w:pPr>
              <w:rPr>
                <w:bCs/>
              </w:rPr>
            </w:pPr>
            <w:r>
              <w:rPr>
                <w:bCs/>
              </w:rPr>
              <w:t>Christian Stubbs</w:t>
            </w:r>
          </w:p>
        </w:tc>
        <w:tc>
          <w:tcPr>
            <w:tcW w:w="3456" w:type="dxa"/>
            <w:shd w:val="clear" w:color="auto" w:fill="FED5D2"/>
          </w:tcPr>
          <w:p w14:paraId="5A35A065" w14:textId="0C3994F2" w:rsidR="0041533C" w:rsidRDefault="0041533C" w:rsidP="003E50E2">
            <w:pPr>
              <w:rPr>
                <w:bCs/>
              </w:rPr>
            </w:pPr>
            <w:r>
              <w:rPr>
                <w:bCs/>
              </w:rPr>
              <w:t>The system does not check the title of the project and instead creates empty string</w:t>
            </w:r>
          </w:p>
        </w:tc>
      </w:tr>
      <w:tr w:rsidR="00FB7D61" w14:paraId="1397FC78" w14:textId="77777777" w:rsidTr="00CC7B5D">
        <w:tc>
          <w:tcPr>
            <w:tcW w:w="606" w:type="dxa"/>
            <w:vMerge/>
            <w:shd w:val="clear" w:color="auto" w:fill="EFFFEA"/>
          </w:tcPr>
          <w:p w14:paraId="4ABDEBD1" w14:textId="77777777" w:rsidR="0041533C" w:rsidRDefault="0041533C" w:rsidP="003E50E2">
            <w:pPr>
              <w:rPr>
                <w:bCs/>
              </w:rPr>
            </w:pPr>
          </w:p>
        </w:tc>
        <w:tc>
          <w:tcPr>
            <w:tcW w:w="1112" w:type="dxa"/>
            <w:vMerge/>
          </w:tcPr>
          <w:p w14:paraId="730C8D89" w14:textId="77777777" w:rsidR="0041533C" w:rsidRPr="00D26CBF" w:rsidRDefault="0041533C" w:rsidP="003E50E2">
            <w:pPr>
              <w:rPr>
                <w:bCs/>
              </w:rPr>
            </w:pPr>
          </w:p>
        </w:tc>
        <w:tc>
          <w:tcPr>
            <w:tcW w:w="2182" w:type="dxa"/>
            <w:vMerge/>
          </w:tcPr>
          <w:p w14:paraId="439EAE17" w14:textId="77777777" w:rsidR="0041533C" w:rsidRDefault="0041533C" w:rsidP="003E50E2">
            <w:pPr>
              <w:rPr>
                <w:bCs/>
              </w:rPr>
            </w:pPr>
          </w:p>
        </w:tc>
        <w:tc>
          <w:tcPr>
            <w:tcW w:w="1641" w:type="dxa"/>
            <w:vMerge/>
          </w:tcPr>
          <w:p w14:paraId="398982CB" w14:textId="77777777" w:rsidR="0041533C" w:rsidRDefault="0041533C" w:rsidP="003E50E2">
            <w:pPr>
              <w:rPr>
                <w:bCs/>
              </w:rPr>
            </w:pPr>
          </w:p>
        </w:tc>
        <w:tc>
          <w:tcPr>
            <w:tcW w:w="1520" w:type="dxa"/>
            <w:vMerge/>
          </w:tcPr>
          <w:p w14:paraId="6B6B88CD" w14:textId="77777777" w:rsidR="0041533C" w:rsidRDefault="0041533C" w:rsidP="003E50E2">
            <w:pPr>
              <w:rPr>
                <w:bCs/>
              </w:rPr>
            </w:pPr>
          </w:p>
        </w:tc>
        <w:tc>
          <w:tcPr>
            <w:tcW w:w="1632" w:type="dxa"/>
            <w:vMerge/>
          </w:tcPr>
          <w:p w14:paraId="176BFF42" w14:textId="77777777" w:rsidR="0041533C" w:rsidRDefault="0041533C" w:rsidP="003E50E2">
            <w:pPr>
              <w:rPr>
                <w:bCs/>
              </w:rPr>
            </w:pPr>
          </w:p>
        </w:tc>
        <w:tc>
          <w:tcPr>
            <w:tcW w:w="1389" w:type="dxa"/>
            <w:vMerge/>
          </w:tcPr>
          <w:p w14:paraId="252C5847" w14:textId="77777777" w:rsidR="0041533C" w:rsidRDefault="0041533C" w:rsidP="003E50E2">
            <w:pPr>
              <w:rPr>
                <w:bCs/>
              </w:rPr>
            </w:pPr>
          </w:p>
        </w:tc>
        <w:tc>
          <w:tcPr>
            <w:tcW w:w="2202" w:type="dxa"/>
            <w:vMerge/>
          </w:tcPr>
          <w:p w14:paraId="31435258" w14:textId="77777777" w:rsidR="0041533C" w:rsidRDefault="0041533C" w:rsidP="003E50E2">
            <w:pPr>
              <w:rPr>
                <w:bCs/>
              </w:rPr>
            </w:pPr>
          </w:p>
        </w:tc>
        <w:tc>
          <w:tcPr>
            <w:tcW w:w="2024" w:type="dxa"/>
            <w:shd w:val="clear" w:color="auto" w:fill="EFFFEA"/>
          </w:tcPr>
          <w:p w14:paraId="7EBAB66F" w14:textId="42029B38" w:rsidR="0041533C" w:rsidRDefault="0041533C" w:rsidP="003E50E2">
            <w:pPr>
              <w:rPr>
                <w:bCs/>
              </w:rPr>
            </w:pPr>
            <w:r>
              <w:rPr>
                <w:bCs/>
              </w:rPr>
              <w:t>New Project</w:t>
            </w:r>
          </w:p>
        </w:tc>
        <w:tc>
          <w:tcPr>
            <w:tcW w:w="1346" w:type="dxa"/>
            <w:shd w:val="clear" w:color="auto" w:fill="EFFFEA"/>
          </w:tcPr>
          <w:p w14:paraId="5BF5B091" w14:textId="395DB514" w:rsidR="0041533C" w:rsidRDefault="0041533C" w:rsidP="003E50E2">
            <w:pPr>
              <w:rPr>
                <w:bCs/>
              </w:rPr>
            </w:pPr>
            <w:r>
              <w:rPr>
                <w:bCs/>
              </w:rPr>
              <w:t>PASS</w:t>
            </w:r>
          </w:p>
        </w:tc>
        <w:tc>
          <w:tcPr>
            <w:tcW w:w="1576" w:type="dxa"/>
            <w:shd w:val="clear" w:color="auto" w:fill="EFFFEA"/>
          </w:tcPr>
          <w:p w14:paraId="7B838868" w14:textId="2AE680FC" w:rsidR="0041533C" w:rsidRDefault="0041533C" w:rsidP="003E50E2">
            <w:pPr>
              <w:rPr>
                <w:bCs/>
              </w:rPr>
            </w:pPr>
            <w:r>
              <w:rPr>
                <w:bCs/>
              </w:rPr>
              <w:t>03/05/2018</w:t>
            </w:r>
          </w:p>
        </w:tc>
        <w:tc>
          <w:tcPr>
            <w:tcW w:w="1091" w:type="dxa"/>
            <w:shd w:val="clear" w:color="auto" w:fill="EFFFEA"/>
          </w:tcPr>
          <w:p w14:paraId="001506E7" w14:textId="15DA7C9B" w:rsidR="0041533C" w:rsidRDefault="0041533C" w:rsidP="003E50E2">
            <w:pPr>
              <w:rPr>
                <w:bCs/>
              </w:rPr>
            </w:pPr>
            <w:r>
              <w:rPr>
                <w:bCs/>
              </w:rPr>
              <w:t>Aidan Reed</w:t>
            </w:r>
          </w:p>
        </w:tc>
        <w:tc>
          <w:tcPr>
            <w:tcW w:w="3456" w:type="dxa"/>
            <w:shd w:val="clear" w:color="auto" w:fill="EFFFEA"/>
          </w:tcPr>
          <w:p w14:paraId="41B68EFB" w14:textId="491FBEAB" w:rsidR="0041533C" w:rsidRDefault="00482F4B" w:rsidP="003E50E2">
            <w:pPr>
              <w:rPr>
                <w:bCs/>
              </w:rPr>
            </w:pPr>
            <w:r>
              <w:rPr>
                <w:bCs/>
              </w:rPr>
              <w:t>After fixes implemented in BUG303 System now produces correct result.</w:t>
            </w:r>
          </w:p>
        </w:tc>
      </w:tr>
      <w:tr w:rsidR="00FB7D61" w14:paraId="5904EDB8" w14:textId="77777777" w:rsidTr="00CC7B5D">
        <w:tc>
          <w:tcPr>
            <w:tcW w:w="606" w:type="dxa"/>
            <w:vMerge w:val="restart"/>
            <w:shd w:val="clear" w:color="auto" w:fill="EFFFEA"/>
          </w:tcPr>
          <w:p w14:paraId="037450ED" w14:textId="3B4C30E3" w:rsidR="00C91126" w:rsidRDefault="00C91126" w:rsidP="003E50E2">
            <w:pPr>
              <w:rPr>
                <w:bCs/>
              </w:rPr>
            </w:pPr>
            <w:r>
              <w:rPr>
                <w:bCs/>
              </w:rPr>
              <w:t>310</w:t>
            </w:r>
          </w:p>
        </w:tc>
        <w:tc>
          <w:tcPr>
            <w:tcW w:w="1112" w:type="dxa"/>
            <w:vMerge w:val="restart"/>
          </w:tcPr>
          <w:p w14:paraId="205135E5" w14:textId="77777777" w:rsidR="00C91126" w:rsidRPr="00D26CBF" w:rsidRDefault="00C91126" w:rsidP="003E50E2">
            <w:pPr>
              <w:rPr>
                <w:bCs/>
              </w:rPr>
            </w:pPr>
            <w:r w:rsidRPr="00D26CBF">
              <w:rPr>
                <w:bCs/>
              </w:rPr>
              <w:t>List Emails</w:t>
            </w:r>
          </w:p>
        </w:tc>
        <w:tc>
          <w:tcPr>
            <w:tcW w:w="2182" w:type="dxa"/>
            <w:vMerge w:val="restart"/>
          </w:tcPr>
          <w:p w14:paraId="668D4298" w14:textId="0EF68D7D" w:rsidR="00C91126" w:rsidRDefault="00C91126" w:rsidP="003E50E2">
            <w:pPr>
              <w:rPr>
                <w:bCs/>
              </w:rPr>
            </w:pPr>
            <w:r>
              <w:rPr>
                <w:bCs/>
              </w:rPr>
              <w:t xml:space="preserve">Tests that the function returns </w:t>
            </w:r>
            <w:r>
              <w:rPr>
                <w:bCs/>
              </w:rPr>
              <w:lastRenderedPageBreak/>
              <w:t>the emails set in the current stage – in this test this will be the initial stage</w:t>
            </w:r>
          </w:p>
        </w:tc>
        <w:tc>
          <w:tcPr>
            <w:tcW w:w="1641" w:type="dxa"/>
            <w:vMerge w:val="restart"/>
          </w:tcPr>
          <w:p w14:paraId="0FFBCDD1" w14:textId="48EC1E77" w:rsidR="00C91126" w:rsidRDefault="00C91126" w:rsidP="003E50E2">
            <w:pPr>
              <w:rPr>
                <w:bCs/>
              </w:rPr>
            </w:pPr>
            <w:r>
              <w:rPr>
                <w:bCs/>
              </w:rPr>
              <w:lastRenderedPageBreak/>
              <w:t>Class Description</w:t>
            </w:r>
          </w:p>
        </w:tc>
        <w:tc>
          <w:tcPr>
            <w:tcW w:w="1520" w:type="dxa"/>
            <w:vMerge w:val="restart"/>
          </w:tcPr>
          <w:p w14:paraId="2C986F9A" w14:textId="5FC28312" w:rsidR="00C91126" w:rsidRDefault="00C91126" w:rsidP="003E50E2">
            <w:pPr>
              <w:rPr>
                <w:bCs/>
              </w:rPr>
            </w:pPr>
            <w:r>
              <w:rPr>
                <w:bCs/>
              </w:rPr>
              <w:t>Aidan Reed</w:t>
            </w:r>
          </w:p>
        </w:tc>
        <w:tc>
          <w:tcPr>
            <w:tcW w:w="1632" w:type="dxa"/>
            <w:vMerge w:val="restart"/>
          </w:tcPr>
          <w:p w14:paraId="5440A818" w14:textId="0DD7D87A" w:rsidR="00C91126" w:rsidRDefault="00C91126" w:rsidP="003E50E2">
            <w:pPr>
              <w:rPr>
                <w:bCs/>
              </w:rPr>
            </w:pPr>
            <w:r>
              <w:rPr>
                <w:bCs/>
              </w:rPr>
              <w:t xml:space="preserve">Initialize the Projects array </w:t>
            </w:r>
            <w:r>
              <w:rPr>
                <w:bCs/>
              </w:rPr>
              <w:lastRenderedPageBreak/>
              <w:t xml:space="preserve">and create a project add email with </w:t>
            </w:r>
            <w:r>
              <w:rPr>
                <w:b/>
                <w:bCs/>
                <w:color w:val="FF0000"/>
              </w:rPr>
              <w:t xml:space="preserve">KSENDER kRECIPIENT KSUBJECT KBODY1 </w:t>
            </w:r>
            <w:r>
              <w:rPr>
                <w:bCs/>
              </w:rPr>
              <w:t>used for the inputs</w:t>
            </w:r>
          </w:p>
        </w:tc>
        <w:tc>
          <w:tcPr>
            <w:tcW w:w="1389" w:type="dxa"/>
            <w:vMerge w:val="restart"/>
          </w:tcPr>
          <w:p w14:paraId="4F7D899E" w14:textId="42C42901" w:rsidR="00C91126" w:rsidRDefault="00C91126" w:rsidP="003E50E2">
            <w:pPr>
              <w:rPr>
                <w:bCs/>
              </w:rPr>
            </w:pPr>
            <w:r>
              <w:rPr>
                <w:bCs/>
              </w:rPr>
              <w:lastRenderedPageBreak/>
              <w:t xml:space="preserve">N/A </w:t>
            </w:r>
          </w:p>
        </w:tc>
        <w:tc>
          <w:tcPr>
            <w:tcW w:w="2202" w:type="dxa"/>
            <w:vMerge w:val="restart"/>
          </w:tcPr>
          <w:p w14:paraId="01C7B20F" w14:textId="77777777" w:rsidR="00C91126" w:rsidRDefault="00C91126" w:rsidP="003E50E2">
            <w:pPr>
              <w:rPr>
                <w:bCs/>
              </w:rPr>
            </w:pPr>
            <w:r>
              <w:rPr>
                <w:bCs/>
              </w:rPr>
              <w:t xml:space="preserve">Returns the sender and subject in format : </w:t>
            </w:r>
          </w:p>
          <w:p w14:paraId="1E1557A1" w14:textId="69EBD458" w:rsidR="00C91126" w:rsidRDefault="00C91126" w:rsidP="003E50E2">
            <w:pPr>
              <w:rPr>
                <w:bCs/>
              </w:rPr>
            </w:pPr>
            <w:r>
              <w:rPr>
                <w:bCs/>
              </w:rPr>
              <w:t>From:  Subject</w:t>
            </w:r>
          </w:p>
        </w:tc>
        <w:tc>
          <w:tcPr>
            <w:tcW w:w="2024" w:type="dxa"/>
            <w:shd w:val="clear" w:color="auto" w:fill="FED5D2"/>
          </w:tcPr>
          <w:p w14:paraId="5A4F6FDC" w14:textId="77777777" w:rsidR="00C91126" w:rsidRDefault="00C91126" w:rsidP="003E50E2">
            <w:pPr>
              <w:rPr>
                <w:bCs/>
              </w:rPr>
            </w:pPr>
            <w:r>
              <w:rPr>
                <w:bCs/>
              </w:rPr>
              <w:t xml:space="preserve">Error: Complication </w:t>
            </w:r>
          </w:p>
          <w:p w14:paraId="33CF7E2D" w14:textId="50B78421" w:rsidR="00C91126" w:rsidRDefault="00C91126" w:rsidP="003E50E2">
            <w:pPr>
              <w:rPr>
                <w:bCs/>
              </w:rPr>
            </w:pPr>
          </w:p>
        </w:tc>
        <w:tc>
          <w:tcPr>
            <w:tcW w:w="1346" w:type="dxa"/>
            <w:shd w:val="clear" w:color="auto" w:fill="FED5D2"/>
          </w:tcPr>
          <w:p w14:paraId="0F03F797" w14:textId="39A12C11" w:rsidR="00C91126" w:rsidRDefault="00C91126" w:rsidP="003E50E2">
            <w:pPr>
              <w:rPr>
                <w:bCs/>
              </w:rPr>
            </w:pPr>
            <w:r>
              <w:rPr>
                <w:bCs/>
              </w:rPr>
              <w:lastRenderedPageBreak/>
              <w:t>FAIL</w:t>
            </w:r>
          </w:p>
        </w:tc>
        <w:tc>
          <w:tcPr>
            <w:tcW w:w="1576" w:type="dxa"/>
            <w:shd w:val="clear" w:color="auto" w:fill="FED5D2"/>
          </w:tcPr>
          <w:p w14:paraId="086DC053" w14:textId="7E47E443" w:rsidR="00C91126" w:rsidRDefault="00C91126" w:rsidP="003E50E2">
            <w:pPr>
              <w:rPr>
                <w:bCs/>
              </w:rPr>
            </w:pPr>
            <w:r>
              <w:rPr>
                <w:bCs/>
              </w:rPr>
              <w:t>01/05/2018</w:t>
            </w:r>
          </w:p>
          <w:p w14:paraId="263E0F42" w14:textId="38A2E241" w:rsidR="00C91126" w:rsidRDefault="00C91126" w:rsidP="003E50E2">
            <w:pPr>
              <w:rPr>
                <w:bCs/>
              </w:rPr>
            </w:pPr>
          </w:p>
        </w:tc>
        <w:tc>
          <w:tcPr>
            <w:tcW w:w="1091" w:type="dxa"/>
            <w:shd w:val="clear" w:color="auto" w:fill="FED5D2"/>
          </w:tcPr>
          <w:p w14:paraId="5BBDD4FA" w14:textId="61534194" w:rsidR="00C91126" w:rsidRDefault="00C91126" w:rsidP="003E50E2">
            <w:pPr>
              <w:rPr>
                <w:bCs/>
              </w:rPr>
            </w:pPr>
            <w:r>
              <w:rPr>
                <w:bCs/>
              </w:rPr>
              <w:t>Aidan Reed</w:t>
            </w:r>
          </w:p>
        </w:tc>
        <w:tc>
          <w:tcPr>
            <w:tcW w:w="3456" w:type="dxa"/>
            <w:shd w:val="clear" w:color="auto" w:fill="FED5D2"/>
          </w:tcPr>
          <w:p w14:paraId="6F8F27CC" w14:textId="4BCEE897" w:rsidR="00C91126" w:rsidRDefault="00C91126" w:rsidP="003E50E2">
            <w:pPr>
              <w:rPr>
                <w:bCs/>
              </w:rPr>
            </w:pPr>
            <w:r>
              <w:rPr>
                <w:bCs/>
              </w:rPr>
              <w:t>Error: Complication Error method is not public</w:t>
            </w:r>
          </w:p>
          <w:p w14:paraId="35DC21AE" w14:textId="09E4E83A" w:rsidR="00C91126" w:rsidRDefault="00C91126" w:rsidP="003E50E2">
            <w:pPr>
              <w:rPr>
                <w:bCs/>
              </w:rPr>
            </w:pPr>
          </w:p>
        </w:tc>
      </w:tr>
      <w:tr w:rsidR="00FB7D61" w14:paraId="07033D39" w14:textId="77777777" w:rsidTr="00CC7B5D">
        <w:tc>
          <w:tcPr>
            <w:tcW w:w="606" w:type="dxa"/>
            <w:vMerge/>
            <w:shd w:val="clear" w:color="auto" w:fill="EFFFEA"/>
          </w:tcPr>
          <w:p w14:paraId="4A3C1299" w14:textId="77777777" w:rsidR="00C91126" w:rsidRDefault="00C91126" w:rsidP="003E50E2">
            <w:pPr>
              <w:rPr>
                <w:bCs/>
              </w:rPr>
            </w:pPr>
          </w:p>
        </w:tc>
        <w:tc>
          <w:tcPr>
            <w:tcW w:w="1112" w:type="dxa"/>
            <w:vMerge/>
          </w:tcPr>
          <w:p w14:paraId="7DA24940" w14:textId="77777777" w:rsidR="00C91126" w:rsidRPr="00D26CBF" w:rsidRDefault="00C91126" w:rsidP="003E50E2">
            <w:pPr>
              <w:rPr>
                <w:bCs/>
              </w:rPr>
            </w:pPr>
          </w:p>
        </w:tc>
        <w:tc>
          <w:tcPr>
            <w:tcW w:w="2182" w:type="dxa"/>
            <w:vMerge/>
          </w:tcPr>
          <w:p w14:paraId="55E11C00" w14:textId="77777777" w:rsidR="00C91126" w:rsidRDefault="00C91126" w:rsidP="003E50E2">
            <w:pPr>
              <w:rPr>
                <w:bCs/>
              </w:rPr>
            </w:pPr>
          </w:p>
        </w:tc>
        <w:tc>
          <w:tcPr>
            <w:tcW w:w="1641" w:type="dxa"/>
            <w:vMerge/>
          </w:tcPr>
          <w:p w14:paraId="37FC20AA" w14:textId="77777777" w:rsidR="00C91126" w:rsidRDefault="00C91126" w:rsidP="003E50E2">
            <w:pPr>
              <w:rPr>
                <w:bCs/>
              </w:rPr>
            </w:pPr>
          </w:p>
        </w:tc>
        <w:tc>
          <w:tcPr>
            <w:tcW w:w="1520" w:type="dxa"/>
            <w:vMerge/>
          </w:tcPr>
          <w:p w14:paraId="5E7DEC7A" w14:textId="77777777" w:rsidR="00C91126" w:rsidRDefault="00C91126" w:rsidP="003E50E2">
            <w:pPr>
              <w:rPr>
                <w:bCs/>
              </w:rPr>
            </w:pPr>
          </w:p>
        </w:tc>
        <w:tc>
          <w:tcPr>
            <w:tcW w:w="1632" w:type="dxa"/>
            <w:vMerge/>
          </w:tcPr>
          <w:p w14:paraId="1FE5F28B" w14:textId="77777777" w:rsidR="00C91126" w:rsidRDefault="00C91126" w:rsidP="003E50E2">
            <w:pPr>
              <w:rPr>
                <w:bCs/>
              </w:rPr>
            </w:pPr>
          </w:p>
        </w:tc>
        <w:tc>
          <w:tcPr>
            <w:tcW w:w="1389" w:type="dxa"/>
            <w:vMerge/>
          </w:tcPr>
          <w:p w14:paraId="53967964" w14:textId="77777777" w:rsidR="00C91126" w:rsidRDefault="00C91126" w:rsidP="003E50E2">
            <w:pPr>
              <w:rPr>
                <w:bCs/>
              </w:rPr>
            </w:pPr>
          </w:p>
        </w:tc>
        <w:tc>
          <w:tcPr>
            <w:tcW w:w="2202" w:type="dxa"/>
            <w:vMerge/>
          </w:tcPr>
          <w:p w14:paraId="4EBBC253" w14:textId="77777777" w:rsidR="00C91126" w:rsidRDefault="00C91126" w:rsidP="003E50E2">
            <w:pPr>
              <w:rPr>
                <w:bCs/>
              </w:rPr>
            </w:pPr>
          </w:p>
        </w:tc>
        <w:tc>
          <w:tcPr>
            <w:tcW w:w="2024" w:type="dxa"/>
            <w:shd w:val="clear" w:color="auto" w:fill="FED5D2"/>
          </w:tcPr>
          <w:p w14:paraId="141AD18E" w14:textId="2B54B93C" w:rsidR="00C91126" w:rsidRDefault="00C91126" w:rsidP="003E50E2">
            <w:pPr>
              <w:rPr>
                <w:bCs/>
              </w:rPr>
            </w:pPr>
            <w:r>
              <w:rPr>
                <w:bCs/>
              </w:rPr>
              <w:t>Error: No Line Found</w:t>
            </w:r>
          </w:p>
        </w:tc>
        <w:tc>
          <w:tcPr>
            <w:tcW w:w="1346" w:type="dxa"/>
            <w:shd w:val="clear" w:color="auto" w:fill="FED5D2"/>
          </w:tcPr>
          <w:p w14:paraId="63E60189" w14:textId="78E8A664" w:rsidR="00C91126" w:rsidRDefault="00C91126" w:rsidP="003E50E2">
            <w:pPr>
              <w:rPr>
                <w:bCs/>
              </w:rPr>
            </w:pPr>
            <w:r>
              <w:rPr>
                <w:bCs/>
              </w:rPr>
              <w:t xml:space="preserve">FAIL </w:t>
            </w:r>
          </w:p>
        </w:tc>
        <w:tc>
          <w:tcPr>
            <w:tcW w:w="1576" w:type="dxa"/>
            <w:shd w:val="clear" w:color="auto" w:fill="FED5D2"/>
          </w:tcPr>
          <w:p w14:paraId="09D5D384" w14:textId="473117A2" w:rsidR="00C91126" w:rsidRDefault="00C91126" w:rsidP="003E50E2">
            <w:pPr>
              <w:rPr>
                <w:bCs/>
              </w:rPr>
            </w:pPr>
            <w:r>
              <w:rPr>
                <w:bCs/>
              </w:rPr>
              <w:t>02/05/2018</w:t>
            </w:r>
          </w:p>
        </w:tc>
        <w:tc>
          <w:tcPr>
            <w:tcW w:w="1091" w:type="dxa"/>
            <w:shd w:val="clear" w:color="auto" w:fill="FED5D2"/>
          </w:tcPr>
          <w:p w14:paraId="6B203442" w14:textId="7EEDCA65" w:rsidR="00C91126" w:rsidRDefault="00C91126" w:rsidP="003E50E2">
            <w:pPr>
              <w:rPr>
                <w:bCs/>
              </w:rPr>
            </w:pPr>
            <w:r>
              <w:rPr>
                <w:bCs/>
              </w:rPr>
              <w:t>Aidan Reed</w:t>
            </w:r>
          </w:p>
        </w:tc>
        <w:tc>
          <w:tcPr>
            <w:tcW w:w="3456" w:type="dxa"/>
            <w:shd w:val="clear" w:color="auto" w:fill="FED5D2"/>
          </w:tcPr>
          <w:p w14:paraId="4D81C8DA" w14:textId="6C9A827E" w:rsidR="00C91126" w:rsidRDefault="00C91126" w:rsidP="003E50E2">
            <w:pPr>
              <w:rPr>
                <w:bCs/>
              </w:rPr>
            </w:pPr>
            <w:r>
              <w:rPr>
                <w:bCs/>
              </w:rPr>
              <w:t xml:space="preserve">Failure: no line found CompanyEmailSystem – 112 </w:t>
            </w:r>
          </w:p>
        </w:tc>
      </w:tr>
      <w:tr w:rsidR="00FB7D61" w14:paraId="2D47CC32" w14:textId="77777777" w:rsidTr="00CC7B5D">
        <w:tc>
          <w:tcPr>
            <w:tcW w:w="606" w:type="dxa"/>
            <w:vMerge/>
            <w:shd w:val="clear" w:color="auto" w:fill="EFFFEA"/>
          </w:tcPr>
          <w:p w14:paraId="07EAE401" w14:textId="77777777" w:rsidR="00F56239" w:rsidRDefault="00F56239" w:rsidP="00F56239">
            <w:pPr>
              <w:rPr>
                <w:bCs/>
              </w:rPr>
            </w:pPr>
          </w:p>
        </w:tc>
        <w:tc>
          <w:tcPr>
            <w:tcW w:w="1112" w:type="dxa"/>
            <w:vMerge/>
          </w:tcPr>
          <w:p w14:paraId="5939B88D" w14:textId="77777777" w:rsidR="00F56239" w:rsidRPr="00D26CBF" w:rsidRDefault="00F56239" w:rsidP="00F56239">
            <w:pPr>
              <w:rPr>
                <w:bCs/>
              </w:rPr>
            </w:pPr>
          </w:p>
        </w:tc>
        <w:tc>
          <w:tcPr>
            <w:tcW w:w="2182" w:type="dxa"/>
            <w:vMerge/>
          </w:tcPr>
          <w:p w14:paraId="1669F049" w14:textId="77777777" w:rsidR="00F56239" w:rsidRDefault="00F56239" w:rsidP="00F56239">
            <w:pPr>
              <w:rPr>
                <w:bCs/>
              </w:rPr>
            </w:pPr>
          </w:p>
        </w:tc>
        <w:tc>
          <w:tcPr>
            <w:tcW w:w="1641" w:type="dxa"/>
            <w:vMerge/>
          </w:tcPr>
          <w:p w14:paraId="7933EC0B" w14:textId="77777777" w:rsidR="00F56239" w:rsidRDefault="00F56239" w:rsidP="00F56239">
            <w:pPr>
              <w:rPr>
                <w:bCs/>
              </w:rPr>
            </w:pPr>
          </w:p>
        </w:tc>
        <w:tc>
          <w:tcPr>
            <w:tcW w:w="1520" w:type="dxa"/>
            <w:vMerge/>
          </w:tcPr>
          <w:p w14:paraId="57F365CB" w14:textId="77777777" w:rsidR="00F56239" w:rsidRDefault="00F56239" w:rsidP="00F56239">
            <w:pPr>
              <w:rPr>
                <w:bCs/>
              </w:rPr>
            </w:pPr>
          </w:p>
        </w:tc>
        <w:tc>
          <w:tcPr>
            <w:tcW w:w="1632" w:type="dxa"/>
            <w:vMerge/>
          </w:tcPr>
          <w:p w14:paraId="2F950A11" w14:textId="77777777" w:rsidR="00F56239" w:rsidRDefault="00F56239" w:rsidP="00F56239">
            <w:pPr>
              <w:rPr>
                <w:bCs/>
              </w:rPr>
            </w:pPr>
          </w:p>
        </w:tc>
        <w:tc>
          <w:tcPr>
            <w:tcW w:w="1389" w:type="dxa"/>
            <w:vMerge/>
          </w:tcPr>
          <w:p w14:paraId="03B0088B" w14:textId="77777777" w:rsidR="00F56239" w:rsidRDefault="00F56239" w:rsidP="00F56239">
            <w:pPr>
              <w:rPr>
                <w:bCs/>
              </w:rPr>
            </w:pPr>
          </w:p>
        </w:tc>
        <w:tc>
          <w:tcPr>
            <w:tcW w:w="2202" w:type="dxa"/>
            <w:vMerge/>
          </w:tcPr>
          <w:p w14:paraId="13447239" w14:textId="77777777" w:rsidR="00F56239" w:rsidRDefault="00F56239" w:rsidP="00F56239">
            <w:pPr>
              <w:rPr>
                <w:bCs/>
              </w:rPr>
            </w:pPr>
          </w:p>
        </w:tc>
        <w:tc>
          <w:tcPr>
            <w:tcW w:w="2024" w:type="dxa"/>
            <w:shd w:val="clear" w:color="auto" w:fill="EFFFEA"/>
          </w:tcPr>
          <w:p w14:paraId="4597930B" w14:textId="77777777" w:rsidR="00F56239" w:rsidRDefault="00F56239" w:rsidP="00F56239">
            <w:pPr>
              <w:rPr>
                <w:bCs/>
              </w:rPr>
            </w:pPr>
            <w:r>
              <w:rPr>
                <w:bCs/>
              </w:rPr>
              <w:t xml:space="preserve">Returns the sender and subject in format : </w:t>
            </w:r>
          </w:p>
          <w:p w14:paraId="43DEB140" w14:textId="62F0EE1A" w:rsidR="00F56239" w:rsidRDefault="00F56239" w:rsidP="00F56239">
            <w:pPr>
              <w:rPr>
                <w:bCs/>
              </w:rPr>
            </w:pPr>
            <w:r>
              <w:rPr>
                <w:bCs/>
              </w:rPr>
              <w:t>From:  Subject</w:t>
            </w:r>
          </w:p>
        </w:tc>
        <w:tc>
          <w:tcPr>
            <w:tcW w:w="1346" w:type="dxa"/>
            <w:shd w:val="clear" w:color="auto" w:fill="EFFFEA"/>
          </w:tcPr>
          <w:p w14:paraId="5142B519" w14:textId="2C927834" w:rsidR="00F56239" w:rsidRDefault="00F56239" w:rsidP="00F56239">
            <w:pPr>
              <w:rPr>
                <w:bCs/>
              </w:rPr>
            </w:pPr>
            <w:r>
              <w:rPr>
                <w:bCs/>
              </w:rPr>
              <w:t>PASS</w:t>
            </w:r>
          </w:p>
        </w:tc>
        <w:tc>
          <w:tcPr>
            <w:tcW w:w="1576" w:type="dxa"/>
            <w:shd w:val="clear" w:color="auto" w:fill="EFFFEA"/>
          </w:tcPr>
          <w:p w14:paraId="072A598D" w14:textId="6FB16432" w:rsidR="00F56239" w:rsidRDefault="00F56239" w:rsidP="00F56239">
            <w:pPr>
              <w:rPr>
                <w:bCs/>
              </w:rPr>
            </w:pPr>
            <w:r>
              <w:rPr>
                <w:bCs/>
              </w:rPr>
              <w:t>03/05/2018</w:t>
            </w:r>
          </w:p>
        </w:tc>
        <w:tc>
          <w:tcPr>
            <w:tcW w:w="1091" w:type="dxa"/>
            <w:shd w:val="clear" w:color="auto" w:fill="EFFFEA"/>
          </w:tcPr>
          <w:p w14:paraId="7EBA250D" w14:textId="597CCAF7" w:rsidR="00F56239" w:rsidRDefault="00F56239" w:rsidP="00F56239">
            <w:pPr>
              <w:rPr>
                <w:bCs/>
              </w:rPr>
            </w:pPr>
            <w:r>
              <w:rPr>
                <w:bCs/>
              </w:rPr>
              <w:t>Athullya Roy</w:t>
            </w:r>
          </w:p>
        </w:tc>
        <w:tc>
          <w:tcPr>
            <w:tcW w:w="3456" w:type="dxa"/>
            <w:shd w:val="clear" w:color="auto" w:fill="EFFFEA"/>
          </w:tcPr>
          <w:p w14:paraId="462C51B8" w14:textId="36F8AB7E" w:rsidR="00F56239" w:rsidRDefault="00F56239" w:rsidP="00F56239">
            <w:pPr>
              <w:rPr>
                <w:bCs/>
              </w:rPr>
            </w:pPr>
            <w:r>
              <w:rPr>
                <w:bCs/>
              </w:rPr>
              <w:t xml:space="preserve">After input stream issues were fixed highlighted in bug 301 the test was able to run successfully </w:t>
            </w:r>
          </w:p>
        </w:tc>
      </w:tr>
      <w:tr w:rsidR="00FB7D61" w14:paraId="2E93C318" w14:textId="77777777" w:rsidTr="00CC7B5D">
        <w:tc>
          <w:tcPr>
            <w:tcW w:w="606" w:type="dxa"/>
            <w:shd w:val="clear" w:color="auto" w:fill="EFFFEA"/>
          </w:tcPr>
          <w:p w14:paraId="2D20A00F" w14:textId="17473620" w:rsidR="00F56239" w:rsidRDefault="001C6F18" w:rsidP="00F56239">
            <w:pPr>
              <w:rPr>
                <w:bCs/>
              </w:rPr>
            </w:pPr>
            <w:r>
              <w:rPr>
                <w:bCs/>
              </w:rPr>
              <w:t>311</w:t>
            </w:r>
          </w:p>
        </w:tc>
        <w:tc>
          <w:tcPr>
            <w:tcW w:w="1112" w:type="dxa"/>
          </w:tcPr>
          <w:p w14:paraId="57A92EB9" w14:textId="77777777" w:rsidR="00F56239" w:rsidRPr="00D26CBF" w:rsidRDefault="00F56239" w:rsidP="00F56239">
            <w:pPr>
              <w:rPr>
                <w:bCs/>
              </w:rPr>
            </w:pPr>
            <w:r w:rsidRPr="00D26CBF">
              <w:rPr>
                <w:bCs/>
              </w:rPr>
              <w:t>List Emails</w:t>
            </w:r>
          </w:p>
        </w:tc>
        <w:tc>
          <w:tcPr>
            <w:tcW w:w="2182" w:type="dxa"/>
          </w:tcPr>
          <w:p w14:paraId="10724FCB" w14:textId="77777777" w:rsidR="00F56239" w:rsidRDefault="00F56239" w:rsidP="00F56239">
            <w:pPr>
              <w:rPr>
                <w:bCs/>
              </w:rPr>
            </w:pPr>
            <w:r>
              <w:rPr>
                <w:bCs/>
              </w:rPr>
              <w:t>Tests the function with an invalid phase ID</w:t>
            </w:r>
          </w:p>
        </w:tc>
        <w:tc>
          <w:tcPr>
            <w:tcW w:w="1641" w:type="dxa"/>
          </w:tcPr>
          <w:p w14:paraId="6AFBAF08" w14:textId="60CED8E4" w:rsidR="00F56239" w:rsidRDefault="00F56239" w:rsidP="00F56239">
            <w:pPr>
              <w:rPr>
                <w:bCs/>
              </w:rPr>
            </w:pPr>
            <w:r>
              <w:rPr>
                <w:bCs/>
              </w:rPr>
              <w:t>Code Inspection</w:t>
            </w:r>
          </w:p>
        </w:tc>
        <w:tc>
          <w:tcPr>
            <w:tcW w:w="1520" w:type="dxa"/>
          </w:tcPr>
          <w:p w14:paraId="28D1EA2C" w14:textId="5E374BB3" w:rsidR="00F56239" w:rsidRDefault="00540192" w:rsidP="00F56239">
            <w:pPr>
              <w:rPr>
                <w:bCs/>
              </w:rPr>
            </w:pPr>
            <w:r>
              <w:rPr>
                <w:bCs/>
              </w:rPr>
              <w:t>Ram Raja</w:t>
            </w:r>
          </w:p>
        </w:tc>
        <w:tc>
          <w:tcPr>
            <w:tcW w:w="1632" w:type="dxa"/>
          </w:tcPr>
          <w:p w14:paraId="0C6BD765" w14:textId="6EFE3205" w:rsidR="00F56239" w:rsidRDefault="00F56239" w:rsidP="00F56239">
            <w:pPr>
              <w:rPr>
                <w:bCs/>
              </w:rPr>
            </w:pPr>
            <w:r>
              <w:rPr>
                <w:bCs/>
              </w:rPr>
              <w:t>Initialize the Projects array and create a project</w:t>
            </w:r>
          </w:p>
        </w:tc>
        <w:tc>
          <w:tcPr>
            <w:tcW w:w="1389" w:type="dxa"/>
          </w:tcPr>
          <w:p w14:paraId="2032FD75" w14:textId="77D86418" w:rsidR="00F56239" w:rsidRDefault="00F56239" w:rsidP="00F56239">
            <w:pPr>
              <w:rPr>
                <w:bCs/>
              </w:rPr>
            </w:pPr>
            <w:r>
              <w:rPr>
                <w:bCs/>
              </w:rPr>
              <w:t>Phase ID 20000</w:t>
            </w:r>
            <w:r w:rsidR="005403BE">
              <w:rPr>
                <w:bCs/>
              </w:rPr>
              <w:t xml:space="preserve"> into method ListEmails</w:t>
            </w:r>
          </w:p>
        </w:tc>
        <w:tc>
          <w:tcPr>
            <w:tcW w:w="2202" w:type="dxa"/>
          </w:tcPr>
          <w:p w14:paraId="5F323B15" w14:textId="77B5805A" w:rsidR="00F56239" w:rsidRDefault="00F56239" w:rsidP="00F56239">
            <w:pPr>
              <w:rPr>
                <w:bCs/>
              </w:rPr>
            </w:pPr>
            <w:r>
              <w:rPr>
                <w:bCs/>
              </w:rPr>
              <w:t>Should not return any emails With an error message: Error: Unknown Phase</w:t>
            </w:r>
          </w:p>
        </w:tc>
        <w:tc>
          <w:tcPr>
            <w:tcW w:w="2024" w:type="dxa"/>
            <w:shd w:val="clear" w:color="auto" w:fill="EFFFEA"/>
          </w:tcPr>
          <w:p w14:paraId="25117CB5" w14:textId="7F18CA86" w:rsidR="00F56239" w:rsidRDefault="001C6F18" w:rsidP="00F56239">
            <w:pPr>
              <w:rPr>
                <w:bCs/>
              </w:rPr>
            </w:pPr>
            <w:r>
              <w:rPr>
                <w:bCs/>
              </w:rPr>
              <w:t>Error: Unknown Phase</w:t>
            </w:r>
          </w:p>
        </w:tc>
        <w:tc>
          <w:tcPr>
            <w:tcW w:w="1346" w:type="dxa"/>
            <w:shd w:val="clear" w:color="auto" w:fill="EFFFEA"/>
          </w:tcPr>
          <w:p w14:paraId="4D5DAA78" w14:textId="4FDDF907" w:rsidR="00F56239" w:rsidRDefault="001C6F18" w:rsidP="00F56239">
            <w:pPr>
              <w:rPr>
                <w:bCs/>
              </w:rPr>
            </w:pPr>
            <w:r>
              <w:rPr>
                <w:bCs/>
              </w:rPr>
              <w:t>PASS</w:t>
            </w:r>
          </w:p>
        </w:tc>
        <w:tc>
          <w:tcPr>
            <w:tcW w:w="1576" w:type="dxa"/>
            <w:shd w:val="clear" w:color="auto" w:fill="EFFFEA"/>
          </w:tcPr>
          <w:p w14:paraId="1D619EEE" w14:textId="4AEE07A2" w:rsidR="00F56239" w:rsidRDefault="001C6F18" w:rsidP="00F56239">
            <w:pPr>
              <w:rPr>
                <w:bCs/>
              </w:rPr>
            </w:pPr>
            <w:r>
              <w:rPr>
                <w:bCs/>
              </w:rPr>
              <w:t>03.05.2018</w:t>
            </w:r>
          </w:p>
        </w:tc>
        <w:tc>
          <w:tcPr>
            <w:tcW w:w="1091" w:type="dxa"/>
            <w:shd w:val="clear" w:color="auto" w:fill="EFFFEA"/>
          </w:tcPr>
          <w:p w14:paraId="4E7AC1F4" w14:textId="048F5BFB" w:rsidR="00F56239" w:rsidRDefault="001C6F18" w:rsidP="00F56239">
            <w:pPr>
              <w:rPr>
                <w:bCs/>
              </w:rPr>
            </w:pPr>
            <w:r>
              <w:rPr>
                <w:bCs/>
              </w:rPr>
              <w:t>Christian Stubbs</w:t>
            </w:r>
          </w:p>
        </w:tc>
        <w:tc>
          <w:tcPr>
            <w:tcW w:w="3456" w:type="dxa"/>
            <w:shd w:val="clear" w:color="auto" w:fill="EFFFEA"/>
          </w:tcPr>
          <w:p w14:paraId="451AC210" w14:textId="5D9BFD19" w:rsidR="00F56239" w:rsidRDefault="00A3552F" w:rsidP="00F56239">
            <w:pPr>
              <w:rPr>
                <w:bCs/>
              </w:rPr>
            </w:pPr>
            <w:r>
              <w:rPr>
                <w:bCs/>
              </w:rPr>
              <w:t>Although system outputted error this was expected as the phaseID entered was invalid</w:t>
            </w:r>
          </w:p>
        </w:tc>
      </w:tr>
      <w:tr w:rsidR="00FB7D61" w14:paraId="06D43C2E" w14:textId="77777777" w:rsidTr="00CC7B5D">
        <w:trPr>
          <w:trHeight w:val="2230"/>
        </w:trPr>
        <w:tc>
          <w:tcPr>
            <w:tcW w:w="606" w:type="dxa"/>
            <w:vMerge w:val="restart"/>
            <w:shd w:val="clear" w:color="auto" w:fill="EFFFEA"/>
          </w:tcPr>
          <w:p w14:paraId="3A6EA297" w14:textId="15A299BD" w:rsidR="00A77275" w:rsidRDefault="00A77275" w:rsidP="00F56239">
            <w:pPr>
              <w:rPr>
                <w:bCs/>
              </w:rPr>
            </w:pPr>
            <w:r>
              <w:rPr>
                <w:bCs/>
              </w:rPr>
              <w:t>312</w:t>
            </w:r>
          </w:p>
        </w:tc>
        <w:tc>
          <w:tcPr>
            <w:tcW w:w="1112" w:type="dxa"/>
            <w:vMerge w:val="restart"/>
          </w:tcPr>
          <w:p w14:paraId="416060D5" w14:textId="24636E68" w:rsidR="00A77275" w:rsidRPr="00D26CBF" w:rsidRDefault="00A77275" w:rsidP="00F56239">
            <w:pPr>
              <w:rPr>
                <w:bCs/>
              </w:rPr>
            </w:pPr>
            <w:r>
              <w:rPr>
                <w:bCs/>
              </w:rPr>
              <w:t>List Phase</w:t>
            </w:r>
          </w:p>
        </w:tc>
        <w:tc>
          <w:tcPr>
            <w:tcW w:w="2182" w:type="dxa"/>
            <w:vMerge w:val="restart"/>
          </w:tcPr>
          <w:p w14:paraId="296FAD63" w14:textId="58055D08" w:rsidR="00A77275" w:rsidRDefault="00A77275" w:rsidP="00F56239">
            <w:pPr>
              <w:rPr>
                <w:bCs/>
              </w:rPr>
            </w:pPr>
            <w:r>
              <w:rPr>
                <w:bCs/>
              </w:rPr>
              <w:t xml:space="preserve">Checks the initial phase  of a project with 5 emails added to the project </w:t>
            </w:r>
          </w:p>
        </w:tc>
        <w:tc>
          <w:tcPr>
            <w:tcW w:w="1641" w:type="dxa"/>
            <w:vMerge w:val="restart"/>
          </w:tcPr>
          <w:p w14:paraId="3C5B78EB" w14:textId="283A5071" w:rsidR="00A77275" w:rsidRDefault="00A77275" w:rsidP="00F56239">
            <w:pPr>
              <w:rPr>
                <w:bCs/>
              </w:rPr>
            </w:pPr>
            <w:r>
              <w:rPr>
                <w:bCs/>
              </w:rPr>
              <w:t>Code Inspection</w:t>
            </w:r>
          </w:p>
        </w:tc>
        <w:tc>
          <w:tcPr>
            <w:tcW w:w="1520" w:type="dxa"/>
            <w:vMerge w:val="restart"/>
          </w:tcPr>
          <w:p w14:paraId="1C3AB3ED" w14:textId="5E44B5F8" w:rsidR="00A77275" w:rsidRDefault="0024622B" w:rsidP="00F56239">
            <w:pPr>
              <w:rPr>
                <w:bCs/>
              </w:rPr>
            </w:pPr>
            <w:r>
              <w:rPr>
                <w:bCs/>
              </w:rPr>
              <w:t>Ram</w:t>
            </w:r>
            <w:r w:rsidR="00A77275">
              <w:rPr>
                <w:bCs/>
              </w:rPr>
              <w:t xml:space="preserve"> </w:t>
            </w:r>
            <w:r>
              <w:rPr>
                <w:bCs/>
              </w:rPr>
              <w:t>Raja</w:t>
            </w:r>
          </w:p>
        </w:tc>
        <w:tc>
          <w:tcPr>
            <w:tcW w:w="1632" w:type="dxa"/>
            <w:vMerge w:val="restart"/>
          </w:tcPr>
          <w:p w14:paraId="13155BCC" w14:textId="524CE952" w:rsidR="00A77275" w:rsidRDefault="00A77275" w:rsidP="00F56239">
            <w:pPr>
              <w:rPr>
                <w:bCs/>
              </w:rPr>
            </w:pPr>
            <w:r>
              <w:rPr>
                <w:bCs/>
              </w:rPr>
              <w:t>Initialize a project and add five emails – reset output streams then call list phases</w:t>
            </w:r>
          </w:p>
        </w:tc>
        <w:tc>
          <w:tcPr>
            <w:tcW w:w="1389" w:type="dxa"/>
            <w:vMerge w:val="restart"/>
          </w:tcPr>
          <w:p w14:paraId="356F6CA3" w14:textId="57757879" w:rsidR="00A77275" w:rsidRDefault="00A77275" w:rsidP="00F56239">
            <w:pPr>
              <w:rPr>
                <w:bCs/>
              </w:rPr>
            </w:pPr>
            <w:r>
              <w:rPr>
                <w:bCs/>
              </w:rPr>
              <w:t>N/A</w:t>
            </w:r>
          </w:p>
        </w:tc>
        <w:tc>
          <w:tcPr>
            <w:tcW w:w="2202" w:type="dxa"/>
            <w:vMerge w:val="restart"/>
          </w:tcPr>
          <w:p w14:paraId="0EA786A7" w14:textId="06A9F54E" w:rsidR="00A77275" w:rsidRPr="00B76F31" w:rsidRDefault="00A77275" w:rsidP="00B76F31">
            <w:pPr>
              <w:pStyle w:val="ListParagraph"/>
              <w:numPr>
                <w:ilvl w:val="0"/>
                <w:numId w:val="42"/>
              </w:numPr>
              <w:rPr>
                <w:bCs/>
              </w:rPr>
            </w:pPr>
            <w:r>
              <w:rPr>
                <w:bCs/>
              </w:rPr>
              <w:t>Feasibility – 5 Emails</w:t>
            </w:r>
          </w:p>
        </w:tc>
        <w:tc>
          <w:tcPr>
            <w:tcW w:w="2024" w:type="dxa"/>
            <w:shd w:val="clear" w:color="auto" w:fill="FED5D2"/>
          </w:tcPr>
          <w:p w14:paraId="4BE57B8D" w14:textId="76997905" w:rsidR="00A77275" w:rsidRDefault="00A77275" w:rsidP="00F56239">
            <w:pPr>
              <w:rPr>
                <w:bCs/>
              </w:rPr>
            </w:pPr>
            <w:r>
              <w:rPr>
                <w:bCs/>
              </w:rPr>
              <w:t>[] Empty String</w:t>
            </w:r>
          </w:p>
        </w:tc>
        <w:tc>
          <w:tcPr>
            <w:tcW w:w="1346" w:type="dxa"/>
            <w:shd w:val="clear" w:color="auto" w:fill="FED5D2"/>
          </w:tcPr>
          <w:p w14:paraId="3DC1A39E" w14:textId="142FFCE0" w:rsidR="00A77275" w:rsidRDefault="00A77275" w:rsidP="00F56239">
            <w:pPr>
              <w:rPr>
                <w:bCs/>
              </w:rPr>
            </w:pPr>
            <w:r>
              <w:rPr>
                <w:bCs/>
              </w:rPr>
              <w:t>FAIL</w:t>
            </w:r>
          </w:p>
        </w:tc>
        <w:tc>
          <w:tcPr>
            <w:tcW w:w="1576" w:type="dxa"/>
            <w:shd w:val="clear" w:color="auto" w:fill="FED5D2"/>
          </w:tcPr>
          <w:p w14:paraId="48AEC49B" w14:textId="6F815A7F" w:rsidR="00A77275" w:rsidRDefault="00A77275" w:rsidP="00F56239">
            <w:pPr>
              <w:rPr>
                <w:bCs/>
              </w:rPr>
            </w:pPr>
            <w:r>
              <w:rPr>
                <w:bCs/>
              </w:rPr>
              <w:t>03/05/2018</w:t>
            </w:r>
          </w:p>
        </w:tc>
        <w:tc>
          <w:tcPr>
            <w:tcW w:w="1091" w:type="dxa"/>
            <w:shd w:val="clear" w:color="auto" w:fill="FED5D2"/>
          </w:tcPr>
          <w:p w14:paraId="73B950D6" w14:textId="3F66E777" w:rsidR="00A77275" w:rsidRDefault="00A77275" w:rsidP="00F56239">
            <w:pPr>
              <w:rPr>
                <w:bCs/>
              </w:rPr>
            </w:pPr>
            <w:r>
              <w:rPr>
                <w:bCs/>
              </w:rPr>
              <w:t>Aidan Reed</w:t>
            </w:r>
          </w:p>
        </w:tc>
        <w:tc>
          <w:tcPr>
            <w:tcW w:w="3456" w:type="dxa"/>
            <w:shd w:val="clear" w:color="auto" w:fill="FED5D2"/>
          </w:tcPr>
          <w:p w14:paraId="275F1C7A" w14:textId="33D295D7" w:rsidR="00A77275" w:rsidRDefault="00A77275" w:rsidP="00F56239">
            <w:pPr>
              <w:rPr>
                <w:bCs/>
              </w:rPr>
            </w:pPr>
            <w:r>
              <w:rPr>
                <w:bCs/>
              </w:rPr>
              <w:t>The system did not output anything – upon further investigation a bug within the function has been logged BUG304</w:t>
            </w:r>
          </w:p>
        </w:tc>
      </w:tr>
      <w:tr w:rsidR="00FB7D61" w14:paraId="34442B69" w14:textId="77777777" w:rsidTr="00CC7B5D">
        <w:trPr>
          <w:trHeight w:val="2230"/>
        </w:trPr>
        <w:tc>
          <w:tcPr>
            <w:tcW w:w="606" w:type="dxa"/>
            <w:vMerge/>
            <w:shd w:val="clear" w:color="auto" w:fill="EFFFEA"/>
          </w:tcPr>
          <w:p w14:paraId="2B7DB0FA" w14:textId="77777777" w:rsidR="00A77275" w:rsidRDefault="00A77275" w:rsidP="00F56239">
            <w:pPr>
              <w:rPr>
                <w:bCs/>
              </w:rPr>
            </w:pPr>
          </w:p>
        </w:tc>
        <w:tc>
          <w:tcPr>
            <w:tcW w:w="1112" w:type="dxa"/>
            <w:vMerge/>
          </w:tcPr>
          <w:p w14:paraId="0FFB2012" w14:textId="77777777" w:rsidR="00A77275" w:rsidRDefault="00A77275" w:rsidP="00F56239">
            <w:pPr>
              <w:rPr>
                <w:bCs/>
              </w:rPr>
            </w:pPr>
          </w:p>
        </w:tc>
        <w:tc>
          <w:tcPr>
            <w:tcW w:w="2182" w:type="dxa"/>
            <w:vMerge/>
          </w:tcPr>
          <w:p w14:paraId="3009FD53" w14:textId="77777777" w:rsidR="00A77275" w:rsidRDefault="00A77275" w:rsidP="00F56239">
            <w:pPr>
              <w:rPr>
                <w:bCs/>
              </w:rPr>
            </w:pPr>
          </w:p>
        </w:tc>
        <w:tc>
          <w:tcPr>
            <w:tcW w:w="1641" w:type="dxa"/>
            <w:vMerge/>
          </w:tcPr>
          <w:p w14:paraId="0A482821" w14:textId="77777777" w:rsidR="00A77275" w:rsidRDefault="00A77275" w:rsidP="00F56239">
            <w:pPr>
              <w:rPr>
                <w:bCs/>
              </w:rPr>
            </w:pPr>
          </w:p>
        </w:tc>
        <w:tc>
          <w:tcPr>
            <w:tcW w:w="1520" w:type="dxa"/>
            <w:vMerge/>
          </w:tcPr>
          <w:p w14:paraId="0D383EB3" w14:textId="77777777" w:rsidR="00A77275" w:rsidRDefault="00A77275" w:rsidP="00F56239">
            <w:pPr>
              <w:rPr>
                <w:bCs/>
              </w:rPr>
            </w:pPr>
          </w:p>
        </w:tc>
        <w:tc>
          <w:tcPr>
            <w:tcW w:w="1632" w:type="dxa"/>
            <w:vMerge/>
          </w:tcPr>
          <w:p w14:paraId="41CA2228" w14:textId="77777777" w:rsidR="00A77275" w:rsidRDefault="00A77275" w:rsidP="00F56239">
            <w:pPr>
              <w:rPr>
                <w:bCs/>
              </w:rPr>
            </w:pPr>
          </w:p>
        </w:tc>
        <w:tc>
          <w:tcPr>
            <w:tcW w:w="1389" w:type="dxa"/>
            <w:vMerge/>
          </w:tcPr>
          <w:p w14:paraId="028D3D2A" w14:textId="77777777" w:rsidR="00A77275" w:rsidRDefault="00A77275" w:rsidP="00F56239">
            <w:pPr>
              <w:rPr>
                <w:bCs/>
              </w:rPr>
            </w:pPr>
          </w:p>
        </w:tc>
        <w:tc>
          <w:tcPr>
            <w:tcW w:w="2202" w:type="dxa"/>
            <w:vMerge/>
          </w:tcPr>
          <w:p w14:paraId="7F70258F" w14:textId="77777777" w:rsidR="00A77275" w:rsidRDefault="00A77275" w:rsidP="00B76F31">
            <w:pPr>
              <w:pStyle w:val="ListParagraph"/>
              <w:numPr>
                <w:ilvl w:val="0"/>
                <w:numId w:val="42"/>
              </w:numPr>
              <w:rPr>
                <w:bCs/>
              </w:rPr>
            </w:pPr>
          </w:p>
        </w:tc>
        <w:tc>
          <w:tcPr>
            <w:tcW w:w="2024" w:type="dxa"/>
            <w:shd w:val="clear" w:color="auto" w:fill="EFFFEA"/>
          </w:tcPr>
          <w:p w14:paraId="0C5DCCBA" w14:textId="7FF89CAD" w:rsidR="00A77275" w:rsidRDefault="00A77275" w:rsidP="00F56239">
            <w:pPr>
              <w:rPr>
                <w:bCs/>
              </w:rPr>
            </w:pPr>
            <w:r>
              <w:rPr>
                <w:bCs/>
              </w:rPr>
              <w:t>Feasibility – 5 Emails</w:t>
            </w:r>
          </w:p>
        </w:tc>
        <w:tc>
          <w:tcPr>
            <w:tcW w:w="1346" w:type="dxa"/>
            <w:shd w:val="clear" w:color="auto" w:fill="EFFFEA"/>
          </w:tcPr>
          <w:p w14:paraId="0583A3A9" w14:textId="26A9C7C6" w:rsidR="00A77275" w:rsidRDefault="00A77275" w:rsidP="00F56239">
            <w:pPr>
              <w:rPr>
                <w:bCs/>
              </w:rPr>
            </w:pPr>
            <w:r>
              <w:rPr>
                <w:bCs/>
              </w:rPr>
              <w:t>PASS</w:t>
            </w:r>
          </w:p>
        </w:tc>
        <w:tc>
          <w:tcPr>
            <w:tcW w:w="1576" w:type="dxa"/>
            <w:shd w:val="clear" w:color="auto" w:fill="EFFFEA"/>
          </w:tcPr>
          <w:p w14:paraId="262A44B1" w14:textId="49F25033" w:rsidR="00A77275" w:rsidRDefault="00A77275" w:rsidP="00F56239">
            <w:pPr>
              <w:rPr>
                <w:bCs/>
              </w:rPr>
            </w:pPr>
            <w:r>
              <w:rPr>
                <w:bCs/>
              </w:rPr>
              <w:t>03.05.2018</w:t>
            </w:r>
          </w:p>
        </w:tc>
        <w:tc>
          <w:tcPr>
            <w:tcW w:w="1091" w:type="dxa"/>
            <w:shd w:val="clear" w:color="auto" w:fill="EFFFEA"/>
          </w:tcPr>
          <w:p w14:paraId="3E99F9EA" w14:textId="4826F616" w:rsidR="00A77275" w:rsidRDefault="00A77275" w:rsidP="00F56239">
            <w:pPr>
              <w:rPr>
                <w:bCs/>
              </w:rPr>
            </w:pPr>
            <w:r>
              <w:rPr>
                <w:bCs/>
              </w:rPr>
              <w:t>Christian Stubbs</w:t>
            </w:r>
          </w:p>
        </w:tc>
        <w:tc>
          <w:tcPr>
            <w:tcW w:w="3456" w:type="dxa"/>
            <w:shd w:val="clear" w:color="auto" w:fill="EFFFEA"/>
          </w:tcPr>
          <w:p w14:paraId="6753E2D5" w14:textId="77777777" w:rsidR="00A77275" w:rsidRDefault="00D24CAE" w:rsidP="00F56239">
            <w:pPr>
              <w:rPr>
                <w:bCs/>
              </w:rPr>
            </w:pPr>
            <w:r>
              <w:rPr>
                <w:bCs/>
              </w:rPr>
              <w:t>The fixes applied to BUG 304 through CHGE305</w:t>
            </w:r>
          </w:p>
          <w:p w14:paraId="50C8256A" w14:textId="77777777" w:rsidR="00FC1DBF" w:rsidRDefault="00FC1DBF" w:rsidP="00F56239">
            <w:pPr>
              <w:rPr>
                <w:bCs/>
              </w:rPr>
            </w:pPr>
          </w:p>
          <w:p w14:paraId="04A3589A" w14:textId="77777777" w:rsidR="00FC1DBF" w:rsidRDefault="00FC1DBF" w:rsidP="00F56239">
            <w:pPr>
              <w:rPr>
                <w:bCs/>
              </w:rPr>
            </w:pPr>
          </w:p>
          <w:p w14:paraId="2AE70385" w14:textId="77777777" w:rsidR="00FC1DBF" w:rsidRDefault="00FC1DBF" w:rsidP="00F56239">
            <w:pPr>
              <w:rPr>
                <w:bCs/>
              </w:rPr>
            </w:pPr>
          </w:p>
          <w:p w14:paraId="4B584951" w14:textId="77777777" w:rsidR="00FC1DBF" w:rsidRDefault="00FC1DBF" w:rsidP="00F56239">
            <w:pPr>
              <w:rPr>
                <w:bCs/>
              </w:rPr>
            </w:pPr>
          </w:p>
          <w:p w14:paraId="34156804" w14:textId="7B7ED257" w:rsidR="00FC1DBF" w:rsidRDefault="00FC1DBF" w:rsidP="00F56239">
            <w:pPr>
              <w:rPr>
                <w:bCs/>
              </w:rPr>
            </w:pPr>
          </w:p>
        </w:tc>
      </w:tr>
      <w:tr w:rsidR="006F14FC" w14:paraId="69637C84" w14:textId="77777777" w:rsidTr="00CC7B5D">
        <w:tc>
          <w:tcPr>
            <w:tcW w:w="606" w:type="dxa"/>
            <w:vMerge w:val="restart"/>
            <w:shd w:val="clear" w:color="auto" w:fill="EFFFEA"/>
          </w:tcPr>
          <w:p w14:paraId="0F2AFA5E" w14:textId="021795B7" w:rsidR="00694A59" w:rsidRDefault="00694A59" w:rsidP="00F56239">
            <w:pPr>
              <w:rPr>
                <w:bCs/>
              </w:rPr>
            </w:pPr>
            <w:r>
              <w:rPr>
                <w:bCs/>
              </w:rPr>
              <w:t>313</w:t>
            </w:r>
          </w:p>
        </w:tc>
        <w:tc>
          <w:tcPr>
            <w:tcW w:w="1112" w:type="dxa"/>
            <w:vMerge w:val="restart"/>
          </w:tcPr>
          <w:p w14:paraId="7ED3A762" w14:textId="5C31124B" w:rsidR="00694A59" w:rsidRDefault="00694A59" w:rsidP="00F56239">
            <w:pPr>
              <w:rPr>
                <w:bCs/>
              </w:rPr>
            </w:pPr>
            <w:r>
              <w:rPr>
                <w:bCs/>
              </w:rPr>
              <w:t>List Phase</w:t>
            </w:r>
          </w:p>
        </w:tc>
        <w:tc>
          <w:tcPr>
            <w:tcW w:w="2182" w:type="dxa"/>
            <w:vMerge w:val="restart"/>
          </w:tcPr>
          <w:p w14:paraId="6E77E767" w14:textId="77777777" w:rsidR="00694A59" w:rsidRDefault="00694A59" w:rsidP="00F56239">
            <w:pPr>
              <w:rPr>
                <w:bCs/>
              </w:rPr>
            </w:pPr>
            <w:r>
              <w:rPr>
                <w:bCs/>
              </w:rPr>
              <w:t xml:space="preserve">Creates a project and moves it </w:t>
            </w:r>
            <w:r>
              <w:rPr>
                <w:bCs/>
              </w:rPr>
              <w:lastRenderedPageBreak/>
              <w:t xml:space="preserve">through the 6 stages adding more emails to each phase as each phase passes. E.g: </w:t>
            </w:r>
          </w:p>
          <w:p w14:paraId="5504EDA8" w14:textId="6755D763" w:rsidR="00694A59" w:rsidRDefault="00694A59" w:rsidP="00F56239">
            <w:pPr>
              <w:rPr>
                <w:bCs/>
              </w:rPr>
            </w:pPr>
            <w:r>
              <w:rPr>
                <w:bCs/>
              </w:rPr>
              <w:t>Feasibility - 1 Email</w:t>
            </w:r>
          </w:p>
          <w:p w14:paraId="7E96AD00" w14:textId="77777777" w:rsidR="00694A59" w:rsidRDefault="00694A59" w:rsidP="00F56239">
            <w:pPr>
              <w:rPr>
                <w:bCs/>
              </w:rPr>
            </w:pPr>
            <w:r>
              <w:rPr>
                <w:bCs/>
              </w:rPr>
              <w:t>Design – 2 Emails</w:t>
            </w:r>
          </w:p>
          <w:p w14:paraId="18C9667F" w14:textId="38882426" w:rsidR="00694A59" w:rsidRDefault="00694A59" w:rsidP="00F56239">
            <w:pPr>
              <w:rPr>
                <w:bCs/>
              </w:rPr>
            </w:pPr>
            <w:r>
              <w:rPr>
                <w:bCs/>
              </w:rPr>
              <w:t>At feasibility stage 1 email is added and then another 2 are added at Design – total 3 – repeat for rest of stage</w:t>
            </w:r>
          </w:p>
        </w:tc>
        <w:tc>
          <w:tcPr>
            <w:tcW w:w="1641" w:type="dxa"/>
            <w:vMerge w:val="restart"/>
          </w:tcPr>
          <w:p w14:paraId="016DCE69" w14:textId="66D26DB6" w:rsidR="00694A59" w:rsidRDefault="00694A59" w:rsidP="00F56239">
            <w:pPr>
              <w:rPr>
                <w:bCs/>
              </w:rPr>
            </w:pPr>
            <w:r>
              <w:rPr>
                <w:bCs/>
              </w:rPr>
              <w:lastRenderedPageBreak/>
              <w:t>Code Inspection</w:t>
            </w:r>
          </w:p>
        </w:tc>
        <w:tc>
          <w:tcPr>
            <w:tcW w:w="1520" w:type="dxa"/>
            <w:vMerge w:val="restart"/>
          </w:tcPr>
          <w:p w14:paraId="6C94556E" w14:textId="0EF188DE" w:rsidR="00694A59" w:rsidRDefault="00694A59" w:rsidP="00F56239">
            <w:pPr>
              <w:rPr>
                <w:bCs/>
              </w:rPr>
            </w:pPr>
            <w:r>
              <w:rPr>
                <w:bCs/>
              </w:rPr>
              <w:t>Ram Raja</w:t>
            </w:r>
          </w:p>
        </w:tc>
        <w:tc>
          <w:tcPr>
            <w:tcW w:w="1632" w:type="dxa"/>
            <w:vMerge w:val="restart"/>
          </w:tcPr>
          <w:p w14:paraId="69C300C4" w14:textId="77777777" w:rsidR="00694A59" w:rsidRDefault="00694A59" w:rsidP="00F56239">
            <w:pPr>
              <w:rPr>
                <w:b/>
                <w:bCs/>
                <w:color w:val="FF0000"/>
              </w:rPr>
            </w:pPr>
            <w:r>
              <w:rPr>
                <w:bCs/>
              </w:rPr>
              <w:t xml:space="preserve">Initialize the project array </w:t>
            </w:r>
            <w:r>
              <w:rPr>
                <w:bCs/>
              </w:rPr>
              <w:lastRenderedPageBreak/>
              <w:t xml:space="preserve">and add email with  </w:t>
            </w:r>
            <w:r>
              <w:rPr>
                <w:b/>
                <w:bCs/>
                <w:color w:val="FF0000"/>
              </w:rPr>
              <w:t xml:space="preserve">KSENDER kRECIPIENT KSUBJECT KBODY1 </w:t>
            </w:r>
          </w:p>
          <w:p w14:paraId="119E3B26" w14:textId="23CEBE50" w:rsidR="00694A59" w:rsidRDefault="00694A59" w:rsidP="00F56239">
            <w:pPr>
              <w:rPr>
                <w:bCs/>
              </w:rPr>
            </w:pPr>
            <w:r>
              <w:rPr>
                <w:bCs/>
              </w:rPr>
              <w:t xml:space="preserve">When iterating through the for loop  </w:t>
            </w:r>
          </w:p>
        </w:tc>
        <w:tc>
          <w:tcPr>
            <w:tcW w:w="1389" w:type="dxa"/>
            <w:vMerge w:val="restart"/>
          </w:tcPr>
          <w:p w14:paraId="7E4FEC41" w14:textId="55BDFB62" w:rsidR="00694A59" w:rsidRDefault="00694A59" w:rsidP="00F56239">
            <w:pPr>
              <w:rPr>
                <w:bCs/>
              </w:rPr>
            </w:pPr>
            <w:r>
              <w:rPr>
                <w:bCs/>
              </w:rPr>
              <w:lastRenderedPageBreak/>
              <w:t>N/A</w:t>
            </w:r>
          </w:p>
        </w:tc>
        <w:tc>
          <w:tcPr>
            <w:tcW w:w="2202" w:type="dxa"/>
            <w:vMerge w:val="restart"/>
          </w:tcPr>
          <w:p w14:paraId="482B82C4" w14:textId="0220B5BF" w:rsidR="00694A59" w:rsidRDefault="00694A59" w:rsidP="00F77A95">
            <w:pPr>
              <w:pStyle w:val="ListParagraph"/>
              <w:numPr>
                <w:ilvl w:val="0"/>
                <w:numId w:val="44"/>
              </w:numPr>
              <w:rPr>
                <w:bCs/>
              </w:rPr>
            </w:pPr>
            <w:r w:rsidRPr="00F77A95">
              <w:rPr>
                <w:bCs/>
              </w:rPr>
              <w:t>Feasibility - 1 Email</w:t>
            </w:r>
            <w:r>
              <w:rPr>
                <w:bCs/>
              </w:rPr>
              <w:t>s</w:t>
            </w:r>
          </w:p>
          <w:p w14:paraId="489E741F" w14:textId="3BE91E6E" w:rsidR="00694A59" w:rsidRDefault="00694A59" w:rsidP="00F77A95">
            <w:pPr>
              <w:pStyle w:val="ListParagraph"/>
              <w:numPr>
                <w:ilvl w:val="0"/>
                <w:numId w:val="44"/>
              </w:numPr>
              <w:rPr>
                <w:bCs/>
              </w:rPr>
            </w:pPr>
            <w:r>
              <w:rPr>
                <w:bCs/>
              </w:rPr>
              <w:lastRenderedPageBreak/>
              <w:t>Design – 2 Emails</w:t>
            </w:r>
          </w:p>
          <w:p w14:paraId="794124B9" w14:textId="71FFF42D" w:rsidR="00694A59" w:rsidRDefault="00694A59" w:rsidP="00F77A95">
            <w:pPr>
              <w:pStyle w:val="ListParagraph"/>
              <w:numPr>
                <w:ilvl w:val="0"/>
                <w:numId w:val="44"/>
              </w:numPr>
              <w:rPr>
                <w:bCs/>
              </w:rPr>
            </w:pPr>
            <w:r>
              <w:rPr>
                <w:bCs/>
              </w:rPr>
              <w:t>Implementation – 3 Emails</w:t>
            </w:r>
          </w:p>
          <w:p w14:paraId="034766E6" w14:textId="18465445" w:rsidR="00694A59" w:rsidRDefault="00694A59" w:rsidP="00F77A95">
            <w:pPr>
              <w:pStyle w:val="ListParagraph"/>
              <w:numPr>
                <w:ilvl w:val="0"/>
                <w:numId w:val="44"/>
              </w:numPr>
              <w:rPr>
                <w:bCs/>
              </w:rPr>
            </w:pPr>
            <w:r>
              <w:rPr>
                <w:bCs/>
              </w:rPr>
              <w:t>Testing – 4 Emails</w:t>
            </w:r>
          </w:p>
          <w:p w14:paraId="4488F67A" w14:textId="3AD233C6" w:rsidR="00694A59" w:rsidRDefault="00694A59" w:rsidP="00F77A95">
            <w:pPr>
              <w:pStyle w:val="ListParagraph"/>
              <w:numPr>
                <w:ilvl w:val="0"/>
                <w:numId w:val="44"/>
              </w:numPr>
              <w:rPr>
                <w:bCs/>
              </w:rPr>
            </w:pPr>
            <w:r>
              <w:rPr>
                <w:bCs/>
              </w:rPr>
              <w:t>Deployment – 5 Emails</w:t>
            </w:r>
          </w:p>
          <w:p w14:paraId="2D1903C7" w14:textId="55853E41" w:rsidR="00694A59" w:rsidRPr="00F77A95" w:rsidRDefault="00694A59" w:rsidP="00F77A95">
            <w:pPr>
              <w:pStyle w:val="ListParagraph"/>
              <w:numPr>
                <w:ilvl w:val="0"/>
                <w:numId w:val="44"/>
              </w:numPr>
              <w:rPr>
                <w:bCs/>
              </w:rPr>
            </w:pPr>
            <w:r>
              <w:rPr>
                <w:bCs/>
              </w:rPr>
              <w:t>Completed – 6 Emails</w:t>
            </w:r>
          </w:p>
          <w:p w14:paraId="5B277671" w14:textId="034D5110" w:rsidR="00694A59" w:rsidRPr="00F77A95" w:rsidRDefault="00694A59" w:rsidP="00F77A95">
            <w:pPr>
              <w:pStyle w:val="ListParagraph"/>
              <w:rPr>
                <w:bCs/>
              </w:rPr>
            </w:pPr>
          </w:p>
        </w:tc>
        <w:tc>
          <w:tcPr>
            <w:tcW w:w="2024" w:type="dxa"/>
            <w:shd w:val="clear" w:color="auto" w:fill="FED5D2"/>
          </w:tcPr>
          <w:p w14:paraId="372676DC" w14:textId="6E395F02" w:rsidR="00694A59" w:rsidRDefault="00694A59" w:rsidP="00614130">
            <w:pPr>
              <w:pStyle w:val="ListParagraph"/>
              <w:numPr>
                <w:ilvl w:val="0"/>
                <w:numId w:val="42"/>
              </w:numPr>
            </w:pPr>
            <w:r>
              <w:lastRenderedPageBreak/>
              <w:t>Completed – 2 Emails</w:t>
            </w:r>
          </w:p>
          <w:p w14:paraId="77830F76" w14:textId="585EBA61" w:rsidR="00694A59" w:rsidRDefault="00694A59" w:rsidP="00614130">
            <w:pPr>
              <w:pStyle w:val="ListParagraph"/>
              <w:numPr>
                <w:ilvl w:val="0"/>
                <w:numId w:val="42"/>
              </w:numPr>
            </w:pPr>
            <w:r>
              <w:lastRenderedPageBreak/>
              <w:t>Completed – 3 Emails</w:t>
            </w:r>
          </w:p>
          <w:p w14:paraId="53B06C4D" w14:textId="60734359" w:rsidR="00694A59" w:rsidRDefault="00694A59" w:rsidP="00614130">
            <w:pPr>
              <w:pStyle w:val="ListParagraph"/>
              <w:numPr>
                <w:ilvl w:val="0"/>
                <w:numId w:val="42"/>
              </w:numPr>
            </w:pPr>
            <w:r>
              <w:t>Completed – 4 Emails</w:t>
            </w:r>
          </w:p>
          <w:p w14:paraId="217CFF9B" w14:textId="0A57E237" w:rsidR="00694A59" w:rsidRDefault="00694A59" w:rsidP="00614130">
            <w:pPr>
              <w:pStyle w:val="ListParagraph"/>
              <w:numPr>
                <w:ilvl w:val="0"/>
                <w:numId w:val="42"/>
              </w:numPr>
            </w:pPr>
            <w:r>
              <w:t>Completed – 5 Emails</w:t>
            </w:r>
          </w:p>
          <w:p w14:paraId="13F7BE92" w14:textId="28C1D106" w:rsidR="00694A59" w:rsidRPr="00614130" w:rsidRDefault="00694A59" w:rsidP="00614130"/>
        </w:tc>
        <w:tc>
          <w:tcPr>
            <w:tcW w:w="1346" w:type="dxa"/>
            <w:shd w:val="clear" w:color="auto" w:fill="FED5D2"/>
          </w:tcPr>
          <w:p w14:paraId="2256A1A3" w14:textId="7530B79F" w:rsidR="00694A59" w:rsidRDefault="00694A59" w:rsidP="00F56239">
            <w:pPr>
              <w:rPr>
                <w:bCs/>
              </w:rPr>
            </w:pPr>
            <w:r>
              <w:rPr>
                <w:bCs/>
              </w:rPr>
              <w:lastRenderedPageBreak/>
              <w:t>FAIL</w:t>
            </w:r>
          </w:p>
        </w:tc>
        <w:tc>
          <w:tcPr>
            <w:tcW w:w="1576" w:type="dxa"/>
            <w:shd w:val="clear" w:color="auto" w:fill="FED5D2"/>
          </w:tcPr>
          <w:p w14:paraId="70839F56" w14:textId="7787A516" w:rsidR="00694A59" w:rsidRDefault="00694A59" w:rsidP="00F56239">
            <w:pPr>
              <w:rPr>
                <w:bCs/>
              </w:rPr>
            </w:pPr>
            <w:r>
              <w:rPr>
                <w:bCs/>
              </w:rPr>
              <w:t>03/05/2018</w:t>
            </w:r>
          </w:p>
        </w:tc>
        <w:tc>
          <w:tcPr>
            <w:tcW w:w="1091" w:type="dxa"/>
            <w:shd w:val="clear" w:color="auto" w:fill="FED5D2"/>
          </w:tcPr>
          <w:p w14:paraId="04849E22" w14:textId="6C57A73E" w:rsidR="00694A59" w:rsidRDefault="00694A59" w:rsidP="00F56239">
            <w:pPr>
              <w:rPr>
                <w:bCs/>
              </w:rPr>
            </w:pPr>
            <w:r>
              <w:rPr>
                <w:bCs/>
              </w:rPr>
              <w:t>Aidan Reed</w:t>
            </w:r>
          </w:p>
        </w:tc>
        <w:tc>
          <w:tcPr>
            <w:tcW w:w="3456" w:type="dxa"/>
            <w:shd w:val="clear" w:color="auto" w:fill="FED5D2"/>
          </w:tcPr>
          <w:p w14:paraId="6EB32370" w14:textId="75B39074" w:rsidR="00694A59" w:rsidRDefault="00694A59" w:rsidP="00F56239">
            <w:pPr>
              <w:rPr>
                <w:bCs/>
              </w:rPr>
            </w:pPr>
            <w:r>
              <w:rPr>
                <w:bCs/>
              </w:rPr>
              <w:t xml:space="preserve">The test result has two issues – the first is the stages are all the </w:t>
            </w:r>
            <w:r>
              <w:rPr>
                <w:bCs/>
              </w:rPr>
              <w:lastRenderedPageBreak/>
              <w:t>same with different email counts BUG304. The second is the number of phases returned back. The first and last stage are missing from the results BUG305</w:t>
            </w:r>
          </w:p>
        </w:tc>
      </w:tr>
      <w:tr w:rsidR="0019225A" w14:paraId="43D742D7" w14:textId="77777777" w:rsidTr="00CC7B5D">
        <w:tc>
          <w:tcPr>
            <w:tcW w:w="606" w:type="dxa"/>
            <w:vMerge/>
            <w:shd w:val="clear" w:color="auto" w:fill="EFFFEA"/>
          </w:tcPr>
          <w:p w14:paraId="34FFE8EA" w14:textId="77777777" w:rsidR="00694A59" w:rsidRDefault="00694A59" w:rsidP="00F56239">
            <w:pPr>
              <w:rPr>
                <w:bCs/>
              </w:rPr>
            </w:pPr>
          </w:p>
        </w:tc>
        <w:tc>
          <w:tcPr>
            <w:tcW w:w="1112" w:type="dxa"/>
            <w:vMerge/>
          </w:tcPr>
          <w:p w14:paraId="58973638" w14:textId="77777777" w:rsidR="00694A59" w:rsidRDefault="00694A59" w:rsidP="00F56239">
            <w:pPr>
              <w:rPr>
                <w:bCs/>
              </w:rPr>
            </w:pPr>
          </w:p>
        </w:tc>
        <w:tc>
          <w:tcPr>
            <w:tcW w:w="2182" w:type="dxa"/>
            <w:vMerge/>
          </w:tcPr>
          <w:p w14:paraId="3C07DAAF" w14:textId="77777777" w:rsidR="00694A59" w:rsidRDefault="00694A59" w:rsidP="00F56239">
            <w:pPr>
              <w:rPr>
                <w:bCs/>
              </w:rPr>
            </w:pPr>
          </w:p>
        </w:tc>
        <w:tc>
          <w:tcPr>
            <w:tcW w:w="1641" w:type="dxa"/>
            <w:vMerge/>
          </w:tcPr>
          <w:p w14:paraId="145D4B56" w14:textId="77777777" w:rsidR="00694A59" w:rsidRDefault="00694A59" w:rsidP="00F56239">
            <w:pPr>
              <w:rPr>
                <w:bCs/>
              </w:rPr>
            </w:pPr>
          </w:p>
        </w:tc>
        <w:tc>
          <w:tcPr>
            <w:tcW w:w="1520" w:type="dxa"/>
            <w:vMerge/>
          </w:tcPr>
          <w:p w14:paraId="5A1FDAF6" w14:textId="77777777" w:rsidR="00694A59" w:rsidRDefault="00694A59" w:rsidP="00F56239">
            <w:pPr>
              <w:rPr>
                <w:bCs/>
              </w:rPr>
            </w:pPr>
          </w:p>
        </w:tc>
        <w:tc>
          <w:tcPr>
            <w:tcW w:w="1632" w:type="dxa"/>
            <w:vMerge/>
          </w:tcPr>
          <w:p w14:paraId="131FFC77" w14:textId="77777777" w:rsidR="00694A59" w:rsidRDefault="00694A59" w:rsidP="00F56239">
            <w:pPr>
              <w:rPr>
                <w:bCs/>
              </w:rPr>
            </w:pPr>
          </w:p>
        </w:tc>
        <w:tc>
          <w:tcPr>
            <w:tcW w:w="1389" w:type="dxa"/>
            <w:vMerge/>
          </w:tcPr>
          <w:p w14:paraId="4D2526B0" w14:textId="77777777" w:rsidR="00694A59" w:rsidRDefault="00694A59" w:rsidP="00F56239">
            <w:pPr>
              <w:rPr>
                <w:bCs/>
              </w:rPr>
            </w:pPr>
          </w:p>
        </w:tc>
        <w:tc>
          <w:tcPr>
            <w:tcW w:w="2202" w:type="dxa"/>
            <w:vMerge/>
          </w:tcPr>
          <w:p w14:paraId="254A1664" w14:textId="77777777" w:rsidR="00694A59" w:rsidRPr="00F77A95" w:rsidRDefault="00694A59" w:rsidP="00F77A95">
            <w:pPr>
              <w:pStyle w:val="ListParagraph"/>
              <w:numPr>
                <w:ilvl w:val="0"/>
                <w:numId w:val="44"/>
              </w:numPr>
              <w:rPr>
                <w:bCs/>
              </w:rPr>
            </w:pPr>
          </w:p>
        </w:tc>
        <w:tc>
          <w:tcPr>
            <w:tcW w:w="2024" w:type="dxa"/>
            <w:shd w:val="clear" w:color="auto" w:fill="EFFFEA"/>
          </w:tcPr>
          <w:p w14:paraId="2649B5C0" w14:textId="5EC61C99" w:rsidR="00694A59" w:rsidRDefault="00694A59" w:rsidP="00694A59">
            <w:r>
              <w:t>Expected output – not included because lengthy</w:t>
            </w:r>
          </w:p>
        </w:tc>
        <w:tc>
          <w:tcPr>
            <w:tcW w:w="1346" w:type="dxa"/>
            <w:shd w:val="clear" w:color="auto" w:fill="EFFFEA"/>
          </w:tcPr>
          <w:p w14:paraId="74CE3BCC" w14:textId="3D4799D6" w:rsidR="00694A59" w:rsidRDefault="00694A59" w:rsidP="00F56239">
            <w:pPr>
              <w:rPr>
                <w:bCs/>
              </w:rPr>
            </w:pPr>
            <w:r>
              <w:rPr>
                <w:bCs/>
              </w:rPr>
              <w:t>PASS</w:t>
            </w:r>
          </w:p>
        </w:tc>
        <w:tc>
          <w:tcPr>
            <w:tcW w:w="1576" w:type="dxa"/>
            <w:shd w:val="clear" w:color="auto" w:fill="EFFFEA"/>
          </w:tcPr>
          <w:p w14:paraId="26D8F207" w14:textId="54399FD3" w:rsidR="00694A59" w:rsidRDefault="00694A59" w:rsidP="00F56239">
            <w:pPr>
              <w:rPr>
                <w:bCs/>
              </w:rPr>
            </w:pPr>
            <w:r>
              <w:rPr>
                <w:bCs/>
              </w:rPr>
              <w:t>03/05/2018</w:t>
            </w:r>
          </w:p>
        </w:tc>
        <w:tc>
          <w:tcPr>
            <w:tcW w:w="1091" w:type="dxa"/>
            <w:shd w:val="clear" w:color="auto" w:fill="EFFFEA"/>
          </w:tcPr>
          <w:p w14:paraId="6BC9C630" w14:textId="24E13062" w:rsidR="00694A59" w:rsidRDefault="00694A59" w:rsidP="00F56239">
            <w:pPr>
              <w:rPr>
                <w:bCs/>
              </w:rPr>
            </w:pPr>
            <w:r>
              <w:rPr>
                <w:bCs/>
              </w:rPr>
              <w:t>Aidan Reed</w:t>
            </w:r>
          </w:p>
        </w:tc>
        <w:tc>
          <w:tcPr>
            <w:tcW w:w="3456" w:type="dxa"/>
            <w:shd w:val="clear" w:color="auto" w:fill="EFFFEA"/>
          </w:tcPr>
          <w:p w14:paraId="36C522DD" w14:textId="5EC02865" w:rsidR="00694A59" w:rsidRDefault="00694A59" w:rsidP="00F56239">
            <w:pPr>
              <w:rPr>
                <w:bCs/>
              </w:rPr>
            </w:pPr>
            <w:r>
              <w:rPr>
                <w:bCs/>
              </w:rPr>
              <w:t>After the issues were resolved in BUGS 304 and 305 the system now produces the correct result when calling this function</w:t>
            </w:r>
            <w:r w:rsidR="00D77723">
              <w:rPr>
                <w:bCs/>
              </w:rPr>
              <w:t>.</w:t>
            </w:r>
          </w:p>
        </w:tc>
      </w:tr>
      <w:tr w:rsidR="006F14FC" w14:paraId="0F5AE76E" w14:textId="77777777" w:rsidTr="00CC7B5D">
        <w:trPr>
          <w:trHeight w:val="1555"/>
        </w:trPr>
        <w:tc>
          <w:tcPr>
            <w:tcW w:w="606" w:type="dxa"/>
            <w:shd w:val="clear" w:color="auto" w:fill="EFFFEA"/>
          </w:tcPr>
          <w:p w14:paraId="18F57AB4" w14:textId="6CD25047" w:rsidR="007E2E97" w:rsidRDefault="007E2E97" w:rsidP="00F56239">
            <w:pPr>
              <w:rPr>
                <w:bCs/>
              </w:rPr>
            </w:pPr>
            <w:r>
              <w:rPr>
                <w:bCs/>
              </w:rPr>
              <w:t>314</w:t>
            </w:r>
          </w:p>
        </w:tc>
        <w:tc>
          <w:tcPr>
            <w:tcW w:w="1112" w:type="dxa"/>
          </w:tcPr>
          <w:p w14:paraId="1C711A4B" w14:textId="72812185" w:rsidR="007E2E97" w:rsidRDefault="007E2E97" w:rsidP="00F56239">
            <w:pPr>
              <w:rPr>
                <w:bCs/>
              </w:rPr>
            </w:pPr>
            <w:r>
              <w:rPr>
                <w:bCs/>
              </w:rPr>
              <w:t>List Contacts</w:t>
            </w:r>
          </w:p>
        </w:tc>
        <w:tc>
          <w:tcPr>
            <w:tcW w:w="2182" w:type="dxa"/>
          </w:tcPr>
          <w:p w14:paraId="3A0A6CFD" w14:textId="262D681E" w:rsidR="007E2E97" w:rsidRDefault="007E2E97" w:rsidP="00F56239">
            <w:pPr>
              <w:rPr>
                <w:bCs/>
              </w:rPr>
            </w:pPr>
            <w:r>
              <w:rPr>
                <w:bCs/>
              </w:rPr>
              <w:t>Tests the function returns the correct number of contacts added to project</w:t>
            </w:r>
          </w:p>
        </w:tc>
        <w:tc>
          <w:tcPr>
            <w:tcW w:w="1641" w:type="dxa"/>
          </w:tcPr>
          <w:p w14:paraId="3D03F329" w14:textId="00ED2378" w:rsidR="007E2E97" w:rsidRDefault="007E2E97" w:rsidP="00F56239">
            <w:pPr>
              <w:rPr>
                <w:bCs/>
              </w:rPr>
            </w:pPr>
            <w:r>
              <w:rPr>
                <w:bCs/>
              </w:rPr>
              <w:t>Code Inspection</w:t>
            </w:r>
          </w:p>
        </w:tc>
        <w:tc>
          <w:tcPr>
            <w:tcW w:w="1520" w:type="dxa"/>
          </w:tcPr>
          <w:p w14:paraId="5B945026" w14:textId="71861C89" w:rsidR="007E2E97" w:rsidRDefault="007E2E97" w:rsidP="00F56239">
            <w:pPr>
              <w:rPr>
                <w:bCs/>
              </w:rPr>
            </w:pPr>
            <w:r>
              <w:rPr>
                <w:bCs/>
              </w:rPr>
              <w:t>Aidan Reed</w:t>
            </w:r>
          </w:p>
        </w:tc>
        <w:tc>
          <w:tcPr>
            <w:tcW w:w="1632" w:type="dxa"/>
          </w:tcPr>
          <w:p w14:paraId="545A6628" w14:textId="781C16AA" w:rsidR="0019225A" w:rsidRDefault="0019225A" w:rsidP="0019225A">
            <w:pPr>
              <w:rPr>
                <w:b/>
                <w:bCs/>
                <w:color w:val="FF0000"/>
              </w:rPr>
            </w:pPr>
            <w:r>
              <w:rPr>
                <w:bCs/>
              </w:rPr>
              <w:t xml:space="preserve">Initialize the project array adding contacts  </w:t>
            </w:r>
            <w:r>
              <w:rPr>
                <w:b/>
                <w:bCs/>
                <w:color w:val="FF0000"/>
              </w:rPr>
              <w:t>KCONTACT1</w:t>
            </w:r>
            <w:r>
              <w:rPr>
                <w:b/>
                <w:bCs/>
                <w:color w:val="FF0000"/>
              </w:rPr>
              <w:br/>
              <w:t>kCONTACT2</w:t>
            </w:r>
            <w:r>
              <w:rPr>
                <w:b/>
                <w:bCs/>
                <w:color w:val="FF0000"/>
              </w:rPr>
              <w:br/>
              <w:t xml:space="preserve">kCONTACT3 </w:t>
            </w:r>
          </w:p>
          <w:p w14:paraId="63D39CFE" w14:textId="77777777" w:rsidR="007E2E97" w:rsidRDefault="007E2E97" w:rsidP="00F56239">
            <w:pPr>
              <w:rPr>
                <w:bCs/>
              </w:rPr>
            </w:pPr>
          </w:p>
        </w:tc>
        <w:tc>
          <w:tcPr>
            <w:tcW w:w="1389" w:type="dxa"/>
          </w:tcPr>
          <w:p w14:paraId="483A9849" w14:textId="5B9A4699" w:rsidR="007E2E97" w:rsidRDefault="0019225A" w:rsidP="00F56239">
            <w:pPr>
              <w:rPr>
                <w:bCs/>
              </w:rPr>
            </w:pPr>
            <w:r>
              <w:rPr>
                <w:bCs/>
              </w:rPr>
              <w:t>N/A</w:t>
            </w:r>
          </w:p>
        </w:tc>
        <w:tc>
          <w:tcPr>
            <w:tcW w:w="2202" w:type="dxa"/>
          </w:tcPr>
          <w:p w14:paraId="375A851A" w14:textId="77777777" w:rsidR="007E2E97" w:rsidRPr="0019225A" w:rsidRDefault="0019225A" w:rsidP="0019225A">
            <w:pPr>
              <w:pStyle w:val="ListParagraph"/>
              <w:numPr>
                <w:ilvl w:val="0"/>
                <w:numId w:val="46"/>
              </w:numPr>
              <w:rPr>
                <w:bCs/>
              </w:rPr>
            </w:pPr>
            <w:r>
              <w:rPr>
                <w:b/>
                <w:bCs/>
                <w:color w:val="FF0000"/>
              </w:rPr>
              <w:t>KCONTACT1</w:t>
            </w:r>
          </w:p>
          <w:p w14:paraId="1D28D5FC" w14:textId="7399AA6D" w:rsidR="0019225A" w:rsidRPr="0019225A" w:rsidRDefault="0019225A" w:rsidP="0019225A">
            <w:pPr>
              <w:pStyle w:val="ListParagraph"/>
              <w:numPr>
                <w:ilvl w:val="0"/>
                <w:numId w:val="46"/>
              </w:numPr>
              <w:rPr>
                <w:bCs/>
              </w:rPr>
            </w:pPr>
            <w:r>
              <w:rPr>
                <w:b/>
                <w:bCs/>
                <w:color w:val="FF0000"/>
              </w:rPr>
              <w:t>KCONTACT2</w:t>
            </w:r>
          </w:p>
          <w:p w14:paraId="0AF10476" w14:textId="31CA1D61" w:rsidR="0019225A" w:rsidRPr="0019225A" w:rsidRDefault="0019225A" w:rsidP="0019225A">
            <w:pPr>
              <w:pStyle w:val="ListParagraph"/>
              <w:numPr>
                <w:ilvl w:val="0"/>
                <w:numId w:val="46"/>
              </w:numPr>
              <w:rPr>
                <w:bCs/>
              </w:rPr>
            </w:pPr>
            <w:r>
              <w:rPr>
                <w:b/>
                <w:bCs/>
                <w:color w:val="FF0000"/>
              </w:rPr>
              <w:t>KCONTACT3</w:t>
            </w:r>
          </w:p>
        </w:tc>
        <w:tc>
          <w:tcPr>
            <w:tcW w:w="2024" w:type="dxa"/>
            <w:shd w:val="clear" w:color="auto" w:fill="EFFFEA"/>
          </w:tcPr>
          <w:p w14:paraId="3B1032C3" w14:textId="6B14EF0E" w:rsidR="0019225A" w:rsidRPr="0019225A" w:rsidRDefault="0019225A" w:rsidP="0019225A">
            <w:pPr>
              <w:pStyle w:val="ListParagraph"/>
              <w:numPr>
                <w:ilvl w:val="0"/>
                <w:numId w:val="47"/>
              </w:numPr>
              <w:rPr>
                <w:bCs/>
              </w:rPr>
            </w:pPr>
            <w:r w:rsidRPr="0019225A">
              <w:rPr>
                <w:b/>
                <w:bCs/>
                <w:color w:val="FF0000"/>
              </w:rPr>
              <w:t>KCONTACT1</w:t>
            </w:r>
          </w:p>
          <w:p w14:paraId="777828D2" w14:textId="77777777" w:rsidR="0019225A" w:rsidRPr="0019225A" w:rsidRDefault="0019225A" w:rsidP="0019225A">
            <w:pPr>
              <w:pStyle w:val="ListParagraph"/>
              <w:numPr>
                <w:ilvl w:val="0"/>
                <w:numId w:val="47"/>
              </w:numPr>
              <w:rPr>
                <w:bCs/>
              </w:rPr>
            </w:pPr>
            <w:r>
              <w:rPr>
                <w:b/>
                <w:bCs/>
                <w:color w:val="FF0000"/>
              </w:rPr>
              <w:t>KCONTACT2</w:t>
            </w:r>
          </w:p>
          <w:p w14:paraId="5B44D179" w14:textId="0DB842DF" w:rsidR="007E2E97" w:rsidRPr="0019225A" w:rsidRDefault="0019225A" w:rsidP="0019225A">
            <w:pPr>
              <w:pStyle w:val="ListParagraph"/>
              <w:numPr>
                <w:ilvl w:val="0"/>
                <w:numId w:val="47"/>
              </w:numPr>
              <w:rPr>
                <w:bCs/>
              </w:rPr>
            </w:pPr>
            <w:r w:rsidRPr="0019225A">
              <w:rPr>
                <w:b/>
                <w:bCs/>
                <w:color w:val="FF0000"/>
              </w:rPr>
              <w:t>KCONTACT3</w:t>
            </w:r>
          </w:p>
        </w:tc>
        <w:tc>
          <w:tcPr>
            <w:tcW w:w="1346" w:type="dxa"/>
            <w:shd w:val="clear" w:color="auto" w:fill="EFFFEA"/>
          </w:tcPr>
          <w:p w14:paraId="7A24E80B" w14:textId="5B82044F" w:rsidR="007E2E97" w:rsidRDefault="0019225A" w:rsidP="00F56239">
            <w:pPr>
              <w:rPr>
                <w:bCs/>
              </w:rPr>
            </w:pPr>
            <w:r>
              <w:rPr>
                <w:bCs/>
              </w:rPr>
              <w:t>PASS</w:t>
            </w:r>
          </w:p>
        </w:tc>
        <w:tc>
          <w:tcPr>
            <w:tcW w:w="1576" w:type="dxa"/>
            <w:shd w:val="clear" w:color="auto" w:fill="EFFFEA"/>
          </w:tcPr>
          <w:p w14:paraId="74E6ED12" w14:textId="5E38386F" w:rsidR="007E2E97" w:rsidRDefault="0019225A" w:rsidP="00F56239">
            <w:pPr>
              <w:rPr>
                <w:bCs/>
              </w:rPr>
            </w:pPr>
            <w:r>
              <w:rPr>
                <w:bCs/>
              </w:rPr>
              <w:t>03/05/2018</w:t>
            </w:r>
          </w:p>
        </w:tc>
        <w:tc>
          <w:tcPr>
            <w:tcW w:w="1091" w:type="dxa"/>
            <w:shd w:val="clear" w:color="auto" w:fill="EFFFEA"/>
          </w:tcPr>
          <w:p w14:paraId="5A21CE23" w14:textId="10D1BC8D" w:rsidR="007E2E97" w:rsidRDefault="0019225A" w:rsidP="00F56239">
            <w:pPr>
              <w:rPr>
                <w:bCs/>
              </w:rPr>
            </w:pPr>
            <w:r>
              <w:rPr>
                <w:bCs/>
              </w:rPr>
              <w:t>Aidan Reed</w:t>
            </w:r>
          </w:p>
        </w:tc>
        <w:tc>
          <w:tcPr>
            <w:tcW w:w="3456" w:type="dxa"/>
            <w:shd w:val="clear" w:color="auto" w:fill="EFFFEA"/>
          </w:tcPr>
          <w:p w14:paraId="5DEE05A1" w14:textId="51866D15" w:rsidR="007E2E97" w:rsidRDefault="0019225A" w:rsidP="00F56239">
            <w:pPr>
              <w:rPr>
                <w:bCs/>
              </w:rPr>
            </w:pPr>
            <w:r>
              <w:rPr>
                <w:bCs/>
              </w:rPr>
              <w:t xml:space="preserve">Note Constants used in these tests </w:t>
            </w:r>
            <w:r w:rsidR="0047374D">
              <w:rPr>
                <w:bCs/>
              </w:rPr>
              <w:t>can be found above this table and also in the Junit test at the top of the code.</w:t>
            </w:r>
          </w:p>
        </w:tc>
      </w:tr>
      <w:tr w:rsidR="00D46AD4" w14:paraId="79A638E0" w14:textId="77777777" w:rsidTr="00CC7B5D">
        <w:trPr>
          <w:trHeight w:val="1555"/>
        </w:trPr>
        <w:tc>
          <w:tcPr>
            <w:tcW w:w="606" w:type="dxa"/>
            <w:vMerge w:val="restart"/>
            <w:shd w:val="clear" w:color="auto" w:fill="EFFFEA"/>
          </w:tcPr>
          <w:p w14:paraId="256F730B" w14:textId="41648F14" w:rsidR="00D46AD4" w:rsidRDefault="00D46AD4" w:rsidP="00F56239">
            <w:pPr>
              <w:rPr>
                <w:bCs/>
              </w:rPr>
            </w:pPr>
            <w:r>
              <w:rPr>
                <w:bCs/>
              </w:rPr>
              <w:t>315</w:t>
            </w:r>
          </w:p>
        </w:tc>
        <w:tc>
          <w:tcPr>
            <w:tcW w:w="1112" w:type="dxa"/>
            <w:vMerge w:val="restart"/>
          </w:tcPr>
          <w:p w14:paraId="3F9D238B" w14:textId="2FABE9CE" w:rsidR="00D46AD4" w:rsidRDefault="00D46AD4" w:rsidP="00F56239">
            <w:pPr>
              <w:rPr>
                <w:bCs/>
              </w:rPr>
            </w:pPr>
            <w:r>
              <w:rPr>
                <w:bCs/>
              </w:rPr>
              <w:t>Add Email</w:t>
            </w:r>
          </w:p>
        </w:tc>
        <w:tc>
          <w:tcPr>
            <w:tcW w:w="2182" w:type="dxa"/>
            <w:vMerge w:val="restart"/>
          </w:tcPr>
          <w:p w14:paraId="0A696E55" w14:textId="0843D217" w:rsidR="00D46AD4" w:rsidRDefault="00D46AD4" w:rsidP="00F56239">
            <w:pPr>
              <w:rPr>
                <w:bCs/>
              </w:rPr>
            </w:pPr>
            <w:r>
              <w:rPr>
                <w:bCs/>
              </w:rPr>
              <w:t>Tests the function provides the correct prompts to the user in a normal scenario</w:t>
            </w:r>
          </w:p>
        </w:tc>
        <w:tc>
          <w:tcPr>
            <w:tcW w:w="1641" w:type="dxa"/>
            <w:vMerge w:val="restart"/>
          </w:tcPr>
          <w:p w14:paraId="09BA5666" w14:textId="6F684831" w:rsidR="00D46AD4" w:rsidRDefault="00D46AD4" w:rsidP="00F56239">
            <w:pPr>
              <w:rPr>
                <w:bCs/>
              </w:rPr>
            </w:pPr>
            <w:r>
              <w:rPr>
                <w:bCs/>
              </w:rPr>
              <w:t>Class Description</w:t>
            </w:r>
          </w:p>
        </w:tc>
        <w:tc>
          <w:tcPr>
            <w:tcW w:w="1520" w:type="dxa"/>
            <w:vMerge w:val="restart"/>
          </w:tcPr>
          <w:p w14:paraId="4C913E47" w14:textId="0A4C1AF9" w:rsidR="00D46AD4" w:rsidRDefault="00D46AD4" w:rsidP="00F56239">
            <w:pPr>
              <w:rPr>
                <w:bCs/>
              </w:rPr>
            </w:pPr>
            <w:r>
              <w:rPr>
                <w:bCs/>
              </w:rPr>
              <w:t>Aidan Reed</w:t>
            </w:r>
          </w:p>
        </w:tc>
        <w:tc>
          <w:tcPr>
            <w:tcW w:w="1632" w:type="dxa"/>
            <w:vMerge w:val="restart"/>
          </w:tcPr>
          <w:p w14:paraId="7B0EFE9C" w14:textId="543786CB" w:rsidR="00D46AD4" w:rsidRDefault="00D46AD4" w:rsidP="0019225A">
            <w:pPr>
              <w:rPr>
                <w:bCs/>
              </w:rPr>
            </w:pPr>
            <w:r>
              <w:rPr>
                <w:bCs/>
              </w:rPr>
              <w:t xml:space="preserve">Initialize a project and with title </w:t>
            </w:r>
            <w:r>
              <w:rPr>
                <w:b/>
                <w:bCs/>
                <w:color w:val="FF0000"/>
              </w:rPr>
              <w:t>kPTITLE1</w:t>
            </w:r>
            <w:r>
              <w:rPr>
                <w:bCs/>
              </w:rPr>
              <w:t xml:space="preserve"> </w:t>
            </w:r>
          </w:p>
        </w:tc>
        <w:tc>
          <w:tcPr>
            <w:tcW w:w="1389" w:type="dxa"/>
            <w:vMerge w:val="restart"/>
          </w:tcPr>
          <w:p w14:paraId="094A9831" w14:textId="50D7C4CD" w:rsidR="00D46AD4" w:rsidRDefault="00D46AD4" w:rsidP="00F56239">
            <w:pPr>
              <w:rPr>
                <w:bCs/>
              </w:rPr>
            </w:pPr>
            <w:r>
              <w:rPr>
                <w:b/>
                <w:bCs/>
                <w:color w:val="FF0000"/>
              </w:rPr>
              <w:t>kSENDER</w:t>
            </w:r>
            <w:r>
              <w:rPr>
                <w:b/>
                <w:bCs/>
                <w:color w:val="FF0000"/>
              </w:rPr>
              <w:br/>
              <w:t>kRECIPIENT</w:t>
            </w:r>
            <w:r>
              <w:rPr>
                <w:b/>
                <w:bCs/>
                <w:color w:val="FF0000"/>
              </w:rPr>
              <w:br/>
              <w:t>kSUBJECT1</w:t>
            </w:r>
            <w:r>
              <w:rPr>
                <w:b/>
                <w:bCs/>
                <w:color w:val="FF0000"/>
              </w:rPr>
              <w:br/>
              <w:t>kBODY1</w:t>
            </w:r>
          </w:p>
        </w:tc>
        <w:tc>
          <w:tcPr>
            <w:tcW w:w="2202" w:type="dxa"/>
          </w:tcPr>
          <w:p w14:paraId="13C6E155" w14:textId="77777777" w:rsidR="00D46AD4" w:rsidRDefault="00D46AD4" w:rsidP="001C1923">
            <w:pPr>
              <w:rPr>
                <w:bCs/>
              </w:rPr>
            </w:pPr>
            <w:r>
              <w:rPr>
                <w:bCs/>
              </w:rPr>
              <w:t>Which email address is this from?</w:t>
            </w:r>
          </w:p>
          <w:p w14:paraId="7EB02193" w14:textId="77777777" w:rsidR="00D46AD4" w:rsidRDefault="00D46AD4" w:rsidP="001C1923">
            <w:pPr>
              <w:rPr>
                <w:bCs/>
              </w:rPr>
            </w:pPr>
            <w:r>
              <w:rPr>
                <w:bCs/>
              </w:rPr>
              <w:t>Which email address is this to?</w:t>
            </w:r>
          </w:p>
          <w:p w14:paraId="6783AECE" w14:textId="77777777" w:rsidR="00D46AD4" w:rsidRDefault="00D46AD4" w:rsidP="001C1923">
            <w:pPr>
              <w:rPr>
                <w:bCs/>
              </w:rPr>
            </w:pPr>
            <w:r>
              <w:rPr>
                <w:bCs/>
              </w:rPr>
              <w:t>What is the Subject?</w:t>
            </w:r>
          </w:p>
          <w:p w14:paraId="2EFBE29B" w14:textId="77777777" w:rsidR="00D46AD4" w:rsidRDefault="00D46AD4" w:rsidP="001C1923">
            <w:pPr>
              <w:rPr>
                <w:bCs/>
              </w:rPr>
            </w:pPr>
            <w:r>
              <w:rPr>
                <w:bCs/>
              </w:rPr>
              <w:lastRenderedPageBreak/>
              <w:t>What is the Message?</w:t>
            </w:r>
          </w:p>
          <w:p w14:paraId="0DBD4A79" w14:textId="2C3CECE4" w:rsidR="00D46AD4" w:rsidRPr="001C1923" w:rsidRDefault="00D46AD4" w:rsidP="001C1923">
            <w:pPr>
              <w:rPr>
                <w:b/>
                <w:bCs/>
                <w:color w:val="FF0000"/>
              </w:rPr>
            </w:pPr>
            <w:r>
              <w:rPr>
                <w:bCs/>
              </w:rPr>
              <w:t xml:space="preserve">Email added to </w:t>
            </w:r>
            <w:r>
              <w:rPr>
                <w:b/>
                <w:bCs/>
                <w:color w:val="FF0000"/>
              </w:rPr>
              <w:t>kPTITLE1</w:t>
            </w:r>
          </w:p>
        </w:tc>
        <w:tc>
          <w:tcPr>
            <w:tcW w:w="2024" w:type="dxa"/>
            <w:shd w:val="clear" w:color="auto" w:fill="FED5D2"/>
          </w:tcPr>
          <w:p w14:paraId="31DEC00D" w14:textId="0634351A" w:rsidR="00D46AD4" w:rsidRPr="001C1923" w:rsidRDefault="00D46AD4" w:rsidP="001C1923">
            <w:pPr>
              <w:rPr>
                <w:b/>
                <w:bCs/>
                <w:color w:val="FF0000"/>
              </w:rPr>
            </w:pPr>
            <w:r>
              <w:rPr>
                <w:bCs/>
              </w:rPr>
              <w:lastRenderedPageBreak/>
              <w:t xml:space="preserve">Correct question flow but the system prompt [Email added to </w:t>
            </w:r>
            <w:r>
              <w:rPr>
                <w:b/>
                <w:bCs/>
                <w:color w:val="FF0000"/>
              </w:rPr>
              <w:t>kPTITLE1</w:t>
            </w:r>
            <w:r>
              <w:rPr>
                <w:bCs/>
              </w:rPr>
              <w:t xml:space="preserve"> [Feasibility]] was not expected</w:t>
            </w:r>
          </w:p>
        </w:tc>
        <w:tc>
          <w:tcPr>
            <w:tcW w:w="1346" w:type="dxa"/>
            <w:shd w:val="clear" w:color="auto" w:fill="FED5D2"/>
          </w:tcPr>
          <w:p w14:paraId="497A8020" w14:textId="7F4454D3" w:rsidR="00D46AD4" w:rsidRDefault="00D46AD4" w:rsidP="00F56239">
            <w:pPr>
              <w:rPr>
                <w:bCs/>
              </w:rPr>
            </w:pPr>
            <w:r>
              <w:rPr>
                <w:bCs/>
              </w:rPr>
              <w:t>FAIL</w:t>
            </w:r>
          </w:p>
        </w:tc>
        <w:tc>
          <w:tcPr>
            <w:tcW w:w="1576" w:type="dxa"/>
            <w:shd w:val="clear" w:color="auto" w:fill="FED5D2"/>
          </w:tcPr>
          <w:p w14:paraId="7B921773" w14:textId="2CBA692C" w:rsidR="00D46AD4" w:rsidRDefault="00D46AD4" w:rsidP="00F56239">
            <w:pPr>
              <w:rPr>
                <w:bCs/>
              </w:rPr>
            </w:pPr>
            <w:r>
              <w:rPr>
                <w:bCs/>
              </w:rPr>
              <w:t>03.05.2018</w:t>
            </w:r>
          </w:p>
        </w:tc>
        <w:tc>
          <w:tcPr>
            <w:tcW w:w="1091" w:type="dxa"/>
            <w:shd w:val="clear" w:color="auto" w:fill="FED5D2"/>
          </w:tcPr>
          <w:p w14:paraId="2E9A9016" w14:textId="3E002042" w:rsidR="00D46AD4" w:rsidRDefault="00D46AD4" w:rsidP="00F56239">
            <w:pPr>
              <w:rPr>
                <w:bCs/>
              </w:rPr>
            </w:pPr>
            <w:r>
              <w:rPr>
                <w:bCs/>
              </w:rPr>
              <w:t>Ram Raja</w:t>
            </w:r>
          </w:p>
        </w:tc>
        <w:tc>
          <w:tcPr>
            <w:tcW w:w="3456" w:type="dxa"/>
            <w:shd w:val="clear" w:color="auto" w:fill="FED5D2"/>
          </w:tcPr>
          <w:p w14:paraId="7A9678D3" w14:textId="05F66A13" w:rsidR="00D46AD4" w:rsidRDefault="00D46AD4" w:rsidP="00F56239">
            <w:pPr>
              <w:rPr>
                <w:bCs/>
              </w:rPr>
            </w:pPr>
            <w:r>
              <w:rPr>
                <w:bCs/>
              </w:rPr>
              <w:t>The test needs expected output needs editing to include the current phase – The test was did not anticipate this.</w:t>
            </w:r>
          </w:p>
        </w:tc>
      </w:tr>
      <w:tr w:rsidR="00D46AD4" w14:paraId="3DB35E1C" w14:textId="77777777" w:rsidTr="00CC7B5D">
        <w:trPr>
          <w:trHeight w:val="1555"/>
        </w:trPr>
        <w:tc>
          <w:tcPr>
            <w:tcW w:w="606" w:type="dxa"/>
            <w:vMerge/>
            <w:shd w:val="clear" w:color="auto" w:fill="EFFFEA"/>
          </w:tcPr>
          <w:p w14:paraId="4E6DAB08" w14:textId="77777777" w:rsidR="00D46AD4" w:rsidRDefault="00D46AD4" w:rsidP="00F56239">
            <w:pPr>
              <w:rPr>
                <w:bCs/>
              </w:rPr>
            </w:pPr>
          </w:p>
        </w:tc>
        <w:tc>
          <w:tcPr>
            <w:tcW w:w="1112" w:type="dxa"/>
            <w:vMerge/>
          </w:tcPr>
          <w:p w14:paraId="604724B3" w14:textId="77777777" w:rsidR="00D46AD4" w:rsidRDefault="00D46AD4" w:rsidP="00F56239">
            <w:pPr>
              <w:rPr>
                <w:bCs/>
              </w:rPr>
            </w:pPr>
          </w:p>
        </w:tc>
        <w:tc>
          <w:tcPr>
            <w:tcW w:w="2182" w:type="dxa"/>
            <w:vMerge/>
          </w:tcPr>
          <w:p w14:paraId="2457DC38" w14:textId="77777777" w:rsidR="00D46AD4" w:rsidRDefault="00D46AD4" w:rsidP="00F56239">
            <w:pPr>
              <w:rPr>
                <w:bCs/>
              </w:rPr>
            </w:pPr>
          </w:p>
        </w:tc>
        <w:tc>
          <w:tcPr>
            <w:tcW w:w="1641" w:type="dxa"/>
            <w:vMerge/>
          </w:tcPr>
          <w:p w14:paraId="59A8071D" w14:textId="77777777" w:rsidR="00D46AD4" w:rsidRDefault="00D46AD4" w:rsidP="00F56239">
            <w:pPr>
              <w:rPr>
                <w:bCs/>
              </w:rPr>
            </w:pPr>
          </w:p>
        </w:tc>
        <w:tc>
          <w:tcPr>
            <w:tcW w:w="1520" w:type="dxa"/>
            <w:vMerge/>
          </w:tcPr>
          <w:p w14:paraId="1E25DB46" w14:textId="77777777" w:rsidR="00D46AD4" w:rsidRDefault="00D46AD4" w:rsidP="00F56239">
            <w:pPr>
              <w:rPr>
                <w:bCs/>
              </w:rPr>
            </w:pPr>
          </w:p>
        </w:tc>
        <w:tc>
          <w:tcPr>
            <w:tcW w:w="1632" w:type="dxa"/>
            <w:vMerge/>
          </w:tcPr>
          <w:p w14:paraId="2D59C9F3" w14:textId="77777777" w:rsidR="00D46AD4" w:rsidRDefault="00D46AD4" w:rsidP="0019225A">
            <w:pPr>
              <w:rPr>
                <w:bCs/>
              </w:rPr>
            </w:pPr>
          </w:p>
        </w:tc>
        <w:tc>
          <w:tcPr>
            <w:tcW w:w="1389" w:type="dxa"/>
            <w:vMerge/>
          </w:tcPr>
          <w:p w14:paraId="68A5279F" w14:textId="77777777" w:rsidR="00D46AD4" w:rsidRDefault="00D46AD4" w:rsidP="00F56239">
            <w:pPr>
              <w:rPr>
                <w:b/>
                <w:bCs/>
                <w:color w:val="FF0000"/>
              </w:rPr>
            </w:pPr>
          </w:p>
        </w:tc>
        <w:tc>
          <w:tcPr>
            <w:tcW w:w="2202" w:type="dxa"/>
          </w:tcPr>
          <w:p w14:paraId="22EDEF62" w14:textId="517970D3" w:rsidR="00D46AD4" w:rsidRDefault="00D46AD4" w:rsidP="001C1923">
            <w:pPr>
              <w:rPr>
                <w:bCs/>
              </w:rPr>
            </w:pPr>
            <w:r>
              <w:rPr>
                <w:bCs/>
              </w:rPr>
              <w:t xml:space="preserve">Same as above but </w:t>
            </w:r>
            <w:r>
              <w:rPr>
                <w:bCs/>
              </w:rPr>
              <w:br/>
              <w:t xml:space="preserve">[Email added to </w:t>
            </w:r>
            <w:r>
              <w:rPr>
                <w:b/>
                <w:bCs/>
                <w:color w:val="FF0000"/>
              </w:rPr>
              <w:t xml:space="preserve">kPTITLE1 </w:t>
            </w:r>
            <w:r>
              <w:rPr>
                <w:bCs/>
              </w:rPr>
              <w:t>[Feasibility]]</w:t>
            </w:r>
          </w:p>
        </w:tc>
        <w:tc>
          <w:tcPr>
            <w:tcW w:w="2024" w:type="dxa"/>
            <w:shd w:val="clear" w:color="auto" w:fill="EFFFEA"/>
          </w:tcPr>
          <w:p w14:paraId="1D05364E" w14:textId="4127BFBE" w:rsidR="00D46AD4" w:rsidRDefault="00D46AD4" w:rsidP="001C1923">
            <w:pPr>
              <w:rPr>
                <w:bCs/>
              </w:rPr>
            </w:pPr>
            <w:r>
              <w:rPr>
                <w:bCs/>
              </w:rPr>
              <w:t>Correct Output</w:t>
            </w:r>
          </w:p>
        </w:tc>
        <w:tc>
          <w:tcPr>
            <w:tcW w:w="1346" w:type="dxa"/>
            <w:shd w:val="clear" w:color="auto" w:fill="EFFFEA"/>
          </w:tcPr>
          <w:p w14:paraId="6C010E8C" w14:textId="411CD700" w:rsidR="00D46AD4" w:rsidRDefault="00D46AD4" w:rsidP="00F56239">
            <w:pPr>
              <w:rPr>
                <w:bCs/>
              </w:rPr>
            </w:pPr>
            <w:r>
              <w:rPr>
                <w:bCs/>
              </w:rPr>
              <w:t>PASS</w:t>
            </w:r>
          </w:p>
        </w:tc>
        <w:tc>
          <w:tcPr>
            <w:tcW w:w="1576" w:type="dxa"/>
            <w:shd w:val="clear" w:color="auto" w:fill="EFFFEA"/>
          </w:tcPr>
          <w:p w14:paraId="7F98043F" w14:textId="783CAC76" w:rsidR="00D46AD4" w:rsidRDefault="00D46AD4" w:rsidP="00F56239">
            <w:pPr>
              <w:rPr>
                <w:bCs/>
              </w:rPr>
            </w:pPr>
            <w:r>
              <w:rPr>
                <w:bCs/>
              </w:rPr>
              <w:t>03/05/2018</w:t>
            </w:r>
          </w:p>
        </w:tc>
        <w:tc>
          <w:tcPr>
            <w:tcW w:w="1091" w:type="dxa"/>
            <w:shd w:val="clear" w:color="auto" w:fill="EFFFEA"/>
          </w:tcPr>
          <w:p w14:paraId="05E7DA9A" w14:textId="32A8E590" w:rsidR="00D46AD4" w:rsidRDefault="00D46AD4" w:rsidP="00F56239">
            <w:pPr>
              <w:rPr>
                <w:bCs/>
              </w:rPr>
            </w:pPr>
            <w:r>
              <w:rPr>
                <w:bCs/>
              </w:rPr>
              <w:t>Aidan Reed</w:t>
            </w:r>
          </w:p>
        </w:tc>
        <w:tc>
          <w:tcPr>
            <w:tcW w:w="3456" w:type="dxa"/>
            <w:shd w:val="clear" w:color="auto" w:fill="EFFFEA"/>
          </w:tcPr>
          <w:p w14:paraId="2ABA0736" w14:textId="3D6DC418" w:rsidR="00D46AD4" w:rsidRDefault="00D46AD4" w:rsidP="00F56239">
            <w:pPr>
              <w:rPr>
                <w:bCs/>
              </w:rPr>
            </w:pPr>
            <w:r>
              <w:rPr>
                <w:bCs/>
              </w:rPr>
              <w:t>The test was modified due to a slight formatti</w:t>
            </w:r>
            <w:r w:rsidR="009F620F">
              <w:rPr>
                <w:bCs/>
              </w:rPr>
              <w:t>ng error in the expected output</w:t>
            </w:r>
          </w:p>
        </w:tc>
      </w:tr>
      <w:tr w:rsidR="00AA5272" w14:paraId="24D9AC98" w14:textId="77777777" w:rsidTr="00CC7B5D">
        <w:tc>
          <w:tcPr>
            <w:tcW w:w="606" w:type="dxa"/>
            <w:shd w:val="clear" w:color="auto" w:fill="EFFFEA"/>
          </w:tcPr>
          <w:p w14:paraId="2B986CCC" w14:textId="7FB25A7F" w:rsidR="00AA5272" w:rsidRDefault="00AA5272" w:rsidP="00AA5272">
            <w:pPr>
              <w:rPr>
                <w:bCs/>
              </w:rPr>
            </w:pPr>
            <w:r>
              <w:rPr>
                <w:bCs/>
              </w:rPr>
              <w:t>316</w:t>
            </w:r>
          </w:p>
        </w:tc>
        <w:tc>
          <w:tcPr>
            <w:tcW w:w="1112" w:type="dxa"/>
          </w:tcPr>
          <w:p w14:paraId="11928B67" w14:textId="5FFD5755" w:rsidR="00AA5272" w:rsidRDefault="00AA5272" w:rsidP="00AA5272">
            <w:pPr>
              <w:rPr>
                <w:bCs/>
              </w:rPr>
            </w:pPr>
            <w:r>
              <w:rPr>
                <w:bCs/>
              </w:rPr>
              <w:t>Main Method</w:t>
            </w:r>
          </w:p>
        </w:tc>
        <w:tc>
          <w:tcPr>
            <w:tcW w:w="2182" w:type="dxa"/>
          </w:tcPr>
          <w:p w14:paraId="3DFAB839" w14:textId="5D25E55D" w:rsidR="00AA5272" w:rsidRDefault="00AA5272" w:rsidP="00AA5272">
            <w:pPr>
              <w:rPr>
                <w:bCs/>
              </w:rPr>
            </w:pPr>
            <w:r>
              <w:rPr>
                <w:bCs/>
              </w:rPr>
              <w:t>Ensure the user sees the correct menus when in a project.</w:t>
            </w:r>
          </w:p>
        </w:tc>
        <w:tc>
          <w:tcPr>
            <w:tcW w:w="1641" w:type="dxa"/>
          </w:tcPr>
          <w:p w14:paraId="6C3FDB71" w14:textId="1018F350" w:rsidR="00AA5272" w:rsidRDefault="00AA5272" w:rsidP="00AA5272">
            <w:pPr>
              <w:rPr>
                <w:bCs/>
              </w:rPr>
            </w:pPr>
            <w:r>
              <w:rPr>
                <w:bCs/>
              </w:rPr>
              <w:t>Code Inspection</w:t>
            </w:r>
          </w:p>
        </w:tc>
        <w:tc>
          <w:tcPr>
            <w:tcW w:w="1520" w:type="dxa"/>
          </w:tcPr>
          <w:p w14:paraId="16FD8D38" w14:textId="640AA662" w:rsidR="00AA5272" w:rsidRDefault="00AA5272" w:rsidP="00AA5272">
            <w:pPr>
              <w:rPr>
                <w:bCs/>
              </w:rPr>
            </w:pPr>
            <w:r>
              <w:rPr>
                <w:bCs/>
              </w:rPr>
              <w:t>Ram Raja</w:t>
            </w:r>
          </w:p>
        </w:tc>
        <w:tc>
          <w:tcPr>
            <w:tcW w:w="1632" w:type="dxa"/>
          </w:tcPr>
          <w:p w14:paraId="567A3953" w14:textId="40B63347" w:rsidR="00AA5272" w:rsidRDefault="00AA5272" w:rsidP="00AA5272">
            <w:pPr>
              <w:rPr>
                <w:bCs/>
              </w:rPr>
            </w:pPr>
            <w:r>
              <w:rPr>
                <w:bCs/>
              </w:rPr>
              <w:t>A project must be selected</w:t>
            </w:r>
          </w:p>
        </w:tc>
        <w:tc>
          <w:tcPr>
            <w:tcW w:w="1389" w:type="dxa"/>
          </w:tcPr>
          <w:p w14:paraId="29F5FE18" w14:textId="4366EEDC" w:rsidR="00AA5272" w:rsidRDefault="00AA5272" w:rsidP="00AA5272">
            <w:pPr>
              <w:rPr>
                <w:bCs/>
              </w:rPr>
            </w:pPr>
            <w:r>
              <w:rPr>
                <w:bCs/>
              </w:rPr>
              <w:t>Enter a number to access a project</w:t>
            </w:r>
          </w:p>
        </w:tc>
        <w:tc>
          <w:tcPr>
            <w:tcW w:w="2202" w:type="dxa"/>
          </w:tcPr>
          <w:p w14:paraId="4FE8B1D1" w14:textId="77777777" w:rsidR="00AA5272" w:rsidRDefault="00AA5272" w:rsidP="00AA5272">
            <w:pPr>
              <w:rPr>
                <w:bCs/>
              </w:rPr>
            </w:pPr>
            <w:r>
              <w:rPr>
                <w:bCs/>
              </w:rPr>
              <w:t>Display project menu, consisting of the following options:</w:t>
            </w:r>
          </w:p>
          <w:p w14:paraId="2CFA704D" w14:textId="77777777" w:rsidR="00AA5272" w:rsidRPr="00DA688B" w:rsidRDefault="00AA5272" w:rsidP="00AA5272">
            <w:pPr>
              <w:rPr>
                <w:bCs/>
              </w:rPr>
            </w:pPr>
            <w:r>
              <w:rPr>
                <w:bCs/>
              </w:rPr>
              <w:t xml:space="preserve">- </w:t>
            </w:r>
            <w:r w:rsidRPr="00DA688B">
              <w:rPr>
                <w:bCs/>
              </w:rPr>
              <w:t>List Emails</w:t>
            </w:r>
          </w:p>
          <w:p w14:paraId="1EB2F77E" w14:textId="77777777" w:rsidR="00AA5272" w:rsidRDefault="00AA5272" w:rsidP="00AA5272">
            <w:pPr>
              <w:rPr>
                <w:bCs/>
              </w:rPr>
            </w:pPr>
            <w:r>
              <w:rPr>
                <w:bCs/>
              </w:rPr>
              <w:t>- Add Email</w:t>
            </w:r>
          </w:p>
          <w:p w14:paraId="52CD551E" w14:textId="77777777" w:rsidR="00AA5272" w:rsidRDefault="00AA5272" w:rsidP="00AA5272">
            <w:pPr>
              <w:rPr>
                <w:bCs/>
              </w:rPr>
            </w:pPr>
            <w:r>
              <w:rPr>
                <w:bCs/>
              </w:rPr>
              <w:t>- List Phase Folders</w:t>
            </w:r>
          </w:p>
          <w:p w14:paraId="2A475084" w14:textId="77777777" w:rsidR="00AA5272" w:rsidRDefault="00AA5272" w:rsidP="00AA5272">
            <w:pPr>
              <w:rPr>
                <w:bCs/>
              </w:rPr>
            </w:pPr>
            <w:r>
              <w:rPr>
                <w:bCs/>
              </w:rPr>
              <w:t>- Move to Next Phase</w:t>
            </w:r>
          </w:p>
          <w:p w14:paraId="0CE8B205" w14:textId="77777777" w:rsidR="00AA5272" w:rsidRDefault="00AA5272" w:rsidP="00AA5272">
            <w:pPr>
              <w:rPr>
                <w:bCs/>
              </w:rPr>
            </w:pPr>
            <w:r>
              <w:rPr>
                <w:bCs/>
              </w:rPr>
              <w:t>- List Emails in Phase</w:t>
            </w:r>
          </w:p>
          <w:p w14:paraId="56022A07" w14:textId="77777777" w:rsidR="00AA5272" w:rsidRDefault="00AA5272" w:rsidP="00AA5272">
            <w:pPr>
              <w:rPr>
                <w:bCs/>
              </w:rPr>
            </w:pPr>
            <w:r>
              <w:rPr>
                <w:bCs/>
              </w:rPr>
              <w:t>- List Contacts</w:t>
            </w:r>
          </w:p>
          <w:p w14:paraId="5D21A97F" w14:textId="2C1341EF" w:rsidR="00AA5272" w:rsidRDefault="00AA5272" w:rsidP="00AA5272">
            <w:pPr>
              <w:rPr>
                <w:bCs/>
              </w:rPr>
            </w:pPr>
            <w:r>
              <w:rPr>
                <w:bCs/>
              </w:rPr>
              <w:t>- Exit Project</w:t>
            </w:r>
          </w:p>
        </w:tc>
        <w:tc>
          <w:tcPr>
            <w:tcW w:w="2024" w:type="dxa"/>
            <w:shd w:val="clear" w:color="auto" w:fill="EFFFEA"/>
          </w:tcPr>
          <w:p w14:paraId="79D53D2C" w14:textId="77777777" w:rsidR="00AA5272" w:rsidRDefault="00AA5272" w:rsidP="00AA5272">
            <w:pPr>
              <w:rPr>
                <w:bCs/>
              </w:rPr>
            </w:pPr>
            <w:r>
              <w:rPr>
                <w:bCs/>
              </w:rPr>
              <w:t>Displays project menu, consisting of the following options:</w:t>
            </w:r>
          </w:p>
          <w:p w14:paraId="0498A88A" w14:textId="77777777" w:rsidR="00AA5272" w:rsidRPr="00DA688B" w:rsidRDefault="00AA5272" w:rsidP="00AA5272">
            <w:pPr>
              <w:rPr>
                <w:bCs/>
              </w:rPr>
            </w:pPr>
            <w:r>
              <w:rPr>
                <w:bCs/>
              </w:rPr>
              <w:t xml:space="preserve">- </w:t>
            </w:r>
            <w:r w:rsidRPr="00DA688B">
              <w:rPr>
                <w:bCs/>
              </w:rPr>
              <w:t>List Emails</w:t>
            </w:r>
          </w:p>
          <w:p w14:paraId="6F866ACE" w14:textId="77777777" w:rsidR="00AA5272" w:rsidRDefault="00AA5272" w:rsidP="00AA5272">
            <w:pPr>
              <w:rPr>
                <w:bCs/>
              </w:rPr>
            </w:pPr>
            <w:r>
              <w:rPr>
                <w:bCs/>
              </w:rPr>
              <w:t>- Add Email</w:t>
            </w:r>
          </w:p>
          <w:p w14:paraId="12BC5547" w14:textId="77777777" w:rsidR="00AA5272" w:rsidRDefault="00AA5272" w:rsidP="00AA5272">
            <w:pPr>
              <w:rPr>
                <w:bCs/>
              </w:rPr>
            </w:pPr>
            <w:r>
              <w:rPr>
                <w:bCs/>
              </w:rPr>
              <w:t>- List Phase Folders</w:t>
            </w:r>
          </w:p>
          <w:p w14:paraId="5E2042C2" w14:textId="77777777" w:rsidR="00AA5272" w:rsidRDefault="00AA5272" w:rsidP="00AA5272">
            <w:pPr>
              <w:rPr>
                <w:bCs/>
              </w:rPr>
            </w:pPr>
            <w:r>
              <w:rPr>
                <w:bCs/>
              </w:rPr>
              <w:t>- Move to Next Phase</w:t>
            </w:r>
          </w:p>
          <w:p w14:paraId="16ADEEA3" w14:textId="77777777" w:rsidR="00AA5272" w:rsidRDefault="00AA5272" w:rsidP="00AA5272">
            <w:pPr>
              <w:rPr>
                <w:bCs/>
              </w:rPr>
            </w:pPr>
            <w:r>
              <w:rPr>
                <w:bCs/>
              </w:rPr>
              <w:t>- List Emails in Phase</w:t>
            </w:r>
          </w:p>
          <w:p w14:paraId="29A894BE" w14:textId="77777777" w:rsidR="00AA5272" w:rsidRDefault="00AA5272" w:rsidP="00AA5272">
            <w:pPr>
              <w:rPr>
                <w:bCs/>
              </w:rPr>
            </w:pPr>
            <w:r>
              <w:rPr>
                <w:bCs/>
              </w:rPr>
              <w:t>- List Contacts</w:t>
            </w:r>
          </w:p>
          <w:p w14:paraId="0802CD0C" w14:textId="77777777" w:rsidR="00AA5272" w:rsidRDefault="00AA5272" w:rsidP="00AA5272">
            <w:pPr>
              <w:rPr>
                <w:bCs/>
              </w:rPr>
            </w:pPr>
            <w:r>
              <w:rPr>
                <w:bCs/>
              </w:rPr>
              <w:t>- Exit Project</w:t>
            </w:r>
          </w:p>
          <w:p w14:paraId="6466E075" w14:textId="77777777" w:rsidR="00A9597D" w:rsidRDefault="00A9597D" w:rsidP="00AA5272">
            <w:pPr>
              <w:rPr>
                <w:bCs/>
              </w:rPr>
            </w:pPr>
          </w:p>
          <w:p w14:paraId="60DDEFBE" w14:textId="77777777" w:rsidR="00A9597D" w:rsidRDefault="00A9597D" w:rsidP="00AA5272">
            <w:pPr>
              <w:rPr>
                <w:bCs/>
              </w:rPr>
            </w:pPr>
          </w:p>
          <w:p w14:paraId="6F70519D" w14:textId="59BDC93C" w:rsidR="00A9597D" w:rsidRDefault="00A9597D" w:rsidP="00AA5272">
            <w:pPr>
              <w:rPr>
                <w:bCs/>
              </w:rPr>
            </w:pPr>
          </w:p>
        </w:tc>
        <w:tc>
          <w:tcPr>
            <w:tcW w:w="1346" w:type="dxa"/>
            <w:shd w:val="clear" w:color="auto" w:fill="EFFFEA"/>
          </w:tcPr>
          <w:p w14:paraId="47346B47" w14:textId="4004A74D" w:rsidR="00AA5272" w:rsidRDefault="00AA5272" w:rsidP="00AA5272">
            <w:pPr>
              <w:rPr>
                <w:bCs/>
              </w:rPr>
            </w:pPr>
            <w:r>
              <w:rPr>
                <w:bCs/>
              </w:rPr>
              <w:t>PASS</w:t>
            </w:r>
          </w:p>
        </w:tc>
        <w:tc>
          <w:tcPr>
            <w:tcW w:w="1576" w:type="dxa"/>
            <w:shd w:val="clear" w:color="auto" w:fill="EFFFEA"/>
          </w:tcPr>
          <w:p w14:paraId="41044D32" w14:textId="0B798BBB" w:rsidR="00AA5272" w:rsidRDefault="00AA5272" w:rsidP="00AA5272">
            <w:pPr>
              <w:rPr>
                <w:bCs/>
              </w:rPr>
            </w:pPr>
            <w:r>
              <w:rPr>
                <w:bCs/>
              </w:rPr>
              <w:t>03/05/2018</w:t>
            </w:r>
          </w:p>
        </w:tc>
        <w:tc>
          <w:tcPr>
            <w:tcW w:w="1091" w:type="dxa"/>
            <w:shd w:val="clear" w:color="auto" w:fill="EFFFEA"/>
          </w:tcPr>
          <w:p w14:paraId="1D62ECA9" w14:textId="15663ADE" w:rsidR="00AA5272" w:rsidRDefault="00AA5272" w:rsidP="00AA5272">
            <w:pPr>
              <w:rPr>
                <w:bCs/>
              </w:rPr>
            </w:pPr>
            <w:r>
              <w:rPr>
                <w:bCs/>
              </w:rPr>
              <w:t>Ram Raja</w:t>
            </w:r>
          </w:p>
        </w:tc>
        <w:tc>
          <w:tcPr>
            <w:tcW w:w="3456" w:type="dxa"/>
            <w:shd w:val="clear" w:color="auto" w:fill="EFFFEA"/>
          </w:tcPr>
          <w:p w14:paraId="5D125F2A" w14:textId="1EFE507F" w:rsidR="00AA5272" w:rsidRDefault="00AA5272" w:rsidP="00AA5272">
            <w:pPr>
              <w:rPr>
                <w:bCs/>
              </w:rPr>
            </w:pPr>
          </w:p>
        </w:tc>
      </w:tr>
      <w:tr w:rsidR="00033750" w14:paraId="10C00DB0" w14:textId="77777777" w:rsidTr="00CC7B5D">
        <w:tc>
          <w:tcPr>
            <w:tcW w:w="606" w:type="dxa"/>
            <w:shd w:val="clear" w:color="auto" w:fill="EFFFEA"/>
          </w:tcPr>
          <w:p w14:paraId="6B6E7199" w14:textId="3B63AD82" w:rsidR="00033750" w:rsidRDefault="00033750" w:rsidP="00AA5272">
            <w:pPr>
              <w:rPr>
                <w:bCs/>
              </w:rPr>
            </w:pPr>
            <w:r>
              <w:rPr>
                <w:bCs/>
              </w:rPr>
              <w:lastRenderedPageBreak/>
              <w:t>317</w:t>
            </w:r>
          </w:p>
        </w:tc>
        <w:tc>
          <w:tcPr>
            <w:tcW w:w="1112" w:type="dxa"/>
          </w:tcPr>
          <w:p w14:paraId="0708E848" w14:textId="13EA3D4A" w:rsidR="00033750" w:rsidRDefault="00033750" w:rsidP="00AA5272">
            <w:pPr>
              <w:rPr>
                <w:bCs/>
              </w:rPr>
            </w:pPr>
            <w:r>
              <w:rPr>
                <w:bCs/>
              </w:rPr>
              <w:t>Next Phase</w:t>
            </w:r>
          </w:p>
        </w:tc>
        <w:tc>
          <w:tcPr>
            <w:tcW w:w="2182" w:type="dxa"/>
          </w:tcPr>
          <w:p w14:paraId="7BC3C2A2" w14:textId="7F8BF333" w:rsidR="00033750" w:rsidRDefault="00033750" w:rsidP="00AA5272">
            <w:pPr>
              <w:rPr>
                <w:bCs/>
              </w:rPr>
            </w:pPr>
            <w:r>
              <w:rPr>
                <w:bCs/>
              </w:rPr>
              <w:t>Ensures the system produces the correct system prompt when a user moves a project from the initial stage to the next</w:t>
            </w:r>
          </w:p>
        </w:tc>
        <w:tc>
          <w:tcPr>
            <w:tcW w:w="1641" w:type="dxa"/>
          </w:tcPr>
          <w:p w14:paraId="200EAEB3" w14:textId="7A04A7A5" w:rsidR="00033750" w:rsidRDefault="00033750" w:rsidP="00AA5272">
            <w:pPr>
              <w:rPr>
                <w:bCs/>
              </w:rPr>
            </w:pPr>
            <w:r>
              <w:rPr>
                <w:bCs/>
              </w:rPr>
              <w:t>Class Document</w:t>
            </w:r>
          </w:p>
        </w:tc>
        <w:tc>
          <w:tcPr>
            <w:tcW w:w="1520" w:type="dxa"/>
          </w:tcPr>
          <w:p w14:paraId="6E50C797" w14:textId="1076161F" w:rsidR="00033750" w:rsidRDefault="00033750" w:rsidP="00AA5272">
            <w:pPr>
              <w:rPr>
                <w:bCs/>
              </w:rPr>
            </w:pPr>
            <w:r>
              <w:rPr>
                <w:bCs/>
              </w:rPr>
              <w:t>Aidan Reed</w:t>
            </w:r>
          </w:p>
        </w:tc>
        <w:tc>
          <w:tcPr>
            <w:tcW w:w="1632" w:type="dxa"/>
          </w:tcPr>
          <w:p w14:paraId="2C05DF65" w14:textId="465685F0" w:rsidR="00033750" w:rsidRDefault="00033750" w:rsidP="00AA5272">
            <w:pPr>
              <w:rPr>
                <w:bCs/>
              </w:rPr>
            </w:pPr>
            <w:r>
              <w:rPr>
                <w:bCs/>
              </w:rPr>
              <w:t xml:space="preserve">Create a project and move it to the next phase. </w:t>
            </w:r>
          </w:p>
        </w:tc>
        <w:tc>
          <w:tcPr>
            <w:tcW w:w="1389" w:type="dxa"/>
          </w:tcPr>
          <w:p w14:paraId="78580320" w14:textId="65464F36" w:rsidR="00033750" w:rsidRDefault="00033750" w:rsidP="00AA5272">
            <w:pPr>
              <w:rPr>
                <w:bCs/>
              </w:rPr>
            </w:pPr>
            <w:r>
              <w:rPr>
                <w:bCs/>
              </w:rPr>
              <w:t>N/A</w:t>
            </w:r>
          </w:p>
        </w:tc>
        <w:tc>
          <w:tcPr>
            <w:tcW w:w="2202" w:type="dxa"/>
          </w:tcPr>
          <w:p w14:paraId="637CCFDE" w14:textId="7D6A43C9" w:rsidR="00033750" w:rsidRDefault="00033750" w:rsidP="00AA5272">
            <w:pPr>
              <w:rPr>
                <w:bCs/>
              </w:rPr>
            </w:pPr>
            <w:r>
              <w:rPr>
                <w:bCs/>
              </w:rPr>
              <w:t>[Phase Changed: Email System [Design]]</w:t>
            </w:r>
          </w:p>
        </w:tc>
        <w:tc>
          <w:tcPr>
            <w:tcW w:w="2024" w:type="dxa"/>
            <w:shd w:val="clear" w:color="auto" w:fill="EFFFEA"/>
          </w:tcPr>
          <w:p w14:paraId="463F718F" w14:textId="70B76E47" w:rsidR="00033750" w:rsidRDefault="00033750" w:rsidP="00AA5272">
            <w:pPr>
              <w:rPr>
                <w:bCs/>
              </w:rPr>
            </w:pPr>
            <w:r>
              <w:rPr>
                <w:bCs/>
              </w:rPr>
              <w:t>[Phase Changed: Email System [Design]]</w:t>
            </w:r>
          </w:p>
        </w:tc>
        <w:tc>
          <w:tcPr>
            <w:tcW w:w="1346" w:type="dxa"/>
            <w:shd w:val="clear" w:color="auto" w:fill="EFFFEA"/>
          </w:tcPr>
          <w:p w14:paraId="0AF442BC" w14:textId="4DAA7CC7" w:rsidR="00033750" w:rsidRDefault="00033750" w:rsidP="00AA5272">
            <w:pPr>
              <w:rPr>
                <w:bCs/>
              </w:rPr>
            </w:pPr>
            <w:r>
              <w:rPr>
                <w:bCs/>
              </w:rPr>
              <w:t>PASS</w:t>
            </w:r>
          </w:p>
        </w:tc>
        <w:tc>
          <w:tcPr>
            <w:tcW w:w="1576" w:type="dxa"/>
            <w:shd w:val="clear" w:color="auto" w:fill="EFFFEA"/>
          </w:tcPr>
          <w:p w14:paraId="57B0DA39" w14:textId="7DAC184D" w:rsidR="00033750" w:rsidRDefault="00033750" w:rsidP="00AA5272">
            <w:pPr>
              <w:rPr>
                <w:bCs/>
              </w:rPr>
            </w:pPr>
            <w:r>
              <w:rPr>
                <w:bCs/>
              </w:rPr>
              <w:t>03/05/2018</w:t>
            </w:r>
          </w:p>
        </w:tc>
        <w:tc>
          <w:tcPr>
            <w:tcW w:w="1091" w:type="dxa"/>
            <w:shd w:val="clear" w:color="auto" w:fill="EFFFEA"/>
          </w:tcPr>
          <w:p w14:paraId="36B091D4" w14:textId="5B932610" w:rsidR="00033750" w:rsidRDefault="00033750" w:rsidP="00AA5272">
            <w:pPr>
              <w:rPr>
                <w:bCs/>
              </w:rPr>
            </w:pPr>
            <w:r>
              <w:rPr>
                <w:bCs/>
              </w:rPr>
              <w:t>Aidan Reed</w:t>
            </w:r>
          </w:p>
        </w:tc>
        <w:tc>
          <w:tcPr>
            <w:tcW w:w="3456" w:type="dxa"/>
            <w:shd w:val="clear" w:color="auto" w:fill="EFFFEA"/>
          </w:tcPr>
          <w:p w14:paraId="2ED732AE" w14:textId="77777777" w:rsidR="00033750" w:rsidRDefault="00033750" w:rsidP="00AA5272">
            <w:pPr>
              <w:rPr>
                <w:bCs/>
              </w:rPr>
            </w:pPr>
          </w:p>
        </w:tc>
      </w:tr>
      <w:tr w:rsidR="00033750" w14:paraId="2867ED80" w14:textId="77777777" w:rsidTr="00CC7B5D">
        <w:tc>
          <w:tcPr>
            <w:tcW w:w="606" w:type="dxa"/>
            <w:shd w:val="clear" w:color="auto" w:fill="EFFFEA"/>
          </w:tcPr>
          <w:p w14:paraId="7D64C461" w14:textId="41B8F53D" w:rsidR="00033750" w:rsidRDefault="00033750" w:rsidP="00AA5272">
            <w:pPr>
              <w:rPr>
                <w:bCs/>
              </w:rPr>
            </w:pPr>
            <w:r>
              <w:rPr>
                <w:bCs/>
              </w:rPr>
              <w:t>318</w:t>
            </w:r>
          </w:p>
        </w:tc>
        <w:tc>
          <w:tcPr>
            <w:tcW w:w="1112" w:type="dxa"/>
          </w:tcPr>
          <w:p w14:paraId="1DCEB08E" w14:textId="3769A825" w:rsidR="00033750" w:rsidRDefault="00033750" w:rsidP="00AA5272">
            <w:pPr>
              <w:rPr>
                <w:bCs/>
              </w:rPr>
            </w:pPr>
            <w:r>
              <w:rPr>
                <w:bCs/>
              </w:rPr>
              <w:t>Next Phase</w:t>
            </w:r>
          </w:p>
        </w:tc>
        <w:tc>
          <w:tcPr>
            <w:tcW w:w="2182" w:type="dxa"/>
          </w:tcPr>
          <w:p w14:paraId="1D58000B" w14:textId="63977901" w:rsidR="00033750" w:rsidRDefault="00033750" w:rsidP="00AA5272">
            <w:pPr>
              <w:rPr>
                <w:bCs/>
              </w:rPr>
            </w:pPr>
            <w:r>
              <w:rPr>
                <w:bCs/>
              </w:rPr>
              <w:t>Checks that the system provides the correct feedback when moving a project through all phases</w:t>
            </w:r>
          </w:p>
        </w:tc>
        <w:tc>
          <w:tcPr>
            <w:tcW w:w="1641" w:type="dxa"/>
          </w:tcPr>
          <w:p w14:paraId="54067246" w14:textId="5BC0C5F6" w:rsidR="00033750" w:rsidRDefault="00033750" w:rsidP="00AA5272">
            <w:pPr>
              <w:rPr>
                <w:bCs/>
              </w:rPr>
            </w:pPr>
            <w:r>
              <w:rPr>
                <w:bCs/>
              </w:rPr>
              <w:t>Class Document</w:t>
            </w:r>
          </w:p>
        </w:tc>
        <w:tc>
          <w:tcPr>
            <w:tcW w:w="1520" w:type="dxa"/>
          </w:tcPr>
          <w:p w14:paraId="165ABDD3" w14:textId="4971B275" w:rsidR="00033750" w:rsidRDefault="00033750" w:rsidP="00AA5272">
            <w:pPr>
              <w:rPr>
                <w:bCs/>
              </w:rPr>
            </w:pPr>
            <w:r>
              <w:rPr>
                <w:bCs/>
              </w:rPr>
              <w:t>Aidan Reed</w:t>
            </w:r>
          </w:p>
        </w:tc>
        <w:tc>
          <w:tcPr>
            <w:tcW w:w="1632" w:type="dxa"/>
          </w:tcPr>
          <w:p w14:paraId="32310BB0" w14:textId="541D5967" w:rsidR="00033750" w:rsidRDefault="00033750" w:rsidP="00AA5272">
            <w:pPr>
              <w:rPr>
                <w:bCs/>
              </w:rPr>
            </w:pPr>
            <w:r>
              <w:rPr>
                <w:bCs/>
              </w:rPr>
              <w:t>Create a project and move it to through all stages</w:t>
            </w:r>
            <w:r w:rsidR="00F74182">
              <w:rPr>
                <w:bCs/>
              </w:rPr>
              <w:t xml:space="preserve"> project should have title “Email System|</w:t>
            </w:r>
          </w:p>
        </w:tc>
        <w:tc>
          <w:tcPr>
            <w:tcW w:w="1389" w:type="dxa"/>
          </w:tcPr>
          <w:p w14:paraId="1E9A3615" w14:textId="62635EEA" w:rsidR="00033750" w:rsidRDefault="00033750" w:rsidP="00AA5272">
            <w:pPr>
              <w:rPr>
                <w:bCs/>
              </w:rPr>
            </w:pPr>
            <w:r>
              <w:rPr>
                <w:bCs/>
              </w:rPr>
              <w:t>N/A</w:t>
            </w:r>
          </w:p>
        </w:tc>
        <w:tc>
          <w:tcPr>
            <w:tcW w:w="2202" w:type="dxa"/>
          </w:tcPr>
          <w:p w14:paraId="1C05836B" w14:textId="77777777" w:rsidR="00033750" w:rsidRDefault="00033750" w:rsidP="00AA5272">
            <w:pPr>
              <w:rPr>
                <w:bCs/>
              </w:rPr>
            </w:pPr>
            <w:r>
              <w:rPr>
                <w:bCs/>
              </w:rPr>
              <w:t>[Phase Changed: Email System [Design]]</w:t>
            </w:r>
          </w:p>
          <w:p w14:paraId="71E23C4C" w14:textId="77777777" w:rsidR="00033750" w:rsidRDefault="00033750" w:rsidP="00AA5272">
            <w:pPr>
              <w:rPr>
                <w:bCs/>
              </w:rPr>
            </w:pPr>
            <w:r>
              <w:rPr>
                <w:bCs/>
              </w:rPr>
              <w:t>Phase Changed: Email System [Implementation]]</w:t>
            </w:r>
          </w:p>
          <w:p w14:paraId="4258257D" w14:textId="77777777" w:rsidR="00033750" w:rsidRDefault="00033750" w:rsidP="00AA5272">
            <w:pPr>
              <w:rPr>
                <w:bCs/>
              </w:rPr>
            </w:pPr>
            <w:r>
              <w:rPr>
                <w:bCs/>
              </w:rPr>
              <w:t>Phase Changed: Email System [Testing]]</w:t>
            </w:r>
          </w:p>
          <w:p w14:paraId="1D19809F" w14:textId="3659742B" w:rsidR="00033750" w:rsidRDefault="00033750" w:rsidP="00AA5272">
            <w:pPr>
              <w:rPr>
                <w:bCs/>
              </w:rPr>
            </w:pPr>
            <w:r>
              <w:rPr>
                <w:bCs/>
              </w:rPr>
              <w:t>Phase Changed: Email System [Completed]]</w:t>
            </w:r>
          </w:p>
        </w:tc>
        <w:tc>
          <w:tcPr>
            <w:tcW w:w="2024" w:type="dxa"/>
            <w:shd w:val="clear" w:color="auto" w:fill="EFFFEA"/>
          </w:tcPr>
          <w:p w14:paraId="158C4CDB" w14:textId="77777777" w:rsidR="00263CCF" w:rsidRDefault="00263CCF" w:rsidP="00263CCF">
            <w:pPr>
              <w:rPr>
                <w:bCs/>
              </w:rPr>
            </w:pPr>
            <w:r>
              <w:rPr>
                <w:bCs/>
              </w:rPr>
              <w:t>[Phase Changed: Email System [Design]]</w:t>
            </w:r>
          </w:p>
          <w:p w14:paraId="426D22AF" w14:textId="77777777" w:rsidR="00263CCF" w:rsidRDefault="00263CCF" w:rsidP="00263CCF">
            <w:pPr>
              <w:rPr>
                <w:bCs/>
              </w:rPr>
            </w:pPr>
            <w:r>
              <w:rPr>
                <w:bCs/>
              </w:rPr>
              <w:t>Phase Changed: Email System [Implementation]]</w:t>
            </w:r>
          </w:p>
          <w:p w14:paraId="6FD86518" w14:textId="77777777" w:rsidR="00263CCF" w:rsidRDefault="00263CCF" w:rsidP="00263CCF">
            <w:pPr>
              <w:rPr>
                <w:bCs/>
              </w:rPr>
            </w:pPr>
            <w:r>
              <w:rPr>
                <w:bCs/>
              </w:rPr>
              <w:t>Phase Changed: Email System [Testing]]</w:t>
            </w:r>
          </w:p>
          <w:p w14:paraId="7668280E" w14:textId="5BAB3B89" w:rsidR="00033750" w:rsidRDefault="00263CCF" w:rsidP="00263CCF">
            <w:pPr>
              <w:rPr>
                <w:bCs/>
              </w:rPr>
            </w:pPr>
            <w:r>
              <w:rPr>
                <w:bCs/>
              </w:rPr>
              <w:t>Phase Changed: Email System [Completed]]</w:t>
            </w:r>
          </w:p>
        </w:tc>
        <w:tc>
          <w:tcPr>
            <w:tcW w:w="1346" w:type="dxa"/>
            <w:shd w:val="clear" w:color="auto" w:fill="EFFFEA"/>
          </w:tcPr>
          <w:p w14:paraId="14D58831" w14:textId="698F5DD2" w:rsidR="00033750" w:rsidRDefault="00263CCF" w:rsidP="00AA5272">
            <w:pPr>
              <w:rPr>
                <w:bCs/>
              </w:rPr>
            </w:pPr>
            <w:r>
              <w:rPr>
                <w:bCs/>
              </w:rPr>
              <w:t xml:space="preserve">PASS </w:t>
            </w:r>
          </w:p>
        </w:tc>
        <w:tc>
          <w:tcPr>
            <w:tcW w:w="1576" w:type="dxa"/>
            <w:shd w:val="clear" w:color="auto" w:fill="EFFFEA"/>
          </w:tcPr>
          <w:p w14:paraId="5ED670E1" w14:textId="42A1601F" w:rsidR="00033750" w:rsidRDefault="00263CCF" w:rsidP="00AA5272">
            <w:pPr>
              <w:rPr>
                <w:bCs/>
              </w:rPr>
            </w:pPr>
            <w:r>
              <w:rPr>
                <w:bCs/>
              </w:rPr>
              <w:t>03/05/2018</w:t>
            </w:r>
          </w:p>
        </w:tc>
        <w:tc>
          <w:tcPr>
            <w:tcW w:w="1091" w:type="dxa"/>
            <w:shd w:val="clear" w:color="auto" w:fill="EFFFEA"/>
          </w:tcPr>
          <w:p w14:paraId="63B5409A" w14:textId="6F80292F" w:rsidR="00033750" w:rsidRDefault="00263CCF" w:rsidP="00AA5272">
            <w:pPr>
              <w:rPr>
                <w:bCs/>
              </w:rPr>
            </w:pPr>
            <w:r>
              <w:rPr>
                <w:bCs/>
              </w:rPr>
              <w:t>Aidan Reed</w:t>
            </w:r>
          </w:p>
        </w:tc>
        <w:tc>
          <w:tcPr>
            <w:tcW w:w="3456" w:type="dxa"/>
            <w:shd w:val="clear" w:color="auto" w:fill="EFFFEA"/>
          </w:tcPr>
          <w:p w14:paraId="3B7C3E1F" w14:textId="77777777" w:rsidR="00033750" w:rsidRDefault="00033750" w:rsidP="00AA5272">
            <w:pPr>
              <w:rPr>
                <w:bCs/>
              </w:rPr>
            </w:pPr>
          </w:p>
        </w:tc>
      </w:tr>
      <w:tr w:rsidR="00263CCF" w14:paraId="399E81C3" w14:textId="77777777" w:rsidTr="00CC7B5D">
        <w:tc>
          <w:tcPr>
            <w:tcW w:w="606" w:type="dxa"/>
            <w:shd w:val="clear" w:color="auto" w:fill="EFFFEA"/>
          </w:tcPr>
          <w:p w14:paraId="436CA81A" w14:textId="29E81D87" w:rsidR="00263CCF" w:rsidRDefault="00263CCF" w:rsidP="00AA5272">
            <w:pPr>
              <w:rPr>
                <w:bCs/>
              </w:rPr>
            </w:pPr>
            <w:r>
              <w:rPr>
                <w:bCs/>
              </w:rPr>
              <w:t>319</w:t>
            </w:r>
          </w:p>
        </w:tc>
        <w:tc>
          <w:tcPr>
            <w:tcW w:w="1112" w:type="dxa"/>
          </w:tcPr>
          <w:p w14:paraId="3A79C8DC" w14:textId="68570F6B" w:rsidR="00263CCF" w:rsidRDefault="00263CCF" w:rsidP="00AA5272">
            <w:pPr>
              <w:rPr>
                <w:bCs/>
              </w:rPr>
            </w:pPr>
            <w:r>
              <w:rPr>
                <w:bCs/>
              </w:rPr>
              <w:t>Next Phase</w:t>
            </w:r>
          </w:p>
        </w:tc>
        <w:tc>
          <w:tcPr>
            <w:tcW w:w="2182" w:type="dxa"/>
          </w:tcPr>
          <w:p w14:paraId="6D1B6A79" w14:textId="7CFB9EEE" w:rsidR="00263CCF" w:rsidRDefault="00263CCF" w:rsidP="00AA5272">
            <w:pPr>
              <w:rPr>
                <w:bCs/>
              </w:rPr>
            </w:pPr>
            <w:r>
              <w:rPr>
                <w:bCs/>
              </w:rPr>
              <w:t>Checks the user is presented with a message if the project is in the last stage and tries to move past</w:t>
            </w:r>
          </w:p>
        </w:tc>
        <w:tc>
          <w:tcPr>
            <w:tcW w:w="1641" w:type="dxa"/>
          </w:tcPr>
          <w:p w14:paraId="4FD099E5" w14:textId="5C207AAB" w:rsidR="00263CCF" w:rsidRDefault="00263CCF" w:rsidP="00AA5272">
            <w:pPr>
              <w:rPr>
                <w:bCs/>
              </w:rPr>
            </w:pPr>
            <w:r>
              <w:rPr>
                <w:bCs/>
              </w:rPr>
              <w:t>Code Inspection</w:t>
            </w:r>
          </w:p>
        </w:tc>
        <w:tc>
          <w:tcPr>
            <w:tcW w:w="1520" w:type="dxa"/>
          </w:tcPr>
          <w:p w14:paraId="10ACBC70" w14:textId="05BCF855" w:rsidR="00263CCF" w:rsidRDefault="00263CCF" w:rsidP="00AA5272">
            <w:pPr>
              <w:rPr>
                <w:bCs/>
              </w:rPr>
            </w:pPr>
            <w:r>
              <w:rPr>
                <w:bCs/>
              </w:rPr>
              <w:t>Aidan Reed</w:t>
            </w:r>
          </w:p>
        </w:tc>
        <w:tc>
          <w:tcPr>
            <w:tcW w:w="1632" w:type="dxa"/>
          </w:tcPr>
          <w:p w14:paraId="4DC5CAC9" w14:textId="4B0E7190" w:rsidR="00263CCF" w:rsidRDefault="00263CCF" w:rsidP="00AA5272">
            <w:pPr>
              <w:rPr>
                <w:bCs/>
              </w:rPr>
            </w:pPr>
            <w:r>
              <w:rPr>
                <w:bCs/>
              </w:rPr>
              <w:t>Create a project move to the last stage and call the next phase method one more time</w:t>
            </w:r>
          </w:p>
        </w:tc>
        <w:tc>
          <w:tcPr>
            <w:tcW w:w="1389" w:type="dxa"/>
          </w:tcPr>
          <w:p w14:paraId="38016067" w14:textId="17AB4C32" w:rsidR="00263CCF" w:rsidRDefault="00F74182" w:rsidP="00AA5272">
            <w:pPr>
              <w:rPr>
                <w:bCs/>
              </w:rPr>
            </w:pPr>
            <w:r>
              <w:rPr>
                <w:bCs/>
              </w:rPr>
              <w:t>N/A</w:t>
            </w:r>
          </w:p>
        </w:tc>
        <w:tc>
          <w:tcPr>
            <w:tcW w:w="2202" w:type="dxa"/>
          </w:tcPr>
          <w:p w14:paraId="27DC3207" w14:textId="3EDA4576" w:rsidR="00263CCF" w:rsidRDefault="00F74182" w:rsidP="00AA5272">
            <w:pPr>
              <w:rPr>
                <w:bCs/>
              </w:rPr>
            </w:pPr>
            <w:r>
              <w:rPr>
                <w:bCs/>
              </w:rPr>
              <w:t>Project already in last stage</w:t>
            </w:r>
          </w:p>
        </w:tc>
        <w:tc>
          <w:tcPr>
            <w:tcW w:w="2024" w:type="dxa"/>
            <w:shd w:val="clear" w:color="auto" w:fill="EFFFEA"/>
          </w:tcPr>
          <w:p w14:paraId="4577EB84" w14:textId="1999FB37" w:rsidR="00263CCF" w:rsidRDefault="00F74182" w:rsidP="00263CCF">
            <w:pPr>
              <w:rPr>
                <w:bCs/>
              </w:rPr>
            </w:pPr>
            <w:r>
              <w:rPr>
                <w:bCs/>
              </w:rPr>
              <w:t>Project already in last stage</w:t>
            </w:r>
          </w:p>
        </w:tc>
        <w:tc>
          <w:tcPr>
            <w:tcW w:w="1346" w:type="dxa"/>
            <w:shd w:val="clear" w:color="auto" w:fill="EFFFEA"/>
          </w:tcPr>
          <w:p w14:paraId="249310E7" w14:textId="7D9FFE95" w:rsidR="00263CCF" w:rsidRDefault="00F74182" w:rsidP="00AA5272">
            <w:pPr>
              <w:rPr>
                <w:bCs/>
              </w:rPr>
            </w:pPr>
            <w:r>
              <w:rPr>
                <w:bCs/>
              </w:rPr>
              <w:t>PASS</w:t>
            </w:r>
          </w:p>
        </w:tc>
        <w:tc>
          <w:tcPr>
            <w:tcW w:w="1576" w:type="dxa"/>
            <w:shd w:val="clear" w:color="auto" w:fill="EFFFEA"/>
          </w:tcPr>
          <w:p w14:paraId="38FC419D" w14:textId="592BF482" w:rsidR="00263CCF" w:rsidRDefault="00F74182" w:rsidP="00AA5272">
            <w:pPr>
              <w:rPr>
                <w:bCs/>
              </w:rPr>
            </w:pPr>
            <w:r>
              <w:rPr>
                <w:bCs/>
              </w:rPr>
              <w:t>03/05/2018</w:t>
            </w:r>
          </w:p>
        </w:tc>
        <w:tc>
          <w:tcPr>
            <w:tcW w:w="1091" w:type="dxa"/>
            <w:shd w:val="clear" w:color="auto" w:fill="EFFFEA"/>
          </w:tcPr>
          <w:p w14:paraId="406DF9C1" w14:textId="42E990CA" w:rsidR="00263CCF" w:rsidRDefault="00F74182" w:rsidP="00AA5272">
            <w:pPr>
              <w:rPr>
                <w:bCs/>
              </w:rPr>
            </w:pPr>
            <w:r>
              <w:rPr>
                <w:bCs/>
              </w:rPr>
              <w:t>Aidan Reed</w:t>
            </w:r>
          </w:p>
        </w:tc>
        <w:tc>
          <w:tcPr>
            <w:tcW w:w="3456" w:type="dxa"/>
            <w:shd w:val="clear" w:color="auto" w:fill="EFFFEA"/>
          </w:tcPr>
          <w:p w14:paraId="56133329" w14:textId="77777777" w:rsidR="00263CCF" w:rsidRDefault="00263CCF" w:rsidP="00AA5272">
            <w:pPr>
              <w:rPr>
                <w:bCs/>
              </w:rPr>
            </w:pPr>
          </w:p>
        </w:tc>
      </w:tr>
      <w:tr w:rsidR="00CC7B5D" w14:paraId="1E0FB020" w14:textId="77777777" w:rsidTr="00CC7B5D">
        <w:tc>
          <w:tcPr>
            <w:tcW w:w="606" w:type="dxa"/>
            <w:vMerge w:val="restart"/>
            <w:shd w:val="clear" w:color="auto" w:fill="EFFFEA"/>
          </w:tcPr>
          <w:p w14:paraId="535A701F" w14:textId="742D2B14" w:rsidR="00CC7B5D" w:rsidRDefault="00CC7B5D" w:rsidP="00AA5272">
            <w:pPr>
              <w:rPr>
                <w:bCs/>
              </w:rPr>
            </w:pPr>
            <w:r>
              <w:rPr>
                <w:bCs/>
              </w:rPr>
              <w:lastRenderedPageBreak/>
              <w:t>320</w:t>
            </w:r>
          </w:p>
        </w:tc>
        <w:tc>
          <w:tcPr>
            <w:tcW w:w="1112" w:type="dxa"/>
            <w:vMerge w:val="restart"/>
          </w:tcPr>
          <w:p w14:paraId="4F8C3638" w14:textId="727F594E" w:rsidR="00CC7B5D" w:rsidRDefault="00CC7B5D" w:rsidP="00AA5272">
            <w:pPr>
              <w:rPr>
                <w:bCs/>
              </w:rPr>
            </w:pPr>
            <w:r>
              <w:rPr>
                <w:bCs/>
              </w:rPr>
              <w:t>Main Method</w:t>
            </w:r>
          </w:p>
        </w:tc>
        <w:tc>
          <w:tcPr>
            <w:tcW w:w="2182" w:type="dxa"/>
            <w:vMerge w:val="restart"/>
          </w:tcPr>
          <w:p w14:paraId="5108DDD5" w14:textId="592C434A" w:rsidR="00CC7B5D" w:rsidRDefault="00CC7B5D" w:rsidP="00AA5272">
            <w:pPr>
              <w:rPr>
                <w:bCs/>
              </w:rPr>
            </w:pPr>
            <w:r>
              <w:rPr>
                <w:bCs/>
              </w:rPr>
              <w:t>When a user provides a invalid input the user receives “Command not recognised”</w:t>
            </w:r>
          </w:p>
        </w:tc>
        <w:tc>
          <w:tcPr>
            <w:tcW w:w="1641" w:type="dxa"/>
            <w:vMerge w:val="restart"/>
          </w:tcPr>
          <w:p w14:paraId="5C3305E6" w14:textId="6CD7F6FA" w:rsidR="00CC7B5D" w:rsidRDefault="00CC7B5D" w:rsidP="00AA5272">
            <w:pPr>
              <w:rPr>
                <w:bCs/>
              </w:rPr>
            </w:pPr>
            <w:r>
              <w:rPr>
                <w:bCs/>
              </w:rPr>
              <w:t>Code Inspection</w:t>
            </w:r>
          </w:p>
        </w:tc>
        <w:tc>
          <w:tcPr>
            <w:tcW w:w="1520" w:type="dxa"/>
            <w:vMerge w:val="restart"/>
          </w:tcPr>
          <w:p w14:paraId="2C763A5F" w14:textId="38DE7CB0" w:rsidR="00CC7B5D" w:rsidRDefault="00CC7B5D" w:rsidP="00AA5272">
            <w:pPr>
              <w:rPr>
                <w:bCs/>
              </w:rPr>
            </w:pPr>
            <w:r>
              <w:rPr>
                <w:bCs/>
              </w:rPr>
              <w:t>Aidan Reed</w:t>
            </w:r>
          </w:p>
        </w:tc>
        <w:tc>
          <w:tcPr>
            <w:tcW w:w="1632" w:type="dxa"/>
            <w:vMerge w:val="restart"/>
          </w:tcPr>
          <w:p w14:paraId="4EAA24FA" w14:textId="1255116F" w:rsidR="00CC7B5D" w:rsidRDefault="00CC7B5D" w:rsidP="00AA5272">
            <w:pPr>
              <w:rPr>
                <w:bCs/>
              </w:rPr>
            </w:pPr>
            <w:r>
              <w:rPr>
                <w:bCs/>
              </w:rPr>
              <w:t>N/A</w:t>
            </w:r>
          </w:p>
        </w:tc>
        <w:tc>
          <w:tcPr>
            <w:tcW w:w="1389" w:type="dxa"/>
            <w:vMerge w:val="restart"/>
          </w:tcPr>
          <w:p w14:paraId="70597C2F" w14:textId="5CAF8A8D" w:rsidR="00CC7B5D" w:rsidRDefault="00CC7B5D" w:rsidP="00AA5272">
            <w:pPr>
              <w:rPr>
                <w:bCs/>
              </w:rPr>
            </w:pPr>
            <w:r>
              <w:rPr>
                <w:bCs/>
              </w:rPr>
              <w:t xml:space="preserve">“Z” </w:t>
            </w:r>
          </w:p>
        </w:tc>
        <w:tc>
          <w:tcPr>
            <w:tcW w:w="2202" w:type="dxa"/>
            <w:vMerge w:val="restart"/>
          </w:tcPr>
          <w:p w14:paraId="33FE1076" w14:textId="619FEF08" w:rsidR="00CC7B5D" w:rsidRDefault="00CC7B5D" w:rsidP="00AA5272">
            <w:pPr>
              <w:rPr>
                <w:bCs/>
              </w:rPr>
            </w:pPr>
            <w:r>
              <w:rPr>
                <w:bCs/>
              </w:rPr>
              <w:t xml:space="preserve">“Command not recognized” </w:t>
            </w:r>
          </w:p>
        </w:tc>
        <w:tc>
          <w:tcPr>
            <w:tcW w:w="2024" w:type="dxa"/>
            <w:shd w:val="clear" w:color="auto" w:fill="FDD5D3"/>
          </w:tcPr>
          <w:p w14:paraId="34CA3C3C" w14:textId="67285012" w:rsidR="00CC7B5D" w:rsidRDefault="00CC7B5D" w:rsidP="00263CCF">
            <w:pPr>
              <w:rPr>
                <w:bCs/>
              </w:rPr>
            </w:pPr>
            <w:r>
              <w:rPr>
                <w:bCs/>
              </w:rPr>
              <w:t xml:space="preserve">Something went wrong : ecception .. </w:t>
            </w:r>
          </w:p>
        </w:tc>
        <w:tc>
          <w:tcPr>
            <w:tcW w:w="1346" w:type="dxa"/>
            <w:shd w:val="clear" w:color="auto" w:fill="FDD5D3"/>
          </w:tcPr>
          <w:p w14:paraId="4D759A92" w14:textId="36F460F1" w:rsidR="00CC7B5D" w:rsidRDefault="00CC7B5D" w:rsidP="00AA5272">
            <w:pPr>
              <w:rPr>
                <w:bCs/>
              </w:rPr>
            </w:pPr>
            <w:r>
              <w:rPr>
                <w:bCs/>
              </w:rPr>
              <w:t>FAIL</w:t>
            </w:r>
          </w:p>
        </w:tc>
        <w:tc>
          <w:tcPr>
            <w:tcW w:w="1576" w:type="dxa"/>
            <w:shd w:val="clear" w:color="auto" w:fill="FDD5D3"/>
          </w:tcPr>
          <w:p w14:paraId="33B7A589" w14:textId="785DA11D" w:rsidR="00CC7B5D" w:rsidRDefault="00CC7B5D" w:rsidP="00AA5272">
            <w:pPr>
              <w:rPr>
                <w:bCs/>
              </w:rPr>
            </w:pPr>
            <w:r>
              <w:rPr>
                <w:bCs/>
              </w:rPr>
              <w:t>03/05/2018</w:t>
            </w:r>
          </w:p>
        </w:tc>
        <w:tc>
          <w:tcPr>
            <w:tcW w:w="1091" w:type="dxa"/>
            <w:shd w:val="clear" w:color="auto" w:fill="FDD5D3"/>
          </w:tcPr>
          <w:p w14:paraId="27565216" w14:textId="1CB053C2" w:rsidR="00CC7B5D" w:rsidRDefault="00CC7B5D" w:rsidP="00AA5272">
            <w:pPr>
              <w:rPr>
                <w:bCs/>
              </w:rPr>
            </w:pPr>
            <w:r>
              <w:rPr>
                <w:bCs/>
              </w:rPr>
              <w:t>Aidan Reed</w:t>
            </w:r>
          </w:p>
        </w:tc>
        <w:tc>
          <w:tcPr>
            <w:tcW w:w="3456" w:type="dxa"/>
            <w:shd w:val="clear" w:color="auto" w:fill="FDD5D3"/>
          </w:tcPr>
          <w:p w14:paraId="3597DD40" w14:textId="52EBE97F" w:rsidR="00CC7B5D" w:rsidRDefault="00CC7B5D" w:rsidP="00AA5272">
            <w:pPr>
              <w:rPr>
                <w:bCs/>
              </w:rPr>
            </w:pPr>
            <w:r>
              <w:rPr>
                <w:bCs/>
              </w:rPr>
              <w:t>The system throwns an excpetion when an invalid input is provided and displays this to the user. Created BUG30</w:t>
            </w:r>
          </w:p>
        </w:tc>
      </w:tr>
      <w:tr w:rsidR="00CC7B5D" w14:paraId="5C97E227" w14:textId="77777777" w:rsidTr="0001626B">
        <w:tc>
          <w:tcPr>
            <w:tcW w:w="606" w:type="dxa"/>
            <w:vMerge/>
            <w:shd w:val="clear" w:color="auto" w:fill="EFFFEA"/>
          </w:tcPr>
          <w:p w14:paraId="73287C2E" w14:textId="77777777" w:rsidR="00CC7B5D" w:rsidRDefault="00CC7B5D" w:rsidP="00AA5272">
            <w:pPr>
              <w:rPr>
                <w:bCs/>
              </w:rPr>
            </w:pPr>
          </w:p>
        </w:tc>
        <w:tc>
          <w:tcPr>
            <w:tcW w:w="1112" w:type="dxa"/>
            <w:vMerge/>
          </w:tcPr>
          <w:p w14:paraId="7330DFE7" w14:textId="77777777" w:rsidR="00CC7B5D" w:rsidRDefault="00CC7B5D" w:rsidP="00AA5272">
            <w:pPr>
              <w:rPr>
                <w:bCs/>
              </w:rPr>
            </w:pPr>
          </w:p>
        </w:tc>
        <w:tc>
          <w:tcPr>
            <w:tcW w:w="2182" w:type="dxa"/>
            <w:vMerge/>
          </w:tcPr>
          <w:p w14:paraId="350A900A" w14:textId="77777777" w:rsidR="00CC7B5D" w:rsidRDefault="00CC7B5D" w:rsidP="00AA5272">
            <w:pPr>
              <w:rPr>
                <w:bCs/>
              </w:rPr>
            </w:pPr>
          </w:p>
        </w:tc>
        <w:tc>
          <w:tcPr>
            <w:tcW w:w="1641" w:type="dxa"/>
            <w:vMerge/>
          </w:tcPr>
          <w:p w14:paraId="7144917E" w14:textId="77777777" w:rsidR="00CC7B5D" w:rsidRDefault="00CC7B5D" w:rsidP="00AA5272">
            <w:pPr>
              <w:rPr>
                <w:bCs/>
              </w:rPr>
            </w:pPr>
          </w:p>
        </w:tc>
        <w:tc>
          <w:tcPr>
            <w:tcW w:w="1520" w:type="dxa"/>
            <w:vMerge/>
          </w:tcPr>
          <w:p w14:paraId="6E8E8203" w14:textId="77777777" w:rsidR="00CC7B5D" w:rsidRDefault="00CC7B5D" w:rsidP="00AA5272">
            <w:pPr>
              <w:rPr>
                <w:bCs/>
              </w:rPr>
            </w:pPr>
          </w:p>
        </w:tc>
        <w:tc>
          <w:tcPr>
            <w:tcW w:w="1632" w:type="dxa"/>
            <w:vMerge/>
          </w:tcPr>
          <w:p w14:paraId="6C1E9503" w14:textId="77777777" w:rsidR="00CC7B5D" w:rsidRDefault="00CC7B5D" w:rsidP="00AA5272">
            <w:pPr>
              <w:rPr>
                <w:bCs/>
              </w:rPr>
            </w:pPr>
          </w:p>
        </w:tc>
        <w:tc>
          <w:tcPr>
            <w:tcW w:w="1389" w:type="dxa"/>
            <w:vMerge/>
          </w:tcPr>
          <w:p w14:paraId="6C4791E4" w14:textId="77777777" w:rsidR="00CC7B5D" w:rsidRDefault="00CC7B5D" w:rsidP="00AA5272">
            <w:pPr>
              <w:rPr>
                <w:bCs/>
              </w:rPr>
            </w:pPr>
          </w:p>
        </w:tc>
        <w:tc>
          <w:tcPr>
            <w:tcW w:w="2202" w:type="dxa"/>
            <w:vMerge/>
          </w:tcPr>
          <w:p w14:paraId="10B4D722" w14:textId="77777777" w:rsidR="00CC7B5D" w:rsidRDefault="00CC7B5D" w:rsidP="00AA5272">
            <w:pPr>
              <w:rPr>
                <w:bCs/>
              </w:rPr>
            </w:pPr>
          </w:p>
        </w:tc>
        <w:tc>
          <w:tcPr>
            <w:tcW w:w="2024" w:type="dxa"/>
            <w:shd w:val="clear" w:color="auto" w:fill="EFFFEB"/>
          </w:tcPr>
          <w:p w14:paraId="04ADFE35" w14:textId="54004D91" w:rsidR="00CC7B5D" w:rsidRDefault="00CC7B5D" w:rsidP="00263CCF">
            <w:pPr>
              <w:rPr>
                <w:bCs/>
              </w:rPr>
            </w:pPr>
            <w:r>
              <w:rPr>
                <w:bCs/>
              </w:rPr>
              <w:t>“Command not recognized”</w:t>
            </w:r>
          </w:p>
        </w:tc>
        <w:tc>
          <w:tcPr>
            <w:tcW w:w="1346" w:type="dxa"/>
            <w:shd w:val="clear" w:color="auto" w:fill="EFFFEB"/>
          </w:tcPr>
          <w:p w14:paraId="21FDFC57" w14:textId="695ED7F3" w:rsidR="00CC7B5D" w:rsidRDefault="00CC7B5D" w:rsidP="00AA5272">
            <w:pPr>
              <w:rPr>
                <w:bCs/>
              </w:rPr>
            </w:pPr>
            <w:r>
              <w:rPr>
                <w:bCs/>
              </w:rPr>
              <w:t>PASS</w:t>
            </w:r>
          </w:p>
        </w:tc>
        <w:tc>
          <w:tcPr>
            <w:tcW w:w="1576" w:type="dxa"/>
            <w:shd w:val="clear" w:color="auto" w:fill="EFFFEB"/>
          </w:tcPr>
          <w:p w14:paraId="27C65B37" w14:textId="779FC9A1" w:rsidR="00CC7B5D" w:rsidRDefault="00CC7B5D" w:rsidP="00AA5272">
            <w:pPr>
              <w:rPr>
                <w:bCs/>
              </w:rPr>
            </w:pPr>
            <w:r>
              <w:rPr>
                <w:bCs/>
              </w:rPr>
              <w:t>04/05/2018</w:t>
            </w:r>
          </w:p>
        </w:tc>
        <w:tc>
          <w:tcPr>
            <w:tcW w:w="1091" w:type="dxa"/>
            <w:shd w:val="clear" w:color="auto" w:fill="EFFFEB"/>
          </w:tcPr>
          <w:p w14:paraId="7FA61D00" w14:textId="2E6DA19C" w:rsidR="00CC7B5D" w:rsidRDefault="00CC7B5D" w:rsidP="00AA5272">
            <w:pPr>
              <w:rPr>
                <w:bCs/>
              </w:rPr>
            </w:pPr>
            <w:r>
              <w:rPr>
                <w:bCs/>
              </w:rPr>
              <w:t>Ram Raja</w:t>
            </w:r>
          </w:p>
        </w:tc>
        <w:tc>
          <w:tcPr>
            <w:tcW w:w="3456" w:type="dxa"/>
            <w:shd w:val="clear" w:color="auto" w:fill="EFFFEB"/>
          </w:tcPr>
          <w:p w14:paraId="22B388E8" w14:textId="5EBA2227" w:rsidR="00CC7B5D" w:rsidRDefault="00CC7B5D" w:rsidP="00AA5272">
            <w:pPr>
              <w:rPr>
                <w:bCs/>
              </w:rPr>
            </w:pPr>
            <w:r>
              <w:rPr>
                <w:bCs/>
              </w:rPr>
              <w:t>The system no longer displays exception information after BUG FIX 310</w:t>
            </w:r>
          </w:p>
        </w:tc>
      </w:tr>
      <w:tr w:rsidR="00EA3060" w14:paraId="0CEE6D3A" w14:textId="77777777" w:rsidTr="0059233E">
        <w:tc>
          <w:tcPr>
            <w:tcW w:w="606" w:type="dxa"/>
            <w:shd w:val="clear" w:color="auto" w:fill="EFFFEA"/>
          </w:tcPr>
          <w:p w14:paraId="22D96466" w14:textId="23EA7E2B" w:rsidR="00EA3060" w:rsidRDefault="00EA3060" w:rsidP="00EA3060">
            <w:pPr>
              <w:rPr>
                <w:bCs/>
              </w:rPr>
            </w:pPr>
            <w:r>
              <w:rPr>
                <w:bCs/>
              </w:rPr>
              <w:t>321</w:t>
            </w:r>
          </w:p>
        </w:tc>
        <w:tc>
          <w:tcPr>
            <w:tcW w:w="1112" w:type="dxa"/>
          </w:tcPr>
          <w:p w14:paraId="08ED5F72" w14:textId="1F186E12" w:rsidR="00EA3060" w:rsidRDefault="00EA3060" w:rsidP="00EA3060">
            <w:pPr>
              <w:rPr>
                <w:bCs/>
              </w:rPr>
            </w:pPr>
            <w:r>
              <w:rPr>
                <w:bCs/>
              </w:rPr>
              <w:t>Main Methid</w:t>
            </w:r>
          </w:p>
        </w:tc>
        <w:tc>
          <w:tcPr>
            <w:tcW w:w="2182" w:type="dxa"/>
          </w:tcPr>
          <w:p w14:paraId="15734958" w14:textId="5842AE8F" w:rsidR="00EA3060" w:rsidRDefault="00EA3060" w:rsidP="00EA3060">
            <w:pPr>
              <w:jc w:val="both"/>
              <w:rPr>
                <w:bCs/>
              </w:rPr>
            </w:pPr>
            <w:r>
              <w:rPr>
                <w:bCs/>
              </w:rPr>
              <w:t>Ensure the user sees the correct menus when in a project</w:t>
            </w:r>
          </w:p>
        </w:tc>
        <w:tc>
          <w:tcPr>
            <w:tcW w:w="1641" w:type="dxa"/>
          </w:tcPr>
          <w:p w14:paraId="02D17FE7" w14:textId="7D823579" w:rsidR="00EA3060" w:rsidRDefault="00EA3060" w:rsidP="00EA3060">
            <w:pPr>
              <w:rPr>
                <w:bCs/>
              </w:rPr>
            </w:pPr>
            <w:r>
              <w:rPr>
                <w:bCs/>
              </w:rPr>
              <w:t>Code Inspection</w:t>
            </w:r>
          </w:p>
        </w:tc>
        <w:tc>
          <w:tcPr>
            <w:tcW w:w="1520" w:type="dxa"/>
          </w:tcPr>
          <w:p w14:paraId="3A24669C" w14:textId="2802530D" w:rsidR="00EA3060" w:rsidRDefault="00EA3060" w:rsidP="00EA3060">
            <w:pPr>
              <w:rPr>
                <w:bCs/>
              </w:rPr>
            </w:pPr>
            <w:r>
              <w:rPr>
                <w:bCs/>
              </w:rPr>
              <w:t>Ram Raja</w:t>
            </w:r>
          </w:p>
        </w:tc>
        <w:tc>
          <w:tcPr>
            <w:tcW w:w="1632" w:type="dxa"/>
          </w:tcPr>
          <w:p w14:paraId="2181302A" w14:textId="77EB63DD" w:rsidR="00EA3060" w:rsidRDefault="00EA3060" w:rsidP="00EA3060">
            <w:pPr>
              <w:rPr>
                <w:bCs/>
              </w:rPr>
            </w:pPr>
            <w:r>
              <w:rPr>
                <w:bCs/>
              </w:rPr>
              <w:t>A project must be selected.</w:t>
            </w:r>
          </w:p>
        </w:tc>
        <w:tc>
          <w:tcPr>
            <w:tcW w:w="1389" w:type="dxa"/>
          </w:tcPr>
          <w:p w14:paraId="74217C4B" w14:textId="0B79AF28" w:rsidR="00EA3060" w:rsidRDefault="00EA3060" w:rsidP="00EA3060">
            <w:pPr>
              <w:rPr>
                <w:bCs/>
              </w:rPr>
            </w:pPr>
            <w:r>
              <w:rPr>
                <w:bCs/>
              </w:rPr>
              <w:t>N/A</w:t>
            </w:r>
          </w:p>
        </w:tc>
        <w:tc>
          <w:tcPr>
            <w:tcW w:w="2202" w:type="dxa"/>
          </w:tcPr>
          <w:p w14:paraId="4475EC4A" w14:textId="77777777" w:rsidR="00EA3060" w:rsidRDefault="00EA3060" w:rsidP="00EA3060">
            <w:pPr>
              <w:rPr>
                <w:bCs/>
              </w:rPr>
            </w:pPr>
            <w:r>
              <w:rPr>
                <w:bCs/>
              </w:rPr>
              <w:t>Display project menu, consisting of the following options:</w:t>
            </w:r>
          </w:p>
          <w:p w14:paraId="7AF6A42D" w14:textId="77777777" w:rsidR="00EA3060" w:rsidRPr="00DA688B" w:rsidRDefault="00EA3060" w:rsidP="00EA3060">
            <w:pPr>
              <w:rPr>
                <w:bCs/>
              </w:rPr>
            </w:pPr>
            <w:r>
              <w:rPr>
                <w:bCs/>
              </w:rPr>
              <w:t xml:space="preserve">- </w:t>
            </w:r>
            <w:r w:rsidRPr="00DA688B">
              <w:rPr>
                <w:bCs/>
              </w:rPr>
              <w:t>List Emails</w:t>
            </w:r>
          </w:p>
          <w:p w14:paraId="6305559F" w14:textId="77777777" w:rsidR="00EA3060" w:rsidRDefault="00EA3060" w:rsidP="00EA3060">
            <w:pPr>
              <w:rPr>
                <w:bCs/>
              </w:rPr>
            </w:pPr>
            <w:r>
              <w:rPr>
                <w:bCs/>
              </w:rPr>
              <w:t>- Add Email</w:t>
            </w:r>
          </w:p>
          <w:p w14:paraId="5EB29797" w14:textId="77777777" w:rsidR="00EA3060" w:rsidRDefault="00EA3060" w:rsidP="00EA3060">
            <w:pPr>
              <w:rPr>
                <w:bCs/>
              </w:rPr>
            </w:pPr>
            <w:r>
              <w:rPr>
                <w:bCs/>
              </w:rPr>
              <w:t>- List Phase Folders</w:t>
            </w:r>
          </w:p>
          <w:p w14:paraId="046E6C1A" w14:textId="77777777" w:rsidR="00EA3060" w:rsidRDefault="00EA3060" w:rsidP="00EA3060">
            <w:pPr>
              <w:rPr>
                <w:bCs/>
              </w:rPr>
            </w:pPr>
            <w:r>
              <w:rPr>
                <w:bCs/>
              </w:rPr>
              <w:t>- Move to Next Phase</w:t>
            </w:r>
          </w:p>
          <w:p w14:paraId="1B35D8AC" w14:textId="77777777" w:rsidR="00EA3060" w:rsidRDefault="00EA3060" w:rsidP="00EA3060">
            <w:pPr>
              <w:rPr>
                <w:bCs/>
              </w:rPr>
            </w:pPr>
            <w:r>
              <w:rPr>
                <w:bCs/>
              </w:rPr>
              <w:t>- List Emails in Phase</w:t>
            </w:r>
          </w:p>
          <w:p w14:paraId="7BC5ECF0" w14:textId="77777777" w:rsidR="00EA3060" w:rsidRDefault="00EA3060" w:rsidP="00EA3060">
            <w:pPr>
              <w:rPr>
                <w:bCs/>
              </w:rPr>
            </w:pPr>
            <w:r>
              <w:rPr>
                <w:bCs/>
              </w:rPr>
              <w:t>- List Contacts</w:t>
            </w:r>
          </w:p>
          <w:p w14:paraId="43AA3C90" w14:textId="731FA4B3" w:rsidR="00EA3060" w:rsidRDefault="00EA3060" w:rsidP="00EA3060">
            <w:pPr>
              <w:rPr>
                <w:bCs/>
              </w:rPr>
            </w:pPr>
            <w:r>
              <w:rPr>
                <w:bCs/>
              </w:rPr>
              <w:t>- Exit Project</w:t>
            </w:r>
          </w:p>
        </w:tc>
        <w:tc>
          <w:tcPr>
            <w:tcW w:w="2024" w:type="dxa"/>
            <w:shd w:val="clear" w:color="auto" w:fill="EFFFEB"/>
          </w:tcPr>
          <w:p w14:paraId="1FFE6E6D" w14:textId="77777777" w:rsidR="00EA3060" w:rsidRDefault="00EA3060" w:rsidP="00EA3060">
            <w:pPr>
              <w:rPr>
                <w:bCs/>
              </w:rPr>
            </w:pPr>
            <w:r>
              <w:rPr>
                <w:bCs/>
              </w:rPr>
              <w:t>Displays project menu, consisting of the following options:</w:t>
            </w:r>
          </w:p>
          <w:p w14:paraId="7EDF07C3" w14:textId="77777777" w:rsidR="00EA3060" w:rsidRPr="00DA688B" w:rsidRDefault="00EA3060" w:rsidP="00EA3060">
            <w:pPr>
              <w:rPr>
                <w:bCs/>
              </w:rPr>
            </w:pPr>
            <w:r>
              <w:rPr>
                <w:bCs/>
              </w:rPr>
              <w:t xml:space="preserve">- </w:t>
            </w:r>
            <w:r w:rsidRPr="00DA688B">
              <w:rPr>
                <w:bCs/>
              </w:rPr>
              <w:t>List Emails</w:t>
            </w:r>
          </w:p>
          <w:p w14:paraId="4D39BE92" w14:textId="77777777" w:rsidR="00EA3060" w:rsidRDefault="00EA3060" w:rsidP="00EA3060">
            <w:pPr>
              <w:rPr>
                <w:bCs/>
              </w:rPr>
            </w:pPr>
            <w:r>
              <w:rPr>
                <w:bCs/>
              </w:rPr>
              <w:t>- Add Email</w:t>
            </w:r>
          </w:p>
          <w:p w14:paraId="3B50D542" w14:textId="77777777" w:rsidR="00EA3060" w:rsidRDefault="00EA3060" w:rsidP="00EA3060">
            <w:pPr>
              <w:rPr>
                <w:bCs/>
              </w:rPr>
            </w:pPr>
            <w:r>
              <w:rPr>
                <w:bCs/>
              </w:rPr>
              <w:t>- List Phase Folders</w:t>
            </w:r>
          </w:p>
          <w:p w14:paraId="2712263C" w14:textId="77777777" w:rsidR="00EA3060" w:rsidRDefault="00EA3060" w:rsidP="00EA3060">
            <w:pPr>
              <w:rPr>
                <w:bCs/>
              </w:rPr>
            </w:pPr>
            <w:r>
              <w:rPr>
                <w:bCs/>
              </w:rPr>
              <w:t>- Move to Next Phase</w:t>
            </w:r>
          </w:p>
          <w:p w14:paraId="7E519CCA" w14:textId="77777777" w:rsidR="00EA3060" w:rsidRDefault="00EA3060" w:rsidP="00EA3060">
            <w:pPr>
              <w:rPr>
                <w:bCs/>
              </w:rPr>
            </w:pPr>
            <w:r>
              <w:rPr>
                <w:bCs/>
              </w:rPr>
              <w:t>- List Emails in Phase</w:t>
            </w:r>
          </w:p>
          <w:p w14:paraId="1BF8FF26" w14:textId="77777777" w:rsidR="00EA3060" w:rsidRDefault="00EA3060" w:rsidP="00EA3060">
            <w:pPr>
              <w:rPr>
                <w:bCs/>
              </w:rPr>
            </w:pPr>
            <w:r>
              <w:rPr>
                <w:bCs/>
              </w:rPr>
              <w:t>- List Contacts</w:t>
            </w:r>
          </w:p>
          <w:p w14:paraId="74E228C4" w14:textId="3A6121C2" w:rsidR="00EA3060" w:rsidRDefault="00EA3060" w:rsidP="00EA3060">
            <w:pPr>
              <w:rPr>
                <w:bCs/>
              </w:rPr>
            </w:pPr>
            <w:r>
              <w:rPr>
                <w:bCs/>
              </w:rPr>
              <w:t>- Exit Project</w:t>
            </w:r>
          </w:p>
        </w:tc>
        <w:tc>
          <w:tcPr>
            <w:tcW w:w="1346" w:type="dxa"/>
            <w:shd w:val="clear" w:color="auto" w:fill="EFFFEB"/>
          </w:tcPr>
          <w:p w14:paraId="2342D9D8" w14:textId="0E7F12F1" w:rsidR="00EA3060" w:rsidRDefault="00EA3060" w:rsidP="00EA3060">
            <w:pPr>
              <w:rPr>
                <w:bCs/>
              </w:rPr>
            </w:pPr>
            <w:r>
              <w:rPr>
                <w:bCs/>
              </w:rPr>
              <w:t>PASS</w:t>
            </w:r>
          </w:p>
        </w:tc>
        <w:tc>
          <w:tcPr>
            <w:tcW w:w="1576" w:type="dxa"/>
            <w:shd w:val="clear" w:color="auto" w:fill="EFFFEB"/>
          </w:tcPr>
          <w:p w14:paraId="56AC0A03" w14:textId="17FEBBEF" w:rsidR="00EA3060" w:rsidRDefault="00EA3060" w:rsidP="00EA3060">
            <w:pPr>
              <w:rPr>
                <w:bCs/>
              </w:rPr>
            </w:pPr>
            <w:r>
              <w:rPr>
                <w:bCs/>
              </w:rPr>
              <w:t>03/05/2018</w:t>
            </w:r>
          </w:p>
        </w:tc>
        <w:tc>
          <w:tcPr>
            <w:tcW w:w="1091" w:type="dxa"/>
            <w:shd w:val="clear" w:color="auto" w:fill="EFFFEB"/>
          </w:tcPr>
          <w:p w14:paraId="2108E710" w14:textId="4F74DAAE" w:rsidR="00EA3060" w:rsidRDefault="00EA3060" w:rsidP="00EA3060">
            <w:pPr>
              <w:rPr>
                <w:bCs/>
              </w:rPr>
            </w:pPr>
            <w:r>
              <w:rPr>
                <w:bCs/>
              </w:rPr>
              <w:t>Ram Raja</w:t>
            </w:r>
          </w:p>
        </w:tc>
        <w:tc>
          <w:tcPr>
            <w:tcW w:w="3456" w:type="dxa"/>
            <w:shd w:val="clear" w:color="auto" w:fill="EFFFEB"/>
          </w:tcPr>
          <w:p w14:paraId="6D951FB6" w14:textId="77777777" w:rsidR="00EA3060" w:rsidRDefault="00EA3060" w:rsidP="00EA3060">
            <w:pPr>
              <w:rPr>
                <w:bCs/>
              </w:rPr>
            </w:pPr>
          </w:p>
        </w:tc>
      </w:tr>
      <w:tr w:rsidR="00EA3060" w14:paraId="4083796A" w14:textId="77777777" w:rsidTr="00CC7B5D">
        <w:tc>
          <w:tcPr>
            <w:tcW w:w="606" w:type="dxa"/>
            <w:vMerge w:val="restart"/>
            <w:shd w:val="clear" w:color="auto" w:fill="EFFFEA"/>
          </w:tcPr>
          <w:p w14:paraId="79955981" w14:textId="6C08A102" w:rsidR="00EA3060" w:rsidRDefault="00EA3060" w:rsidP="00EA3060">
            <w:pPr>
              <w:rPr>
                <w:bCs/>
              </w:rPr>
            </w:pPr>
            <w:r>
              <w:rPr>
                <w:bCs/>
              </w:rPr>
              <w:t>32</w:t>
            </w:r>
            <w:r w:rsidR="001E2707">
              <w:rPr>
                <w:bCs/>
              </w:rPr>
              <w:t>2</w:t>
            </w:r>
          </w:p>
        </w:tc>
        <w:tc>
          <w:tcPr>
            <w:tcW w:w="1112" w:type="dxa"/>
            <w:vMerge w:val="restart"/>
          </w:tcPr>
          <w:p w14:paraId="71979FDF" w14:textId="3401F6B4" w:rsidR="00EA3060" w:rsidRDefault="00EA3060" w:rsidP="00EA3060">
            <w:pPr>
              <w:rPr>
                <w:bCs/>
              </w:rPr>
            </w:pPr>
            <w:r>
              <w:rPr>
                <w:bCs/>
              </w:rPr>
              <w:t>Main Method</w:t>
            </w:r>
          </w:p>
        </w:tc>
        <w:tc>
          <w:tcPr>
            <w:tcW w:w="2182" w:type="dxa"/>
            <w:vMerge w:val="restart"/>
          </w:tcPr>
          <w:p w14:paraId="60DD3182" w14:textId="6F9CAA2A" w:rsidR="00EA3060" w:rsidRDefault="00EA3060" w:rsidP="00EA3060">
            <w:pPr>
              <w:jc w:val="both"/>
              <w:rPr>
                <w:bCs/>
              </w:rPr>
            </w:pPr>
            <w:r>
              <w:rPr>
                <w:bCs/>
              </w:rPr>
              <w:t>Test the user cannot access a nonexistent project.</w:t>
            </w:r>
          </w:p>
        </w:tc>
        <w:tc>
          <w:tcPr>
            <w:tcW w:w="1641" w:type="dxa"/>
            <w:vMerge w:val="restart"/>
          </w:tcPr>
          <w:p w14:paraId="20C1400A" w14:textId="327224C4" w:rsidR="00EA3060" w:rsidRDefault="00EA3060" w:rsidP="00EA3060">
            <w:pPr>
              <w:rPr>
                <w:bCs/>
              </w:rPr>
            </w:pPr>
            <w:r>
              <w:rPr>
                <w:bCs/>
              </w:rPr>
              <w:t>Code Inspection</w:t>
            </w:r>
          </w:p>
        </w:tc>
        <w:tc>
          <w:tcPr>
            <w:tcW w:w="1520" w:type="dxa"/>
            <w:vMerge w:val="restart"/>
          </w:tcPr>
          <w:p w14:paraId="30C2841E" w14:textId="38130E1A" w:rsidR="00EA3060" w:rsidRDefault="00EA3060" w:rsidP="00EA3060">
            <w:pPr>
              <w:rPr>
                <w:bCs/>
              </w:rPr>
            </w:pPr>
            <w:r>
              <w:rPr>
                <w:bCs/>
              </w:rPr>
              <w:t>Ram Raja</w:t>
            </w:r>
          </w:p>
        </w:tc>
        <w:tc>
          <w:tcPr>
            <w:tcW w:w="1632" w:type="dxa"/>
            <w:vMerge w:val="restart"/>
          </w:tcPr>
          <w:p w14:paraId="31534D7D" w14:textId="5C42D911" w:rsidR="00EA3060" w:rsidRDefault="00EA3060" w:rsidP="00EA3060">
            <w:pPr>
              <w:rPr>
                <w:bCs/>
              </w:rPr>
            </w:pPr>
            <w:r>
              <w:rPr>
                <w:bCs/>
              </w:rPr>
              <w:t>N/A</w:t>
            </w:r>
          </w:p>
        </w:tc>
        <w:tc>
          <w:tcPr>
            <w:tcW w:w="1389" w:type="dxa"/>
            <w:vMerge w:val="restart"/>
          </w:tcPr>
          <w:p w14:paraId="0B8E3FAA" w14:textId="77777777" w:rsidR="00EA3060" w:rsidRDefault="00EA3060" w:rsidP="00EA3060">
            <w:pPr>
              <w:rPr>
                <w:bCs/>
              </w:rPr>
            </w:pPr>
            <w:r>
              <w:rPr>
                <w:bCs/>
              </w:rPr>
              <w:t>Enter non-existent project numbers. I.e. negative numbers and non-</w:t>
            </w:r>
            <w:r>
              <w:rPr>
                <w:bCs/>
              </w:rPr>
              <w:lastRenderedPageBreak/>
              <w:t>existent positive numbers.</w:t>
            </w:r>
          </w:p>
          <w:p w14:paraId="6B2D121B" w14:textId="77777777" w:rsidR="00EA3060" w:rsidRDefault="00EA3060" w:rsidP="00EA3060">
            <w:pPr>
              <w:rPr>
                <w:bCs/>
              </w:rPr>
            </w:pPr>
            <w:r>
              <w:rPr>
                <w:bCs/>
              </w:rPr>
              <w:t xml:space="preserve">Numbers input: </w:t>
            </w:r>
          </w:p>
          <w:p w14:paraId="3B1C7C3C" w14:textId="77777777" w:rsidR="00EA3060" w:rsidRPr="00496B23" w:rsidRDefault="00EA3060" w:rsidP="00EA3060">
            <w:pPr>
              <w:pStyle w:val="ListParagraph"/>
              <w:numPr>
                <w:ilvl w:val="0"/>
                <w:numId w:val="48"/>
              </w:numPr>
              <w:rPr>
                <w:bCs/>
              </w:rPr>
            </w:pPr>
            <w:r w:rsidRPr="00496B23">
              <w:rPr>
                <w:bCs/>
              </w:rPr>
              <w:t>“-1”</w:t>
            </w:r>
          </w:p>
          <w:p w14:paraId="4ED6EF53" w14:textId="77777777" w:rsidR="00EA3060" w:rsidRPr="00496B23" w:rsidRDefault="00EA3060" w:rsidP="00EA3060">
            <w:pPr>
              <w:pStyle w:val="ListParagraph"/>
              <w:numPr>
                <w:ilvl w:val="0"/>
                <w:numId w:val="48"/>
              </w:numPr>
              <w:rPr>
                <w:bCs/>
              </w:rPr>
            </w:pPr>
            <w:r w:rsidRPr="00496B23">
              <w:rPr>
                <w:bCs/>
              </w:rPr>
              <w:t>“-7”</w:t>
            </w:r>
          </w:p>
          <w:p w14:paraId="26A821B7" w14:textId="77777777" w:rsidR="00EA3060" w:rsidRPr="00496B23" w:rsidRDefault="00EA3060" w:rsidP="00EA3060">
            <w:pPr>
              <w:pStyle w:val="ListParagraph"/>
              <w:numPr>
                <w:ilvl w:val="0"/>
                <w:numId w:val="48"/>
              </w:numPr>
              <w:rPr>
                <w:bCs/>
              </w:rPr>
            </w:pPr>
            <w:r w:rsidRPr="00496B23">
              <w:rPr>
                <w:bCs/>
              </w:rPr>
              <w:t>“7”</w:t>
            </w:r>
          </w:p>
          <w:p w14:paraId="63D07F09" w14:textId="77777777" w:rsidR="00EA3060" w:rsidRDefault="00EA3060" w:rsidP="00EA3060">
            <w:pPr>
              <w:rPr>
                <w:bCs/>
              </w:rPr>
            </w:pPr>
          </w:p>
        </w:tc>
        <w:tc>
          <w:tcPr>
            <w:tcW w:w="2202" w:type="dxa"/>
            <w:vMerge w:val="restart"/>
          </w:tcPr>
          <w:p w14:paraId="2AF2A6DD" w14:textId="77777777" w:rsidR="00EA3060" w:rsidRDefault="00EA3060" w:rsidP="00EA3060">
            <w:pPr>
              <w:rPr>
                <w:bCs/>
              </w:rPr>
            </w:pPr>
            <w:r>
              <w:rPr>
                <w:bCs/>
              </w:rPr>
              <w:lastRenderedPageBreak/>
              <w:t>Inability to access the projects requested.</w:t>
            </w:r>
          </w:p>
          <w:p w14:paraId="50A6792D" w14:textId="39F841C7" w:rsidR="00EA3060" w:rsidRDefault="00EA3060" w:rsidP="00EA3060">
            <w:pPr>
              <w:rPr>
                <w:bCs/>
              </w:rPr>
            </w:pPr>
            <w:r>
              <w:rPr>
                <w:bCs/>
              </w:rPr>
              <w:t>“Command not recognised”</w:t>
            </w:r>
          </w:p>
        </w:tc>
        <w:tc>
          <w:tcPr>
            <w:tcW w:w="2024" w:type="dxa"/>
            <w:shd w:val="clear" w:color="auto" w:fill="FED5D2"/>
          </w:tcPr>
          <w:p w14:paraId="7BE56E76" w14:textId="77777777" w:rsidR="00EA3060" w:rsidRDefault="00EA3060" w:rsidP="00EA3060">
            <w:pPr>
              <w:rPr>
                <w:bCs/>
              </w:rPr>
            </w:pPr>
            <w:r>
              <w:rPr>
                <w:bCs/>
              </w:rPr>
              <w:t>Passed for input of “-1”</w:t>
            </w:r>
          </w:p>
          <w:p w14:paraId="2BCBA36C" w14:textId="77777777" w:rsidR="00EA3060" w:rsidRDefault="00EA3060" w:rsidP="00EA3060">
            <w:pPr>
              <w:rPr>
                <w:bCs/>
              </w:rPr>
            </w:pPr>
            <w:r>
              <w:rPr>
                <w:bCs/>
              </w:rPr>
              <w:t xml:space="preserve">Projects menu displayed for inputs of “-7”, “7”, “99”. </w:t>
            </w:r>
          </w:p>
          <w:p w14:paraId="1D838552" w14:textId="77777777" w:rsidR="00EA3060" w:rsidRDefault="00EA3060" w:rsidP="00EA3060">
            <w:pPr>
              <w:rPr>
                <w:bCs/>
              </w:rPr>
            </w:pPr>
          </w:p>
        </w:tc>
        <w:tc>
          <w:tcPr>
            <w:tcW w:w="1346" w:type="dxa"/>
            <w:shd w:val="clear" w:color="auto" w:fill="FED5D2"/>
          </w:tcPr>
          <w:p w14:paraId="599E69B0" w14:textId="41518BDE" w:rsidR="00EA3060" w:rsidRDefault="00EA3060" w:rsidP="00EA3060">
            <w:pPr>
              <w:rPr>
                <w:bCs/>
              </w:rPr>
            </w:pPr>
            <w:r>
              <w:rPr>
                <w:bCs/>
              </w:rPr>
              <w:t>FAIL</w:t>
            </w:r>
          </w:p>
        </w:tc>
        <w:tc>
          <w:tcPr>
            <w:tcW w:w="1576" w:type="dxa"/>
            <w:shd w:val="clear" w:color="auto" w:fill="FED5D2"/>
          </w:tcPr>
          <w:p w14:paraId="2D49690B" w14:textId="6BC15AF9" w:rsidR="00EA3060" w:rsidRDefault="00EA3060" w:rsidP="00EA3060">
            <w:pPr>
              <w:rPr>
                <w:bCs/>
              </w:rPr>
            </w:pPr>
            <w:r>
              <w:rPr>
                <w:bCs/>
              </w:rPr>
              <w:t>03/05/2018</w:t>
            </w:r>
          </w:p>
        </w:tc>
        <w:tc>
          <w:tcPr>
            <w:tcW w:w="1091" w:type="dxa"/>
            <w:shd w:val="clear" w:color="auto" w:fill="FED5D2"/>
          </w:tcPr>
          <w:p w14:paraId="744F983F" w14:textId="10A97D6B" w:rsidR="00EA3060" w:rsidRDefault="00EA3060" w:rsidP="00EA3060">
            <w:pPr>
              <w:rPr>
                <w:bCs/>
              </w:rPr>
            </w:pPr>
            <w:r>
              <w:rPr>
                <w:bCs/>
              </w:rPr>
              <w:t>Ram Raja</w:t>
            </w:r>
          </w:p>
        </w:tc>
        <w:tc>
          <w:tcPr>
            <w:tcW w:w="3456" w:type="dxa"/>
            <w:shd w:val="clear" w:color="auto" w:fill="FED5D2"/>
          </w:tcPr>
          <w:p w14:paraId="2C908D24" w14:textId="62357C52" w:rsidR="00EA3060" w:rsidRDefault="00EA3060" w:rsidP="00EA3060">
            <w:pPr>
              <w:rPr>
                <w:bCs/>
              </w:rPr>
            </w:pPr>
            <w:r>
              <w:rPr>
                <w:bCs/>
              </w:rPr>
              <w:t>The Project menus were displayed when passing values -7 7 and 99</w:t>
            </w:r>
          </w:p>
        </w:tc>
      </w:tr>
      <w:tr w:rsidR="00EA3060" w14:paraId="2F9BB95E" w14:textId="77777777" w:rsidTr="00CC7B5D">
        <w:trPr>
          <w:trHeight w:val="2816"/>
        </w:trPr>
        <w:tc>
          <w:tcPr>
            <w:tcW w:w="606" w:type="dxa"/>
            <w:vMerge/>
            <w:shd w:val="clear" w:color="auto" w:fill="EFFFEA"/>
          </w:tcPr>
          <w:p w14:paraId="7A0C2259" w14:textId="77777777" w:rsidR="00EA3060" w:rsidRDefault="00EA3060" w:rsidP="00EA3060">
            <w:pPr>
              <w:rPr>
                <w:bCs/>
              </w:rPr>
            </w:pPr>
          </w:p>
        </w:tc>
        <w:tc>
          <w:tcPr>
            <w:tcW w:w="1112" w:type="dxa"/>
            <w:vMerge/>
          </w:tcPr>
          <w:p w14:paraId="3E8EB2DC" w14:textId="77777777" w:rsidR="00EA3060" w:rsidRDefault="00EA3060" w:rsidP="00EA3060">
            <w:pPr>
              <w:rPr>
                <w:bCs/>
              </w:rPr>
            </w:pPr>
          </w:p>
        </w:tc>
        <w:tc>
          <w:tcPr>
            <w:tcW w:w="2182" w:type="dxa"/>
            <w:vMerge/>
          </w:tcPr>
          <w:p w14:paraId="03706596" w14:textId="77777777" w:rsidR="00EA3060" w:rsidRDefault="00EA3060" w:rsidP="00EA3060">
            <w:pPr>
              <w:jc w:val="both"/>
              <w:rPr>
                <w:bCs/>
              </w:rPr>
            </w:pPr>
          </w:p>
        </w:tc>
        <w:tc>
          <w:tcPr>
            <w:tcW w:w="1641" w:type="dxa"/>
            <w:vMerge/>
          </w:tcPr>
          <w:p w14:paraId="09F5DFCC" w14:textId="77777777" w:rsidR="00EA3060" w:rsidRDefault="00EA3060" w:rsidP="00EA3060">
            <w:pPr>
              <w:rPr>
                <w:bCs/>
              </w:rPr>
            </w:pPr>
          </w:p>
        </w:tc>
        <w:tc>
          <w:tcPr>
            <w:tcW w:w="1520" w:type="dxa"/>
            <w:vMerge/>
          </w:tcPr>
          <w:p w14:paraId="38974058" w14:textId="77777777" w:rsidR="00EA3060" w:rsidRDefault="00EA3060" w:rsidP="00EA3060">
            <w:pPr>
              <w:rPr>
                <w:bCs/>
              </w:rPr>
            </w:pPr>
          </w:p>
        </w:tc>
        <w:tc>
          <w:tcPr>
            <w:tcW w:w="1632" w:type="dxa"/>
            <w:vMerge/>
          </w:tcPr>
          <w:p w14:paraId="1D8C4264" w14:textId="77777777" w:rsidR="00EA3060" w:rsidRDefault="00EA3060" w:rsidP="00EA3060">
            <w:pPr>
              <w:rPr>
                <w:bCs/>
              </w:rPr>
            </w:pPr>
          </w:p>
        </w:tc>
        <w:tc>
          <w:tcPr>
            <w:tcW w:w="1389" w:type="dxa"/>
            <w:vMerge/>
          </w:tcPr>
          <w:p w14:paraId="28DBC8AD" w14:textId="77777777" w:rsidR="00EA3060" w:rsidRDefault="00EA3060" w:rsidP="00EA3060">
            <w:pPr>
              <w:rPr>
                <w:bCs/>
              </w:rPr>
            </w:pPr>
          </w:p>
        </w:tc>
        <w:tc>
          <w:tcPr>
            <w:tcW w:w="2202" w:type="dxa"/>
            <w:vMerge/>
          </w:tcPr>
          <w:p w14:paraId="12AE603B" w14:textId="77777777" w:rsidR="00EA3060" w:rsidRDefault="00EA3060" w:rsidP="00EA3060">
            <w:pPr>
              <w:rPr>
                <w:bCs/>
              </w:rPr>
            </w:pPr>
          </w:p>
        </w:tc>
        <w:tc>
          <w:tcPr>
            <w:tcW w:w="2024" w:type="dxa"/>
            <w:shd w:val="clear" w:color="auto" w:fill="EFFFEA"/>
          </w:tcPr>
          <w:p w14:paraId="46AE6092" w14:textId="58C85846" w:rsidR="00EA3060" w:rsidRDefault="00EA3060" w:rsidP="00EA3060">
            <w:pPr>
              <w:rPr>
                <w:bCs/>
              </w:rPr>
            </w:pPr>
            <w:r>
              <w:rPr>
                <w:bCs/>
              </w:rPr>
              <w:t>Command not recognized for all out of bounds inputs</w:t>
            </w:r>
          </w:p>
        </w:tc>
        <w:tc>
          <w:tcPr>
            <w:tcW w:w="1346" w:type="dxa"/>
            <w:shd w:val="clear" w:color="auto" w:fill="EFFFEA"/>
          </w:tcPr>
          <w:p w14:paraId="2ABB902A" w14:textId="7A36297E" w:rsidR="00EA3060" w:rsidRDefault="00EA3060" w:rsidP="00EA3060">
            <w:pPr>
              <w:rPr>
                <w:bCs/>
              </w:rPr>
            </w:pPr>
            <w:r>
              <w:rPr>
                <w:bCs/>
              </w:rPr>
              <w:t>PASS</w:t>
            </w:r>
          </w:p>
        </w:tc>
        <w:tc>
          <w:tcPr>
            <w:tcW w:w="1576" w:type="dxa"/>
            <w:shd w:val="clear" w:color="auto" w:fill="EFFFEA"/>
          </w:tcPr>
          <w:p w14:paraId="78966DE7" w14:textId="76164AE8" w:rsidR="00EA3060" w:rsidRDefault="00EA3060" w:rsidP="00EA3060">
            <w:pPr>
              <w:rPr>
                <w:bCs/>
              </w:rPr>
            </w:pPr>
            <w:r>
              <w:rPr>
                <w:bCs/>
              </w:rPr>
              <w:t>03/05/2018</w:t>
            </w:r>
          </w:p>
        </w:tc>
        <w:tc>
          <w:tcPr>
            <w:tcW w:w="1091" w:type="dxa"/>
            <w:shd w:val="clear" w:color="auto" w:fill="EFFFEA"/>
          </w:tcPr>
          <w:p w14:paraId="3E031E2B" w14:textId="29E52738" w:rsidR="00EA3060" w:rsidRDefault="00EA3060" w:rsidP="00EA3060">
            <w:pPr>
              <w:rPr>
                <w:bCs/>
              </w:rPr>
            </w:pPr>
            <w:r>
              <w:rPr>
                <w:bCs/>
              </w:rPr>
              <w:t>Aidan Reed</w:t>
            </w:r>
          </w:p>
        </w:tc>
        <w:tc>
          <w:tcPr>
            <w:tcW w:w="3456" w:type="dxa"/>
            <w:shd w:val="clear" w:color="auto" w:fill="EFFFEA"/>
          </w:tcPr>
          <w:p w14:paraId="18A93D27" w14:textId="350D61B8" w:rsidR="00EA3060" w:rsidRDefault="00EA3060" w:rsidP="00EA3060">
            <w:pPr>
              <w:rPr>
                <w:bCs/>
              </w:rPr>
            </w:pPr>
            <w:r>
              <w:rPr>
                <w:bCs/>
              </w:rPr>
              <w:t>The Project menus were not displayed at all after the out of bounds measures were put in place in BUG 309 Fixes</w:t>
            </w:r>
          </w:p>
        </w:tc>
      </w:tr>
      <w:tr w:rsidR="00FC2D55" w14:paraId="044B5D9F" w14:textId="77777777" w:rsidTr="007277D3">
        <w:trPr>
          <w:trHeight w:val="2816"/>
        </w:trPr>
        <w:tc>
          <w:tcPr>
            <w:tcW w:w="606" w:type="dxa"/>
            <w:vMerge w:val="restart"/>
            <w:shd w:val="clear" w:color="auto" w:fill="EFFFEB"/>
          </w:tcPr>
          <w:p w14:paraId="2E4B735B" w14:textId="7FE9BD35" w:rsidR="00FC2D55" w:rsidRDefault="00FC2D55" w:rsidP="0042386A">
            <w:pPr>
              <w:rPr>
                <w:bCs/>
              </w:rPr>
            </w:pPr>
            <w:bookmarkStart w:id="0" w:name="_GoBack"/>
            <w:r>
              <w:rPr>
                <w:bCs/>
              </w:rPr>
              <w:t>323</w:t>
            </w:r>
            <w:bookmarkEnd w:id="0"/>
          </w:p>
        </w:tc>
        <w:tc>
          <w:tcPr>
            <w:tcW w:w="1112" w:type="dxa"/>
            <w:vMerge w:val="restart"/>
          </w:tcPr>
          <w:p w14:paraId="1F953EBB" w14:textId="13C31C85" w:rsidR="00FC2D55" w:rsidRDefault="00FC2D55" w:rsidP="0042386A">
            <w:pPr>
              <w:rPr>
                <w:bCs/>
              </w:rPr>
            </w:pPr>
            <w:r>
              <w:rPr>
                <w:bCs/>
              </w:rPr>
              <w:t>Main Method</w:t>
            </w:r>
          </w:p>
        </w:tc>
        <w:tc>
          <w:tcPr>
            <w:tcW w:w="2182" w:type="dxa"/>
            <w:vMerge w:val="restart"/>
          </w:tcPr>
          <w:p w14:paraId="3B944927" w14:textId="42ABCC34" w:rsidR="00FC2D55" w:rsidRDefault="00FC2D55" w:rsidP="0042386A">
            <w:pPr>
              <w:jc w:val="both"/>
              <w:rPr>
                <w:bCs/>
              </w:rPr>
            </w:pPr>
            <w:r>
              <w:rPr>
                <w:bCs/>
              </w:rPr>
              <w:t>Return and display options to interact with existing projects.</w:t>
            </w:r>
          </w:p>
        </w:tc>
        <w:tc>
          <w:tcPr>
            <w:tcW w:w="1641" w:type="dxa"/>
            <w:vMerge w:val="restart"/>
          </w:tcPr>
          <w:p w14:paraId="42C72001" w14:textId="52C65C58" w:rsidR="00FC2D55" w:rsidRDefault="00FC2D55" w:rsidP="0042386A">
            <w:pPr>
              <w:rPr>
                <w:bCs/>
              </w:rPr>
            </w:pPr>
            <w:r>
              <w:rPr>
                <w:bCs/>
              </w:rPr>
              <w:t>Code Inspection</w:t>
            </w:r>
          </w:p>
        </w:tc>
        <w:tc>
          <w:tcPr>
            <w:tcW w:w="1520" w:type="dxa"/>
            <w:vMerge w:val="restart"/>
          </w:tcPr>
          <w:p w14:paraId="6C23A119" w14:textId="6F6CA413" w:rsidR="00FC2D55" w:rsidRDefault="00FC2D55" w:rsidP="0042386A">
            <w:pPr>
              <w:rPr>
                <w:bCs/>
              </w:rPr>
            </w:pPr>
            <w:r>
              <w:rPr>
                <w:bCs/>
              </w:rPr>
              <w:t>Ram Raja</w:t>
            </w:r>
          </w:p>
        </w:tc>
        <w:tc>
          <w:tcPr>
            <w:tcW w:w="1632" w:type="dxa"/>
            <w:vMerge w:val="restart"/>
          </w:tcPr>
          <w:p w14:paraId="2DE83B03" w14:textId="5E7FB86C" w:rsidR="00FC2D55" w:rsidRDefault="00FC2D55" w:rsidP="0042386A">
            <w:pPr>
              <w:rPr>
                <w:bCs/>
              </w:rPr>
            </w:pPr>
            <w:r>
              <w:rPr>
                <w:bCs/>
              </w:rPr>
              <w:t>projects (at least 3) must exist.</w:t>
            </w:r>
          </w:p>
        </w:tc>
        <w:tc>
          <w:tcPr>
            <w:tcW w:w="1389" w:type="dxa"/>
            <w:vMerge w:val="restart"/>
          </w:tcPr>
          <w:p w14:paraId="257EE68C" w14:textId="77777777" w:rsidR="00FC2D55" w:rsidRDefault="00FC2D55" w:rsidP="0042386A">
            <w:pPr>
              <w:rPr>
                <w:bCs/>
              </w:rPr>
            </w:pPr>
            <w:r>
              <w:rPr>
                <w:bCs/>
              </w:rPr>
              <w:t>Select first project.</w:t>
            </w:r>
          </w:p>
          <w:p w14:paraId="105F57FD" w14:textId="77777777" w:rsidR="00FC2D55" w:rsidRDefault="00FC2D55" w:rsidP="0042386A">
            <w:pPr>
              <w:rPr>
                <w:bCs/>
              </w:rPr>
            </w:pPr>
            <w:r>
              <w:rPr>
                <w:bCs/>
              </w:rPr>
              <w:t>Select second project.</w:t>
            </w:r>
          </w:p>
          <w:p w14:paraId="412CB08A" w14:textId="34BF3132" w:rsidR="00FC2D55" w:rsidRDefault="00FC2D55" w:rsidP="0042386A">
            <w:pPr>
              <w:rPr>
                <w:bCs/>
              </w:rPr>
            </w:pPr>
            <w:r>
              <w:rPr>
                <w:bCs/>
              </w:rPr>
              <w:t>Select third project.</w:t>
            </w:r>
          </w:p>
        </w:tc>
        <w:tc>
          <w:tcPr>
            <w:tcW w:w="2202" w:type="dxa"/>
            <w:vMerge w:val="restart"/>
          </w:tcPr>
          <w:p w14:paraId="577E8B2D" w14:textId="77777777" w:rsidR="00FC2D55" w:rsidRDefault="00FC2D55" w:rsidP="0042386A">
            <w:pPr>
              <w:rPr>
                <w:bCs/>
              </w:rPr>
            </w:pPr>
            <w:r>
              <w:rPr>
                <w:bCs/>
              </w:rPr>
              <w:t xml:space="preserve">Display menu for first project. </w:t>
            </w:r>
          </w:p>
          <w:p w14:paraId="2CAE22CE" w14:textId="77777777" w:rsidR="00FC2D55" w:rsidRDefault="00FC2D55" w:rsidP="0042386A">
            <w:pPr>
              <w:rPr>
                <w:bCs/>
              </w:rPr>
            </w:pPr>
            <w:r>
              <w:rPr>
                <w:bCs/>
              </w:rPr>
              <w:t>Display menu for second project.</w:t>
            </w:r>
          </w:p>
          <w:p w14:paraId="6A7D7ECA" w14:textId="2F79F587" w:rsidR="00FC2D55" w:rsidRDefault="00FC2D55" w:rsidP="0042386A">
            <w:pPr>
              <w:rPr>
                <w:bCs/>
              </w:rPr>
            </w:pPr>
            <w:r>
              <w:rPr>
                <w:bCs/>
              </w:rPr>
              <w:t>Display menu for third project.</w:t>
            </w:r>
          </w:p>
        </w:tc>
        <w:tc>
          <w:tcPr>
            <w:tcW w:w="2024" w:type="dxa"/>
            <w:shd w:val="clear" w:color="auto" w:fill="FDD5D3"/>
          </w:tcPr>
          <w:p w14:paraId="74CD1AD3" w14:textId="77777777" w:rsidR="00FC2D55" w:rsidRDefault="00FC2D55" w:rsidP="0042386A">
            <w:pPr>
              <w:rPr>
                <w:bCs/>
              </w:rPr>
            </w:pPr>
            <w:r>
              <w:rPr>
                <w:bCs/>
              </w:rPr>
              <w:t>First project not accessible. Displays main menu whenever “1” is input.</w:t>
            </w:r>
          </w:p>
          <w:p w14:paraId="6B75F15C" w14:textId="7B8B083C" w:rsidR="00FC2D55" w:rsidRDefault="00FC2D55" w:rsidP="0042386A">
            <w:pPr>
              <w:rPr>
                <w:bCs/>
              </w:rPr>
            </w:pPr>
            <w:r>
              <w:rPr>
                <w:bCs/>
              </w:rPr>
              <w:t>Second and third projects correctly display project menus.</w:t>
            </w:r>
          </w:p>
        </w:tc>
        <w:tc>
          <w:tcPr>
            <w:tcW w:w="1346" w:type="dxa"/>
            <w:shd w:val="clear" w:color="auto" w:fill="FDD5D3"/>
          </w:tcPr>
          <w:p w14:paraId="26B9386E" w14:textId="758AD8F2" w:rsidR="00FC2D55" w:rsidRDefault="00FC2D55" w:rsidP="0042386A">
            <w:pPr>
              <w:rPr>
                <w:bCs/>
              </w:rPr>
            </w:pPr>
            <w:r>
              <w:rPr>
                <w:bCs/>
              </w:rPr>
              <w:t>FAIL</w:t>
            </w:r>
          </w:p>
        </w:tc>
        <w:tc>
          <w:tcPr>
            <w:tcW w:w="1576" w:type="dxa"/>
            <w:shd w:val="clear" w:color="auto" w:fill="FDD5D3"/>
          </w:tcPr>
          <w:p w14:paraId="2AB69DEB" w14:textId="0F117016" w:rsidR="00FC2D55" w:rsidRDefault="00FC2D55" w:rsidP="0042386A">
            <w:pPr>
              <w:rPr>
                <w:bCs/>
              </w:rPr>
            </w:pPr>
            <w:r>
              <w:rPr>
                <w:bCs/>
              </w:rPr>
              <w:t>03/05/2018</w:t>
            </w:r>
          </w:p>
        </w:tc>
        <w:tc>
          <w:tcPr>
            <w:tcW w:w="1091" w:type="dxa"/>
            <w:shd w:val="clear" w:color="auto" w:fill="FDD5D3"/>
          </w:tcPr>
          <w:p w14:paraId="3AD4FE90" w14:textId="45E6A906" w:rsidR="00FC2D55" w:rsidRDefault="00FC2D55" w:rsidP="0042386A">
            <w:pPr>
              <w:rPr>
                <w:bCs/>
              </w:rPr>
            </w:pPr>
            <w:r>
              <w:rPr>
                <w:bCs/>
              </w:rPr>
              <w:t>Ram Raja</w:t>
            </w:r>
          </w:p>
        </w:tc>
        <w:tc>
          <w:tcPr>
            <w:tcW w:w="3456" w:type="dxa"/>
            <w:shd w:val="clear" w:color="auto" w:fill="FDD5D3"/>
          </w:tcPr>
          <w:p w14:paraId="3ED8E3CB" w14:textId="77777777" w:rsidR="00FC2D55" w:rsidRDefault="00FC2D55" w:rsidP="0042386A">
            <w:pPr>
              <w:rPr>
                <w:bCs/>
              </w:rPr>
            </w:pPr>
            <w:r>
              <w:rPr>
                <w:bCs/>
              </w:rPr>
              <w:t>Unable to access the first as the system decrements the input value for selection by 1.</w:t>
            </w:r>
          </w:p>
          <w:p w14:paraId="1836AB03" w14:textId="047A3EE5" w:rsidR="00FC2D55" w:rsidRDefault="00FC2D55" w:rsidP="0042386A">
            <w:pPr>
              <w:rPr>
                <w:bCs/>
              </w:rPr>
            </w:pPr>
            <w:r>
              <w:rPr>
                <w:bCs/>
              </w:rPr>
              <w:t>See BUG3</w:t>
            </w:r>
            <w:r>
              <w:rPr>
                <w:bCs/>
              </w:rPr>
              <w:t>08/CHGE308.</w:t>
            </w:r>
          </w:p>
        </w:tc>
      </w:tr>
      <w:tr w:rsidR="00FC2D55" w14:paraId="255CD55F" w14:textId="77777777" w:rsidTr="007277D3">
        <w:trPr>
          <w:trHeight w:val="2816"/>
        </w:trPr>
        <w:tc>
          <w:tcPr>
            <w:tcW w:w="606" w:type="dxa"/>
            <w:vMerge/>
            <w:shd w:val="clear" w:color="auto" w:fill="EFFFEB"/>
          </w:tcPr>
          <w:p w14:paraId="646A5DF5" w14:textId="77777777" w:rsidR="00FC2D55" w:rsidRDefault="00FC2D55" w:rsidP="0042386A">
            <w:pPr>
              <w:rPr>
                <w:bCs/>
              </w:rPr>
            </w:pPr>
          </w:p>
        </w:tc>
        <w:tc>
          <w:tcPr>
            <w:tcW w:w="1112" w:type="dxa"/>
            <w:vMerge/>
          </w:tcPr>
          <w:p w14:paraId="5FA36A40" w14:textId="77777777" w:rsidR="00FC2D55" w:rsidRDefault="00FC2D55" w:rsidP="0042386A">
            <w:pPr>
              <w:rPr>
                <w:bCs/>
              </w:rPr>
            </w:pPr>
          </w:p>
        </w:tc>
        <w:tc>
          <w:tcPr>
            <w:tcW w:w="2182" w:type="dxa"/>
            <w:vMerge/>
          </w:tcPr>
          <w:p w14:paraId="1B3008D2" w14:textId="77777777" w:rsidR="00FC2D55" w:rsidRDefault="00FC2D55" w:rsidP="0042386A">
            <w:pPr>
              <w:jc w:val="both"/>
              <w:rPr>
                <w:bCs/>
              </w:rPr>
            </w:pPr>
          </w:p>
        </w:tc>
        <w:tc>
          <w:tcPr>
            <w:tcW w:w="1641" w:type="dxa"/>
            <w:vMerge/>
          </w:tcPr>
          <w:p w14:paraId="1CCF2586" w14:textId="77777777" w:rsidR="00FC2D55" w:rsidRDefault="00FC2D55" w:rsidP="0042386A">
            <w:pPr>
              <w:rPr>
                <w:bCs/>
              </w:rPr>
            </w:pPr>
          </w:p>
        </w:tc>
        <w:tc>
          <w:tcPr>
            <w:tcW w:w="1520" w:type="dxa"/>
            <w:vMerge/>
          </w:tcPr>
          <w:p w14:paraId="51DF5939" w14:textId="77777777" w:rsidR="00FC2D55" w:rsidRDefault="00FC2D55" w:rsidP="0042386A">
            <w:pPr>
              <w:rPr>
                <w:bCs/>
              </w:rPr>
            </w:pPr>
          </w:p>
        </w:tc>
        <w:tc>
          <w:tcPr>
            <w:tcW w:w="1632" w:type="dxa"/>
            <w:vMerge/>
          </w:tcPr>
          <w:p w14:paraId="006ECDDB" w14:textId="77777777" w:rsidR="00FC2D55" w:rsidRDefault="00FC2D55" w:rsidP="0042386A">
            <w:pPr>
              <w:rPr>
                <w:bCs/>
              </w:rPr>
            </w:pPr>
          </w:p>
        </w:tc>
        <w:tc>
          <w:tcPr>
            <w:tcW w:w="1389" w:type="dxa"/>
            <w:vMerge/>
          </w:tcPr>
          <w:p w14:paraId="35DBFE7C" w14:textId="77777777" w:rsidR="00FC2D55" w:rsidRDefault="00FC2D55" w:rsidP="0042386A">
            <w:pPr>
              <w:rPr>
                <w:bCs/>
              </w:rPr>
            </w:pPr>
          </w:p>
        </w:tc>
        <w:tc>
          <w:tcPr>
            <w:tcW w:w="2202" w:type="dxa"/>
            <w:vMerge/>
          </w:tcPr>
          <w:p w14:paraId="53BEB02A" w14:textId="77777777" w:rsidR="00FC2D55" w:rsidRDefault="00FC2D55" w:rsidP="0042386A">
            <w:pPr>
              <w:rPr>
                <w:bCs/>
              </w:rPr>
            </w:pPr>
          </w:p>
        </w:tc>
        <w:tc>
          <w:tcPr>
            <w:tcW w:w="2024" w:type="dxa"/>
            <w:shd w:val="clear" w:color="auto" w:fill="EFFFEB"/>
          </w:tcPr>
          <w:p w14:paraId="48EAD5DB" w14:textId="77777777" w:rsidR="00FC2D55" w:rsidRDefault="00FC2D55" w:rsidP="00FC2D55">
            <w:pPr>
              <w:rPr>
                <w:bCs/>
              </w:rPr>
            </w:pPr>
            <w:r>
              <w:rPr>
                <w:bCs/>
              </w:rPr>
              <w:t xml:space="preserve">Display menu for first project. </w:t>
            </w:r>
          </w:p>
          <w:p w14:paraId="741B0E45" w14:textId="77777777" w:rsidR="00FC2D55" w:rsidRDefault="00FC2D55" w:rsidP="00FC2D55">
            <w:pPr>
              <w:rPr>
                <w:bCs/>
              </w:rPr>
            </w:pPr>
            <w:r>
              <w:rPr>
                <w:bCs/>
              </w:rPr>
              <w:t>Display menu for second project.</w:t>
            </w:r>
          </w:p>
          <w:p w14:paraId="55792DBF" w14:textId="4CFF537E" w:rsidR="00FC2D55" w:rsidRDefault="00FC2D55" w:rsidP="00FC2D55">
            <w:pPr>
              <w:rPr>
                <w:bCs/>
              </w:rPr>
            </w:pPr>
            <w:r>
              <w:rPr>
                <w:bCs/>
              </w:rPr>
              <w:t>Display menu for third project.</w:t>
            </w:r>
          </w:p>
        </w:tc>
        <w:tc>
          <w:tcPr>
            <w:tcW w:w="1346" w:type="dxa"/>
            <w:shd w:val="clear" w:color="auto" w:fill="EFFFEB"/>
          </w:tcPr>
          <w:p w14:paraId="24DCE735" w14:textId="2023F00B" w:rsidR="00FC2D55" w:rsidRDefault="00FC2D55" w:rsidP="0042386A">
            <w:pPr>
              <w:rPr>
                <w:bCs/>
              </w:rPr>
            </w:pPr>
            <w:r>
              <w:rPr>
                <w:bCs/>
              </w:rPr>
              <w:t>PASS</w:t>
            </w:r>
          </w:p>
        </w:tc>
        <w:tc>
          <w:tcPr>
            <w:tcW w:w="1576" w:type="dxa"/>
            <w:shd w:val="clear" w:color="auto" w:fill="EFFFEB"/>
          </w:tcPr>
          <w:p w14:paraId="499EA888" w14:textId="70BF7EB3" w:rsidR="00FC2D55" w:rsidRDefault="00FC2D55" w:rsidP="0042386A">
            <w:pPr>
              <w:rPr>
                <w:bCs/>
              </w:rPr>
            </w:pPr>
            <w:r>
              <w:rPr>
                <w:bCs/>
              </w:rPr>
              <w:t>04/05/2018</w:t>
            </w:r>
          </w:p>
        </w:tc>
        <w:tc>
          <w:tcPr>
            <w:tcW w:w="1091" w:type="dxa"/>
            <w:shd w:val="clear" w:color="auto" w:fill="EFFFEB"/>
          </w:tcPr>
          <w:p w14:paraId="66B43FCC" w14:textId="3BCFDAC3" w:rsidR="00FC2D55" w:rsidRDefault="00FC2D55" w:rsidP="0042386A">
            <w:pPr>
              <w:rPr>
                <w:bCs/>
              </w:rPr>
            </w:pPr>
            <w:r>
              <w:rPr>
                <w:bCs/>
              </w:rPr>
              <w:t>Aidan Reed</w:t>
            </w:r>
          </w:p>
        </w:tc>
        <w:tc>
          <w:tcPr>
            <w:tcW w:w="3456" w:type="dxa"/>
            <w:shd w:val="clear" w:color="auto" w:fill="EFFFEB"/>
          </w:tcPr>
          <w:p w14:paraId="2C005F82" w14:textId="0056A35E" w:rsidR="00FC2D55" w:rsidRDefault="00FC2D55" w:rsidP="0042386A">
            <w:pPr>
              <w:rPr>
                <w:bCs/>
              </w:rPr>
            </w:pPr>
            <w:r>
              <w:rPr>
                <w:bCs/>
              </w:rPr>
              <w:t>After the changes were made in BUG fix 308 The system now performs as expected</w:t>
            </w:r>
            <w:r w:rsidR="005A16AE">
              <w:rPr>
                <w:bCs/>
              </w:rPr>
              <w:t>. See BUG308 and CHGE308 for more details</w:t>
            </w:r>
          </w:p>
        </w:tc>
      </w:tr>
      <w:tr w:rsidR="008B4970" w14:paraId="25CD6E37" w14:textId="77777777" w:rsidTr="008B4970">
        <w:trPr>
          <w:trHeight w:val="2816"/>
        </w:trPr>
        <w:tc>
          <w:tcPr>
            <w:tcW w:w="606" w:type="dxa"/>
            <w:shd w:val="clear" w:color="auto" w:fill="EFFFEB"/>
          </w:tcPr>
          <w:p w14:paraId="755F874D" w14:textId="3E0E0411" w:rsidR="008B4970" w:rsidRDefault="008B4970" w:rsidP="008B4970">
            <w:pPr>
              <w:rPr>
                <w:bCs/>
              </w:rPr>
            </w:pPr>
            <w:r>
              <w:rPr>
                <w:bCs/>
              </w:rPr>
              <w:lastRenderedPageBreak/>
              <w:t>324</w:t>
            </w:r>
          </w:p>
        </w:tc>
        <w:tc>
          <w:tcPr>
            <w:tcW w:w="1112" w:type="dxa"/>
          </w:tcPr>
          <w:p w14:paraId="6CD68D3B" w14:textId="3ABEC556" w:rsidR="008B4970" w:rsidRDefault="008B4970" w:rsidP="008B4970">
            <w:pPr>
              <w:rPr>
                <w:bCs/>
              </w:rPr>
            </w:pPr>
            <w:r>
              <w:rPr>
                <w:bCs/>
              </w:rPr>
              <w:t>Main Method</w:t>
            </w:r>
          </w:p>
        </w:tc>
        <w:tc>
          <w:tcPr>
            <w:tcW w:w="2182" w:type="dxa"/>
          </w:tcPr>
          <w:p w14:paraId="7DF4FECD" w14:textId="694025B6" w:rsidR="008B4970" w:rsidRDefault="008B4970" w:rsidP="008B4970">
            <w:pPr>
              <w:jc w:val="both"/>
              <w:rPr>
                <w:bCs/>
              </w:rPr>
            </w:pPr>
            <w:r>
              <w:rPr>
                <w:bCs/>
              </w:rPr>
              <w:t>Be able to exit a project and return to the main menu</w:t>
            </w:r>
          </w:p>
        </w:tc>
        <w:tc>
          <w:tcPr>
            <w:tcW w:w="1641" w:type="dxa"/>
          </w:tcPr>
          <w:p w14:paraId="3ADFEDBE" w14:textId="1D42809F" w:rsidR="008B4970" w:rsidRDefault="008B4970" w:rsidP="008B4970">
            <w:pPr>
              <w:rPr>
                <w:bCs/>
              </w:rPr>
            </w:pPr>
            <w:r>
              <w:rPr>
                <w:bCs/>
              </w:rPr>
              <w:t>Code Inspection</w:t>
            </w:r>
          </w:p>
        </w:tc>
        <w:tc>
          <w:tcPr>
            <w:tcW w:w="1520" w:type="dxa"/>
          </w:tcPr>
          <w:p w14:paraId="3BB061D3" w14:textId="0E68DDFD" w:rsidR="008B4970" w:rsidRDefault="008B4970" w:rsidP="008B4970">
            <w:pPr>
              <w:rPr>
                <w:bCs/>
              </w:rPr>
            </w:pPr>
            <w:r>
              <w:rPr>
                <w:bCs/>
              </w:rPr>
              <w:t>Ram Raja</w:t>
            </w:r>
          </w:p>
        </w:tc>
        <w:tc>
          <w:tcPr>
            <w:tcW w:w="1632" w:type="dxa"/>
          </w:tcPr>
          <w:p w14:paraId="78A5A049" w14:textId="6818D945" w:rsidR="008B4970" w:rsidRDefault="008B4970" w:rsidP="008B4970">
            <w:pPr>
              <w:rPr>
                <w:bCs/>
              </w:rPr>
            </w:pPr>
            <w:r>
              <w:rPr>
                <w:bCs/>
              </w:rPr>
              <w:t>A project must exist.</w:t>
            </w:r>
          </w:p>
        </w:tc>
        <w:tc>
          <w:tcPr>
            <w:tcW w:w="1389" w:type="dxa"/>
          </w:tcPr>
          <w:p w14:paraId="03B19CE3" w14:textId="77777777" w:rsidR="008B4970" w:rsidRDefault="008B4970" w:rsidP="008B4970">
            <w:pPr>
              <w:rPr>
                <w:bCs/>
              </w:rPr>
            </w:pPr>
            <w:r>
              <w:rPr>
                <w:bCs/>
              </w:rPr>
              <w:t>Select a project.</w:t>
            </w:r>
          </w:p>
          <w:p w14:paraId="4FDC6AFC" w14:textId="77777777" w:rsidR="008B4970" w:rsidRDefault="008B4970" w:rsidP="008B4970">
            <w:pPr>
              <w:rPr>
                <w:bCs/>
              </w:rPr>
            </w:pPr>
            <w:r>
              <w:rPr>
                <w:bCs/>
              </w:rPr>
              <w:t>“2”</w:t>
            </w:r>
          </w:p>
          <w:p w14:paraId="56011A11" w14:textId="77777777" w:rsidR="008B4970" w:rsidRDefault="008B4970" w:rsidP="008B4970">
            <w:pPr>
              <w:rPr>
                <w:bCs/>
              </w:rPr>
            </w:pPr>
            <w:r>
              <w:rPr>
                <w:bCs/>
              </w:rPr>
              <w:t>Exit project.</w:t>
            </w:r>
          </w:p>
          <w:p w14:paraId="0502F90C" w14:textId="0351D3D3" w:rsidR="008B4970" w:rsidRDefault="008B4970" w:rsidP="008B4970">
            <w:pPr>
              <w:rPr>
                <w:bCs/>
              </w:rPr>
            </w:pPr>
            <w:r>
              <w:rPr>
                <w:bCs/>
              </w:rPr>
              <w:t>“X”</w:t>
            </w:r>
          </w:p>
        </w:tc>
        <w:tc>
          <w:tcPr>
            <w:tcW w:w="2202" w:type="dxa"/>
          </w:tcPr>
          <w:p w14:paraId="5E1903D2" w14:textId="734657AD" w:rsidR="008B4970" w:rsidRDefault="008B4970" w:rsidP="008B4970">
            <w:pPr>
              <w:rPr>
                <w:bCs/>
              </w:rPr>
            </w:pPr>
            <w:r>
              <w:rPr>
                <w:bCs/>
              </w:rPr>
              <w:t>Return user to main menu from selected project.</w:t>
            </w:r>
          </w:p>
        </w:tc>
        <w:tc>
          <w:tcPr>
            <w:tcW w:w="2024" w:type="dxa"/>
            <w:shd w:val="clear" w:color="auto" w:fill="EFFFEB"/>
          </w:tcPr>
          <w:p w14:paraId="00B46D8E" w14:textId="6C9E8F04" w:rsidR="008B4970" w:rsidRDefault="008B4970" w:rsidP="008B4970">
            <w:pPr>
              <w:rPr>
                <w:bCs/>
              </w:rPr>
            </w:pPr>
            <w:r>
              <w:rPr>
                <w:bCs/>
              </w:rPr>
              <w:t>Returns user to main menu from selected project.</w:t>
            </w:r>
          </w:p>
        </w:tc>
        <w:tc>
          <w:tcPr>
            <w:tcW w:w="1346" w:type="dxa"/>
            <w:shd w:val="clear" w:color="auto" w:fill="EFFFEB"/>
          </w:tcPr>
          <w:p w14:paraId="24DB8108" w14:textId="46FF7B0D" w:rsidR="008B4970" w:rsidRDefault="008B4970" w:rsidP="008B4970">
            <w:pPr>
              <w:rPr>
                <w:bCs/>
              </w:rPr>
            </w:pPr>
            <w:r>
              <w:rPr>
                <w:bCs/>
              </w:rPr>
              <w:t>PASS</w:t>
            </w:r>
          </w:p>
        </w:tc>
        <w:tc>
          <w:tcPr>
            <w:tcW w:w="1576" w:type="dxa"/>
            <w:shd w:val="clear" w:color="auto" w:fill="EFFFEB"/>
          </w:tcPr>
          <w:p w14:paraId="13F1DC56" w14:textId="18D06AE9" w:rsidR="008B4970" w:rsidRDefault="008B4970" w:rsidP="008B4970">
            <w:pPr>
              <w:rPr>
                <w:bCs/>
              </w:rPr>
            </w:pPr>
            <w:r>
              <w:rPr>
                <w:bCs/>
              </w:rPr>
              <w:t>03/05/2018</w:t>
            </w:r>
          </w:p>
        </w:tc>
        <w:tc>
          <w:tcPr>
            <w:tcW w:w="1091" w:type="dxa"/>
            <w:shd w:val="clear" w:color="auto" w:fill="EFFFEB"/>
          </w:tcPr>
          <w:p w14:paraId="409E98B6" w14:textId="495BA73B" w:rsidR="008B4970" w:rsidRDefault="008B4970" w:rsidP="008B4970">
            <w:pPr>
              <w:rPr>
                <w:bCs/>
              </w:rPr>
            </w:pPr>
            <w:r>
              <w:rPr>
                <w:bCs/>
              </w:rPr>
              <w:t>Ram Rajas</w:t>
            </w:r>
          </w:p>
        </w:tc>
        <w:tc>
          <w:tcPr>
            <w:tcW w:w="3456" w:type="dxa"/>
            <w:shd w:val="clear" w:color="auto" w:fill="EFFFEB"/>
          </w:tcPr>
          <w:p w14:paraId="1F554890" w14:textId="77777777" w:rsidR="008B4970" w:rsidRDefault="008B4970" w:rsidP="008B4970">
            <w:pPr>
              <w:rPr>
                <w:bCs/>
              </w:rPr>
            </w:pPr>
          </w:p>
        </w:tc>
      </w:tr>
    </w:tbl>
    <w:p w14:paraId="74DFD500" w14:textId="1D3CA16E" w:rsidR="00C22672" w:rsidRDefault="00C22672" w:rsidP="00C22672">
      <w:pPr>
        <w:rPr>
          <w:bCs/>
        </w:rPr>
      </w:pPr>
    </w:p>
    <w:p w14:paraId="3A09C936" w14:textId="2478E4B3" w:rsidR="00101BA1" w:rsidRDefault="00101BA1" w:rsidP="00C22672">
      <w:pPr>
        <w:rPr>
          <w:bCs/>
        </w:rPr>
      </w:pPr>
    </w:p>
    <w:p w14:paraId="1DDE33D5" w14:textId="3C595283" w:rsidR="00101BA1" w:rsidRDefault="00101BA1" w:rsidP="00C22672">
      <w:pPr>
        <w:rPr>
          <w:bCs/>
        </w:rPr>
      </w:pPr>
    </w:p>
    <w:p w14:paraId="49BF3BD6" w14:textId="48676F30" w:rsidR="00101BA1" w:rsidRDefault="00101BA1" w:rsidP="00C22672">
      <w:pPr>
        <w:rPr>
          <w:bCs/>
        </w:rPr>
      </w:pPr>
    </w:p>
    <w:p w14:paraId="4321543C" w14:textId="70A96CCB" w:rsidR="00101BA1" w:rsidRDefault="00101BA1" w:rsidP="00C22672">
      <w:pPr>
        <w:rPr>
          <w:bCs/>
        </w:rPr>
      </w:pPr>
    </w:p>
    <w:tbl>
      <w:tblPr>
        <w:tblStyle w:val="TableGrid"/>
        <w:tblW w:w="20549" w:type="dxa"/>
        <w:tblLook w:val="04A0" w:firstRow="1" w:lastRow="0" w:firstColumn="1" w:lastColumn="0" w:noHBand="0" w:noVBand="1"/>
      </w:tblPr>
      <w:tblGrid>
        <w:gridCol w:w="1105"/>
        <w:gridCol w:w="1243"/>
        <w:gridCol w:w="979"/>
        <w:gridCol w:w="4412"/>
        <w:gridCol w:w="2352"/>
        <w:gridCol w:w="1540"/>
        <w:gridCol w:w="1412"/>
        <w:gridCol w:w="1769"/>
        <w:gridCol w:w="2064"/>
        <w:gridCol w:w="3673"/>
      </w:tblGrid>
      <w:tr w:rsidR="00101BA1" w14:paraId="2610F88D" w14:textId="77777777" w:rsidTr="00C6093C">
        <w:tc>
          <w:tcPr>
            <w:tcW w:w="1105" w:type="dxa"/>
          </w:tcPr>
          <w:p w14:paraId="7CC8A8BD" w14:textId="77777777" w:rsidR="00101BA1" w:rsidRDefault="00101BA1" w:rsidP="00205A6C">
            <w:r>
              <w:t>Change ID</w:t>
            </w:r>
          </w:p>
        </w:tc>
        <w:tc>
          <w:tcPr>
            <w:tcW w:w="1243" w:type="dxa"/>
          </w:tcPr>
          <w:p w14:paraId="38FE5D69" w14:textId="77777777" w:rsidR="00101BA1" w:rsidRDefault="00101BA1" w:rsidP="00205A6C">
            <w:r>
              <w:t>GIT Commit ID</w:t>
            </w:r>
          </w:p>
        </w:tc>
        <w:tc>
          <w:tcPr>
            <w:tcW w:w="979" w:type="dxa"/>
          </w:tcPr>
          <w:p w14:paraId="11525DA3" w14:textId="77777777" w:rsidR="00101BA1" w:rsidRDefault="00101BA1" w:rsidP="00205A6C">
            <w:r>
              <w:t>Bug ID</w:t>
            </w:r>
          </w:p>
        </w:tc>
        <w:tc>
          <w:tcPr>
            <w:tcW w:w="4412" w:type="dxa"/>
          </w:tcPr>
          <w:p w14:paraId="1FDEFD8D" w14:textId="77777777" w:rsidR="00101BA1" w:rsidRDefault="00101BA1" w:rsidP="00205A6C">
            <w:r>
              <w:t>Description of Change</w:t>
            </w:r>
          </w:p>
        </w:tc>
        <w:tc>
          <w:tcPr>
            <w:tcW w:w="2352" w:type="dxa"/>
          </w:tcPr>
          <w:p w14:paraId="48B1BAB3" w14:textId="77777777" w:rsidR="00101BA1" w:rsidRDefault="00101BA1" w:rsidP="00205A6C">
            <w:pPr>
              <w:jc w:val="center"/>
            </w:pPr>
            <w:r>
              <w:t>Files Changed</w:t>
            </w:r>
          </w:p>
        </w:tc>
        <w:tc>
          <w:tcPr>
            <w:tcW w:w="1540" w:type="dxa"/>
          </w:tcPr>
          <w:p w14:paraId="655452DF" w14:textId="77777777" w:rsidR="00101BA1" w:rsidRDefault="00101BA1" w:rsidP="00205A6C">
            <w:r>
              <w:t xml:space="preserve">Date Received </w:t>
            </w:r>
          </w:p>
        </w:tc>
        <w:tc>
          <w:tcPr>
            <w:tcW w:w="1412" w:type="dxa"/>
          </w:tcPr>
          <w:p w14:paraId="6EFC19CA" w14:textId="77777777" w:rsidR="00101BA1" w:rsidRDefault="00101BA1" w:rsidP="00205A6C">
            <w:r>
              <w:t>Date Changed</w:t>
            </w:r>
          </w:p>
        </w:tc>
        <w:tc>
          <w:tcPr>
            <w:tcW w:w="1769" w:type="dxa"/>
          </w:tcPr>
          <w:p w14:paraId="58763FFC" w14:textId="77777777" w:rsidR="00101BA1" w:rsidRDefault="00101BA1" w:rsidP="00205A6C">
            <w:r>
              <w:t>Initiator By</w:t>
            </w:r>
            <w:r>
              <w:br/>
              <w:t>(Who Changed)</w:t>
            </w:r>
          </w:p>
        </w:tc>
        <w:tc>
          <w:tcPr>
            <w:tcW w:w="2064" w:type="dxa"/>
          </w:tcPr>
          <w:p w14:paraId="4B818C13" w14:textId="77777777" w:rsidR="00101BA1" w:rsidRDefault="00101BA1" w:rsidP="00205A6C">
            <w:r>
              <w:t>Change Checked By</w:t>
            </w:r>
          </w:p>
        </w:tc>
        <w:tc>
          <w:tcPr>
            <w:tcW w:w="3673" w:type="dxa"/>
          </w:tcPr>
          <w:p w14:paraId="43E79376" w14:textId="77777777" w:rsidR="00101BA1" w:rsidRDefault="00101BA1" w:rsidP="00205A6C">
            <w:r>
              <w:t>Notes</w:t>
            </w:r>
          </w:p>
        </w:tc>
      </w:tr>
      <w:tr w:rsidR="00101BA1" w14:paraId="2E29E57D" w14:textId="77777777" w:rsidTr="00C6093C">
        <w:tc>
          <w:tcPr>
            <w:tcW w:w="1105" w:type="dxa"/>
          </w:tcPr>
          <w:p w14:paraId="741BF52A" w14:textId="7C04AC57" w:rsidR="00101BA1" w:rsidRDefault="00390D27" w:rsidP="00205A6C">
            <w:r>
              <w:t>CHGE3</w:t>
            </w:r>
            <w:r w:rsidR="00101BA1">
              <w:t>01</w:t>
            </w:r>
          </w:p>
        </w:tc>
        <w:tc>
          <w:tcPr>
            <w:tcW w:w="1243" w:type="dxa"/>
          </w:tcPr>
          <w:p w14:paraId="6F993215" w14:textId="1FEAD46F" w:rsidR="00101BA1" w:rsidRDefault="00E35354" w:rsidP="00205A6C">
            <w:r>
              <w:t>B2283df</w:t>
            </w:r>
          </w:p>
        </w:tc>
        <w:tc>
          <w:tcPr>
            <w:tcW w:w="979" w:type="dxa"/>
          </w:tcPr>
          <w:p w14:paraId="63234A23" w14:textId="34B0182A" w:rsidR="00101BA1" w:rsidRDefault="004D6FB7" w:rsidP="00205A6C">
            <w:r>
              <w:t>N/A</w:t>
            </w:r>
          </w:p>
        </w:tc>
        <w:tc>
          <w:tcPr>
            <w:tcW w:w="4412" w:type="dxa"/>
          </w:tcPr>
          <w:p w14:paraId="3F9F7F50" w14:textId="77777777" w:rsidR="00101BA1" w:rsidRDefault="00101BA1" w:rsidP="00205A6C">
            <w:r>
              <w:t>All methods inside the main class are set to private aswell as data member variables. To be able to perform email unit testing on each method the methods need to be made available without running the main class</w:t>
            </w:r>
            <w:r w:rsidR="00B471C1">
              <w:t xml:space="preserve">. </w:t>
            </w:r>
          </w:p>
          <w:p w14:paraId="4093C008" w14:textId="77777777" w:rsidR="00B471C1" w:rsidRDefault="00B471C1" w:rsidP="00B471C1">
            <w:pPr>
              <w:pStyle w:val="ListParagraph"/>
              <w:numPr>
                <w:ilvl w:val="0"/>
                <w:numId w:val="33"/>
              </w:numPr>
            </w:pPr>
            <w:r>
              <w:t>AllProjects – made public</w:t>
            </w:r>
          </w:p>
          <w:p w14:paraId="48DC5AF6" w14:textId="65A93499" w:rsidR="00B471C1" w:rsidRDefault="00B471C1" w:rsidP="00B471C1">
            <w:pPr>
              <w:pStyle w:val="ListParagraph"/>
              <w:numPr>
                <w:ilvl w:val="0"/>
                <w:numId w:val="33"/>
              </w:numPr>
            </w:pPr>
            <w:r>
              <w:t>currentProjShowing – made public</w:t>
            </w:r>
          </w:p>
          <w:p w14:paraId="07D9A1F4" w14:textId="77777777" w:rsidR="00B471C1" w:rsidRDefault="00B471C1" w:rsidP="00B471C1">
            <w:pPr>
              <w:pStyle w:val="ListParagraph"/>
              <w:numPr>
                <w:ilvl w:val="0"/>
                <w:numId w:val="33"/>
              </w:numPr>
            </w:pPr>
            <w:r>
              <w:t>listProjects – made public</w:t>
            </w:r>
          </w:p>
          <w:p w14:paraId="416626DC" w14:textId="77777777" w:rsidR="00B471C1" w:rsidRDefault="00B471C1" w:rsidP="00B471C1">
            <w:pPr>
              <w:pStyle w:val="ListParagraph"/>
              <w:numPr>
                <w:ilvl w:val="0"/>
                <w:numId w:val="33"/>
              </w:numPr>
            </w:pPr>
            <w:r>
              <w:t xml:space="preserve">addProject – made public </w:t>
            </w:r>
          </w:p>
          <w:p w14:paraId="4BF93EA6" w14:textId="77777777" w:rsidR="00B471C1" w:rsidRDefault="00B471C1" w:rsidP="00B471C1">
            <w:pPr>
              <w:pStyle w:val="ListParagraph"/>
              <w:numPr>
                <w:ilvl w:val="0"/>
                <w:numId w:val="33"/>
              </w:numPr>
            </w:pPr>
            <w:r>
              <w:t xml:space="preserve">listEmails – made public </w:t>
            </w:r>
          </w:p>
          <w:p w14:paraId="12A6E840" w14:textId="77777777" w:rsidR="00B471C1" w:rsidRDefault="00B471C1" w:rsidP="00B471C1">
            <w:pPr>
              <w:pStyle w:val="ListParagraph"/>
              <w:numPr>
                <w:ilvl w:val="0"/>
                <w:numId w:val="33"/>
              </w:numPr>
            </w:pPr>
            <w:r>
              <w:t xml:space="preserve">listPhases – made public </w:t>
            </w:r>
          </w:p>
          <w:p w14:paraId="2282CEF8" w14:textId="77777777" w:rsidR="00B471C1" w:rsidRDefault="00B471C1" w:rsidP="00B471C1">
            <w:pPr>
              <w:pStyle w:val="ListParagraph"/>
              <w:numPr>
                <w:ilvl w:val="0"/>
                <w:numId w:val="33"/>
              </w:numPr>
            </w:pPr>
            <w:r>
              <w:t>listContacts – made public</w:t>
            </w:r>
          </w:p>
          <w:p w14:paraId="2560A7B3" w14:textId="77777777" w:rsidR="00B471C1" w:rsidRDefault="00B471C1" w:rsidP="00B471C1">
            <w:pPr>
              <w:pStyle w:val="ListParagraph"/>
              <w:numPr>
                <w:ilvl w:val="0"/>
                <w:numId w:val="33"/>
              </w:numPr>
            </w:pPr>
            <w:r>
              <w:t>addEmail – made public</w:t>
            </w:r>
          </w:p>
          <w:p w14:paraId="5BDFF9F4" w14:textId="1B47E2D1" w:rsidR="00B471C1" w:rsidRDefault="00B471C1" w:rsidP="00B471C1">
            <w:pPr>
              <w:pStyle w:val="ListParagraph"/>
              <w:numPr>
                <w:ilvl w:val="0"/>
                <w:numId w:val="33"/>
              </w:numPr>
            </w:pPr>
            <w:r>
              <w:lastRenderedPageBreak/>
              <w:t>ChangeProjectPhase – made public</w:t>
            </w:r>
          </w:p>
        </w:tc>
        <w:tc>
          <w:tcPr>
            <w:tcW w:w="2352" w:type="dxa"/>
          </w:tcPr>
          <w:p w14:paraId="3A84EC4B" w14:textId="4F643539" w:rsidR="00101BA1" w:rsidRDefault="00101BA1" w:rsidP="00205A6C">
            <w:r>
              <w:lastRenderedPageBreak/>
              <w:t>CompanyEmail</w:t>
            </w:r>
            <w:r w:rsidR="00691419">
              <w:t xml:space="preserve"> System</w:t>
            </w:r>
            <w:r>
              <w:br/>
              <w:t>(emailMessage)</w:t>
            </w:r>
          </w:p>
        </w:tc>
        <w:tc>
          <w:tcPr>
            <w:tcW w:w="1540" w:type="dxa"/>
          </w:tcPr>
          <w:p w14:paraId="1869CD3E" w14:textId="46E3539B" w:rsidR="00101BA1" w:rsidRDefault="00EE122F" w:rsidP="00205A6C">
            <w:r>
              <w:t>01/05/2018</w:t>
            </w:r>
          </w:p>
        </w:tc>
        <w:tc>
          <w:tcPr>
            <w:tcW w:w="1412" w:type="dxa"/>
          </w:tcPr>
          <w:p w14:paraId="2DF38EC1" w14:textId="24332A8A" w:rsidR="00101BA1" w:rsidRDefault="00EE122F" w:rsidP="00205A6C">
            <w:r>
              <w:t>02/05/2018</w:t>
            </w:r>
          </w:p>
        </w:tc>
        <w:tc>
          <w:tcPr>
            <w:tcW w:w="1769" w:type="dxa"/>
          </w:tcPr>
          <w:p w14:paraId="73B843AC" w14:textId="77777777" w:rsidR="00101BA1" w:rsidRDefault="00101BA1" w:rsidP="00205A6C">
            <w:r>
              <w:t>Aidan Reed</w:t>
            </w:r>
          </w:p>
        </w:tc>
        <w:tc>
          <w:tcPr>
            <w:tcW w:w="2064" w:type="dxa"/>
          </w:tcPr>
          <w:p w14:paraId="7F091B36" w14:textId="3D1B5C96" w:rsidR="00101BA1" w:rsidRDefault="00EE122F" w:rsidP="00205A6C">
            <w:r>
              <w:t>Ram Raja</w:t>
            </w:r>
          </w:p>
        </w:tc>
        <w:tc>
          <w:tcPr>
            <w:tcW w:w="3673" w:type="dxa"/>
          </w:tcPr>
          <w:p w14:paraId="1B65DF08" w14:textId="5CB46499" w:rsidR="00101BA1" w:rsidRDefault="006952BC" w:rsidP="00205A6C">
            <w:r>
              <w:t>Junit tests that were created and failing as a result o</w:t>
            </w:r>
            <w:r w:rsidR="008D2A40">
              <w:t>f this should now start to work – Ram Raja.</w:t>
            </w:r>
          </w:p>
        </w:tc>
      </w:tr>
      <w:tr w:rsidR="00390D27" w14:paraId="477DFCE8" w14:textId="77777777" w:rsidTr="00C6093C">
        <w:tc>
          <w:tcPr>
            <w:tcW w:w="1105" w:type="dxa"/>
          </w:tcPr>
          <w:p w14:paraId="19B10AA2" w14:textId="4B1E278D" w:rsidR="00390D27" w:rsidRDefault="00390D27" w:rsidP="00205A6C">
            <w:r>
              <w:t>CHGE302</w:t>
            </w:r>
          </w:p>
        </w:tc>
        <w:tc>
          <w:tcPr>
            <w:tcW w:w="1243" w:type="dxa"/>
          </w:tcPr>
          <w:p w14:paraId="37F1B102" w14:textId="28DE7AA8" w:rsidR="00390D27" w:rsidRDefault="00873A74" w:rsidP="00205A6C">
            <w:r>
              <w:t>N/A</w:t>
            </w:r>
          </w:p>
        </w:tc>
        <w:tc>
          <w:tcPr>
            <w:tcW w:w="979" w:type="dxa"/>
          </w:tcPr>
          <w:p w14:paraId="4E20707E" w14:textId="62A3479E" w:rsidR="00390D27" w:rsidRDefault="008B06F0" w:rsidP="00205A6C">
            <w:r>
              <w:t>BUG301</w:t>
            </w:r>
          </w:p>
        </w:tc>
        <w:tc>
          <w:tcPr>
            <w:tcW w:w="4412" w:type="dxa"/>
          </w:tcPr>
          <w:p w14:paraId="4D8878A6" w14:textId="21ACCDE0" w:rsidR="00390D27" w:rsidRDefault="00873A74" w:rsidP="00205A6C">
            <w:r>
              <w:t>In method add project and add email there is a call to in.nextline that removes the user input and results. After looking at this further the line is required to prevent the program trying to add projects with no input as such for testing a \n needs to be added to the in</w:t>
            </w:r>
            <w:r w:rsidR="00C3276B">
              <w:t xml:space="preserve">puts </w:t>
            </w:r>
          </w:p>
        </w:tc>
        <w:tc>
          <w:tcPr>
            <w:tcW w:w="2352" w:type="dxa"/>
          </w:tcPr>
          <w:p w14:paraId="07896135" w14:textId="0FBAC232" w:rsidR="00390D27" w:rsidRDefault="00873A74" w:rsidP="00205A6C">
            <w:r>
              <w:t>CompanyEmail</w:t>
            </w:r>
            <w:r w:rsidR="00691419">
              <w:t xml:space="preserve"> System</w:t>
            </w:r>
            <w:r>
              <w:br/>
              <w:t>(emailMessage</w:t>
            </w:r>
          </w:p>
        </w:tc>
        <w:tc>
          <w:tcPr>
            <w:tcW w:w="1540" w:type="dxa"/>
          </w:tcPr>
          <w:p w14:paraId="3C62ED1F" w14:textId="38B8BBE1" w:rsidR="00390D27" w:rsidRDefault="00873A74" w:rsidP="00205A6C">
            <w:r>
              <w:t>01/05/2018</w:t>
            </w:r>
          </w:p>
        </w:tc>
        <w:tc>
          <w:tcPr>
            <w:tcW w:w="1412" w:type="dxa"/>
          </w:tcPr>
          <w:p w14:paraId="3A2F80F3" w14:textId="4A8B2E57" w:rsidR="00390D27" w:rsidRDefault="00873A74" w:rsidP="00205A6C">
            <w:r>
              <w:t>N/A</w:t>
            </w:r>
          </w:p>
        </w:tc>
        <w:tc>
          <w:tcPr>
            <w:tcW w:w="1769" w:type="dxa"/>
          </w:tcPr>
          <w:p w14:paraId="4B72B714" w14:textId="033AC40D" w:rsidR="00390D27" w:rsidRDefault="00873A74" w:rsidP="00205A6C">
            <w:r>
              <w:t>Aidan Reed</w:t>
            </w:r>
          </w:p>
        </w:tc>
        <w:tc>
          <w:tcPr>
            <w:tcW w:w="2064" w:type="dxa"/>
          </w:tcPr>
          <w:p w14:paraId="0AE65B14" w14:textId="4F7EFA46" w:rsidR="00390D27" w:rsidRDefault="006E6350" w:rsidP="00205A6C">
            <w:r>
              <w:t>N/A</w:t>
            </w:r>
          </w:p>
        </w:tc>
        <w:tc>
          <w:tcPr>
            <w:tcW w:w="3673" w:type="dxa"/>
          </w:tcPr>
          <w:p w14:paraId="4240B574" w14:textId="16DD7B12" w:rsidR="00390D27" w:rsidRDefault="00873A74" w:rsidP="00205A6C">
            <w:r>
              <w:t>This change was not required</w:t>
            </w:r>
          </w:p>
        </w:tc>
      </w:tr>
      <w:tr w:rsidR="006E6350" w14:paraId="795EA82B" w14:textId="77777777" w:rsidTr="00C6093C">
        <w:tc>
          <w:tcPr>
            <w:tcW w:w="1105" w:type="dxa"/>
          </w:tcPr>
          <w:p w14:paraId="0D236013" w14:textId="4230FD3C" w:rsidR="006E6350" w:rsidRDefault="006E6350" w:rsidP="006E6350">
            <w:r>
              <w:t>CHGE303</w:t>
            </w:r>
          </w:p>
        </w:tc>
        <w:tc>
          <w:tcPr>
            <w:tcW w:w="1243" w:type="dxa"/>
          </w:tcPr>
          <w:p w14:paraId="063E6217" w14:textId="77777777" w:rsidR="0087147B" w:rsidRPr="0087147B" w:rsidRDefault="00E756D1" w:rsidP="0087147B">
            <w:pPr>
              <w:spacing w:after="0" w:line="240" w:lineRule="auto"/>
              <w:rPr>
                <w:color w:val="auto"/>
                <w:lang w:val="en-GB"/>
              </w:rPr>
            </w:pPr>
            <w:hyperlink r:id="rId8" w:history="1">
              <w:r w:rsidR="0087147B" w:rsidRPr="0087147B">
                <w:rPr>
                  <w:rStyle w:val="Hyperlink"/>
                  <w:rFonts w:cs="Consolas"/>
                  <w:color w:val="444D56"/>
                  <w:u w:val="none"/>
                </w:rPr>
                <w:t>7c9152a</w:t>
              </w:r>
            </w:hyperlink>
            <w:r w:rsidR="0087147B" w:rsidRPr="0087147B">
              <w:rPr>
                <w:rStyle w:val="apple-converted-space"/>
                <w:rFonts w:cs="Segoe UI"/>
                <w:color w:val="586069"/>
                <w:shd w:val="clear" w:color="auto" w:fill="F1F8FF"/>
              </w:rPr>
              <w:t> </w:t>
            </w:r>
          </w:p>
          <w:p w14:paraId="21295FCB" w14:textId="77777777" w:rsidR="006E6350" w:rsidRDefault="006E6350" w:rsidP="006E6350"/>
        </w:tc>
        <w:tc>
          <w:tcPr>
            <w:tcW w:w="979" w:type="dxa"/>
          </w:tcPr>
          <w:p w14:paraId="4B4CACA3" w14:textId="2C873F06" w:rsidR="006E6350" w:rsidRDefault="006E6350" w:rsidP="006E6350">
            <w:r>
              <w:t>BUG30</w:t>
            </w:r>
            <w:r w:rsidR="008B06F0">
              <w:t>2</w:t>
            </w:r>
          </w:p>
        </w:tc>
        <w:tc>
          <w:tcPr>
            <w:tcW w:w="4412" w:type="dxa"/>
          </w:tcPr>
          <w:p w14:paraId="5787C467" w14:textId="02CA71C5" w:rsidR="006E6350" w:rsidRDefault="006E6350" w:rsidP="006E6350">
            <w:r>
              <w:t>Add an additional space into the string formatting of the List Projects Method</w:t>
            </w:r>
          </w:p>
        </w:tc>
        <w:tc>
          <w:tcPr>
            <w:tcW w:w="2352" w:type="dxa"/>
          </w:tcPr>
          <w:p w14:paraId="0E867F6F" w14:textId="7C8A84DB" w:rsidR="006E6350" w:rsidRDefault="006E6350" w:rsidP="006E6350">
            <w:r>
              <w:t>CompanyEmail</w:t>
            </w:r>
            <w:r w:rsidR="00691419">
              <w:t xml:space="preserve"> System</w:t>
            </w:r>
            <w:r>
              <w:br/>
              <w:t>Line 112</w:t>
            </w:r>
          </w:p>
        </w:tc>
        <w:tc>
          <w:tcPr>
            <w:tcW w:w="1540" w:type="dxa"/>
          </w:tcPr>
          <w:p w14:paraId="58D37AE6" w14:textId="3CEFC970" w:rsidR="006E6350" w:rsidRDefault="006E6350" w:rsidP="006E6350">
            <w:r>
              <w:t>03/05/2018</w:t>
            </w:r>
          </w:p>
        </w:tc>
        <w:tc>
          <w:tcPr>
            <w:tcW w:w="1412" w:type="dxa"/>
          </w:tcPr>
          <w:p w14:paraId="441E9E86" w14:textId="25522C7D" w:rsidR="006E6350" w:rsidRDefault="006E6350" w:rsidP="006E6350">
            <w:r>
              <w:t>03/05/2018</w:t>
            </w:r>
          </w:p>
        </w:tc>
        <w:tc>
          <w:tcPr>
            <w:tcW w:w="1769" w:type="dxa"/>
          </w:tcPr>
          <w:p w14:paraId="65B453C4" w14:textId="129C3436" w:rsidR="006E6350" w:rsidRDefault="006E6350" w:rsidP="006E6350">
            <w:r>
              <w:t>Christian Stubbs</w:t>
            </w:r>
          </w:p>
        </w:tc>
        <w:tc>
          <w:tcPr>
            <w:tcW w:w="2064" w:type="dxa"/>
          </w:tcPr>
          <w:p w14:paraId="51FE8548" w14:textId="5F036A9F" w:rsidR="006E6350" w:rsidRDefault="006E6350" w:rsidP="006E6350">
            <w:r>
              <w:t>Aidan Reed</w:t>
            </w:r>
          </w:p>
        </w:tc>
        <w:tc>
          <w:tcPr>
            <w:tcW w:w="3673" w:type="dxa"/>
          </w:tcPr>
          <w:p w14:paraId="2C4BF765" w14:textId="7AEC5690" w:rsidR="006E6350" w:rsidRDefault="006E6350" w:rsidP="006E6350">
            <w:r>
              <w:t>After this change the tests now pass successfully with a change to the formatting – CS 03.05.2018</w:t>
            </w:r>
          </w:p>
        </w:tc>
      </w:tr>
      <w:tr w:rsidR="00E14075" w14:paraId="0224A0C2" w14:textId="77777777" w:rsidTr="00C6093C">
        <w:tc>
          <w:tcPr>
            <w:tcW w:w="1105" w:type="dxa"/>
          </w:tcPr>
          <w:p w14:paraId="174BD7DB" w14:textId="246E6857" w:rsidR="00E14075" w:rsidRDefault="00E14075" w:rsidP="006E6350">
            <w:r>
              <w:t>CHGE304</w:t>
            </w:r>
          </w:p>
        </w:tc>
        <w:tc>
          <w:tcPr>
            <w:tcW w:w="1243" w:type="dxa"/>
          </w:tcPr>
          <w:p w14:paraId="3D10D550" w14:textId="77777777" w:rsidR="004D6FB7" w:rsidRPr="00E31C8F" w:rsidRDefault="00E756D1" w:rsidP="004D6FB7">
            <w:pPr>
              <w:spacing w:after="0" w:line="240" w:lineRule="auto"/>
              <w:rPr>
                <w:color w:val="auto"/>
                <w:lang w:val="en-GB"/>
              </w:rPr>
            </w:pPr>
            <w:hyperlink r:id="rId9" w:history="1">
              <w:r w:rsidR="004D6FB7" w:rsidRPr="00E31C8F">
                <w:rPr>
                  <w:rStyle w:val="Hyperlink"/>
                  <w:rFonts w:cs="Consolas"/>
                  <w:color w:val="444D56"/>
                </w:rPr>
                <w:t>7e70150</w:t>
              </w:r>
            </w:hyperlink>
            <w:r w:rsidR="004D6FB7" w:rsidRPr="00E31C8F">
              <w:rPr>
                <w:rStyle w:val="apple-converted-space"/>
                <w:rFonts w:cs="Segoe UI"/>
                <w:color w:val="586069"/>
                <w:shd w:val="clear" w:color="auto" w:fill="F1F8FF"/>
              </w:rPr>
              <w:t> </w:t>
            </w:r>
          </w:p>
          <w:p w14:paraId="53A4AE45" w14:textId="77777777" w:rsidR="00E14075" w:rsidRPr="0087147B" w:rsidRDefault="00E14075" w:rsidP="0087147B">
            <w:pPr>
              <w:spacing w:after="0" w:line="240" w:lineRule="auto"/>
            </w:pPr>
          </w:p>
        </w:tc>
        <w:tc>
          <w:tcPr>
            <w:tcW w:w="979" w:type="dxa"/>
          </w:tcPr>
          <w:p w14:paraId="6FBE725E" w14:textId="3F3DC49D" w:rsidR="00E14075" w:rsidRDefault="008B06F0" w:rsidP="006E6350">
            <w:r>
              <w:t>BUG303</w:t>
            </w:r>
          </w:p>
        </w:tc>
        <w:tc>
          <w:tcPr>
            <w:tcW w:w="4412" w:type="dxa"/>
          </w:tcPr>
          <w:p w14:paraId="7836702A" w14:textId="31F8D964" w:rsidR="00E14075" w:rsidRDefault="00E14075" w:rsidP="006E6350">
            <w:r>
              <w:t>User can create project with no subject. No checking is performed to see if the length of the title is less than 10. If so the default constructor for Company Project should be called.</w:t>
            </w:r>
          </w:p>
        </w:tc>
        <w:tc>
          <w:tcPr>
            <w:tcW w:w="2352" w:type="dxa"/>
          </w:tcPr>
          <w:p w14:paraId="222811F2" w14:textId="77777777" w:rsidR="00E14075" w:rsidRDefault="00691419" w:rsidP="006E6350">
            <w:r>
              <w:t xml:space="preserve">CompanyEmail System </w:t>
            </w:r>
          </w:p>
          <w:p w14:paraId="5B79EA60" w14:textId="661ABD25" w:rsidR="00691419" w:rsidRDefault="00691419" w:rsidP="006E6350">
            <w:r>
              <w:t>Line 120</w:t>
            </w:r>
          </w:p>
        </w:tc>
        <w:tc>
          <w:tcPr>
            <w:tcW w:w="1540" w:type="dxa"/>
          </w:tcPr>
          <w:p w14:paraId="6F214D19" w14:textId="595C2936" w:rsidR="00E14075" w:rsidRDefault="00691419" w:rsidP="006E6350">
            <w:r>
              <w:t>03/05/2018</w:t>
            </w:r>
          </w:p>
        </w:tc>
        <w:tc>
          <w:tcPr>
            <w:tcW w:w="1412" w:type="dxa"/>
          </w:tcPr>
          <w:p w14:paraId="6B97AB52" w14:textId="3A304E95" w:rsidR="00E14075" w:rsidRDefault="00813CBF" w:rsidP="006E6350">
            <w:r>
              <w:t>03/05/2018</w:t>
            </w:r>
          </w:p>
        </w:tc>
        <w:tc>
          <w:tcPr>
            <w:tcW w:w="1769" w:type="dxa"/>
          </w:tcPr>
          <w:p w14:paraId="349450B7" w14:textId="130781FA" w:rsidR="00E14075" w:rsidRDefault="00691419" w:rsidP="006E6350">
            <w:r>
              <w:t>Christian Stubbs</w:t>
            </w:r>
          </w:p>
        </w:tc>
        <w:tc>
          <w:tcPr>
            <w:tcW w:w="2064" w:type="dxa"/>
          </w:tcPr>
          <w:p w14:paraId="38E953EC" w14:textId="27F0B671" w:rsidR="00E14075" w:rsidRDefault="00691419" w:rsidP="006E6350">
            <w:r>
              <w:t>Aidan Reed</w:t>
            </w:r>
          </w:p>
        </w:tc>
        <w:tc>
          <w:tcPr>
            <w:tcW w:w="3673" w:type="dxa"/>
          </w:tcPr>
          <w:p w14:paraId="6A455D99" w14:textId="2B5ABF14" w:rsidR="00E14075" w:rsidRDefault="00FC1996" w:rsidP="006E6350">
            <w:r>
              <w:t xml:space="preserve">After implementing the condition in add project the </w:t>
            </w:r>
            <w:r w:rsidR="000D4A23">
              <w:t xml:space="preserve">projects are created either with titles that are greater than 10 characters or with new project </w:t>
            </w:r>
            <w:r w:rsidR="0090540A">
              <w:t>otherwise</w:t>
            </w:r>
          </w:p>
        </w:tc>
      </w:tr>
      <w:tr w:rsidR="00CD2D94" w14:paraId="719B6F6F" w14:textId="77777777" w:rsidTr="00C6093C">
        <w:tc>
          <w:tcPr>
            <w:tcW w:w="1105" w:type="dxa"/>
          </w:tcPr>
          <w:p w14:paraId="473972BF" w14:textId="0F43943E" w:rsidR="00CD2D94" w:rsidRDefault="00CD2D94" w:rsidP="006E6350">
            <w:r>
              <w:t>CHGE305</w:t>
            </w:r>
          </w:p>
        </w:tc>
        <w:tc>
          <w:tcPr>
            <w:tcW w:w="1243" w:type="dxa"/>
          </w:tcPr>
          <w:p w14:paraId="24B77EBD" w14:textId="77777777" w:rsidR="006A1761" w:rsidRPr="006A1761" w:rsidRDefault="00E756D1" w:rsidP="006A1761">
            <w:pPr>
              <w:spacing w:after="0" w:line="240" w:lineRule="auto"/>
              <w:rPr>
                <w:color w:val="auto"/>
                <w:lang w:val="en-GB"/>
              </w:rPr>
            </w:pPr>
            <w:hyperlink r:id="rId10" w:history="1">
              <w:r w:rsidR="006A1761" w:rsidRPr="006A1761">
                <w:rPr>
                  <w:rStyle w:val="Hyperlink"/>
                  <w:rFonts w:cs="Consolas"/>
                  <w:color w:val="444D56"/>
                  <w:u w:val="none"/>
                </w:rPr>
                <w:t>6a2c8a8</w:t>
              </w:r>
            </w:hyperlink>
          </w:p>
          <w:p w14:paraId="01F3F5BD" w14:textId="77777777" w:rsidR="00CD2D94" w:rsidRPr="00E31C8F" w:rsidRDefault="00CD2D94" w:rsidP="004D6FB7">
            <w:pPr>
              <w:spacing w:after="0" w:line="240" w:lineRule="auto"/>
            </w:pPr>
          </w:p>
        </w:tc>
        <w:tc>
          <w:tcPr>
            <w:tcW w:w="979" w:type="dxa"/>
          </w:tcPr>
          <w:p w14:paraId="0726F9CD" w14:textId="436CB5A8" w:rsidR="00CD2D94" w:rsidRDefault="00CD2D94" w:rsidP="006E6350">
            <w:r>
              <w:t>BUG304</w:t>
            </w:r>
          </w:p>
        </w:tc>
        <w:tc>
          <w:tcPr>
            <w:tcW w:w="4412" w:type="dxa"/>
          </w:tcPr>
          <w:p w14:paraId="7D49F268" w14:textId="304223C3" w:rsidR="00CD2D94" w:rsidRDefault="00CD2D94" w:rsidP="006E6350">
            <w:r>
              <w:t xml:space="preserve">The for loop inside the List Phases method uses the less than operator this means that the method cuts off the first project phase and the last phase when calling the method. The </w:t>
            </w:r>
            <w:r w:rsidR="00915039">
              <w:t>comparison</w:t>
            </w:r>
            <w:r>
              <w:t xml:space="preserve"> operator should be &lt;=.</w:t>
            </w:r>
          </w:p>
        </w:tc>
        <w:tc>
          <w:tcPr>
            <w:tcW w:w="2352" w:type="dxa"/>
          </w:tcPr>
          <w:p w14:paraId="18E574D0" w14:textId="25FC54E5" w:rsidR="00CD2D94" w:rsidRDefault="00CD2D94" w:rsidP="006E6350">
            <w:r>
              <w:t>Line165</w:t>
            </w:r>
          </w:p>
        </w:tc>
        <w:tc>
          <w:tcPr>
            <w:tcW w:w="1540" w:type="dxa"/>
          </w:tcPr>
          <w:p w14:paraId="35BF0FA1" w14:textId="50A1149D" w:rsidR="00CD2D94" w:rsidRDefault="00CD2D94" w:rsidP="006E6350">
            <w:r>
              <w:t>03/05/2018</w:t>
            </w:r>
          </w:p>
        </w:tc>
        <w:tc>
          <w:tcPr>
            <w:tcW w:w="1412" w:type="dxa"/>
          </w:tcPr>
          <w:p w14:paraId="7DC75293" w14:textId="27388401" w:rsidR="00CD2D94" w:rsidRDefault="00FB0E1C" w:rsidP="006E6350">
            <w:r>
              <w:t>03.05.</w:t>
            </w:r>
            <w:r w:rsidR="00CD2D94">
              <w:t>2018</w:t>
            </w:r>
          </w:p>
        </w:tc>
        <w:tc>
          <w:tcPr>
            <w:tcW w:w="1769" w:type="dxa"/>
          </w:tcPr>
          <w:p w14:paraId="62B7CF5B" w14:textId="6E00CD48" w:rsidR="00CD2D94" w:rsidRDefault="00CD2D94" w:rsidP="006E6350">
            <w:r>
              <w:t>Christian Stubbs</w:t>
            </w:r>
          </w:p>
        </w:tc>
        <w:tc>
          <w:tcPr>
            <w:tcW w:w="2064" w:type="dxa"/>
          </w:tcPr>
          <w:p w14:paraId="409ABCEF" w14:textId="0F2E4A5E" w:rsidR="00CD2D94" w:rsidRDefault="00CD2D94" w:rsidP="006E6350">
            <w:r>
              <w:t>Aidan Reed</w:t>
            </w:r>
          </w:p>
        </w:tc>
        <w:tc>
          <w:tcPr>
            <w:tcW w:w="3673" w:type="dxa"/>
          </w:tcPr>
          <w:p w14:paraId="0B4F05BA" w14:textId="3CACFF6A" w:rsidR="00CD2D94" w:rsidRDefault="00215021" w:rsidP="006E6350">
            <w:r>
              <w:t>The original condition meant the first stage was never printed as the first phase id is 0 and also the last one never printed – this has now been resolved. – AR 03/05/2018</w:t>
            </w:r>
          </w:p>
        </w:tc>
      </w:tr>
      <w:tr w:rsidR="00CD1F96" w14:paraId="7828EE06" w14:textId="77777777" w:rsidTr="00C6093C">
        <w:tc>
          <w:tcPr>
            <w:tcW w:w="1105" w:type="dxa"/>
          </w:tcPr>
          <w:p w14:paraId="092BE807" w14:textId="5898C45A" w:rsidR="00CD1F96" w:rsidRDefault="00CD1F96" w:rsidP="006E6350">
            <w:r>
              <w:t>CHGE30</w:t>
            </w:r>
            <w:r w:rsidR="00153325">
              <w:t>6</w:t>
            </w:r>
          </w:p>
        </w:tc>
        <w:tc>
          <w:tcPr>
            <w:tcW w:w="1243" w:type="dxa"/>
          </w:tcPr>
          <w:p w14:paraId="5708B629" w14:textId="77777777" w:rsidR="00D5341D" w:rsidRPr="00E807F2" w:rsidRDefault="00E756D1" w:rsidP="00D5341D">
            <w:pPr>
              <w:spacing w:after="0" w:line="240" w:lineRule="auto"/>
              <w:rPr>
                <w:color w:val="auto"/>
                <w:lang w:val="en-GB"/>
              </w:rPr>
            </w:pPr>
            <w:hyperlink r:id="rId11" w:history="1">
              <w:r w:rsidR="00D5341D" w:rsidRPr="00E807F2">
                <w:rPr>
                  <w:rStyle w:val="Hyperlink"/>
                  <w:rFonts w:cs="Consolas"/>
                  <w:color w:val="444D56"/>
                  <w:u w:val="none"/>
                </w:rPr>
                <w:t>1cc84dd</w:t>
              </w:r>
            </w:hyperlink>
            <w:r w:rsidR="00D5341D" w:rsidRPr="00E807F2">
              <w:rPr>
                <w:rStyle w:val="apple-converted-space"/>
                <w:rFonts w:cs="Segoe UI"/>
                <w:color w:val="586069"/>
                <w:shd w:val="clear" w:color="auto" w:fill="F1F8FF"/>
              </w:rPr>
              <w:t> </w:t>
            </w:r>
          </w:p>
          <w:p w14:paraId="747102B2" w14:textId="77777777" w:rsidR="00CD1F96" w:rsidRPr="006A1761" w:rsidRDefault="00CD1F96" w:rsidP="006A1761">
            <w:pPr>
              <w:spacing w:after="0" w:line="240" w:lineRule="auto"/>
            </w:pPr>
          </w:p>
        </w:tc>
        <w:tc>
          <w:tcPr>
            <w:tcW w:w="979" w:type="dxa"/>
          </w:tcPr>
          <w:p w14:paraId="2E8162AC" w14:textId="52D2D4D6" w:rsidR="00CD1F96" w:rsidRDefault="00CD1F96" w:rsidP="006E6350">
            <w:r>
              <w:t>BUG305</w:t>
            </w:r>
          </w:p>
        </w:tc>
        <w:tc>
          <w:tcPr>
            <w:tcW w:w="4412" w:type="dxa"/>
          </w:tcPr>
          <w:p w14:paraId="34B32BA3" w14:textId="31A5D2B6" w:rsidR="00CD1F96" w:rsidRDefault="004E195B" w:rsidP="006E6350">
            <w:r>
              <w:t xml:space="preserve">Create a overloaded method for getPhaseByName that takes an integer </w:t>
            </w:r>
            <w:r w:rsidR="00EB7890">
              <w:t>and checks if the phase id passed is less than the current phase id if so it should return the phase name for that phase otherwise return the current phase – preventing been able to access past the end of the phase.</w:t>
            </w:r>
          </w:p>
        </w:tc>
        <w:tc>
          <w:tcPr>
            <w:tcW w:w="2352" w:type="dxa"/>
          </w:tcPr>
          <w:p w14:paraId="589DED2C" w14:textId="7EC35D4E" w:rsidR="00CD1F96" w:rsidRDefault="006E4D50" w:rsidP="006E6350">
            <w:r>
              <w:t>Company Project Class</w:t>
            </w:r>
            <w:r w:rsidR="004E195B">
              <w:t xml:space="preserve"> -119</w:t>
            </w:r>
          </w:p>
        </w:tc>
        <w:tc>
          <w:tcPr>
            <w:tcW w:w="1540" w:type="dxa"/>
          </w:tcPr>
          <w:p w14:paraId="3DA08C79" w14:textId="1ADE9F5A" w:rsidR="00CD1F96" w:rsidRDefault="00EB7890" w:rsidP="006E6350">
            <w:r>
              <w:t>03/05/2018</w:t>
            </w:r>
          </w:p>
        </w:tc>
        <w:tc>
          <w:tcPr>
            <w:tcW w:w="1412" w:type="dxa"/>
          </w:tcPr>
          <w:p w14:paraId="5339CF7A" w14:textId="3180C0A1" w:rsidR="00CD1F96" w:rsidRDefault="00EB7890" w:rsidP="006E6350">
            <w:r>
              <w:t>03/05/2018</w:t>
            </w:r>
          </w:p>
        </w:tc>
        <w:tc>
          <w:tcPr>
            <w:tcW w:w="1769" w:type="dxa"/>
          </w:tcPr>
          <w:p w14:paraId="6BD96D22" w14:textId="3F3C5693" w:rsidR="00CD1F96" w:rsidRDefault="00EB7890" w:rsidP="006E6350">
            <w:r>
              <w:t>Aidan Reed</w:t>
            </w:r>
          </w:p>
        </w:tc>
        <w:tc>
          <w:tcPr>
            <w:tcW w:w="2064" w:type="dxa"/>
          </w:tcPr>
          <w:p w14:paraId="0F3CAE2F" w14:textId="542F290D" w:rsidR="00CD1F96" w:rsidRDefault="00EB7890" w:rsidP="006E6350">
            <w:r>
              <w:t>Christian Stubbs</w:t>
            </w:r>
          </w:p>
        </w:tc>
        <w:tc>
          <w:tcPr>
            <w:tcW w:w="3673" w:type="dxa"/>
          </w:tcPr>
          <w:p w14:paraId="25F30C3B" w14:textId="02A04293" w:rsidR="00CD1F96" w:rsidRDefault="005E6D78" w:rsidP="006E6350">
            <w:r>
              <w:t xml:space="preserve">The new function allows access to historical phases. This is only the first stage to fixing BUG305 as changes now need to be made in the ListPhase method – AR 03/05/2018 </w:t>
            </w:r>
          </w:p>
        </w:tc>
      </w:tr>
      <w:tr w:rsidR="0090540A" w14:paraId="1AD6B441" w14:textId="77777777" w:rsidTr="00C6093C">
        <w:tc>
          <w:tcPr>
            <w:tcW w:w="1105" w:type="dxa"/>
          </w:tcPr>
          <w:p w14:paraId="33BDEA55" w14:textId="56B32D63" w:rsidR="0090540A" w:rsidRDefault="0090540A" w:rsidP="006E6350">
            <w:r>
              <w:lastRenderedPageBreak/>
              <w:t>CHGE30</w:t>
            </w:r>
            <w:r w:rsidR="00562035">
              <w:t>7</w:t>
            </w:r>
          </w:p>
        </w:tc>
        <w:tc>
          <w:tcPr>
            <w:tcW w:w="1243" w:type="dxa"/>
          </w:tcPr>
          <w:p w14:paraId="50446287" w14:textId="77777777" w:rsidR="009B7583" w:rsidRPr="009B7583" w:rsidRDefault="00E756D1" w:rsidP="009B7583">
            <w:pPr>
              <w:spacing w:after="0" w:line="240" w:lineRule="auto"/>
              <w:rPr>
                <w:color w:val="auto"/>
                <w:lang w:val="en-GB"/>
              </w:rPr>
            </w:pPr>
            <w:hyperlink r:id="rId12" w:history="1">
              <w:r w:rsidR="009B7583" w:rsidRPr="009B7583">
                <w:rPr>
                  <w:rStyle w:val="Hyperlink"/>
                  <w:rFonts w:cs="Consolas"/>
                  <w:color w:val="444D56"/>
                  <w:u w:val="none"/>
                </w:rPr>
                <w:t>37859f0</w:t>
              </w:r>
            </w:hyperlink>
          </w:p>
          <w:p w14:paraId="17D39E1E" w14:textId="77777777" w:rsidR="0090540A" w:rsidRPr="009B7583" w:rsidRDefault="0090540A" w:rsidP="005E6D78">
            <w:pPr>
              <w:spacing w:after="0" w:line="240" w:lineRule="auto"/>
            </w:pPr>
          </w:p>
        </w:tc>
        <w:tc>
          <w:tcPr>
            <w:tcW w:w="979" w:type="dxa"/>
          </w:tcPr>
          <w:p w14:paraId="2C659335" w14:textId="60EFE463" w:rsidR="0090540A" w:rsidRDefault="0090540A" w:rsidP="006E6350">
            <w:r>
              <w:t>BUG305</w:t>
            </w:r>
          </w:p>
        </w:tc>
        <w:tc>
          <w:tcPr>
            <w:tcW w:w="4412" w:type="dxa"/>
          </w:tcPr>
          <w:p w14:paraId="4FCD1578" w14:textId="0B1BD3DD" w:rsidR="0090540A" w:rsidRDefault="0090540A" w:rsidP="006E6350">
            <w:r>
              <w:t xml:space="preserve">The ListPhase method should pass a parameter to the newly created </w:t>
            </w:r>
            <w:r w:rsidR="00562035">
              <w:t>getPhaseByName method in CHGE306</w:t>
            </w:r>
          </w:p>
        </w:tc>
        <w:tc>
          <w:tcPr>
            <w:tcW w:w="2352" w:type="dxa"/>
          </w:tcPr>
          <w:p w14:paraId="09BD85CC" w14:textId="42A150CF" w:rsidR="0090540A" w:rsidRDefault="0090540A" w:rsidP="006E6350">
            <w:r>
              <w:t>CompanyEmail System Line 177</w:t>
            </w:r>
          </w:p>
        </w:tc>
        <w:tc>
          <w:tcPr>
            <w:tcW w:w="1540" w:type="dxa"/>
          </w:tcPr>
          <w:p w14:paraId="46C2977C" w14:textId="693E34FE" w:rsidR="0090540A" w:rsidRDefault="00562035" w:rsidP="006E6350">
            <w:r>
              <w:t>03/05/2018</w:t>
            </w:r>
          </w:p>
        </w:tc>
        <w:tc>
          <w:tcPr>
            <w:tcW w:w="1412" w:type="dxa"/>
          </w:tcPr>
          <w:p w14:paraId="323A489D" w14:textId="4FCD9B86" w:rsidR="0090540A" w:rsidRDefault="00562035" w:rsidP="006E6350">
            <w:r>
              <w:t>03/05/2018</w:t>
            </w:r>
          </w:p>
        </w:tc>
        <w:tc>
          <w:tcPr>
            <w:tcW w:w="1769" w:type="dxa"/>
          </w:tcPr>
          <w:p w14:paraId="01007D57" w14:textId="0338117F" w:rsidR="0090540A" w:rsidRDefault="00562035" w:rsidP="006E6350">
            <w:r>
              <w:t>Aidan Reed</w:t>
            </w:r>
          </w:p>
        </w:tc>
        <w:tc>
          <w:tcPr>
            <w:tcW w:w="2064" w:type="dxa"/>
          </w:tcPr>
          <w:p w14:paraId="0AD51EF7" w14:textId="1E4AB57C" w:rsidR="0090540A" w:rsidRDefault="00562035" w:rsidP="006E6350">
            <w:r>
              <w:t>Christian Stubbs</w:t>
            </w:r>
          </w:p>
        </w:tc>
        <w:tc>
          <w:tcPr>
            <w:tcW w:w="3673" w:type="dxa"/>
          </w:tcPr>
          <w:p w14:paraId="2D11B197" w14:textId="602B0FAF" w:rsidR="0090540A" w:rsidRDefault="00C1474D" w:rsidP="006E6350">
            <w:r>
              <w:t>The for loop now produces the correct phase names when listing the project phases. – AR 03/05/2018</w:t>
            </w:r>
          </w:p>
        </w:tc>
      </w:tr>
      <w:tr w:rsidR="00DA0019" w14:paraId="43B3B530" w14:textId="77777777" w:rsidTr="00C6093C">
        <w:tc>
          <w:tcPr>
            <w:tcW w:w="1105" w:type="dxa"/>
          </w:tcPr>
          <w:p w14:paraId="6FAD01C9" w14:textId="5657ACB2" w:rsidR="00DA0019" w:rsidRDefault="00DA0019" w:rsidP="006E6350">
            <w:r>
              <w:t>CHGE308</w:t>
            </w:r>
          </w:p>
        </w:tc>
        <w:tc>
          <w:tcPr>
            <w:tcW w:w="1243" w:type="dxa"/>
          </w:tcPr>
          <w:p w14:paraId="48E0CA48" w14:textId="4F1F3E07" w:rsidR="00DA0019" w:rsidRDefault="00E756D1" w:rsidP="00DA0019">
            <w:pPr>
              <w:spacing w:after="0" w:line="240" w:lineRule="auto"/>
              <w:rPr>
                <w:rStyle w:val="apple-converted-space"/>
                <w:rFonts w:cs="Segoe UI"/>
                <w:color w:val="586069"/>
                <w:shd w:val="clear" w:color="auto" w:fill="F1F8FF"/>
              </w:rPr>
            </w:pPr>
            <w:hyperlink r:id="rId13" w:history="1">
              <w:r w:rsidR="00DA0019" w:rsidRPr="00BF4A9B">
                <w:rPr>
                  <w:rStyle w:val="Hyperlink"/>
                  <w:rFonts w:cs="Consolas"/>
                  <w:color w:val="444D56"/>
                  <w:u w:val="none"/>
                </w:rPr>
                <w:t>4cf18f3</w:t>
              </w:r>
            </w:hyperlink>
            <w:r w:rsidR="00DA0019" w:rsidRPr="00BF4A9B">
              <w:rPr>
                <w:rStyle w:val="apple-converted-space"/>
                <w:rFonts w:cs="Segoe UI"/>
                <w:color w:val="586069"/>
                <w:shd w:val="clear" w:color="auto" w:fill="F1F8FF"/>
              </w:rPr>
              <w:t> </w:t>
            </w:r>
          </w:p>
          <w:p w14:paraId="7C9B731F" w14:textId="3CD885D0" w:rsidR="00D929E1" w:rsidRDefault="00D929E1" w:rsidP="00DA0019">
            <w:pPr>
              <w:spacing w:after="0" w:line="240" w:lineRule="auto"/>
              <w:rPr>
                <w:rStyle w:val="apple-converted-space"/>
                <w:rFonts w:cs="Segoe UI"/>
                <w:color w:val="586069"/>
                <w:shd w:val="clear" w:color="auto" w:fill="F1F8FF"/>
              </w:rPr>
            </w:pPr>
            <w:r>
              <w:rPr>
                <w:rStyle w:val="apple-converted-space"/>
                <w:rFonts w:cs="Segoe UI"/>
                <w:color w:val="586069"/>
                <w:shd w:val="clear" w:color="auto" w:fill="F1F8FF"/>
              </w:rPr>
              <w:t xml:space="preserve">And </w:t>
            </w:r>
          </w:p>
          <w:p w14:paraId="273F362B" w14:textId="35F80E26" w:rsidR="00400536" w:rsidRPr="00BF4A9B" w:rsidRDefault="00400536" w:rsidP="00DA0019">
            <w:pPr>
              <w:spacing w:after="0" w:line="240" w:lineRule="auto"/>
              <w:rPr>
                <w:color w:val="auto"/>
                <w:lang w:val="en-GB"/>
              </w:rPr>
            </w:pPr>
            <w:r>
              <w:rPr>
                <w:color w:val="auto"/>
                <w:lang w:val="en-GB"/>
              </w:rPr>
              <w:t>670fca8</w:t>
            </w:r>
          </w:p>
          <w:p w14:paraId="5B2A733B" w14:textId="77777777" w:rsidR="00DA0019" w:rsidRPr="00BF4A9B" w:rsidRDefault="00DA0019" w:rsidP="009B7583">
            <w:pPr>
              <w:spacing w:after="0" w:line="240" w:lineRule="auto"/>
            </w:pPr>
          </w:p>
        </w:tc>
        <w:tc>
          <w:tcPr>
            <w:tcW w:w="979" w:type="dxa"/>
          </w:tcPr>
          <w:p w14:paraId="069377FA" w14:textId="3E03FD70" w:rsidR="00DA0019" w:rsidRDefault="00307F31" w:rsidP="006E6350">
            <w:r>
              <w:t>BUG308</w:t>
            </w:r>
          </w:p>
        </w:tc>
        <w:tc>
          <w:tcPr>
            <w:tcW w:w="4412" w:type="dxa"/>
          </w:tcPr>
          <w:p w14:paraId="626E679E" w14:textId="2A2AE18C" w:rsidR="00DA0019" w:rsidRDefault="003F4744" w:rsidP="006E6350">
            <w:r>
              <w:t>Set the default state for current Project variable to -1 as it isn’t attainable by what the user needs to access – then update the conitionals for menus to only display when the variable is -1. When X is selected inside a project it should se it back to -1</w:t>
            </w:r>
          </w:p>
        </w:tc>
        <w:tc>
          <w:tcPr>
            <w:tcW w:w="2352" w:type="dxa"/>
          </w:tcPr>
          <w:p w14:paraId="184EE8DB" w14:textId="77777777" w:rsidR="00DA0019" w:rsidRDefault="003F4744" w:rsidP="006E6350">
            <w:r>
              <w:t>CompanyEmail System Line</w:t>
            </w:r>
          </w:p>
          <w:p w14:paraId="408A0246" w14:textId="5A7C02D9" w:rsidR="003F4744" w:rsidRDefault="003F4744" w:rsidP="006E6350">
            <w:r>
              <w:t>Main Method</w:t>
            </w:r>
          </w:p>
        </w:tc>
        <w:tc>
          <w:tcPr>
            <w:tcW w:w="1540" w:type="dxa"/>
          </w:tcPr>
          <w:p w14:paraId="09860429" w14:textId="2F47F651" w:rsidR="00DA0019" w:rsidRDefault="003F4744" w:rsidP="006E6350">
            <w:r>
              <w:t>03/05/2018</w:t>
            </w:r>
          </w:p>
        </w:tc>
        <w:tc>
          <w:tcPr>
            <w:tcW w:w="1412" w:type="dxa"/>
          </w:tcPr>
          <w:p w14:paraId="755A4C5E" w14:textId="69F3B68B" w:rsidR="00DA0019" w:rsidRDefault="003F4744" w:rsidP="006E6350">
            <w:r>
              <w:t>03/05/2018</w:t>
            </w:r>
          </w:p>
        </w:tc>
        <w:tc>
          <w:tcPr>
            <w:tcW w:w="1769" w:type="dxa"/>
          </w:tcPr>
          <w:p w14:paraId="2430AA30" w14:textId="19533CDC" w:rsidR="00DA0019" w:rsidRDefault="003F4744" w:rsidP="006E6350">
            <w:r>
              <w:t>Aidan Reed</w:t>
            </w:r>
          </w:p>
        </w:tc>
        <w:tc>
          <w:tcPr>
            <w:tcW w:w="2064" w:type="dxa"/>
          </w:tcPr>
          <w:p w14:paraId="79FDA69C" w14:textId="009208F0" w:rsidR="00DA0019" w:rsidRDefault="003F4744" w:rsidP="006E6350">
            <w:r>
              <w:t>Ram Raja</w:t>
            </w:r>
          </w:p>
        </w:tc>
        <w:tc>
          <w:tcPr>
            <w:tcW w:w="3673" w:type="dxa"/>
          </w:tcPr>
          <w:p w14:paraId="12EDB133" w14:textId="4963AC0B" w:rsidR="00DA0019" w:rsidRDefault="003F4744" w:rsidP="006E6350">
            <w:r>
              <w:t xml:space="preserve">The system still works as intended but now allows a user to enter 1 and select the first element instead of been displayed with a menu again. In future versions the </w:t>
            </w:r>
            <w:r w:rsidR="001A6D0F">
              <w:t xml:space="preserve">menu should be it’s own method with </w:t>
            </w:r>
            <w:r w:rsidR="0084043E">
              <w:t>simpler</w:t>
            </w:r>
            <w:r w:rsidR="001A6D0F">
              <w:t xml:space="preserve"> logic RR 03/05/2108</w:t>
            </w:r>
          </w:p>
        </w:tc>
      </w:tr>
      <w:tr w:rsidR="00400536" w14:paraId="3BE6C56B" w14:textId="77777777" w:rsidTr="00C6093C">
        <w:tc>
          <w:tcPr>
            <w:tcW w:w="1105" w:type="dxa"/>
          </w:tcPr>
          <w:p w14:paraId="381E0136" w14:textId="0472AF07" w:rsidR="00400536" w:rsidRDefault="00400536" w:rsidP="00400536">
            <w:r>
              <w:t>CHGE309</w:t>
            </w:r>
          </w:p>
        </w:tc>
        <w:tc>
          <w:tcPr>
            <w:tcW w:w="1243" w:type="dxa"/>
          </w:tcPr>
          <w:p w14:paraId="7221417E" w14:textId="01C3A8FF" w:rsidR="00400536" w:rsidRPr="00BF4A9B" w:rsidRDefault="00400536" w:rsidP="00400536">
            <w:pPr>
              <w:spacing w:after="0" w:line="240" w:lineRule="auto"/>
            </w:pPr>
          </w:p>
        </w:tc>
        <w:tc>
          <w:tcPr>
            <w:tcW w:w="979" w:type="dxa"/>
          </w:tcPr>
          <w:p w14:paraId="00DA668E" w14:textId="5A3E90EC" w:rsidR="00400536" w:rsidRDefault="00E756D1" w:rsidP="00400536">
            <w:r>
              <w:t>BUG3</w:t>
            </w:r>
            <w:r w:rsidR="00400536">
              <w:t>09</w:t>
            </w:r>
          </w:p>
        </w:tc>
        <w:tc>
          <w:tcPr>
            <w:tcW w:w="4412" w:type="dxa"/>
          </w:tcPr>
          <w:p w14:paraId="559CF8BA" w14:textId="3149B554" w:rsidR="00400536" w:rsidRDefault="00400536" w:rsidP="00400536">
            <w:r>
              <w:t xml:space="preserve">Add bounds when selecting a project. The value input must be greater than 0 and less than/equal to the number of existing projects in the ArrayList. </w:t>
            </w:r>
          </w:p>
        </w:tc>
        <w:tc>
          <w:tcPr>
            <w:tcW w:w="2352" w:type="dxa"/>
          </w:tcPr>
          <w:p w14:paraId="01FED8AF" w14:textId="73BE2F2E" w:rsidR="00400536" w:rsidRDefault="00400536" w:rsidP="00400536">
            <w:r>
              <w:t>CompanyEmailSystem (Main Method)</w:t>
            </w:r>
          </w:p>
        </w:tc>
        <w:tc>
          <w:tcPr>
            <w:tcW w:w="1540" w:type="dxa"/>
          </w:tcPr>
          <w:p w14:paraId="28CB59BD" w14:textId="6224E57B" w:rsidR="00400536" w:rsidRDefault="00400536" w:rsidP="00400536">
            <w:r>
              <w:t>03/05/2018</w:t>
            </w:r>
          </w:p>
        </w:tc>
        <w:tc>
          <w:tcPr>
            <w:tcW w:w="1412" w:type="dxa"/>
          </w:tcPr>
          <w:p w14:paraId="1C3E68ED" w14:textId="3C847D92" w:rsidR="00400536" w:rsidRDefault="00400536" w:rsidP="00400536">
            <w:r>
              <w:t>03/05/2018</w:t>
            </w:r>
          </w:p>
        </w:tc>
        <w:tc>
          <w:tcPr>
            <w:tcW w:w="1769" w:type="dxa"/>
          </w:tcPr>
          <w:p w14:paraId="214C1E99" w14:textId="41D2145E" w:rsidR="00400536" w:rsidRDefault="00400536" w:rsidP="00400536">
            <w:r>
              <w:t>Ram Raja</w:t>
            </w:r>
          </w:p>
        </w:tc>
        <w:tc>
          <w:tcPr>
            <w:tcW w:w="2064" w:type="dxa"/>
          </w:tcPr>
          <w:p w14:paraId="003E868A" w14:textId="155CB7BA" w:rsidR="00400536" w:rsidRDefault="00E82221" w:rsidP="00400536">
            <w:r>
              <w:t>Aidan Reed</w:t>
            </w:r>
          </w:p>
        </w:tc>
        <w:tc>
          <w:tcPr>
            <w:tcW w:w="3673" w:type="dxa"/>
          </w:tcPr>
          <w:p w14:paraId="79BBFD06" w14:textId="77777777" w:rsidR="00400536" w:rsidRDefault="00400536" w:rsidP="00400536"/>
        </w:tc>
      </w:tr>
      <w:tr w:rsidR="00E756D1" w14:paraId="63ED1CDD" w14:textId="77777777" w:rsidTr="00C6093C">
        <w:tc>
          <w:tcPr>
            <w:tcW w:w="1105" w:type="dxa"/>
          </w:tcPr>
          <w:p w14:paraId="074AA04F" w14:textId="4C47909B" w:rsidR="00E756D1" w:rsidRDefault="00E756D1" w:rsidP="00400536">
            <w:r>
              <w:t>CHGE310</w:t>
            </w:r>
          </w:p>
        </w:tc>
        <w:tc>
          <w:tcPr>
            <w:tcW w:w="1243" w:type="dxa"/>
          </w:tcPr>
          <w:p w14:paraId="54F4A48E" w14:textId="778B8024" w:rsidR="00E756D1" w:rsidRPr="00BF4A9B" w:rsidRDefault="005617EF" w:rsidP="00400536">
            <w:pPr>
              <w:spacing w:after="0" w:line="240" w:lineRule="auto"/>
            </w:pPr>
            <w:r>
              <w:t>5bf53c8</w:t>
            </w:r>
          </w:p>
        </w:tc>
        <w:tc>
          <w:tcPr>
            <w:tcW w:w="979" w:type="dxa"/>
          </w:tcPr>
          <w:p w14:paraId="4859BBB8" w14:textId="1CB48813" w:rsidR="00E756D1" w:rsidRDefault="00E756D1" w:rsidP="00400536">
            <w:r>
              <w:t>BUG310</w:t>
            </w:r>
          </w:p>
        </w:tc>
        <w:tc>
          <w:tcPr>
            <w:tcW w:w="4412" w:type="dxa"/>
          </w:tcPr>
          <w:p w14:paraId="35835D68" w14:textId="7356801A" w:rsidR="00E756D1" w:rsidRDefault="00E756D1" w:rsidP="00400536">
            <w:r>
              <w:t xml:space="preserve">The system displays the exception outputs to the user when a simple system out and a helpful message can be used. Change includes a message saying “Command Unknown” </w:t>
            </w:r>
          </w:p>
        </w:tc>
        <w:tc>
          <w:tcPr>
            <w:tcW w:w="2352" w:type="dxa"/>
          </w:tcPr>
          <w:p w14:paraId="0BA33746" w14:textId="7BC8A85B" w:rsidR="00E756D1" w:rsidRDefault="00E756D1" w:rsidP="00400536">
            <w:r>
              <w:t>CompanyEmailSystem (Main Method) line</w:t>
            </w:r>
            <w:r w:rsidR="00C6093C">
              <w:t xml:space="preserve"> 127</w:t>
            </w:r>
          </w:p>
        </w:tc>
        <w:tc>
          <w:tcPr>
            <w:tcW w:w="1540" w:type="dxa"/>
          </w:tcPr>
          <w:p w14:paraId="0F8C3FC4" w14:textId="3B24AF3B" w:rsidR="00E756D1" w:rsidRDefault="00E756D1" w:rsidP="00400536">
            <w:r>
              <w:t>03/05/2018</w:t>
            </w:r>
          </w:p>
        </w:tc>
        <w:tc>
          <w:tcPr>
            <w:tcW w:w="1412" w:type="dxa"/>
          </w:tcPr>
          <w:p w14:paraId="1276F2AF" w14:textId="04DACBB2" w:rsidR="00E756D1" w:rsidRDefault="00E756D1" w:rsidP="00400536">
            <w:r>
              <w:t>04/05/2018</w:t>
            </w:r>
          </w:p>
        </w:tc>
        <w:tc>
          <w:tcPr>
            <w:tcW w:w="1769" w:type="dxa"/>
          </w:tcPr>
          <w:p w14:paraId="7848EB0D" w14:textId="47560278" w:rsidR="00E756D1" w:rsidRDefault="00E756D1" w:rsidP="00400536">
            <w:r>
              <w:t>Aidan Reed</w:t>
            </w:r>
          </w:p>
        </w:tc>
        <w:tc>
          <w:tcPr>
            <w:tcW w:w="2064" w:type="dxa"/>
          </w:tcPr>
          <w:p w14:paraId="206E5CDE" w14:textId="220FC5F3" w:rsidR="00E756D1" w:rsidRDefault="00E756D1" w:rsidP="00400536">
            <w:r>
              <w:t>Ram Raja</w:t>
            </w:r>
          </w:p>
        </w:tc>
        <w:tc>
          <w:tcPr>
            <w:tcW w:w="3673" w:type="dxa"/>
          </w:tcPr>
          <w:p w14:paraId="44ED6FF6" w14:textId="77777777" w:rsidR="00E756D1" w:rsidRDefault="00E756D1" w:rsidP="00400536"/>
        </w:tc>
      </w:tr>
      <w:tr w:rsidR="00C6093C" w14:paraId="424593F6" w14:textId="77777777" w:rsidTr="00C6093C">
        <w:tc>
          <w:tcPr>
            <w:tcW w:w="1105" w:type="dxa"/>
          </w:tcPr>
          <w:p w14:paraId="10DB2AB4" w14:textId="0B89E76E" w:rsidR="00C6093C" w:rsidRDefault="00C6093C" w:rsidP="00C6093C">
            <w:r>
              <w:t>CHGE31</w:t>
            </w:r>
            <w:r>
              <w:t>1</w:t>
            </w:r>
          </w:p>
        </w:tc>
        <w:tc>
          <w:tcPr>
            <w:tcW w:w="1243" w:type="dxa"/>
          </w:tcPr>
          <w:p w14:paraId="4301E307" w14:textId="0EF5D099" w:rsidR="00C6093C" w:rsidRDefault="00CC7B5D" w:rsidP="00C6093C">
            <w:pPr>
              <w:spacing w:after="0" w:line="240" w:lineRule="auto"/>
            </w:pPr>
            <w:r>
              <w:t>715d2cc</w:t>
            </w:r>
          </w:p>
        </w:tc>
        <w:tc>
          <w:tcPr>
            <w:tcW w:w="979" w:type="dxa"/>
          </w:tcPr>
          <w:p w14:paraId="3A6F60C1" w14:textId="0E48F78C" w:rsidR="00C6093C" w:rsidRDefault="00C6093C" w:rsidP="00C6093C">
            <w:r>
              <w:t>BUG311</w:t>
            </w:r>
          </w:p>
        </w:tc>
        <w:tc>
          <w:tcPr>
            <w:tcW w:w="4412" w:type="dxa"/>
          </w:tcPr>
          <w:p w14:paraId="5DDFA474" w14:textId="1C314F9A" w:rsidR="00C6093C" w:rsidRDefault="00C6093C" w:rsidP="00C6093C">
            <w:r>
              <w:t>When the test data is created the current project remains at the first project and should be reset back to the none project state -1.</w:t>
            </w:r>
          </w:p>
        </w:tc>
        <w:tc>
          <w:tcPr>
            <w:tcW w:w="2352" w:type="dxa"/>
          </w:tcPr>
          <w:p w14:paraId="67B4D5E6" w14:textId="5EB3B4F9" w:rsidR="00C6093C" w:rsidRDefault="00C6093C" w:rsidP="00C6093C">
            <w:r>
              <w:t xml:space="preserve">CompanyEmailSystem (Main Method) line </w:t>
            </w:r>
            <w:r>
              <w:t>78</w:t>
            </w:r>
          </w:p>
        </w:tc>
        <w:tc>
          <w:tcPr>
            <w:tcW w:w="1540" w:type="dxa"/>
          </w:tcPr>
          <w:p w14:paraId="1F7EB7A4" w14:textId="2276BBAD" w:rsidR="00C6093C" w:rsidRDefault="00A400EC" w:rsidP="00C6093C">
            <w:r>
              <w:t>03/05/2018</w:t>
            </w:r>
          </w:p>
        </w:tc>
        <w:tc>
          <w:tcPr>
            <w:tcW w:w="1412" w:type="dxa"/>
          </w:tcPr>
          <w:p w14:paraId="5B57D54F" w14:textId="3CCC24D4" w:rsidR="00C6093C" w:rsidRDefault="00A400EC" w:rsidP="00C6093C">
            <w:r>
              <w:t>04/05/2018</w:t>
            </w:r>
          </w:p>
        </w:tc>
        <w:tc>
          <w:tcPr>
            <w:tcW w:w="1769" w:type="dxa"/>
          </w:tcPr>
          <w:p w14:paraId="539F2385" w14:textId="56ED7716" w:rsidR="00C6093C" w:rsidRDefault="00A400EC" w:rsidP="00C6093C">
            <w:r>
              <w:t>Aidan Reed</w:t>
            </w:r>
          </w:p>
        </w:tc>
        <w:tc>
          <w:tcPr>
            <w:tcW w:w="2064" w:type="dxa"/>
          </w:tcPr>
          <w:p w14:paraId="1B228DC5" w14:textId="719467B1" w:rsidR="00C6093C" w:rsidRDefault="00A400EC" w:rsidP="00C6093C">
            <w:r>
              <w:t>Ram Raja</w:t>
            </w:r>
          </w:p>
        </w:tc>
        <w:tc>
          <w:tcPr>
            <w:tcW w:w="3673" w:type="dxa"/>
          </w:tcPr>
          <w:p w14:paraId="17A579FD" w14:textId="77777777" w:rsidR="00C6093C" w:rsidRDefault="00C6093C" w:rsidP="00C6093C"/>
        </w:tc>
      </w:tr>
    </w:tbl>
    <w:p w14:paraId="2EBF9046" w14:textId="5B1D4438" w:rsidR="00101BA1" w:rsidRDefault="00101BA1" w:rsidP="00C22672">
      <w:pPr>
        <w:rPr>
          <w:bCs/>
        </w:rPr>
      </w:pPr>
    </w:p>
    <w:p w14:paraId="0CCF0392" w14:textId="5AE525AE" w:rsidR="00101BA1" w:rsidRDefault="00101BA1" w:rsidP="00C22672">
      <w:pPr>
        <w:rPr>
          <w:bCs/>
        </w:rPr>
      </w:pPr>
    </w:p>
    <w:p w14:paraId="23E3635F" w14:textId="65680136" w:rsidR="008469EC" w:rsidRDefault="008469EC" w:rsidP="00C22672">
      <w:pPr>
        <w:rPr>
          <w:bCs/>
        </w:rPr>
      </w:pPr>
    </w:p>
    <w:p w14:paraId="62035C51" w14:textId="35F97840" w:rsidR="008469EC" w:rsidRDefault="008469EC" w:rsidP="00C22672">
      <w:pPr>
        <w:rPr>
          <w:bCs/>
        </w:rPr>
      </w:pPr>
    </w:p>
    <w:p w14:paraId="3E870D83" w14:textId="5E1E2165" w:rsidR="008469EC" w:rsidRDefault="008469EC" w:rsidP="00C22672">
      <w:pPr>
        <w:rPr>
          <w:bCs/>
        </w:rPr>
      </w:pPr>
    </w:p>
    <w:p w14:paraId="44F4127B" w14:textId="6275DD03" w:rsidR="008469EC" w:rsidRDefault="008469EC" w:rsidP="00C22672">
      <w:pPr>
        <w:rPr>
          <w:bCs/>
        </w:rPr>
      </w:pPr>
    </w:p>
    <w:p w14:paraId="5EAC9E3F" w14:textId="1F3FAEC8" w:rsidR="008469EC" w:rsidRDefault="008469EC" w:rsidP="00C22672">
      <w:pPr>
        <w:rPr>
          <w:bCs/>
        </w:rPr>
      </w:pPr>
    </w:p>
    <w:p w14:paraId="6920E49A" w14:textId="2DEEDFC2" w:rsidR="008469EC" w:rsidRDefault="008469EC" w:rsidP="00C22672">
      <w:pPr>
        <w:rPr>
          <w:bCs/>
        </w:rPr>
      </w:pPr>
    </w:p>
    <w:p w14:paraId="400AD9F6" w14:textId="7B588CF4" w:rsidR="008469EC" w:rsidRDefault="008469EC" w:rsidP="00C22672">
      <w:pPr>
        <w:rPr>
          <w:bCs/>
        </w:rPr>
      </w:pPr>
    </w:p>
    <w:p w14:paraId="0F245DA3" w14:textId="0128E666" w:rsidR="008469EC" w:rsidRDefault="008469EC" w:rsidP="00C22672">
      <w:pPr>
        <w:rPr>
          <w:bCs/>
        </w:rPr>
      </w:pPr>
    </w:p>
    <w:p w14:paraId="191B82AA" w14:textId="4F7082A8" w:rsidR="008469EC" w:rsidRDefault="008469EC" w:rsidP="00C22672">
      <w:pPr>
        <w:rPr>
          <w:bCs/>
        </w:rPr>
      </w:pPr>
    </w:p>
    <w:p w14:paraId="2A5156A3" w14:textId="0D758715" w:rsidR="008469EC" w:rsidRDefault="008469EC" w:rsidP="00C22672">
      <w:pPr>
        <w:rPr>
          <w:bCs/>
        </w:rPr>
      </w:pPr>
    </w:p>
    <w:p w14:paraId="70CBD843" w14:textId="573485EA" w:rsidR="008469EC" w:rsidRDefault="008469EC" w:rsidP="00C22672">
      <w:pPr>
        <w:rPr>
          <w:bCs/>
        </w:rPr>
      </w:pPr>
    </w:p>
    <w:p w14:paraId="15023A5A" w14:textId="77777777" w:rsidR="008469EC" w:rsidRDefault="008469EC" w:rsidP="00C22672">
      <w:pPr>
        <w:rPr>
          <w:bCs/>
        </w:rPr>
      </w:pPr>
    </w:p>
    <w:tbl>
      <w:tblPr>
        <w:tblStyle w:val="GridTable1Light-Accent1"/>
        <w:tblW w:w="21541" w:type="dxa"/>
        <w:tblLayout w:type="fixed"/>
        <w:tblLook w:val="04A0" w:firstRow="1" w:lastRow="0" w:firstColumn="1" w:lastColumn="0" w:noHBand="0" w:noVBand="1"/>
      </w:tblPr>
      <w:tblGrid>
        <w:gridCol w:w="704"/>
        <w:gridCol w:w="3686"/>
        <w:gridCol w:w="992"/>
        <w:gridCol w:w="1134"/>
        <w:gridCol w:w="1134"/>
        <w:gridCol w:w="2410"/>
        <w:gridCol w:w="1134"/>
        <w:gridCol w:w="1417"/>
        <w:gridCol w:w="709"/>
        <w:gridCol w:w="1417"/>
        <w:gridCol w:w="1560"/>
        <w:gridCol w:w="992"/>
        <w:gridCol w:w="1701"/>
        <w:gridCol w:w="2551"/>
      </w:tblGrid>
      <w:tr w:rsidR="002A4C2E" w14:paraId="6E358D02" w14:textId="77777777" w:rsidTr="00205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218EDDD3" w14:textId="77777777" w:rsidR="002A4C2E" w:rsidRDefault="002A4C2E" w:rsidP="00205A6C">
            <w:r>
              <w:t>Problem ID</w:t>
            </w:r>
          </w:p>
        </w:tc>
        <w:tc>
          <w:tcPr>
            <w:tcW w:w="3686" w:type="dxa"/>
            <w:shd w:val="clear" w:color="auto" w:fill="D9D9D9" w:themeFill="background1" w:themeFillShade="D9"/>
          </w:tcPr>
          <w:p w14:paraId="00E0BE6C" w14:textId="77777777" w:rsidR="002A4C2E" w:rsidRDefault="002A4C2E" w:rsidP="00205A6C">
            <w:pPr>
              <w:cnfStyle w:val="100000000000" w:firstRow="1" w:lastRow="0" w:firstColumn="0" w:lastColumn="0" w:oddVBand="0" w:evenVBand="0" w:oddHBand="0" w:evenHBand="0" w:firstRowFirstColumn="0" w:firstRowLastColumn="0" w:lastRowFirstColumn="0" w:lastRowLastColumn="0"/>
            </w:pPr>
            <w:r>
              <w:t>Problem Description</w:t>
            </w:r>
          </w:p>
        </w:tc>
        <w:tc>
          <w:tcPr>
            <w:tcW w:w="992" w:type="dxa"/>
            <w:shd w:val="clear" w:color="auto" w:fill="D9D9D9" w:themeFill="background1" w:themeFillShade="D9"/>
          </w:tcPr>
          <w:p w14:paraId="48F5F5BF" w14:textId="77777777" w:rsidR="002A4C2E" w:rsidRDefault="002A4C2E" w:rsidP="00205A6C">
            <w:pPr>
              <w:cnfStyle w:val="100000000000" w:firstRow="1" w:lastRow="0" w:firstColumn="0" w:lastColumn="0" w:oddVBand="0" w:evenVBand="0" w:oddHBand="0" w:evenHBand="0" w:firstRowFirstColumn="0" w:firstRowLastColumn="0" w:lastRowFirstColumn="0" w:lastRowLastColumn="0"/>
            </w:pPr>
            <w:r>
              <w:t xml:space="preserve">Line of code - </w:t>
            </w:r>
          </w:p>
        </w:tc>
        <w:tc>
          <w:tcPr>
            <w:tcW w:w="1134" w:type="dxa"/>
            <w:shd w:val="clear" w:color="auto" w:fill="D9D9D9" w:themeFill="background1" w:themeFillShade="D9"/>
          </w:tcPr>
          <w:p w14:paraId="1EE1894A" w14:textId="77777777" w:rsidR="002A4C2E" w:rsidRDefault="002A4C2E" w:rsidP="00205A6C">
            <w:pPr>
              <w:cnfStyle w:val="100000000000" w:firstRow="1" w:lastRow="0" w:firstColumn="0" w:lastColumn="0" w:oddVBand="0" w:evenVBand="0" w:oddHBand="0" w:evenHBand="0" w:firstRowFirstColumn="0" w:firstRowLastColumn="0" w:lastRowFirstColumn="0" w:lastRowLastColumn="0"/>
            </w:pPr>
            <w:r>
              <w:t xml:space="preserve">Test ID </w:t>
            </w:r>
            <w:r>
              <w:br/>
              <w:t>(if created)</w:t>
            </w:r>
          </w:p>
        </w:tc>
        <w:tc>
          <w:tcPr>
            <w:tcW w:w="1134" w:type="dxa"/>
            <w:shd w:val="clear" w:color="auto" w:fill="D9D9D9" w:themeFill="background1" w:themeFillShade="D9"/>
          </w:tcPr>
          <w:p w14:paraId="4D5CA636" w14:textId="77777777" w:rsidR="002A4C2E" w:rsidRDefault="002A4C2E" w:rsidP="00205A6C">
            <w:pPr>
              <w:cnfStyle w:val="100000000000" w:firstRow="1" w:lastRow="0" w:firstColumn="0" w:lastColumn="0" w:oddVBand="0" w:evenVBand="0" w:oddHBand="0" w:evenHBand="0" w:firstRowFirstColumn="0" w:firstRowLastColumn="0" w:lastRowFirstColumn="0" w:lastRowLastColumn="0"/>
            </w:pPr>
            <w:r>
              <w:t>Change ID</w:t>
            </w:r>
          </w:p>
        </w:tc>
        <w:tc>
          <w:tcPr>
            <w:tcW w:w="2410" w:type="dxa"/>
            <w:shd w:val="clear" w:color="auto" w:fill="D9D9D9" w:themeFill="background1" w:themeFillShade="D9"/>
          </w:tcPr>
          <w:p w14:paraId="766146A5" w14:textId="77777777" w:rsidR="002A4C2E" w:rsidRDefault="002A4C2E" w:rsidP="00205A6C">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0CE030C4" w14:textId="77777777" w:rsidR="002A4C2E" w:rsidRDefault="002A4C2E" w:rsidP="00205A6C">
            <w:pPr>
              <w:cnfStyle w:val="100000000000" w:firstRow="1" w:lastRow="0" w:firstColumn="0" w:lastColumn="0" w:oddVBand="0" w:evenVBand="0" w:oddHBand="0" w:evenHBand="0" w:firstRowFirstColumn="0" w:firstRowLastColumn="0" w:lastRowFirstColumn="0" w:lastRowLastColumn="0"/>
            </w:pPr>
            <w:r>
              <w:t>Priority</w:t>
            </w:r>
          </w:p>
          <w:p w14:paraId="0FBB7665" w14:textId="77777777" w:rsidR="002A4C2E" w:rsidRDefault="002A4C2E" w:rsidP="00205A6C">
            <w:pPr>
              <w:cnfStyle w:val="100000000000" w:firstRow="1" w:lastRow="0" w:firstColumn="0" w:lastColumn="0" w:oddVBand="0" w:evenVBand="0" w:oddHBand="0" w:evenHBand="0" w:firstRowFirstColumn="0" w:firstRowLastColumn="0" w:lastRowFirstColumn="0" w:lastRowLastColumn="0"/>
            </w:pPr>
            <w:r>
              <w:t>High, Med, Low</w:t>
            </w:r>
          </w:p>
        </w:tc>
        <w:tc>
          <w:tcPr>
            <w:tcW w:w="1417" w:type="dxa"/>
            <w:shd w:val="clear" w:color="auto" w:fill="D9D9D9" w:themeFill="background1" w:themeFillShade="D9"/>
          </w:tcPr>
          <w:p w14:paraId="25B9B418" w14:textId="77777777" w:rsidR="002A4C2E" w:rsidRDefault="002A4C2E" w:rsidP="00205A6C">
            <w:pPr>
              <w:cnfStyle w:val="100000000000" w:firstRow="1" w:lastRow="0" w:firstColumn="0" w:lastColumn="0" w:oddVBand="0" w:evenVBand="0" w:oddHBand="0" w:evenHBand="0" w:firstRowFirstColumn="0" w:firstRowLastColumn="0" w:lastRowFirstColumn="0" w:lastRowLastColumn="0"/>
            </w:pPr>
            <w:r>
              <w:t>Date Problem identified</w:t>
            </w:r>
          </w:p>
        </w:tc>
        <w:tc>
          <w:tcPr>
            <w:tcW w:w="709" w:type="dxa"/>
            <w:shd w:val="clear" w:color="auto" w:fill="D9D9D9" w:themeFill="background1" w:themeFillShade="D9"/>
          </w:tcPr>
          <w:p w14:paraId="603EC76C" w14:textId="77777777" w:rsidR="002A4C2E" w:rsidRDefault="002A4C2E" w:rsidP="00205A6C">
            <w:pPr>
              <w:cnfStyle w:val="100000000000" w:firstRow="1" w:lastRow="0" w:firstColumn="0" w:lastColumn="0" w:oddVBand="0" w:evenVBand="0" w:oddHBand="0" w:evenHBand="0" w:firstRowFirstColumn="0" w:firstRowLastColumn="0" w:lastRowFirstColumn="0" w:lastRowLastColumn="0"/>
            </w:pPr>
            <w:r>
              <w:t>Fixed? (Yes/ No)</w:t>
            </w:r>
          </w:p>
        </w:tc>
        <w:tc>
          <w:tcPr>
            <w:tcW w:w="1417" w:type="dxa"/>
            <w:shd w:val="clear" w:color="auto" w:fill="D9D9D9" w:themeFill="background1" w:themeFillShade="D9"/>
          </w:tcPr>
          <w:p w14:paraId="637557BE" w14:textId="77777777" w:rsidR="002A4C2E" w:rsidRDefault="002A4C2E" w:rsidP="00205A6C">
            <w:pPr>
              <w:cnfStyle w:val="100000000000" w:firstRow="1" w:lastRow="0" w:firstColumn="0" w:lastColumn="0" w:oddVBand="0" w:evenVBand="0" w:oddHBand="0" w:evenHBand="0" w:firstRowFirstColumn="0" w:firstRowLastColumn="0" w:lastRowFirstColumn="0" w:lastRowLastColumn="0"/>
            </w:pPr>
            <w:r>
              <w:t>Date Problem fixed</w:t>
            </w:r>
          </w:p>
        </w:tc>
        <w:tc>
          <w:tcPr>
            <w:tcW w:w="1560" w:type="dxa"/>
            <w:shd w:val="clear" w:color="auto" w:fill="D9D9D9" w:themeFill="background1" w:themeFillShade="D9"/>
          </w:tcPr>
          <w:p w14:paraId="27B4083D" w14:textId="77777777" w:rsidR="002A4C2E" w:rsidRDefault="002A4C2E" w:rsidP="00205A6C">
            <w:pPr>
              <w:cnfStyle w:val="100000000000" w:firstRow="1" w:lastRow="0" w:firstColumn="0" w:lastColumn="0" w:oddVBand="0" w:evenVBand="0" w:oddHBand="0" w:evenHBand="0" w:firstRowFirstColumn="0" w:firstRowLastColumn="0" w:lastRowFirstColumn="0" w:lastRowLastColumn="0"/>
            </w:pPr>
            <w:r>
              <w:t>Who identified/fixed the test?</w:t>
            </w:r>
          </w:p>
        </w:tc>
        <w:tc>
          <w:tcPr>
            <w:tcW w:w="992" w:type="dxa"/>
            <w:shd w:val="clear" w:color="auto" w:fill="D9D9D9" w:themeFill="background1" w:themeFillShade="D9"/>
          </w:tcPr>
          <w:p w14:paraId="40ACDB6F" w14:textId="77777777" w:rsidR="002A4C2E" w:rsidRDefault="002A4C2E" w:rsidP="00205A6C">
            <w:pPr>
              <w:cnfStyle w:val="100000000000" w:firstRow="1" w:lastRow="0" w:firstColumn="0" w:lastColumn="0" w:oddVBand="0" w:evenVBand="0" w:oddHBand="0" w:evenHBand="0" w:firstRowFirstColumn="0" w:firstRowLastColumn="0" w:lastRowFirstColumn="0" w:lastRowLastColumn="0"/>
            </w:pPr>
            <w:r>
              <w:t>Who Fixed it</w:t>
            </w:r>
          </w:p>
        </w:tc>
        <w:tc>
          <w:tcPr>
            <w:tcW w:w="1701" w:type="dxa"/>
            <w:shd w:val="clear" w:color="auto" w:fill="D9D9D9" w:themeFill="background1" w:themeFillShade="D9"/>
          </w:tcPr>
          <w:p w14:paraId="426B11E8" w14:textId="77777777" w:rsidR="002A4C2E" w:rsidRDefault="002A4C2E" w:rsidP="00205A6C">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551" w:type="dxa"/>
            <w:shd w:val="clear" w:color="auto" w:fill="D9D9D9" w:themeFill="background1" w:themeFillShade="D9"/>
          </w:tcPr>
          <w:p w14:paraId="209AD04B" w14:textId="77777777" w:rsidR="002A4C2E" w:rsidRDefault="002A4C2E" w:rsidP="00205A6C">
            <w:pPr>
              <w:cnfStyle w:val="100000000000" w:firstRow="1" w:lastRow="0" w:firstColumn="0" w:lastColumn="0" w:oddVBand="0" w:evenVBand="0" w:oddHBand="0" w:evenHBand="0" w:firstRowFirstColumn="0" w:firstRowLastColumn="0" w:lastRowFirstColumn="0" w:lastRowLastColumn="0"/>
            </w:pPr>
            <w:r>
              <w:t>Notes</w:t>
            </w:r>
          </w:p>
        </w:tc>
      </w:tr>
      <w:tr w:rsidR="002A4C2E" w14:paraId="4F67A879" w14:textId="77777777" w:rsidTr="00205A6C">
        <w:tc>
          <w:tcPr>
            <w:cnfStyle w:val="001000000000" w:firstRow="0" w:lastRow="0" w:firstColumn="1" w:lastColumn="0" w:oddVBand="0" w:evenVBand="0" w:oddHBand="0" w:evenHBand="0" w:firstRowFirstColumn="0" w:firstRowLastColumn="0" w:lastRowFirstColumn="0" w:lastRowLastColumn="0"/>
            <w:tcW w:w="704" w:type="dxa"/>
          </w:tcPr>
          <w:p w14:paraId="176F75AC" w14:textId="078F2C46" w:rsidR="002A4C2E" w:rsidRDefault="00390D27" w:rsidP="00205A6C">
            <w:r>
              <w:t>BUG3</w:t>
            </w:r>
            <w:r w:rsidR="002A4C2E">
              <w:t>01</w:t>
            </w:r>
          </w:p>
        </w:tc>
        <w:tc>
          <w:tcPr>
            <w:tcW w:w="3686" w:type="dxa"/>
          </w:tcPr>
          <w:p w14:paraId="2A020959" w14:textId="380B5D9A" w:rsidR="002A4C2E" w:rsidRDefault="00762A34" w:rsidP="00205A6C">
            <w:pPr>
              <w:cnfStyle w:val="000000000000" w:firstRow="0" w:lastRow="0" w:firstColumn="0" w:lastColumn="0" w:oddVBand="0" w:evenVBand="0" w:oddHBand="0" w:evenHBand="0" w:firstRowFirstColumn="0" w:firstRowLastColumn="0" w:lastRowFirstColumn="0" w:lastRowLastColumn="0"/>
            </w:pPr>
            <w:r>
              <w:t>Error when adding new project to the system. Receives No Line found. There is a method call nextLine on the scanner object passed into the Add Project method which is removing the input and infact needs to be entered twice</w:t>
            </w:r>
          </w:p>
        </w:tc>
        <w:tc>
          <w:tcPr>
            <w:tcW w:w="992" w:type="dxa"/>
          </w:tcPr>
          <w:p w14:paraId="2B2D6836" w14:textId="66170112" w:rsidR="002A4C2E" w:rsidRPr="0026274D" w:rsidRDefault="00762A34" w:rsidP="00205A6C">
            <w:pPr>
              <w:cnfStyle w:val="000000000000" w:firstRow="0" w:lastRow="0" w:firstColumn="0" w:lastColumn="0" w:oddVBand="0" w:evenVBand="0" w:oddHBand="0" w:evenHBand="0" w:firstRowFirstColumn="0" w:firstRowLastColumn="0" w:lastRowFirstColumn="0" w:lastRowLastColumn="0"/>
            </w:pPr>
            <w:r>
              <w:t>110-111</w:t>
            </w:r>
          </w:p>
        </w:tc>
        <w:tc>
          <w:tcPr>
            <w:tcW w:w="1134" w:type="dxa"/>
          </w:tcPr>
          <w:p w14:paraId="0E457957" w14:textId="65CCE700" w:rsidR="002A4C2E" w:rsidRDefault="00762A34" w:rsidP="00205A6C">
            <w:pPr>
              <w:cnfStyle w:val="000000000000" w:firstRow="0" w:lastRow="0" w:firstColumn="0" w:lastColumn="0" w:oddVBand="0" w:evenVBand="0" w:oddHBand="0" w:evenHBand="0" w:firstRowFirstColumn="0" w:firstRowLastColumn="0" w:lastRowFirstColumn="0" w:lastRowLastColumn="0"/>
            </w:pPr>
            <w:r>
              <w:t>304-310</w:t>
            </w:r>
          </w:p>
        </w:tc>
        <w:tc>
          <w:tcPr>
            <w:tcW w:w="1134" w:type="dxa"/>
          </w:tcPr>
          <w:p w14:paraId="1A4CB262" w14:textId="2B538539" w:rsidR="002A4C2E" w:rsidRDefault="00390D27" w:rsidP="00205A6C">
            <w:pPr>
              <w:cnfStyle w:val="000000000000" w:firstRow="0" w:lastRow="0" w:firstColumn="0" w:lastColumn="0" w:oddVBand="0" w:evenVBand="0" w:oddHBand="0" w:evenHBand="0" w:firstRowFirstColumn="0" w:firstRowLastColumn="0" w:lastRowFirstColumn="0" w:lastRowLastColumn="0"/>
            </w:pPr>
            <w:r>
              <w:t>CHGE302</w:t>
            </w:r>
          </w:p>
        </w:tc>
        <w:tc>
          <w:tcPr>
            <w:tcW w:w="2410" w:type="dxa"/>
          </w:tcPr>
          <w:p w14:paraId="0B6420C9" w14:textId="7E96D280" w:rsidR="002A4C2E" w:rsidRDefault="000F218D" w:rsidP="00205A6C">
            <w:pPr>
              <w:cnfStyle w:val="000000000000" w:firstRow="0" w:lastRow="0" w:firstColumn="0" w:lastColumn="0" w:oddVBand="0" w:evenVBand="0" w:oddHBand="0" w:evenHBand="0" w:firstRowFirstColumn="0" w:firstRowLastColumn="0" w:lastRowFirstColumn="0" w:lastRowLastColumn="0"/>
            </w:pPr>
            <w:r>
              <w:t>Remove the nextLine method call on line 110</w:t>
            </w:r>
          </w:p>
        </w:tc>
        <w:tc>
          <w:tcPr>
            <w:tcW w:w="1134" w:type="dxa"/>
          </w:tcPr>
          <w:p w14:paraId="1B4A87ED" w14:textId="77777777" w:rsidR="002A4C2E" w:rsidRDefault="002A4C2E" w:rsidP="00205A6C">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154D5ED3" w14:textId="1F519AD7" w:rsidR="002A4C2E" w:rsidRDefault="00762A34" w:rsidP="00205A6C">
            <w:pPr>
              <w:cnfStyle w:val="000000000000" w:firstRow="0" w:lastRow="0" w:firstColumn="0" w:lastColumn="0" w:oddVBand="0" w:evenVBand="0" w:oddHBand="0" w:evenHBand="0" w:firstRowFirstColumn="0" w:firstRowLastColumn="0" w:lastRowFirstColumn="0" w:lastRowLastColumn="0"/>
            </w:pPr>
            <w:r>
              <w:t>01/05</w:t>
            </w:r>
            <w:r w:rsidR="002A4C2E">
              <w:t>/2018</w:t>
            </w:r>
          </w:p>
        </w:tc>
        <w:tc>
          <w:tcPr>
            <w:tcW w:w="709" w:type="dxa"/>
          </w:tcPr>
          <w:p w14:paraId="543B8251" w14:textId="62A01383" w:rsidR="002A4C2E" w:rsidRDefault="002A4C2E" w:rsidP="00205A6C">
            <w:pPr>
              <w:cnfStyle w:val="000000000000" w:firstRow="0" w:lastRow="0" w:firstColumn="0" w:lastColumn="0" w:oddVBand="0" w:evenVBand="0" w:oddHBand="0" w:evenHBand="0" w:firstRowFirstColumn="0" w:firstRowLastColumn="0" w:lastRowFirstColumn="0" w:lastRowLastColumn="0"/>
            </w:pPr>
            <w:r>
              <w:t xml:space="preserve"> </w:t>
            </w:r>
            <w:r w:rsidR="00B974AB">
              <w:t>YES</w:t>
            </w:r>
          </w:p>
        </w:tc>
        <w:tc>
          <w:tcPr>
            <w:tcW w:w="1417" w:type="dxa"/>
          </w:tcPr>
          <w:p w14:paraId="0A034A13" w14:textId="1BEF8DE8" w:rsidR="002A4C2E" w:rsidRDefault="00F42271" w:rsidP="00205A6C">
            <w:pPr>
              <w:cnfStyle w:val="000000000000" w:firstRow="0" w:lastRow="0" w:firstColumn="0" w:lastColumn="0" w:oddVBand="0" w:evenVBand="0" w:oddHBand="0" w:evenHBand="0" w:firstRowFirstColumn="0" w:firstRowLastColumn="0" w:lastRowFirstColumn="0" w:lastRowLastColumn="0"/>
            </w:pPr>
            <w:r>
              <w:t>03/05/</w:t>
            </w:r>
            <w:r w:rsidR="00B974AB">
              <w:t>2018</w:t>
            </w:r>
          </w:p>
        </w:tc>
        <w:tc>
          <w:tcPr>
            <w:tcW w:w="1560" w:type="dxa"/>
          </w:tcPr>
          <w:p w14:paraId="3B3D7CEA" w14:textId="2A2C0934" w:rsidR="002A4C2E" w:rsidRDefault="00762A34" w:rsidP="00205A6C">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40EDF7D2" w14:textId="48C2F11B" w:rsidR="002A4C2E" w:rsidRDefault="00B974AB" w:rsidP="00205A6C">
            <w:pPr>
              <w:cnfStyle w:val="000000000000" w:firstRow="0" w:lastRow="0" w:firstColumn="0" w:lastColumn="0" w:oddVBand="0" w:evenVBand="0" w:oddHBand="0" w:evenHBand="0" w:firstRowFirstColumn="0" w:firstRowLastColumn="0" w:lastRowFirstColumn="0" w:lastRowLastColumn="0"/>
            </w:pPr>
            <w:r>
              <w:t>N/A</w:t>
            </w:r>
          </w:p>
        </w:tc>
        <w:tc>
          <w:tcPr>
            <w:tcW w:w="1701" w:type="dxa"/>
          </w:tcPr>
          <w:p w14:paraId="044912D4" w14:textId="15C48280" w:rsidR="002A4C2E" w:rsidRDefault="002A4C2E" w:rsidP="00205A6C">
            <w:pPr>
              <w:cnfStyle w:val="000000000000" w:firstRow="0" w:lastRow="0" w:firstColumn="0" w:lastColumn="0" w:oddVBand="0" w:evenVBand="0" w:oddHBand="0" w:evenHBand="0" w:firstRowFirstColumn="0" w:firstRowLastColumn="0" w:lastRowFirstColumn="0" w:lastRowLastColumn="0"/>
            </w:pPr>
            <w:r>
              <w:t xml:space="preserve"> </w:t>
            </w:r>
            <w:r w:rsidR="00CF5D47">
              <w:t>No – other functions call this method</w:t>
            </w:r>
          </w:p>
        </w:tc>
        <w:tc>
          <w:tcPr>
            <w:tcW w:w="2551" w:type="dxa"/>
          </w:tcPr>
          <w:p w14:paraId="0263F2D6" w14:textId="7433A393" w:rsidR="002A4C2E" w:rsidRDefault="002A4C2E" w:rsidP="00205A6C">
            <w:pPr>
              <w:cnfStyle w:val="000000000000" w:firstRow="0" w:lastRow="0" w:firstColumn="0" w:lastColumn="0" w:oddVBand="0" w:evenVBand="0" w:oddHBand="0" w:evenHBand="0" w:firstRowFirstColumn="0" w:firstRowLastColumn="0" w:lastRowFirstColumn="0" w:lastRowLastColumn="0"/>
            </w:pPr>
            <w:r>
              <w:t xml:space="preserve"> </w:t>
            </w:r>
            <w:r w:rsidR="005F461E">
              <w:t xml:space="preserve">No fix was required a new line needed to be added to th test inputs before hand. </w:t>
            </w:r>
          </w:p>
        </w:tc>
      </w:tr>
      <w:tr w:rsidR="00390D27" w14:paraId="16E9D2C0" w14:textId="77777777" w:rsidTr="00205A6C">
        <w:tc>
          <w:tcPr>
            <w:cnfStyle w:val="001000000000" w:firstRow="0" w:lastRow="0" w:firstColumn="1" w:lastColumn="0" w:oddVBand="0" w:evenVBand="0" w:oddHBand="0" w:evenHBand="0" w:firstRowFirstColumn="0" w:firstRowLastColumn="0" w:lastRowFirstColumn="0" w:lastRowLastColumn="0"/>
            <w:tcW w:w="704" w:type="dxa"/>
          </w:tcPr>
          <w:p w14:paraId="3DF4C208" w14:textId="684253B6" w:rsidR="00390D27" w:rsidRDefault="00390D27" w:rsidP="00205A6C">
            <w:r>
              <w:t>BUG302</w:t>
            </w:r>
          </w:p>
        </w:tc>
        <w:tc>
          <w:tcPr>
            <w:tcW w:w="3686" w:type="dxa"/>
          </w:tcPr>
          <w:p w14:paraId="71C47822" w14:textId="4E48DA23" w:rsidR="00390D27" w:rsidRDefault="00C3276B" w:rsidP="00205A6C">
            <w:pPr>
              <w:cnfStyle w:val="000000000000" w:firstRow="0" w:lastRow="0" w:firstColumn="0" w:lastColumn="0" w:oddVBand="0" w:evenVBand="0" w:oddHBand="0" w:evenHBand="0" w:firstRowFirstColumn="0" w:firstRowLastColumn="0" w:lastRowFirstColumn="0" w:lastRowLastColumn="0"/>
            </w:pPr>
            <w:r>
              <w:t xml:space="preserve">The format of the list projects function is slightly off – should output Title – number email instead of Title – numberemail </w:t>
            </w:r>
          </w:p>
        </w:tc>
        <w:tc>
          <w:tcPr>
            <w:tcW w:w="992" w:type="dxa"/>
          </w:tcPr>
          <w:p w14:paraId="19419848" w14:textId="6D3E24F3" w:rsidR="00390D27" w:rsidRDefault="00C3276B" w:rsidP="00205A6C">
            <w:pPr>
              <w:cnfStyle w:val="000000000000" w:firstRow="0" w:lastRow="0" w:firstColumn="0" w:lastColumn="0" w:oddVBand="0" w:evenVBand="0" w:oddHBand="0" w:evenHBand="0" w:firstRowFirstColumn="0" w:firstRowLastColumn="0" w:lastRowFirstColumn="0" w:lastRowLastColumn="0"/>
            </w:pPr>
            <w:r>
              <w:t>112</w:t>
            </w:r>
          </w:p>
        </w:tc>
        <w:tc>
          <w:tcPr>
            <w:tcW w:w="1134" w:type="dxa"/>
          </w:tcPr>
          <w:p w14:paraId="047BB33D" w14:textId="494EC0A3" w:rsidR="00390D27" w:rsidRDefault="00C3276B" w:rsidP="00205A6C">
            <w:pPr>
              <w:cnfStyle w:val="000000000000" w:firstRow="0" w:lastRow="0" w:firstColumn="0" w:lastColumn="0" w:oddVBand="0" w:evenVBand="0" w:oddHBand="0" w:evenHBand="0" w:firstRowFirstColumn="0" w:firstRowLastColumn="0" w:lastRowFirstColumn="0" w:lastRowLastColumn="0"/>
            </w:pPr>
            <w:r>
              <w:t>305</w:t>
            </w:r>
          </w:p>
        </w:tc>
        <w:tc>
          <w:tcPr>
            <w:tcW w:w="1134" w:type="dxa"/>
          </w:tcPr>
          <w:p w14:paraId="1897DDAA" w14:textId="1685EB19" w:rsidR="00390D27" w:rsidRDefault="00C3276B" w:rsidP="00205A6C">
            <w:pPr>
              <w:cnfStyle w:val="000000000000" w:firstRow="0" w:lastRow="0" w:firstColumn="0" w:lastColumn="0" w:oddVBand="0" w:evenVBand="0" w:oddHBand="0" w:evenHBand="0" w:firstRowFirstColumn="0" w:firstRowLastColumn="0" w:lastRowFirstColumn="0" w:lastRowLastColumn="0"/>
            </w:pPr>
            <w:r>
              <w:t>CHGE303</w:t>
            </w:r>
          </w:p>
        </w:tc>
        <w:tc>
          <w:tcPr>
            <w:tcW w:w="2410" w:type="dxa"/>
          </w:tcPr>
          <w:p w14:paraId="151F8692" w14:textId="7C2C387E" w:rsidR="00390D27" w:rsidRDefault="00C3276B" w:rsidP="00205A6C">
            <w:pPr>
              <w:cnfStyle w:val="000000000000" w:firstRow="0" w:lastRow="0" w:firstColumn="0" w:lastColumn="0" w:oddVBand="0" w:evenVBand="0" w:oddHBand="0" w:evenHBand="0" w:firstRowFirstColumn="0" w:firstRowLastColumn="0" w:lastRowFirstColumn="0" w:lastRowLastColumn="0"/>
            </w:pPr>
            <w:r>
              <w:t>Add an additional Space into the formatting of string</w:t>
            </w:r>
          </w:p>
        </w:tc>
        <w:tc>
          <w:tcPr>
            <w:tcW w:w="1134" w:type="dxa"/>
          </w:tcPr>
          <w:p w14:paraId="757A5146" w14:textId="2A583E39" w:rsidR="00390D27" w:rsidRDefault="00C3276B" w:rsidP="00205A6C">
            <w:pPr>
              <w:cnfStyle w:val="000000000000" w:firstRow="0" w:lastRow="0" w:firstColumn="0" w:lastColumn="0" w:oddVBand="0" w:evenVBand="0" w:oddHBand="0" w:evenHBand="0" w:firstRowFirstColumn="0" w:firstRowLastColumn="0" w:lastRowFirstColumn="0" w:lastRowLastColumn="0"/>
            </w:pPr>
            <w:r>
              <w:t>Low</w:t>
            </w:r>
          </w:p>
        </w:tc>
        <w:tc>
          <w:tcPr>
            <w:tcW w:w="1417" w:type="dxa"/>
          </w:tcPr>
          <w:p w14:paraId="708CDA25" w14:textId="1E8E85E1" w:rsidR="00390D27" w:rsidRDefault="00C3276B" w:rsidP="00205A6C">
            <w:pPr>
              <w:cnfStyle w:val="000000000000" w:firstRow="0" w:lastRow="0" w:firstColumn="0" w:lastColumn="0" w:oddVBand="0" w:evenVBand="0" w:oddHBand="0" w:evenHBand="0" w:firstRowFirstColumn="0" w:firstRowLastColumn="0" w:lastRowFirstColumn="0" w:lastRowLastColumn="0"/>
            </w:pPr>
            <w:r>
              <w:t>01/05/2018</w:t>
            </w:r>
          </w:p>
        </w:tc>
        <w:tc>
          <w:tcPr>
            <w:tcW w:w="709" w:type="dxa"/>
          </w:tcPr>
          <w:p w14:paraId="6699B70C" w14:textId="6390BBD0" w:rsidR="00390D27" w:rsidRDefault="00C3276B" w:rsidP="00205A6C">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32104012" w14:textId="3F4C2E2E" w:rsidR="00390D27" w:rsidRDefault="00C508F3" w:rsidP="00205A6C">
            <w:pPr>
              <w:cnfStyle w:val="000000000000" w:firstRow="0" w:lastRow="0" w:firstColumn="0" w:lastColumn="0" w:oddVBand="0" w:evenVBand="0" w:oddHBand="0" w:evenHBand="0" w:firstRowFirstColumn="0" w:firstRowLastColumn="0" w:lastRowFirstColumn="0" w:lastRowLastColumn="0"/>
            </w:pPr>
            <w:r>
              <w:t>03.05.2018</w:t>
            </w:r>
          </w:p>
        </w:tc>
        <w:tc>
          <w:tcPr>
            <w:tcW w:w="1560" w:type="dxa"/>
          </w:tcPr>
          <w:p w14:paraId="3476BDEB" w14:textId="7D9FDA67" w:rsidR="00390D27" w:rsidRDefault="00C3276B" w:rsidP="00205A6C">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4A60AFDF" w14:textId="7542006A" w:rsidR="00390D27" w:rsidRDefault="00C3276B" w:rsidP="00205A6C">
            <w:pPr>
              <w:cnfStyle w:val="000000000000" w:firstRow="0" w:lastRow="0" w:firstColumn="0" w:lastColumn="0" w:oddVBand="0" w:evenVBand="0" w:oddHBand="0" w:evenHBand="0" w:firstRowFirstColumn="0" w:firstRowLastColumn="0" w:lastRowFirstColumn="0" w:lastRowLastColumn="0"/>
            </w:pPr>
            <w:r>
              <w:t>Christian Stubbs</w:t>
            </w:r>
          </w:p>
        </w:tc>
        <w:tc>
          <w:tcPr>
            <w:tcW w:w="1701" w:type="dxa"/>
          </w:tcPr>
          <w:p w14:paraId="7A47CD22" w14:textId="467FAFBD" w:rsidR="00390D27" w:rsidRDefault="00C3276B" w:rsidP="00205A6C">
            <w:pPr>
              <w:cnfStyle w:val="000000000000" w:firstRow="0" w:lastRow="0" w:firstColumn="0" w:lastColumn="0" w:oddVBand="0" w:evenVBand="0" w:oddHBand="0" w:evenHBand="0" w:firstRowFirstColumn="0" w:firstRowLastColumn="0" w:lastRowFirstColumn="0" w:lastRowLastColumn="0"/>
            </w:pPr>
            <w:r>
              <w:t>N/A</w:t>
            </w:r>
          </w:p>
        </w:tc>
        <w:tc>
          <w:tcPr>
            <w:tcW w:w="2551" w:type="dxa"/>
          </w:tcPr>
          <w:p w14:paraId="2F958A5D" w14:textId="1389C869" w:rsidR="00390D27" w:rsidRDefault="0087147B" w:rsidP="00205A6C">
            <w:pPr>
              <w:cnfStyle w:val="000000000000" w:firstRow="0" w:lastRow="0" w:firstColumn="0" w:lastColumn="0" w:oddVBand="0" w:evenVBand="0" w:oddHBand="0" w:evenHBand="0" w:firstRowFirstColumn="0" w:firstRowLastColumn="0" w:lastRowFirstColumn="0" w:lastRowLastColumn="0"/>
            </w:pPr>
            <w:r>
              <w:t>See GIT and CHANGE ID for more details but a space was added to formatting</w:t>
            </w:r>
          </w:p>
        </w:tc>
      </w:tr>
      <w:tr w:rsidR="00390D27" w14:paraId="7C88C87E" w14:textId="77777777" w:rsidTr="00205A6C">
        <w:tc>
          <w:tcPr>
            <w:cnfStyle w:val="001000000000" w:firstRow="0" w:lastRow="0" w:firstColumn="1" w:lastColumn="0" w:oddVBand="0" w:evenVBand="0" w:oddHBand="0" w:evenHBand="0" w:firstRowFirstColumn="0" w:firstRowLastColumn="0" w:lastRowFirstColumn="0" w:lastRowLastColumn="0"/>
            <w:tcW w:w="704" w:type="dxa"/>
          </w:tcPr>
          <w:p w14:paraId="1E50EA03" w14:textId="03ECA280" w:rsidR="00390D27" w:rsidRDefault="00B772F3" w:rsidP="00205A6C">
            <w:r>
              <w:t>BUG303</w:t>
            </w:r>
          </w:p>
        </w:tc>
        <w:tc>
          <w:tcPr>
            <w:tcW w:w="3686" w:type="dxa"/>
          </w:tcPr>
          <w:p w14:paraId="212E457D" w14:textId="503D282B" w:rsidR="00390D27" w:rsidRDefault="00B772F3" w:rsidP="00205A6C">
            <w:pPr>
              <w:cnfStyle w:val="000000000000" w:firstRow="0" w:lastRow="0" w:firstColumn="0" w:lastColumn="0" w:oddVBand="0" w:evenVBand="0" w:oddHBand="0" w:evenHBand="0" w:firstRowFirstColumn="0" w:firstRowLastColumn="0" w:lastRowFirstColumn="0" w:lastRowLastColumn="0"/>
            </w:pPr>
            <w:r>
              <w:t xml:space="preserve">When a project is created an no title is provided the project should be called New Project- currently system </w:t>
            </w:r>
            <w:r w:rsidR="00C660D7">
              <w:t>produces empty subject</w:t>
            </w:r>
          </w:p>
        </w:tc>
        <w:tc>
          <w:tcPr>
            <w:tcW w:w="992" w:type="dxa"/>
          </w:tcPr>
          <w:p w14:paraId="072CA26E" w14:textId="569405C9" w:rsidR="00390D27" w:rsidRDefault="004D6FB7" w:rsidP="00205A6C">
            <w:pPr>
              <w:cnfStyle w:val="000000000000" w:firstRow="0" w:lastRow="0" w:firstColumn="0" w:lastColumn="0" w:oddVBand="0" w:evenVBand="0" w:oddHBand="0" w:evenHBand="0" w:firstRowFirstColumn="0" w:firstRowLastColumn="0" w:lastRowFirstColumn="0" w:lastRowLastColumn="0"/>
            </w:pPr>
            <w:r>
              <w:t>Line 120</w:t>
            </w:r>
          </w:p>
        </w:tc>
        <w:tc>
          <w:tcPr>
            <w:tcW w:w="1134" w:type="dxa"/>
          </w:tcPr>
          <w:p w14:paraId="56601D84" w14:textId="3CF63107" w:rsidR="00390D27" w:rsidRDefault="001F073F" w:rsidP="00205A6C">
            <w:pPr>
              <w:cnfStyle w:val="000000000000" w:firstRow="0" w:lastRow="0" w:firstColumn="0" w:lastColumn="0" w:oddVBand="0" w:evenVBand="0" w:oddHBand="0" w:evenHBand="0" w:firstRowFirstColumn="0" w:firstRowLastColumn="0" w:lastRowFirstColumn="0" w:lastRowLastColumn="0"/>
            </w:pPr>
            <w:r>
              <w:t>308</w:t>
            </w:r>
          </w:p>
        </w:tc>
        <w:tc>
          <w:tcPr>
            <w:tcW w:w="1134" w:type="dxa"/>
          </w:tcPr>
          <w:p w14:paraId="40593CB3" w14:textId="6ABDDB16" w:rsidR="00390D27" w:rsidRDefault="00E14075" w:rsidP="00205A6C">
            <w:pPr>
              <w:cnfStyle w:val="000000000000" w:firstRow="0" w:lastRow="0" w:firstColumn="0" w:lastColumn="0" w:oddVBand="0" w:evenVBand="0" w:oddHBand="0" w:evenHBand="0" w:firstRowFirstColumn="0" w:firstRowLastColumn="0" w:lastRowFirstColumn="0" w:lastRowLastColumn="0"/>
            </w:pPr>
            <w:r>
              <w:t>CHGE304</w:t>
            </w:r>
          </w:p>
        </w:tc>
        <w:tc>
          <w:tcPr>
            <w:tcW w:w="2410" w:type="dxa"/>
          </w:tcPr>
          <w:p w14:paraId="3A7A8082" w14:textId="13F131A6" w:rsidR="00390D27" w:rsidRDefault="004D6FB7" w:rsidP="00205A6C">
            <w:pPr>
              <w:cnfStyle w:val="000000000000" w:firstRow="0" w:lastRow="0" w:firstColumn="0" w:lastColumn="0" w:oddVBand="0" w:evenVBand="0" w:oddHBand="0" w:evenHBand="0" w:firstRowFirstColumn="0" w:firstRowLastColumn="0" w:lastRowFirstColumn="0" w:lastRowLastColumn="0"/>
            </w:pPr>
            <w:r>
              <w:t>Add a check for the length of the title provided in add projects function</w:t>
            </w:r>
          </w:p>
        </w:tc>
        <w:tc>
          <w:tcPr>
            <w:tcW w:w="1134" w:type="dxa"/>
          </w:tcPr>
          <w:p w14:paraId="08A0E122" w14:textId="682F33AC" w:rsidR="00390D27" w:rsidRDefault="001F073F" w:rsidP="00205A6C">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1EE98A07" w14:textId="051ACDB9" w:rsidR="00390D27" w:rsidRDefault="004D6FB7" w:rsidP="00205A6C">
            <w:pPr>
              <w:cnfStyle w:val="000000000000" w:firstRow="0" w:lastRow="0" w:firstColumn="0" w:lastColumn="0" w:oddVBand="0" w:evenVBand="0" w:oddHBand="0" w:evenHBand="0" w:firstRowFirstColumn="0" w:firstRowLastColumn="0" w:lastRowFirstColumn="0" w:lastRowLastColumn="0"/>
            </w:pPr>
            <w:r>
              <w:t>03/05/2018</w:t>
            </w:r>
          </w:p>
        </w:tc>
        <w:tc>
          <w:tcPr>
            <w:tcW w:w="709" w:type="dxa"/>
          </w:tcPr>
          <w:p w14:paraId="0060FC9F" w14:textId="65115C2F" w:rsidR="00390D27" w:rsidRDefault="004D6FB7" w:rsidP="00205A6C">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23C81D94" w14:textId="66C76D8B" w:rsidR="00390D27" w:rsidRDefault="004D6FB7" w:rsidP="00205A6C">
            <w:pPr>
              <w:cnfStyle w:val="000000000000" w:firstRow="0" w:lastRow="0" w:firstColumn="0" w:lastColumn="0" w:oddVBand="0" w:evenVBand="0" w:oddHBand="0" w:evenHBand="0" w:firstRowFirstColumn="0" w:firstRowLastColumn="0" w:lastRowFirstColumn="0" w:lastRowLastColumn="0"/>
            </w:pPr>
            <w:r>
              <w:t>03.05.2018</w:t>
            </w:r>
          </w:p>
        </w:tc>
        <w:tc>
          <w:tcPr>
            <w:tcW w:w="1560" w:type="dxa"/>
          </w:tcPr>
          <w:p w14:paraId="4F238AFC" w14:textId="053BC568" w:rsidR="00390D27" w:rsidRDefault="001F073F" w:rsidP="00205A6C">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2197D411" w14:textId="4CC5E112" w:rsidR="00390D27" w:rsidRDefault="004D6FB7" w:rsidP="00205A6C">
            <w:pPr>
              <w:cnfStyle w:val="000000000000" w:firstRow="0" w:lastRow="0" w:firstColumn="0" w:lastColumn="0" w:oddVBand="0" w:evenVBand="0" w:oddHBand="0" w:evenHBand="0" w:firstRowFirstColumn="0" w:firstRowLastColumn="0" w:lastRowFirstColumn="0" w:lastRowLastColumn="0"/>
            </w:pPr>
            <w:r>
              <w:t>Christian Stubbs</w:t>
            </w:r>
          </w:p>
        </w:tc>
        <w:tc>
          <w:tcPr>
            <w:tcW w:w="1701" w:type="dxa"/>
          </w:tcPr>
          <w:p w14:paraId="58AF66F1" w14:textId="40837F36" w:rsidR="00390D27" w:rsidRDefault="001F073F" w:rsidP="00205A6C">
            <w:pPr>
              <w:cnfStyle w:val="000000000000" w:firstRow="0" w:lastRow="0" w:firstColumn="0" w:lastColumn="0" w:oddVBand="0" w:evenVBand="0" w:oddHBand="0" w:evenHBand="0" w:firstRowFirstColumn="0" w:firstRowLastColumn="0" w:lastRowFirstColumn="0" w:lastRowLastColumn="0"/>
            </w:pPr>
            <w:r>
              <w:t>N/</w:t>
            </w:r>
          </w:p>
        </w:tc>
        <w:tc>
          <w:tcPr>
            <w:tcW w:w="2551" w:type="dxa"/>
          </w:tcPr>
          <w:p w14:paraId="5C0D126D" w14:textId="317F28BB" w:rsidR="00390D27" w:rsidRDefault="00FA5C10" w:rsidP="00205A6C">
            <w:pPr>
              <w:cnfStyle w:val="000000000000" w:firstRow="0" w:lastRow="0" w:firstColumn="0" w:lastColumn="0" w:oddVBand="0" w:evenVBand="0" w:oddHBand="0" w:evenHBand="0" w:firstRowFirstColumn="0" w:firstRowLastColumn="0" w:lastRowFirstColumn="0" w:lastRowLastColumn="0"/>
            </w:pPr>
            <w:r>
              <w:t>After implementing the proposed fix the system now adds projects correctly</w:t>
            </w:r>
          </w:p>
        </w:tc>
      </w:tr>
      <w:tr w:rsidR="00BE4221" w14:paraId="440DDBC4" w14:textId="77777777" w:rsidTr="00205A6C">
        <w:tc>
          <w:tcPr>
            <w:cnfStyle w:val="001000000000" w:firstRow="0" w:lastRow="0" w:firstColumn="1" w:lastColumn="0" w:oddVBand="0" w:evenVBand="0" w:oddHBand="0" w:evenHBand="0" w:firstRowFirstColumn="0" w:firstRowLastColumn="0" w:lastRowFirstColumn="0" w:lastRowLastColumn="0"/>
            <w:tcW w:w="704" w:type="dxa"/>
          </w:tcPr>
          <w:p w14:paraId="0738B5E2" w14:textId="408935C6" w:rsidR="00BE4221" w:rsidRDefault="00682FEF" w:rsidP="00205A6C">
            <w:r>
              <w:lastRenderedPageBreak/>
              <w:t>BUG304</w:t>
            </w:r>
          </w:p>
        </w:tc>
        <w:tc>
          <w:tcPr>
            <w:tcW w:w="3686" w:type="dxa"/>
          </w:tcPr>
          <w:p w14:paraId="25A65653" w14:textId="7116F722" w:rsidR="00BE4221" w:rsidRDefault="00682FEF" w:rsidP="00205A6C">
            <w:pPr>
              <w:cnfStyle w:val="000000000000" w:firstRow="0" w:lastRow="0" w:firstColumn="0" w:lastColumn="0" w:oddVBand="0" w:evenVBand="0" w:oddHBand="0" w:evenHBand="0" w:firstRowFirstColumn="0" w:firstRowLastColumn="0" w:lastRowFirstColumn="0" w:lastRowLastColumn="0"/>
            </w:pPr>
            <w:r>
              <w:t xml:space="preserve">When calling list phases function </w:t>
            </w:r>
            <w:r w:rsidR="00010968">
              <w:t>from a project in it’s initial stage it does not display the current phase and it’s email count it just displays the menu options again.</w:t>
            </w:r>
          </w:p>
        </w:tc>
        <w:tc>
          <w:tcPr>
            <w:tcW w:w="992" w:type="dxa"/>
          </w:tcPr>
          <w:p w14:paraId="794A82F8" w14:textId="176F9745" w:rsidR="00BE4221" w:rsidRDefault="00010968" w:rsidP="00205A6C">
            <w:pPr>
              <w:cnfStyle w:val="000000000000" w:firstRow="0" w:lastRow="0" w:firstColumn="0" w:lastColumn="0" w:oddVBand="0" w:evenVBand="0" w:oddHBand="0" w:evenHBand="0" w:firstRowFirstColumn="0" w:firstRowLastColumn="0" w:lastRowFirstColumn="0" w:lastRowLastColumn="0"/>
            </w:pPr>
            <w:r>
              <w:t>Line 165</w:t>
            </w:r>
          </w:p>
        </w:tc>
        <w:tc>
          <w:tcPr>
            <w:tcW w:w="1134" w:type="dxa"/>
          </w:tcPr>
          <w:p w14:paraId="3A8F559C" w14:textId="2B5A37B3" w:rsidR="00BE4221" w:rsidRDefault="00B76F31" w:rsidP="00205A6C">
            <w:pPr>
              <w:cnfStyle w:val="000000000000" w:firstRow="0" w:lastRow="0" w:firstColumn="0" w:lastColumn="0" w:oddVBand="0" w:evenVBand="0" w:oddHBand="0" w:evenHBand="0" w:firstRowFirstColumn="0" w:firstRowLastColumn="0" w:lastRowFirstColumn="0" w:lastRowLastColumn="0"/>
            </w:pPr>
            <w:r>
              <w:t>312</w:t>
            </w:r>
          </w:p>
        </w:tc>
        <w:tc>
          <w:tcPr>
            <w:tcW w:w="1134" w:type="dxa"/>
          </w:tcPr>
          <w:p w14:paraId="27D422B5" w14:textId="1601916F" w:rsidR="00BE4221" w:rsidRDefault="0008174C" w:rsidP="00205A6C">
            <w:pPr>
              <w:cnfStyle w:val="000000000000" w:firstRow="0" w:lastRow="0" w:firstColumn="0" w:lastColumn="0" w:oddVBand="0" w:evenVBand="0" w:oddHBand="0" w:evenHBand="0" w:firstRowFirstColumn="0" w:firstRowLastColumn="0" w:lastRowFirstColumn="0" w:lastRowLastColumn="0"/>
            </w:pPr>
            <w:r>
              <w:t>CHGE305</w:t>
            </w:r>
          </w:p>
        </w:tc>
        <w:tc>
          <w:tcPr>
            <w:tcW w:w="2410" w:type="dxa"/>
          </w:tcPr>
          <w:p w14:paraId="104435DA" w14:textId="1902EB66" w:rsidR="00BE4221" w:rsidRDefault="0008174C" w:rsidP="00205A6C">
            <w:pPr>
              <w:cnfStyle w:val="000000000000" w:firstRow="0" w:lastRow="0" w:firstColumn="0" w:lastColumn="0" w:oddVBand="0" w:evenVBand="0" w:oddHBand="0" w:evenHBand="0" w:firstRowFirstColumn="0" w:firstRowLastColumn="0" w:lastRowFirstColumn="0" w:lastRowLastColumn="0"/>
            </w:pPr>
            <w:r>
              <w:t>Change for loop condition from &lt; to &lt;=</w:t>
            </w:r>
          </w:p>
        </w:tc>
        <w:tc>
          <w:tcPr>
            <w:tcW w:w="1134" w:type="dxa"/>
          </w:tcPr>
          <w:p w14:paraId="23D2933C" w14:textId="1DFDD875" w:rsidR="00BE4221" w:rsidRDefault="0008174C" w:rsidP="00205A6C">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6067309F" w14:textId="659DAC4B" w:rsidR="00BE4221" w:rsidRDefault="0008174C" w:rsidP="00205A6C">
            <w:pPr>
              <w:cnfStyle w:val="000000000000" w:firstRow="0" w:lastRow="0" w:firstColumn="0" w:lastColumn="0" w:oddVBand="0" w:evenVBand="0" w:oddHBand="0" w:evenHBand="0" w:firstRowFirstColumn="0" w:firstRowLastColumn="0" w:lastRowFirstColumn="0" w:lastRowLastColumn="0"/>
            </w:pPr>
            <w:r>
              <w:t>03/05/2018</w:t>
            </w:r>
          </w:p>
        </w:tc>
        <w:tc>
          <w:tcPr>
            <w:tcW w:w="709" w:type="dxa"/>
          </w:tcPr>
          <w:p w14:paraId="71C13D11" w14:textId="65923115" w:rsidR="00BE4221" w:rsidRDefault="00BC27B0" w:rsidP="00205A6C">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1D50B84E" w14:textId="3AD17E00" w:rsidR="00BE4221" w:rsidRDefault="0008174C" w:rsidP="00205A6C">
            <w:pPr>
              <w:cnfStyle w:val="000000000000" w:firstRow="0" w:lastRow="0" w:firstColumn="0" w:lastColumn="0" w:oddVBand="0" w:evenVBand="0" w:oddHBand="0" w:evenHBand="0" w:firstRowFirstColumn="0" w:firstRowLastColumn="0" w:lastRowFirstColumn="0" w:lastRowLastColumn="0"/>
            </w:pPr>
            <w:r>
              <w:t>03.05.2018</w:t>
            </w:r>
          </w:p>
        </w:tc>
        <w:tc>
          <w:tcPr>
            <w:tcW w:w="1560" w:type="dxa"/>
          </w:tcPr>
          <w:p w14:paraId="3CBB3704" w14:textId="580C9530" w:rsidR="00BE4221" w:rsidRDefault="0008174C" w:rsidP="00205A6C">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753A7482" w14:textId="5271C8CB" w:rsidR="00BE4221" w:rsidRDefault="0008174C" w:rsidP="00205A6C">
            <w:pPr>
              <w:cnfStyle w:val="000000000000" w:firstRow="0" w:lastRow="0" w:firstColumn="0" w:lastColumn="0" w:oddVBand="0" w:evenVBand="0" w:oddHBand="0" w:evenHBand="0" w:firstRowFirstColumn="0" w:firstRowLastColumn="0" w:lastRowFirstColumn="0" w:lastRowLastColumn="0"/>
            </w:pPr>
            <w:r>
              <w:t>Christian Stubbs</w:t>
            </w:r>
          </w:p>
        </w:tc>
        <w:tc>
          <w:tcPr>
            <w:tcW w:w="1701" w:type="dxa"/>
          </w:tcPr>
          <w:p w14:paraId="5E949A2F" w14:textId="721BA732" w:rsidR="00BE4221" w:rsidRDefault="00F20945" w:rsidP="00205A6C">
            <w:pPr>
              <w:cnfStyle w:val="000000000000" w:firstRow="0" w:lastRow="0" w:firstColumn="0" w:lastColumn="0" w:oddVBand="0" w:evenVBand="0" w:oddHBand="0" w:evenHBand="0" w:firstRowFirstColumn="0" w:firstRowLastColumn="0" w:lastRowFirstColumn="0" w:lastRowLastColumn="0"/>
            </w:pPr>
            <w:r>
              <w:t>N/A</w:t>
            </w:r>
          </w:p>
        </w:tc>
        <w:tc>
          <w:tcPr>
            <w:tcW w:w="2551" w:type="dxa"/>
          </w:tcPr>
          <w:p w14:paraId="05EBD9C4" w14:textId="77777777" w:rsidR="00BE4221" w:rsidRDefault="00BE4221" w:rsidP="00205A6C">
            <w:pPr>
              <w:cnfStyle w:val="000000000000" w:firstRow="0" w:lastRow="0" w:firstColumn="0" w:lastColumn="0" w:oddVBand="0" w:evenVBand="0" w:oddHBand="0" w:evenHBand="0" w:firstRowFirstColumn="0" w:firstRowLastColumn="0" w:lastRowFirstColumn="0" w:lastRowLastColumn="0"/>
            </w:pPr>
          </w:p>
        </w:tc>
      </w:tr>
      <w:tr w:rsidR="00BE4221" w14:paraId="314B58E4" w14:textId="77777777" w:rsidTr="00205A6C">
        <w:tc>
          <w:tcPr>
            <w:cnfStyle w:val="001000000000" w:firstRow="0" w:lastRow="0" w:firstColumn="1" w:lastColumn="0" w:oddVBand="0" w:evenVBand="0" w:oddHBand="0" w:evenHBand="0" w:firstRowFirstColumn="0" w:firstRowLastColumn="0" w:lastRowFirstColumn="0" w:lastRowLastColumn="0"/>
            <w:tcW w:w="704" w:type="dxa"/>
          </w:tcPr>
          <w:p w14:paraId="3225EC16" w14:textId="4A5F1DCA" w:rsidR="00BE4221" w:rsidRDefault="005E4812" w:rsidP="00205A6C">
            <w:r>
              <w:t>BUG305</w:t>
            </w:r>
          </w:p>
        </w:tc>
        <w:tc>
          <w:tcPr>
            <w:tcW w:w="3686" w:type="dxa"/>
          </w:tcPr>
          <w:p w14:paraId="07EFCC44" w14:textId="0F30F7C1" w:rsidR="00BE4221" w:rsidRDefault="005E4812" w:rsidP="00205A6C">
            <w:pPr>
              <w:cnfStyle w:val="000000000000" w:firstRow="0" w:lastRow="0" w:firstColumn="0" w:lastColumn="0" w:oddVBand="0" w:evenVBand="0" w:oddHBand="0" w:evenHBand="0" w:firstRowFirstColumn="0" w:firstRowLastColumn="0" w:lastRowFirstColumn="0" w:lastRowLastColumn="0"/>
            </w:pPr>
            <w:r>
              <w:t xml:space="preserve">When Calling List phases function when a project has gone through all the stages it should list each stage and the email count. The email count is correct but the phase name for each stage is the same for all stages meaning it reflects the current phase i.e. </w:t>
            </w:r>
          </w:p>
          <w:p w14:paraId="042E6333" w14:textId="12A555E1" w:rsidR="005E4812" w:rsidRDefault="005E4812" w:rsidP="00A56877">
            <w:pPr>
              <w:pStyle w:val="ListParagraph"/>
              <w:numPr>
                <w:ilvl w:val="0"/>
                <w:numId w:val="45"/>
              </w:numPr>
              <w:cnfStyle w:val="000000000000" w:firstRow="0" w:lastRow="0" w:firstColumn="0" w:lastColumn="0" w:oddVBand="0" w:evenVBand="0" w:oddHBand="0" w:evenHBand="0" w:firstRowFirstColumn="0" w:firstRowLastColumn="0" w:lastRowFirstColumn="0" w:lastRowLastColumn="0"/>
            </w:pPr>
            <w:r>
              <w:t>Completed – 1 Emails</w:t>
            </w:r>
          </w:p>
          <w:p w14:paraId="1593A117" w14:textId="0272B280" w:rsidR="005E4812" w:rsidRDefault="005E4812" w:rsidP="00A56877">
            <w:pPr>
              <w:pStyle w:val="ListParagraph"/>
              <w:numPr>
                <w:ilvl w:val="0"/>
                <w:numId w:val="45"/>
              </w:numPr>
              <w:cnfStyle w:val="000000000000" w:firstRow="0" w:lastRow="0" w:firstColumn="0" w:lastColumn="0" w:oddVBand="0" w:evenVBand="0" w:oddHBand="0" w:evenHBand="0" w:firstRowFirstColumn="0" w:firstRowLastColumn="0" w:lastRowFirstColumn="0" w:lastRowLastColumn="0"/>
            </w:pPr>
            <w:r>
              <w:t>Completed – 2 Emails</w:t>
            </w:r>
          </w:p>
          <w:p w14:paraId="73DED431" w14:textId="4C1B092E" w:rsidR="005E4812" w:rsidRDefault="005E4812" w:rsidP="00A56877">
            <w:pPr>
              <w:pStyle w:val="ListParagraph"/>
              <w:numPr>
                <w:ilvl w:val="0"/>
                <w:numId w:val="45"/>
              </w:numPr>
              <w:cnfStyle w:val="000000000000" w:firstRow="0" w:lastRow="0" w:firstColumn="0" w:lastColumn="0" w:oddVBand="0" w:evenVBand="0" w:oddHBand="0" w:evenHBand="0" w:firstRowFirstColumn="0" w:firstRowLastColumn="0" w:lastRowFirstColumn="0" w:lastRowLastColumn="0"/>
            </w:pPr>
            <w:r>
              <w:t>Completed – 3 Emails</w:t>
            </w:r>
          </w:p>
        </w:tc>
        <w:tc>
          <w:tcPr>
            <w:tcW w:w="992" w:type="dxa"/>
          </w:tcPr>
          <w:p w14:paraId="467F5197" w14:textId="40932E3C" w:rsidR="00BE4221" w:rsidRDefault="005E4812" w:rsidP="00205A6C">
            <w:pPr>
              <w:cnfStyle w:val="000000000000" w:firstRow="0" w:lastRow="0" w:firstColumn="0" w:lastColumn="0" w:oddVBand="0" w:evenVBand="0" w:oddHBand="0" w:evenHBand="0" w:firstRowFirstColumn="0" w:firstRowLastColumn="0" w:lastRowFirstColumn="0" w:lastRowLastColumn="0"/>
            </w:pPr>
            <w:r>
              <w:t>Line 177</w:t>
            </w:r>
          </w:p>
        </w:tc>
        <w:tc>
          <w:tcPr>
            <w:tcW w:w="1134" w:type="dxa"/>
          </w:tcPr>
          <w:p w14:paraId="1D69D604" w14:textId="77777777" w:rsidR="00BE4221" w:rsidRDefault="00BE4221" w:rsidP="00205A6C">
            <w:pPr>
              <w:cnfStyle w:val="000000000000" w:firstRow="0" w:lastRow="0" w:firstColumn="0" w:lastColumn="0" w:oddVBand="0" w:evenVBand="0" w:oddHBand="0" w:evenHBand="0" w:firstRowFirstColumn="0" w:firstRowLastColumn="0" w:lastRowFirstColumn="0" w:lastRowLastColumn="0"/>
            </w:pPr>
          </w:p>
        </w:tc>
        <w:tc>
          <w:tcPr>
            <w:tcW w:w="1134" w:type="dxa"/>
          </w:tcPr>
          <w:p w14:paraId="626EE9C6" w14:textId="77777777" w:rsidR="00BE4221" w:rsidRDefault="00C85F53" w:rsidP="00205A6C">
            <w:pPr>
              <w:cnfStyle w:val="000000000000" w:firstRow="0" w:lastRow="0" w:firstColumn="0" w:lastColumn="0" w:oddVBand="0" w:evenVBand="0" w:oddHBand="0" w:evenHBand="0" w:firstRowFirstColumn="0" w:firstRowLastColumn="0" w:lastRowFirstColumn="0" w:lastRowLastColumn="0"/>
            </w:pPr>
            <w:r>
              <w:t>CHGE306</w:t>
            </w:r>
          </w:p>
          <w:p w14:paraId="004407DC" w14:textId="6EB48797" w:rsidR="001C06AD" w:rsidRDefault="001C06AD" w:rsidP="00205A6C">
            <w:pPr>
              <w:cnfStyle w:val="000000000000" w:firstRow="0" w:lastRow="0" w:firstColumn="0" w:lastColumn="0" w:oddVBand="0" w:evenVBand="0" w:oddHBand="0" w:evenHBand="0" w:firstRowFirstColumn="0" w:firstRowLastColumn="0" w:lastRowFirstColumn="0" w:lastRowLastColumn="0"/>
            </w:pPr>
            <w:r>
              <w:t>CHGE307</w:t>
            </w:r>
          </w:p>
        </w:tc>
        <w:tc>
          <w:tcPr>
            <w:tcW w:w="2410" w:type="dxa"/>
          </w:tcPr>
          <w:p w14:paraId="4CEE436F" w14:textId="0A53766D" w:rsidR="00BE4221" w:rsidRDefault="00C85F53" w:rsidP="00205A6C">
            <w:pPr>
              <w:cnfStyle w:val="000000000000" w:firstRow="0" w:lastRow="0" w:firstColumn="0" w:lastColumn="0" w:oddVBand="0" w:evenVBand="0" w:oddHBand="0" w:evenHBand="0" w:firstRowFirstColumn="0" w:firstRowLastColumn="0" w:lastRowFirstColumn="0" w:lastRowLastColumn="0"/>
            </w:pPr>
            <w:r>
              <w:t xml:space="preserve">Create an overloaded function for getPhaseByName in EmailProjects Class – </w:t>
            </w:r>
            <w:r w:rsidR="00CD1F96">
              <w:t xml:space="preserve">That should output the </w:t>
            </w:r>
            <w:r w:rsidR="00413AFC">
              <w:t xml:space="preserve">phase name </w:t>
            </w:r>
            <w:r>
              <w:t xml:space="preserve"> </w:t>
            </w:r>
          </w:p>
        </w:tc>
        <w:tc>
          <w:tcPr>
            <w:tcW w:w="1134" w:type="dxa"/>
          </w:tcPr>
          <w:p w14:paraId="6B9DE239" w14:textId="727F40E5" w:rsidR="00BE4221" w:rsidRDefault="00C85F53" w:rsidP="00205A6C">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22FC9853" w14:textId="250D0226" w:rsidR="00BE4221" w:rsidRDefault="00C85F53" w:rsidP="00205A6C">
            <w:pPr>
              <w:cnfStyle w:val="000000000000" w:firstRow="0" w:lastRow="0" w:firstColumn="0" w:lastColumn="0" w:oddVBand="0" w:evenVBand="0" w:oddHBand="0" w:evenHBand="0" w:firstRowFirstColumn="0" w:firstRowLastColumn="0" w:lastRowFirstColumn="0" w:lastRowLastColumn="0"/>
            </w:pPr>
            <w:r>
              <w:t>03/05/2018</w:t>
            </w:r>
          </w:p>
        </w:tc>
        <w:tc>
          <w:tcPr>
            <w:tcW w:w="709" w:type="dxa"/>
          </w:tcPr>
          <w:p w14:paraId="4F6C661E" w14:textId="37EE7D1E" w:rsidR="00BE4221" w:rsidRDefault="00BC27B0" w:rsidP="00205A6C">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0C966F0F" w14:textId="331B3D2F" w:rsidR="00BE4221" w:rsidRDefault="008A6B2B" w:rsidP="00205A6C">
            <w:pPr>
              <w:cnfStyle w:val="000000000000" w:firstRow="0" w:lastRow="0" w:firstColumn="0" w:lastColumn="0" w:oddVBand="0" w:evenVBand="0" w:oddHBand="0" w:evenHBand="0" w:firstRowFirstColumn="0" w:firstRowLastColumn="0" w:lastRowFirstColumn="0" w:lastRowLastColumn="0"/>
            </w:pPr>
            <w:r>
              <w:t>03/05/2018</w:t>
            </w:r>
          </w:p>
        </w:tc>
        <w:tc>
          <w:tcPr>
            <w:tcW w:w="1560" w:type="dxa"/>
          </w:tcPr>
          <w:p w14:paraId="022F43FB" w14:textId="23DC64A2" w:rsidR="00BE4221" w:rsidRDefault="00C85F53" w:rsidP="00205A6C">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6A4FAA21" w14:textId="0CD4AE16" w:rsidR="00BE4221" w:rsidRDefault="00BC27B0" w:rsidP="00205A6C">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0D3EABCE" w14:textId="3737177B" w:rsidR="00BE4221" w:rsidRDefault="0002361A" w:rsidP="00205A6C">
            <w:pPr>
              <w:cnfStyle w:val="000000000000" w:firstRow="0" w:lastRow="0" w:firstColumn="0" w:lastColumn="0" w:oddVBand="0" w:evenVBand="0" w:oddHBand="0" w:evenHBand="0" w:firstRowFirstColumn="0" w:firstRowLastColumn="0" w:lastRowFirstColumn="0" w:lastRowLastColumn="0"/>
            </w:pPr>
            <w:r>
              <w:t>getPhaseByName in CompanyProjects</w:t>
            </w:r>
          </w:p>
        </w:tc>
        <w:tc>
          <w:tcPr>
            <w:tcW w:w="2551" w:type="dxa"/>
          </w:tcPr>
          <w:p w14:paraId="3851B2F6" w14:textId="6D0BEA1F" w:rsidR="00BE4221" w:rsidRDefault="00E119FA" w:rsidP="00205A6C">
            <w:pPr>
              <w:cnfStyle w:val="000000000000" w:firstRow="0" w:lastRow="0" w:firstColumn="0" w:lastColumn="0" w:oddVBand="0" w:evenVBand="0" w:oddHBand="0" w:evenHBand="0" w:firstRowFirstColumn="0" w:firstRowLastColumn="0" w:lastRowFirstColumn="0" w:lastRowLastColumn="0"/>
            </w:pPr>
            <w:r>
              <w:t>After implementing the changes proposed in CHGE306 and CHGE307 the system now behaves as expected and produces the correct phase – AR 03/05/2018</w:t>
            </w:r>
          </w:p>
        </w:tc>
      </w:tr>
      <w:tr w:rsidR="00865E10" w14:paraId="2587E268" w14:textId="77777777" w:rsidTr="00205A6C">
        <w:tc>
          <w:tcPr>
            <w:cnfStyle w:val="001000000000" w:firstRow="0" w:lastRow="0" w:firstColumn="1" w:lastColumn="0" w:oddVBand="0" w:evenVBand="0" w:oddHBand="0" w:evenHBand="0" w:firstRowFirstColumn="0" w:firstRowLastColumn="0" w:lastRowFirstColumn="0" w:lastRowLastColumn="0"/>
            <w:tcW w:w="704" w:type="dxa"/>
          </w:tcPr>
          <w:p w14:paraId="4B90A93B" w14:textId="7F05C84D" w:rsidR="00865E10" w:rsidRDefault="00865E10" w:rsidP="00865E10">
            <w:r>
              <w:t>BUG308</w:t>
            </w:r>
          </w:p>
        </w:tc>
        <w:tc>
          <w:tcPr>
            <w:tcW w:w="3686" w:type="dxa"/>
          </w:tcPr>
          <w:p w14:paraId="7DF1CC24" w14:textId="77777777" w:rsidR="00865E10" w:rsidRDefault="00865E10" w:rsidP="00865E10">
            <w:pPr>
              <w:cnfStyle w:val="000000000000" w:firstRow="0" w:lastRow="0" w:firstColumn="0" w:lastColumn="0" w:oddVBand="0" w:evenVBand="0" w:oddHBand="0" w:evenHBand="0" w:firstRowFirstColumn="0" w:firstRowLastColumn="0" w:lastRowFirstColumn="0" w:lastRowLastColumn="0"/>
            </w:pPr>
            <w:r>
              <w:t>User is unable to access the first project, as well as methods in the correct order as “-1” is always being applied to the user’s inputted project selection.</w:t>
            </w:r>
          </w:p>
          <w:p w14:paraId="07B91AD9" w14:textId="40318D1F" w:rsidR="00865E10" w:rsidRDefault="00865E10" w:rsidP="00865E10">
            <w:pPr>
              <w:cnfStyle w:val="000000000000" w:firstRow="0" w:lastRow="0" w:firstColumn="0" w:lastColumn="0" w:oddVBand="0" w:evenVBand="0" w:oddHBand="0" w:evenHBand="0" w:firstRowFirstColumn="0" w:firstRowLastColumn="0" w:lastRowFirstColumn="0" w:lastRowLastColumn="0"/>
            </w:pPr>
            <w:r>
              <w:t>This also creates ambiguity when selecting other projects, as selecting project 3 could take the user to project 2, etc.</w:t>
            </w:r>
          </w:p>
        </w:tc>
        <w:tc>
          <w:tcPr>
            <w:tcW w:w="992" w:type="dxa"/>
          </w:tcPr>
          <w:p w14:paraId="6347A536" w14:textId="47FFA478" w:rsidR="00865E10" w:rsidRDefault="00865E10" w:rsidP="00865E10">
            <w:pPr>
              <w:cnfStyle w:val="000000000000" w:firstRow="0" w:lastRow="0" w:firstColumn="0" w:lastColumn="0" w:oddVBand="0" w:evenVBand="0" w:oddHBand="0" w:evenHBand="0" w:firstRowFirstColumn="0" w:firstRowLastColumn="0" w:lastRowFirstColumn="0" w:lastRowLastColumn="0"/>
            </w:pPr>
            <w:r>
              <w:t>72</w:t>
            </w:r>
          </w:p>
        </w:tc>
        <w:tc>
          <w:tcPr>
            <w:tcW w:w="1134" w:type="dxa"/>
          </w:tcPr>
          <w:p w14:paraId="4E99F32A" w14:textId="6424D66F" w:rsidR="00865E10" w:rsidRDefault="00865E10" w:rsidP="00865E10">
            <w:pPr>
              <w:cnfStyle w:val="000000000000" w:firstRow="0" w:lastRow="0" w:firstColumn="0" w:lastColumn="0" w:oddVBand="0" w:evenVBand="0" w:oddHBand="0" w:evenHBand="0" w:firstRowFirstColumn="0" w:firstRowLastColumn="0" w:lastRowFirstColumn="0" w:lastRowLastColumn="0"/>
            </w:pPr>
            <w:r>
              <w:t>3</w:t>
            </w:r>
            <w:r w:rsidR="00F1007E">
              <w:t>23</w:t>
            </w:r>
          </w:p>
        </w:tc>
        <w:tc>
          <w:tcPr>
            <w:tcW w:w="1134" w:type="dxa"/>
          </w:tcPr>
          <w:p w14:paraId="03127757" w14:textId="29DCEBF0" w:rsidR="00865E10" w:rsidRDefault="00865E10" w:rsidP="00865E10">
            <w:pPr>
              <w:cnfStyle w:val="000000000000" w:firstRow="0" w:lastRow="0" w:firstColumn="0" w:lastColumn="0" w:oddVBand="0" w:evenVBand="0" w:oddHBand="0" w:evenHBand="0" w:firstRowFirstColumn="0" w:firstRowLastColumn="0" w:lastRowFirstColumn="0" w:lastRowLastColumn="0"/>
            </w:pPr>
            <w:r>
              <w:t>CHGE308</w:t>
            </w:r>
          </w:p>
        </w:tc>
        <w:tc>
          <w:tcPr>
            <w:tcW w:w="2410" w:type="dxa"/>
          </w:tcPr>
          <w:p w14:paraId="1B540EFC" w14:textId="77777777" w:rsidR="00865E10" w:rsidRPr="00F52DB0" w:rsidRDefault="00865E10" w:rsidP="00865E10">
            <w:pPr>
              <w:cnfStyle w:val="000000000000" w:firstRow="0" w:lastRow="0" w:firstColumn="0" w:lastColumn="0" w:oddVBand="0" w:evenVBand="0" w:oddHBand="0" w:evenHBand="0" w:firstRowFirstColumn="0" w:firstRowLastColumn="0" w:lastRowFirstColumn="0" w:lastRowLastColumn="0"/>
              <w:rPr>
                <w:strike/>
              </w:rPr>
            </w:pPr>
            <w:r w:rsidRPr="00F52DB0">
              <w:rPr>
                <w:strike/>
              </w:rPr>
              <w:t>Remove “-1” from value input/read by system when selecting project.</w:t>
            </w:r>
          </w:p>
          <w:p w14:paraId="02CFA740" w14:textId="77777777" w:rsidR="00865E10" w:rsidRPr="00F52DB0" w:rsidRDefault="00865E10" w:rsidP="00865E10">
            <w:pPr>
              <w:cnfStyle w:val="000000000000" w:firstRow="0" w:lastRow="0" w:firstColumn="0" w:lastColumn="0" w:oddVBand="0" w:evenVBand="0" w:oddHBand="0" w:evenHBand="0" w:firstRowFirstColumn="0" w:firstRowLastColumn="0" w:lastRowFirstColumn="0" w:lastRowLastColumn="0"/>
              <w:rPr>
                <w:strike/>
              </w:rPr>
            </w:pPr>
            <w:r w:rsidRPr="00F52DB0">
              <w:rPr>
                <w:strike/>
              </w:rPr>
              <w:t>Change: “currentProjShowing = Integer.parseInt(s)-1;”</w:t>
            </w:r>
          </w:p>
          <w:p w14:paraId="25A02627" w14:textId="77777777" w:rsidR="00865E10" w:rsidRDefault="00865E10" w:rsidP="00865E10">
            <w:pPr>
              <w:cnfStyle w:val="000000000000" w:firstRow="0" w:lastRow="0" w:firstColumn="0" w:lastColumn="0" w:oddVBand="0" w:evenVBand="0" w:oddHBand="0" w:evenHBand="0" w:firstRowFirstColumn="0" w:firstRowLastColumn="0" w:lastRowFirstColumn="0" w:lastRowLastColumn="0"/>
              <w:rPr>
                <w:strike/>
              </w:rPr>
            </w:pPr>
            <w:r w:rsidRPr="00F52DB0">
              <w:rPr>
                <w:strike/>
              </w:rPr>
              <w:t>To: “currentProjShowing = Integer.parseInt(s);”</w:t>
            </w:r>
          </w:p>
          <w:p w14:paraId="7678F95A" w14:textId="5BCCA09F" w:rsidR="00F52DB0" w:rsidRPr="00F52DB0" w:rsidRDefault="00F52DB0" w:rsidP="00865E10">
            <w:pPr>
              <w:cnfStyle w:val="000000000000" w:firstRow="0" w:lastRow="0" w:firstColumn="0" w:lastColumn="0" w:oddVBand="0" w:evenVBand="0" w:oddHBand="0" w:evenHBand="0" w:firstRowFirstColumn="0" w:firstRowLastColumn="0" w:lastRowFirstColumn="0" w:lastRowLastColumn="0"/>
            </w:pPr>
            <w:r>
              <w:t xml:space="preserve">Change the not in project state from 0 to -1 and change </w:t>
            </w:r>
            <w:r>
              <w:lastRenderedPageBreak/>
              <w:t>some of the conditionals</w:t>
            </w:r>
          </w:p>
        </w:tc>
        <w:tc>
          <w:tcPr>
            <w:tcW w:w="1134" w:type="dxa"/>
          </w:tcPr>
          <w:p w14:paraId="1A02ED1B" w14:textId="5FA67A51" w:rsidR="00865E10" w:rsidRDefault="00865E10" w:rsidP="00865E10">
            <w:pPr>
              <w:cnfStyle w:val="000000000000" w:firstRow="0" w:lastRow="0" w:firstColumn="0" w:lastColumn="0" w:oddVBand="0" w:evenVBand="0" w:oddHBand="0" w:evenHBand="0" w:firstRowFirstColumn="0" w:firstRowLastColumn="0" w:lastRowFirstColumn="0" w:lastRowLastColumn="0"/>
            </w:pPr>
            <w:r>
              <w:lastRenderedPageBreak/>
              <w:t>High</w:t>
            </w:r>
          </w:p>
        </w:tc>
        <w:tc>
          <w:tcPr>
            <w:tcW w:w="1417" w:type="dxa"/>
          </w:tcPr>
          <w:p w14:paraId="7D4EF581" w14:textId="10AF6AB1" w:rsidR="00865E10" w:rsidRDefault="00865E10" w:rsidP="00865E10">
            <w:pPr>
              <w:cnfStyle w:val="000000000000" w:firstRow="0" w:lastRow="0" w:firstColumn="0" w:lastColumn="0" w:oddVBand="0" w:evenVBand="0" w:oddHBand="0" w:evenHBand="0" w:firstRowFirstColumn="0" w:firstRowLastColumn="0" w:lastRowFirstColumn="0" w:lastRowLastColumn="0"/>
            </w:pPr>
            <w:r>
              <w:t>03/05/2018</w:t>
            </w:r>
          </w:p>
        </w:tc>
        <w:tc>
          <w:tcPr>
            <w:tcW w:w="709" w:type="dxa"/>
          </w:tcPr>
          <w:p w14:paraId="592D47C1" w14:textId="349CC60B" w:rsidR="00865E10" w:rsidRDefault="00865E10" w:rsidP="00865E10">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3926948D" w14:textId="7D66613E" w:rsidR="00865E10" w:rsidRDefault="00865E10" w:rsidP="00865E10">
            <w:pPr>
              <w:cnfStyle w:val="000000000000" w:firstRow="0" w:lastRow="0" w:firstColumn="0" w:lastColumn="0" w:oddVBand="0" w:evenVBand="0" w:oddHBand="0" w:evenHBand="0" w:firstRowFirstColumn="0" w:firstRowLastColumn="0" w:lastRowFirstColumn="0" w:lastRowLastColumn="0"/>
            </w:pPr>
            <w:r>
              <w:t>03/05/2018</w:t>
            </w:r>
          </w:p>
        </w:tc>
        <w:tc>
          <w:tcPr>
            <w:tcW w:w="1560" w:type="dxa"/>
          </w:tcPr>
          <w:p w14:paraId="181DAC1C" w14:textId="5BAD9224" w:rsidR="00865E10" w:rsidRDefault="00865E10" w:rsidP="00865E10">
            <w:pPr>
              <w:cnfStyle w:val="000000000000" w:firstRow="0" w:lastRow="0" w:firstColumn="0" w:lastColumn="0" w:oddVBand="0" w:evenVBand="0" w:oddHBand="0" w:evenHBand="0" w:firstRowFirstColumn="0" w:firstRowLastColumn="0" w:lastRowFirstColumn="0" w:lastRowLastColumn="0"/>
            </w:pPr>
            <w:r>
              <w:t>Ram Raja</w:t>
            </w:r>
          </w:p>
        </w:tc>
        <w:tc>
          <w:tcPr>
            <w:tcW w:w="992" w:type="dxa"/>
          </w:tcPr>
          <w:p w14:paraId="45605B34" w14:textId="78B26203" w:rsidR="00865E10" w:rsidRDefault="00F52DB0" w:rsidP="00865E10">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1C97BA1A" w14:textId="5013F2E5" w:rsidR="00865E10" w:rsidRDefault="00F52DB0" w:rsidP="00865E10">
            <w:pPr>
              <w:cnfStyle w:val="000000000000" w:firstRow="0" w:lastRow="0" w:firstColumn="0" w:lastColumn="0" w:oddVBand="0" w:evenVBand="0" w:oddHBand="0" w:evenHBand="0" w:firstRowFirstColumn="0" w:firstRowLastColumn="0" w:lastRowFirstColumn="0" w:lastRowLastColumn="0"/>
            </w:pPr>
            <w:r>
              <w:t>N/A</w:t>
            </w:r>
          </w:p>
        </w:tc>
        <w:tc>
          <w:tcPr>
            <w:tcW w:w="2551" w:type="dxa"/>
          </w:tcPr>
          <w:p w14:paraId="03CB339E" w14:textId="77777777" w:rsidR="00865E10" w:rsidRDefault="00865E10" w:rsidP="00865E10">
            <w:pPr>
              <w:cnfStyle w:val="000000000000" w:firstRow="0" w:lastRow="0" w:firstColumn="0" w:lastColumn="0" w:oddVBand="0" w:evenVBand="0" w:oddHBand="0" w:evenHBand="0" w:firstRowFirstColumn="0" w:firstRowLastColumn="0" w:lastRowFirstColumn="0" w:lastRowLastColumn="0"/>
            </w:pPr>
          </w:p>
        </w:tc>
      </w:tr>
      <w:tr w:rsidR="00865E10" w14:paraId="6551A086" w14:textId="77777777" w:rsidTr="00205A6C">
        <w:tc>
          <w:tcPr>
            <w:cnfStyle w:val="001000000000" w:firstRow="0" w:lastRow="0" w:firstColumn="1" w:lastColumn="0" w:oddVBand="0" w:evenVBand="0" w:oddHBand="0" w:evenHBand="0" w:firstRowFirstColumn="0" w:firstRowLastColumn="0" w:lastRowFirstColumn="0" w:lastRowLastColumn="0"/>
            <w:tcW w:w="704" w:type="dxa"/>
          </w:tcPr>
          <w:p w14:paraId="7E3593FD" w14:textId="280BC552" w:rsidR="00865E10" w:rsidRDefault="00865E10" w:rsidP="00865E10">
            <w:r>
              <w:t>BUG 309</w:t>
            </w:r>
          </w:p>
        </w:tc>
        <w:tc>
          <w:tcPr>
            <w:tcW w:w="3686" w:type="dxa"/>
          </w:tcPr>
          <w:p w14:paraId="687B5801" w14:textId="2EC9843F" w:rsidR="00865E10" w:rsidRDefault="00865E10" w:rsidP="00865E10">
            <w:pPr>
              <w:cnfStyle w:val="000000000000" w:firstRow="0" w:lastRow="0" w:firstColumn="0" w:lastColumn="0" w:oddVBand="0" w:evenVBand="0" w:oddHBand="0" w:evenHBand="0" w:firstRowFirstColumn="0" w:firstRowLastColumn="0" w:lastRowFirstColumn="0" w:lastRowLastColumn="0"/>
            </w:pPr>
            <w:r>
              <w:t xml:space="preserve">User is shown project menu when inputting non-existent project values. </w:t>
            </w:r>
          </w:p>
        </w:tc>
        <w:tc>
          <w:tcPr>
            <w:tcW w:w="992" w:type="dxa"/>
          </w:tcPr>
          <w:p w14:paraId="5EEC0B62" w14:textId="03E336F0" w:rsidR="00865E10" w:rsidRDefault="00865E10" w:rsidP="00865E10">
            <w:pPr>
              <w:cnfStyle w:val="000000000000" w:firstRow="0" w:lastRow="0" w:firstColumn="0" w:lastColumn="0" w:oddVBand="0" w:evenVBand="0" w:oddHBand="0" w:evenHBand="0" w:firstRowFirstColumn="0" w:firstRowLastColumn="0" w:lastRowFirstColumn="0" w:lastRowLastColumn="0"/>
            </w:pPr>
            <w:r>
              <w:t>71</w:t>
            </w:r>
          </w:p>
        </w:tc>
        <w:tc>
          <w:tcPr>
            <w:tcW w:w="1134" w:type="dxa"/>
          </w:tcPr>
          <w:p w14:paraId="207D9375" w14:textId="3D3CE3E2" w:rsidR="00865E10" w:rsidRDefault="00865E10" w:rsidP="00865E10">
            <w:pPr>
              <w:cnfStyle w:val="000000000000" w:firstRow="0" w:lastRow="0" w:firstColumn="0" w:lastColumn="0" w:oddVBand="0" w:evenVBand="0" w:oddHBand="0" w:evenHBand="0" w:firstRowFirstColumn="0" w:firstRowLastColumn="0" w:lastRowFirstColumn="0" w:lastRowLastColumn="0"/>
            </w:pPr>
            <w:r>
              <w:t>3</w:t>
            </w:r>
            <w:r w:rsidR="001E2707">
              <w:t>22</w:t>
            </w:r>
          </w:p>
        </w:tc>
        <w:tc>
          <w:tcPr>
            <w:tcW w:w="1134" w:type="dxa"/>
          </w:tcPr>
          <w:p w14:paraId="0C8EB5B7" w14:textId="4ABB1A49" w:rsidR="00865E10" w:rsidRDefault="00865E10" w:rsidP="00865E10">
            <w:pPr>
              <w:cnfStyle w:val="000000000000" w:firstRow="0" w:lastRow="0" w:firstColumn="0" w:lastColumn="0" w:oddVBand="0" w:evenVBand="0" w:oddHBand="0" w:evenHBand="0" w:firstRowFirstColumn="0" w:firstRowLastColumn="0" w:lastRowFirstColumn="0" w:lastRowLastColumn="0"/>
            </w:pPr>
            <w:r>
              <w:t>CHGE309</w:t>
            </w:r>
          </w:p>
        </w:tc>
        <w:tc>
          <w:tcPr>
            <w:tcW w:w="2410" w:type="dxa"/>
          </w:tcPr>
          <w:p w14:paraId="06EC3026" w14:textId="77777777" w:rsidR="00865E10" w:rsidRDefault="00865E10" w:rsidP="00865E10">
            <w:pPr>
              <w:cnfStyle w:val="000000000000" w:firstRow="0" w:lastRow="0" w:firstColumn="0" w:lastColumn="0" w:oddVBand="0" w:evenVBand="0" w:oddHBand="0" w:evenHBand="0" w:firstRowFirstColumn="0" w:firstRowLastColumn="0" w:lastRowFirstColumn="0" w:lastRowLastColumn="0"/>
            </w:pPr>
            <w:r>
              <w:t>Add bounds to project selection. User should only be able to select a project with a value greater than 0 in the ArrayList, and a value less than or equal to the size of the ArrayList.</w:t>
            </w:r>
          </w:p>
          <w:p w14:paraId="2DFFDC2D" w14:textId="77777777" w:rsidR="00865E10" w:rsidRDefault="00865E10" w:rsidP="00865E10">
            <w:pPr>
              <w:cnfStyle w:val="000000000000" w:firstRow="0" w:lastRow="0" w:firstColumn="0" w:lastColumn="0" w:oddVBand="0" w:evenVBand="0" w:oddHBand="0" w:evenHBand="0" w:firstRowFirstColumn="0" w:firstRowLastColumn="0" w:lastRowFirstColumn="0" w:lastRowLastColumn="0"/>
            </w:pPr>
            <w:r>
              <w:t>Change:</w:t>
            </w:r>
            <w:r>
              <w:br/>
              <w:t>“</w:t>
            </w:r>
            <w:r w:rsidRPr="00AE58A0">
              <w:t>else if (Integer.parseInt(s) != -1 )</w:t>
            </w:r>
            <w:r>
              <w:t>;”</w:t>
            </w:r>
          </w:p>
          <w:p w14:paraId="59DDE886" w14:textId="4BAE70EE" w:rsidR="00865E10" w:rsidRDefault="00865E10" w:rsidP="00865E10">
            <w:pPr>
              <w:cnfStyle w:val="000000000000" w:firstRow="0" w:lastRow="0" w:firstColumn="0" w:lastColumn="0" w:oddVBand="0" w:evenVBand="0" w:oddHBand="0" w:evenHBand="0" w:firstRowFirstColumn="0" w:firstRowLastColumn="0" w:lastRowFirstColumn="0" w:lastRowLastColumn="0"/>
            </w:pPr>
            <w:r>
              <w:t>To:</w:t>
            </w:r>
            <w:r>
              <w:br/>
              <w:t>“</w:t>
            </w:r>
            <w:r w:rsidRPr="00AE58A0">
              <w:t>else if (Integer.parseInt(s) &gt; 0 &amp;&amp; Integer.parseInt(s) &lt;</w:t>
            </w:r>
            <w:r>
              <w:t>=</w:t>
            </w:r>
            <w:r w:rsidRPr="00AE58A0">
              <w:t xml:space="preserve"> AllProjects.size())</w:t>
            </w:r>
            <w:r>
              <w:t>;”</w:t>
            </w:r>
          </w:p>
        </w:tc>
        <w:tc>
          <w:tcPr>
            <w:tcW w:w="1134" w:type="dxa"/>
          </w:tcPr>
          <w:p w14:paraId="312E3B9D" w14:textId="7E2F3858" w:rsidR="00865E10" w:rsidRDefault="00865E10" w:rsidP="00865E10">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55B1D531" w14:textId="749178A8" w:rsidR="00865E10" w:rsidRDefault="00865E10" w:rsidP="00865E10">
            <w:pPr>
              <w:cnfStyle w:val="000000000000" w:firstRow="0" w:lastRow="0" w:firstColumn="0" w:lastColumn="0" w:oddVBand="0" w:evenVBand="0" w:oddHBand="0" w:evenHBand="0" w:firstRowFirstColumn="0" w:firstRowLastColumn="0" w:lastRowFirstColumn="0" w:lastRowLastColumn="0"/>
            </w:pPr>
            <w:r>
              <w:t>03/05/2018</w:t>
            </w:r>
          </w:p>
        </w:tc>
        <w:tc>
          <w:tcPr>
            <w:tcW w:w="709" w:type="dxa"/>
          </w:tcPr>
          <w:p w14:paraId="224CACDE" w14:textId="0BCECC6E" w:rsidR="00865E10" w:rsidRDefault="00865E10" w:rsidP="00865E10">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729081FC" w14:textId="17855422" w:rsidR="00865E10" w:rsidRDefault="00865E10" w:rsidP="00865E10">
            <w:pPr>
              <w:cnfStyle w:val="000000000000" w:firstRow="0" w:lastRow="0" w:firstColumn="0" w:lastColumn="0" w:oddVBand="0" w:evenVBand="0" w:oddHBand="0" w:evenHBand="0" w:firstRowFirstColumn="0" w:firstRowLastColumn="0" w:lastRowFirstColumn="0" w:lastRowLastColumn="0"/>
            </w:pPr>
            <w:r>
              <w:t>03/05/2018</w:t>
            </w:r>
          </w:p>
        </w:tc>
        <w:tc>
          <w:tcPr>
            <w:tcW w:w="1560" w:type="dxa"/>
          </w:tcPr>
          <w:p w14:paraId="2CD78960" w14:textId="70F94A5B" w:rsidR="00865E10" w:rsidRDefault="00865E10" w:rsidP="00865E10">
            <w:pPr>
              <w:cnfStyle w:val="000000000000" w:firstRow="0" w:lastRow="0" w:firstColumn="0" w:lastColumn="0" w:oddVBand="0" w:evenVBand="0" w:oddHBand="0" w:evenHBand="0" w:firstRowFirstColumn="0" w:firstRowLastColumn="0" w:lastRowFirstColumn="0" w:lastRowLastColumn="0"/>
            </w:pPr>
            <w:r>
              <w:t>Ram Raja</w:t>
            </w:r>
          </w:p>
        </w:tc>
        <w:tc>
          <w:tcPr>
            <w:tcW w:w="992" w:type="dxa"/>
          </w:tcPr>
          <w:p w14:paraId="63BDDFD8" w14:textId="26A67321" w:rsidR="00865E10" w:rsidRDefault="00865E10" w:rsidP="00865E10">
            <w:pPr>
              <w:cnfStyle w:val="000000000000" w:firstRow="0" w:lastRow="0" w:firstColumn="0" w:lastColumn="0" w:oddVBand="0" w:evenVBand="0" w:oddHBand="0" w:evenHBand="0" w:firstRowFirstColumn="0" w:firstRowLastColumn="0" w:lastRowFirstColumn="0" w:lastRowLastColumn="0"/>
            </w:pPr>
            <w:r>
              <w:t>Ram Raja</w:t>
            </w:r>
          </w:p>
        </w:tc>
        <w:tc>
          <w:tcPr>
            <w:tcW w:w="1701" w:type="dxa"/>
          </w:tcPr>
          <w:p w14:paraId="0641559D" w14:textId="6446A0F9" w:rsidR="00865E10" w:rsidRDefault="00865E10" w:rsidP="00865E10">
            <w:pPr>
              <w:cnfStyle w:val="000000000000" w:firstRow="0" w:lastRow="0" w:firstColumn="0" w:lastColumn="0" w:oddVBand="0" w:evenVBand="0" w:oddHBand="0" w:evenHBand="0" w:firstRowFirstColumn="0" w:firstRowLastColumn="0" w:lastRowFirstColumn="0" w:lastRowLastColumn="0"/>
            </w:pPr>
            <w:r>
              <w:t>N</w:t>
            </w:r>
            <w:r w:rsidR="00652091">
              <w:t>/A</w:t>
            </w:r>
          </w:p>
        </w:tc>
        <w:tc>
          <w:tcPr>
            <w:tcW w:w="2551" w:type="dxa"/>
          </w:tcPr>
          <w:p w14:paraId="137E09FB" w14:textId="77777777" w:rsidR="00865E10" w:rsidRDefault="00865E10" w:rsidP="00865E10">
            <w:pPr>
              <w:cnfStyle w:val="000000000000" w:firstRow="0" w:lastRow="0" w:firstColumn="0" w:lastColumn="0" w:oddVBand="0" w:evenVBand="0" w:oddHBand="0" w:evenHBand="0" w:firstRowFirstColumn="0" w:firstRowLastColumn="0" w:lastRowFirstColumn="0" w:lastRowLastColumn="0"/>
            </w:pPr>
          </w:p>
        </w:tc>
      </w:tr>
      <w:tr w:rsidR="00F74182" w14:paraId="42DE32FD" w14:textId="77777777" w:rsidTr="00205A6C">
        <w:tc>
          <w:tcPr>
            <w:cnfStyle w:val="001000000000" w:firstRow="0" w:lastRow="0" w:firstColumn="1" w:lastColumn="0" w:oddVBand="0" w:evenVBand="0" w:oddHBand="0" w:evenHBand="0" w:firstRowFirstColumn="0" w:firstRowLastColumn="0" w:lastRowFirstColumn="0" w:lastRowLastColumn="0"/>
            <w:tcW w:w="704" w:type="dxa"/>
          </w:tcPr>
          <w:p w14:paraId="2D23EBCE" w14:textId="4FB0B53C" w:rsidR="00F74182" w:rsidRDefault="00F74182" w:rsidP="00865E10">
            <w:r>
              <w:t>BUG310</w:t>
            </w:r>
          </w:p>
        </w:tc>
        <w:tc>
          <w:tcPr>
            <w:tcW w:w="3686" w:type="dxa"/>
          </w:tcPr>
          <w:p w14:paraId="561A0B3C" w14:textId="7E1CD049" w:rsidR="00F74182" w:rsidRDefault="00F74182" w:rsidP="00865E10">
            <w:pPr>
              <w:cnfStyle w:val="000000000000" w:firstRow="0" w:lastRow="0" w:firstColumn="0" w:lastColumn="0" w:oddVBand="0" w:evenVBand="0" w:oddHBand="0" w:evenHBand="0" w:firstRowFirstColumn="0" w:firstRowLastColumn="0" w:lastRowFirstColumn="0" w:lastRowLastColumn="0"/>
            </w:pPr>
            <w:r>
              <w:t>When a user provides an invalid input the user receives an exception presented to the screen</w:t>
            </w:r>
          </w:p>
        </w:tc>
        <w:tc>
          <w:tcPr>
            <w:tcW w:w="992" w:type="dxa"/>
          </w:tcPr>
          <w:p w14:paraId="402DEEFD" w14:textId="490BE91F" w:rsidR="00F74182" w:rsidRDefault="00F74182" w:rsidP="00865E10">
            <w:pPr>
              <w:cnfStyle w:val="000000000000" w:firstRow="0" w:lastRow="0" w:firstColumn="0" w:lastColumn="0" w:oddVBand="0" w:evenVBand="0" w:oddHBand="0" w:evenHBand="0" w:firstRowFirstColumn="0" w:firstRowLastColumn="0" w:lastRowFirstColumn="0" w:lastRowLastColumn="0"/>
            </w:pPr>
            <w:r>
              <w:t>118</w:t>
            </w:r>
          </w:p>
        </w:tc>
        <w:tc>
          <w:tcPr>
            <w:tcW w:w="1134" w:type="dxa"/>
          </w:tcPr>
          <w:p w14:paraId="3D3632DB" w14:textId="74AB04A9" w:rsidR="00F74182" w:rsidRDefault="00F74182" w:rsidP="00865E10">
            <w:pPr>
              <w:cnfStyle w:val="000000000000" w:firstRow="0" w:lastRow="0" w:firstColumn="0" w:lastColumn="0" w:oddVBand="0" w:evenVBand="0" w:oddHBand="0" w:evenHBand="0" w:firstRowFirstColumn="0" w:firstRowLastColumn="0" w:lastRowFirstColumn="0" w:lastRowLastColumn="0"/>
            </w:pPr>
            <w:r>
              <w:t>320</w:t>
            </w:r>
          </w:p>
        </w:tc>
        <w:tc>
          <w:tcPr>
            <w:tcW w:w="1134" w:type="dxa"/>
          </w:tcPr>
          <w:p w14:paraId="6349D851" w14:textId="0A36FBCB" w:rsidR="00F74182" w:rsidRDefault="00F74182" w:rsidP="00865E10">
            <w:pPr>
              <w:cnfStyle w:val="000000000000" w:firstRow="0" w:lastRow="0" w:firstColumn="0" w:lastColumn="0" w:oddVBand="0" w:evenVBand="0" w:oddHBand="0" w:evenHBand="0" w:firstRowFirstColumn="0" w:firstRowLastColumn="0" w:lastRowFirstColumn="0" w:lastRowLastColumn="0"/>
            </w:pPr>
            <w:r>
              <w:t>CHGE310</w:t>
            </w:r>
          </w:p>
        </w:tc>
        <w:tc>
          <w:tcPr>
            <w:tcW w:w="2410" w:type="dxa"/>
          </w:tcPr>
          <w:p w14:paraId="22FC96AF" w14:textId="277F969E" w:rsidR="00F74182" w:rsidRDefault="00F74182" w:rsidP="00865E10">
            <w:pPr>
              <w:cnfStyle w:val="000000000000" w:firstRow="0" w:lastRow="0" w:firstColumn="0" w:lastColumn="0" w:oddVBand="0" w:evenVBand="0" w:oddHBand="0" w:evenHBand="0" w:firstRowFirstColumn="0" w:firstRowLastColumn="0" w:lastRowFirstColumn="0" w:lastRowLastColumn="0"/>
            </w:pPr>
            <w:r>
              <w:t>Instead of outputting message to user the system should display “Command Unkown”</w:t>
            </w:r>
          </w:p>
        </w:tc>
        <w:tc>
          <w:tcPr>
            <w:tcW w:w="1134" w:type="dxa"/>
          </w:tcPr>
          <w:p w14:paraId="4F2D89B2" w14:textId="15AD7774" w:rsidR="00F74182" w:rsidRDefault="00E756D1" w:rsidP="00865E10">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21084E81" w14:textId="336EC517" w:rsidR="00F74182" w:rsidRDefault="00E756D1" w:rsidP="00865E10">
            <w:pPr>
              <w:cnfStyle w:val="000000000000" w:firstRow="0" w:lastRow="0" w:firstColumn="0" w:lastColumn="0" w:oddVBand="0" w:evenVBand="0" w:oddHBand="0" w:evenHBand="0" w:firstRowFirstColumn="0" w:firstRowLastColumn="0" w:lastRowFirstColumn="0" w:lastRowLastColumn="0"/>
            </w:pPr>
            <w:r>
              <w:t>03/05/2018</w:t>
            </w:r>
          </w:p>
        </w:tc>
        <w:tc>
          <w:tcPr>
            <w:tcW w:w="709" w:type="dxa"/>
          </w:tcPr>
          <w:p w14:paraId="56B8605C" w14:textId="38350609" w:rsidR="00F74182" w:rsidRDefault="00BE611C" w:rsidP="00865E10">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7A559DC8" w14:textId="2E14D37B" w:rsidR="00F74182" w:rsidRDefault="001C2EFD" w:rsidP="00865E10">
            <w:pPr>
              <w:cnfStyle w:val="000000000000" w:firstRow="0" w:lastRow="0" w:firstColumn="0" w:lastColumn="0" w:oddVBand="0" w:evenVBand="0" w:oddHBand="0" w:evenHBand="0" w:firstRowFirstColumn="0" w:firstRowLastColumn="0" w:lastRowFirstColumn="0" w:lastRowLastColumn="0"/>
            </w:pPr>
            <w:r>
              <w:t>04/05/2018</w:t>
            </w:r>
          </w:p>
        </w:tc>
        <w:tc>
          <w:tcPr>
            <w:tcW w:w="1560" w:type="dxa"/>
          </w:tcPr>
          <w:p w14:paraId="4193053B" w14:textId="6D85FF25" w:rsidR="00F74182" w:rsidRDefault="00C73F8A" w:rsidP="00865E10">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403C80C6" w14:textId="6EC6DB35" w:rsidR="00F74182" w:rsidRDefault="00C73F8A" w:rsidP="00865E10">
            <w:pPr>
              <w:cnfStyle w:val="000000000000" w:firstRow="0" w:lastRow="0" w:firstColumn="0" w:lastColumn="0" w:oddVBand="0" w:evenVBand="0" w:oddHBand="0" w:evenHBand="0" w:firstRowFirstColumn="0" w:firstRowLastColumn="0" w:lastRowFirstColumn="0" w:lastRowLastColumn="0"/>
            </w:pPr>
            <w:r>
              <w:t>Ram Raja</w:t>
            </w:r>
          </w:p>
        </w:tc>
        <w:tc>
          <w:tcPr>
            <w:tcW w:w="1701" w:type="dxa"/>
          </w:tcPr>
          <w:p w14:paraId="6C250BB0" w14:textId="49F6C8F1" w:rsidR="00F74182" w:rsidRDefault="001C2EFD" w:rsidP="00865E10">
            <w:pPr>
              <w:cnfStyle w:val="000000000000" w:firstRow="0" w:lastRow="0" w:firstColumn="0" w:lastColumn="0" w:oddVBand="0" w:evenVBand="0" w:oddHBand="0" w:evenHBand="0" w:firstRowFirstColumn="0" w:firstRowLastColumn="0" w:lastRowFirstColumn="0" w:lastRowLastColumn="0"/>
            </w:pPr>
            <w:r>
              <w:t>N/A</w:t>
            </w:r>
          </w:p>
        </w:tc>
        <w:tc>
          <w:tcPr>
            <w:tcW w:w="2551" w:type="dxa"/>
          </w:tcPr>
          <w:p w14:paraId="643E3E05" w14:textId="77777777" w:rsidR="00F74182" w:rsidRDefault="00F74182" w:rsidP="00865E10">
            <w:pPr>
              <w:cnfStyle w:val="000000000000" w:firstRow="0" w:lastRow="0" w:firstColumn="0" w:lastColumn="0" w:oddVBand="0" w:evenVBand="0" w:oddHBand="0" w:evenHBand="0" w:firstRowFirstColumn="0" w:firstRowLastColumn="0" w:lastRowFirstColumn="0" w:lastRowLastColumn="0"/>
            </w:pPr>
          </w:p>
        </w:tc>
      </w:tr>
      <w:tr w:rsidR="00E756D1" w14:paraId="23B9D4E1" w14:textId="77777777" w:rsidTr="00205A6C">
        <w:tc>
          <w:tcPr>
            <w:cnfStyle w:val="001000000000" w:firstRow="0" w:lastRow="0" w:firstColumn="1" w:lastColumn="0" w:oddVBand="0" w:evenVBand="0" w:oddHBand="0" w:evenHBand="0" w:firstRowFirstColumn="0" w:firstRowLastColumn="0" w:lastRowFirstColumn="0" w:lastRowLastColumn="0"/>
            <w:tcW w:w="704" w:type="dxa"/>
          </w:tcPr>
          <w:p w14:paraId="493CD047" w14:textId="32D1DC7F" w:rsidR="00E756D1" w:rsidRDefault="00E756D1" w:rsidP="00865E10">
            <w:r>
              <w:t>BUG311</w:t>
            </w:r>
          </w:p>
        </w:tc>
        <w:tc>
          <w:tcPr>
            <w:tcW w:w="3686" w:type="dxa"/>
          </w:tcPr>
          <w:p w14:paraId="3D0F13DA" w14:textId="733CF3D0" w:rsidR="00E756D1" w:rsidRDefault="00E756D1" w:rsidP="00865E10">
            <w:pPr>
              <w:cnfStyle w:val="000000000000" w:firstRow="0" w:lastRow="0" w:firstColumn="0" w:lastColumn="0" w:oddVBand="0" w:evenVBand="0" w:oddHBand="0" w:evenHBand="0" w:firstRowFirstColumn="0" w:firstRowLastColumn="0" w:lastRowFirstColumn="0" w:lastRowLastColumn="0"/>
            </w:pPr>
            <w:r>
              <w:t xml:space="preserve">During the main method when test data is created </w:t>
            </w:r>
            <w:r w:rsidR="00CC77AF">
              <w:t>The current project is left in a state of the first project.</w:t>
            </w:r>
          </w:p>
        </w:tc>
        <w:tc>
          <w:tcPr>
            <w:tcW w:w="992" w:type="dxa"/>
          </w:tcPr>
          <w:p w14:paraId="067966CB" w14:textId="3610D618" w:rsidR="00E756D1" w:rsidRDefault="00912721" w:rsidP="00865E10">
            <w:pPr>
              <w:cnfStyle w:val="000000000000" w:firstRow="0" w:lastRow="0" w:firstColumn="0" w:lastColumn="0" w:oddVBand="0" w:evenVBand="0" w:oddHBand="0" w:evenHBand="0" w:firstRowFirstColumn="0" w:firstRowLastColumn="0" w:lastRowFirstColumn="0" w:lastRowLastColumn="0"/>
            </w:pPr>
            <w:r>
              <w:t>121</w:t>
            </w:r>
          </w:p>
        </w:tc>
        <w:tc>
          <w:tcPr>
            <w:tcW w:w="1134" w:type="dxa"/>
          </w:tcPr>
          <w:p w14:paraId="7A692FFE" w14:textId="3B3DB809" w:rsidR="00E756D1" w:rsidRDefault="00CC77AF" w:rsidP="00865E10">
            <w:pPr>
              <w:cnfStyle w:val="000000000000" w:firstRow="0" w:lastRow="0" w:firstColumn="0" w:lastColumn="0" w:oddVBand="0" w:evenVBand="0" w:oddHBand="0" w:evenHBand="0" w:firstRowFirstColumn="0" w:firstRowLastColumn="0" w:lastRowFirstColumn="0" w:lastRowLastColumn="0"/>
            </w:pPr>
            <w:r>
              <w:t>N/A</w:t>
            </w:r>
          </w:p>
        </w:tc>
        <w:tc>
          <w:tcPr>
            <w:tcW w:w="1134" w:type="dxa"/>
          </w:tcPr>
          <w:p w14:paraId="30631098" w14:textId="65988D78" w:rsidR="00E756D1" w:rsidRDefault="00CC77AF" w:rsidP="00865E10">
            <w:pPr>
              <w:cnfStyle w:val="000000000000" w:firstRow="0" w:lastRow="0" w:firstColumn="0" w:lastColumn="0" w:oddVBand="0" w:evenVBand="0" w:oddHBand="0" w:evenHBand="0" w:firstRowFirstColumn="0" w:firstRowLastColumn="0" w:lastRowFirstColumn="0" w:lastRowLastColumn="0"/>
            </w:pPr>
            <w:r>
              <w:t>CHGE311</w:t>
            </w:r>
          </w:p>
        </w:tc>
        <w:tc>
          <w:tcPr>
            <w:tcW w:w="2410" w:type="dxa"/>
          </w:tcPr>
          <w:p w14:paraId="638071A8" w14:textId="4A6B00B7" w:rsidR="00E756D1" w:rsidRDefault="00CC77AF" w:rsidP="00865E10">
            <w:pPr>
              <w:cnfStyle w:val="000000000000" w:firstRow="0" w:lastRow="0" w:firstColumn="0" w:lastColumn="0" w:oddVBand="0" w:evenVBand="0" w:oddHBand="0" w:evenHBand="0" w:firstRowFirstColumn="0" w:firstRowLastColumn="0" w:lastRowFirstColumn="0" w:lastRowLastColumn="0"/>
            </w:pPr>
            <w:r>
              <w:t>Before the while loop the system should initialize the currentProject back to -1</w:t>
            </w:r>
          </w:p>
        </w:tc>
        <w:tc>
          <w:tcPr>
            <w:tcW w:w="1134" w:type="dxa"/>
          </w:tcPr>
          <w:p w14:paraId="51951D16" w14:textId="7FD005BB" w:rsidR="00E756D1" w:rsidRDefault="00C73F8A" w:rsidP="00865E10">
            <w:pPr>
              <w:cnfStyle w:val="000000000000" w:firstRow="0" w:lastRow="0" w:firstColumn="0" w:lastColumn="0" w:oddVBand="0" w:evenVBand="0" w:oddHBand="0" w:evenHBand="0" w:firstRowFirstColumn="0" w:firstRowLastColumn="0" w:lastRowFirstColumn="0" w:lastRowLastColumn="0"/>
            </w:pPr>
            <w:r>
              <w:t>Low</w:t>
            </w:r>
          </w:p>
        </w:tc>
        <w:tc>
          <w:tcPr>
            <w:tcW w:w="1417" w:type="dxa"/>
          </w:tcPr>
          <w:p w14:paraId="6089B3C6" w14:textId="0C1B67DA" w:rsidR="00E756D1" w:rsidRDefault="00912721" w:rsidP="00865E10">
            <w:pPr>
              <w:cnfStyle w:val="000000000000" w:firstRow="0" w:lastRow="0" w:firstColumn="0" w:lastColumn="0" w:oddVBand="0" w:evenVBand="0" w:oddHBand="0" w:evenHBand="0" w:firstRowFirstColumn="0" w:firstRowLastColumn="0" w:lastRowFirstColumn="0" w:lastRowLastColumn="0"/>
            </w:pPr>
            <w:r>
              <w:t>03/05/2018</w:t>
            </w:r>
          </w:p>
        </w:tc>
        <w:tc>
          <w:tcPr>
            <w:tcW w:w="709" w:type="dxa"/>
          </w:tcPr>
          <w:p w14:paraId="1DC2AA85" w14:textId="17962BA0" w:rsidR="00E756D1" w:rsidRDefault="00912721" w:rsidP="00865E10">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50145FE5" w14:textId="5E80977E" w:rsidR="00E756D1" w:rsidRDefault="00912721" w:rsidP="00865E10">
            <w:pPr>
              <w:cnfStyle w:val="000000000000" w:firstRow="0" w:lastRow="0" w:firstColumn="0" w:lastColumn="0" w:oddVBand="0" w:evenVBand="0" w:oddHBand="0" w:evenHBand="0" w:firstRowFirstColumn="0" w:firstRowLastColumn="0" w:lastRowFirstColumn="0" w:lastRowLastColumn="0"/>
            </w:pPr>
            <w:r>
              <w:t>04/05/2018</w:t>
            </w:r>
          </w:p>
        </w:tc>
        <w:tc>
          <w:tcPr>
            <w:tcW w:w="1560" w:type="dxa"/>
          </w:tcPr>
          <w:p w14:paraId="38AFBB25" w14:textId="317F9821" w:rsidR="00E756D1" w:rsidRDefault="00C73F8A" w:rsidP="00865E10">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48AB43F2" w14:textId="1CE4F1B0" w:rsidR="00E756D1" w:rsidRDefault="00C73F8A" w:rsidP="00865E10">
            <w:pPr>
              <w:cnfStyle w:val="000000000000" w:firstRow="0" w:lastRow="0" w:firstColumn="0" w:lastColumn="0" w:oddVBand="0" w:evenVBand="0" w:oddHBand="0" w:evenHBand="0" w:firstRowFirstColumn="0" w:firstRowLastColumn="0" w:lastRowFirstColumn="0" w:lastRowLastColumn="0"/>
            </w:pPr>
            <w:r>
              <w:t>Ram Raja</w:t>
            </w:r>
          </w:p>
        </w:tc>
        <w:tc>
          <w:tcPr>
            <w:tcW w:w="1701" w:type="dxa"/>
          </w:tcPr>
          <w:p w14:paraId="6D5A7C05" w14:textId="3ACD667A" w:rsidR="00E756D1" w:rsidRDefault="00652091" w:rsidP="00865E10">
            <w:pPr>
              <w:cnfStyle w:val="000000000000" w:firstRow="0" w:lastRow="0" w:firstColumn="0" w:lastColumn="0" w:oddVBand="0" w:evenVBand="0" w:oddHBand="0" w:evenHBand="0" w:firstRowFirstColumn="0" w:firstRowLastColumn="0" w:lastRowFirstColumn="0" w:lastRowLastColumn="0"/>
            </w:pPr>
            <w:r>
              <w:t>N/A</w:t>
            </w:r>
          </w:p>
        </w:tc>
        <w:tc>
          <w:tcPr>
            <w:tcW w:w="2551" w:type="dxa"/>
          </w:tcPr>
          <w:p w14:paraId="4354B53E" w14:textId="77777777" w:rsidR="00E756D1" w:rsidRDefault="00E756D1" w:rsidP="00865E10">
            <w:pPr>
              <w:cnfStyle w:val="000000000000" w:firstRow="0" w:lastRow="0" w:firstColumn="0" w:lastColumn="0" w:oddVBand="0" w:evenVBand="0" w:oddHBand="0" w:evenHBand="0" w:firstRowFirstColumn="0" w:firstRowLastColumn="0" w:lastRowFirstColumn="0" w:lastRowLastColumn="0"/>
            </w:pPr>
          </w:p>
        </w:tc>
      </w:tr>
    </w:tbl>
    <w:p w14:paraId="56BEBACE" w14:textId="08969238" w:rsidR="002D6C24" w:rsidRDefault="002D6C24" w:rsidP="00C22672">
      <w:pPr>
        <w:rPr>
          <w:bCs/>
        </w:rPr>
      </w:pPr>
    </w:p>
    <w:p w14:paraId="137416BC" w14:textId="6798DA19" w:rsidR="00B415A8" w:rsidRDefault="00B415A8" w:rsidP="00C22672">
      <w:pPr>
        <w:rPr>
          <w:bCs/>
        </w:rPr>
      </w:pPr>
    </w:p>
    <w:p w14:paraId="6DF3ECF0" w14:textId="41D596B1" w:rsidR="00B415A8" w:rsidRDefault="00B415A8" w:rsidP="00C22672">
      <w:pPr>
        <w:rPr>
          <w:bCs/>
        </w:rPr>
      </w:pPr>
    </w:p>
    <w:p w14:paraId="3A02E688" w14:textId="1C52CE45" w:rsidR="00B415A8" w:rsidRDefault="00B415A8" w:rsidP="00C22672">
      <w:pPr>
        <w:rPr>
          <w:bCs/>
        </w:rPr>
      </w:pPr>
    </w:p>
    <w:p w14:paraId="2FBFDEE5" w14:textId="6ED6C903" w:rsidR="00B415A8" w:rsidRDefault="00B415A8" w:rsidP="00C22672">
      <w:pPr>
        <w:rPr>
          <w:bCs/>
        </w:rPr>
      </w:pPr>
    </w:p>
    <w:p w14:paraId="40EA5F6B" w14:textId="7A5B51ED" w:rsidR="00B415A8" w:rsidRDefault="00B415A8" w:rsidP="00C22672">
      <w:pPr>
        <w:rPr>
          <w:bCs/>
        </w:rPr>
      </w:pPr>
    </w:p>
    <w:p w14:paraId="1C62EAEF" w14:textId="19DB93CA" w:rsidR="00B415A8" w:rsidRDefault="00B415A8" w:rsidP="00C22672">
      <w:pPr>
        <w:rPr>
          <w:bCs/>
        </w:rPr>
      </w:pPr>
    </w:p>
    <w:p w14:paraId="17C1725E" w14:textId="77777777" w:rsidR="00B415A8" w:rsidRDefault="00B415A8" w:rsidP="00C22672">
      <w:pPr>
        <w:rPr>
          <w:bCs/>
        </w:rPr>
      </w:pPr>
    </w:p>
    <w:p w14:paraId="28146467" w14:textId="77777777" w:rsidR="002D6C24" w:rsidRDefault="002D6C24" w:rsidP="00C22672">
      <w:pPr>
        <w:rPr>
          <w:bCs/>
        </w:rPr>
      </w:pPr>
    </w:p>
    <w:sectPr w:rsidR="002D6C24"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84014" w14:textId="77777777" w:rsidR="006A68B7" w:rsidRDefault="006A68B7" w:rsidP="002423C0">
      <w:pPr>
        <w:spacing w:after="0" w:line="240" w:lineRule="auto"/>
      </w:pPr>
      <w:r>
        <w:separator/>
      </w:r>
    </w:p>
  </w:endnote>
  <w:endnote w:type="continuationSeparator" w:id="0">
    <w:p w14:paraId="265A9516" w14:textId="77777777" w:rsidR="006A68B7" w:rsidRDefault="006A68B7" w:rsidP="002423C0">
      <w:pPr>
        <w:spacing w:after="0" w:line="240" w:lineRule="auto"/>
      </w:pPr>
      <w:r>
        <w:continuationSeparator/>
      </w:r>
    </w:p>
  </w:endnote>
  <w:endnote w:type="continuationNotice" w:id="1">
    <w:p w14:paraId="79B178B3" w14:textId="77777777" w:rsidR="006A68B7" w:rsidRDefault="006A68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F4AA1" w14:textId="77777777" w:rsidR="006A68B7" w:rsidRDefault="006A68B7" w:rsidP="002423C0">
      <w:pPr>
        <w:spacing w:after="0" w:line="240" w:lineRule="auto"/>
      </w:pPr>
      <w:r>
        <w:separator/>
      </w:r>
    </w:p>
  </w:footnote>
  <w:footnote w:type="continuationSeparator" w:id="0">
    <w:p w14:paraId="4BACC13C" w14:textId="77777777" w:rsidR="006A68B7" w:rsidRDefault="006A68B7" w:rsidP="002423C0">
      <w:pPr>
        <w:spacing w:after="0" w:line="240" w:lineRule="auto"/>
      </w:pPr>
      <w:r>
        <w:continuationSeparator/>
      </w:r>
    </w:p>
  </w:footnote>
  <w:footnote w:type="continuationNotice" w:id="1">
    <w:p w14:paraId="254CB54F" w14:textId="77777777" w:rsidR="006A68B7" w:rsidRDefault="006A68B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BD51A3D"/>
    <w:multiLevelType w:val="hybridMultilevel"/>
    <w:tmpl w:val="94AABF1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2" w15:restartNumberingAfterBreak="0">
    <w:nsid w:val="13F84765"/>
    <w:multiLevelType w:val="hybridMultilevel"/>
    <w:tmpl w:val="847614C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4" w15:restartNumberingAfterBreak="0">
    <w:nsid w:val="143B46CE"/>
    <w:multiLevelType w:val="hybridMultilevel"/>
    <w:tmpl w:val="EF66E262"/>
    <w:lvl w:ilvl="0" w:tplc="2EFCF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6" w15:restartNumberingAfterBreak="0">
    <w:nsid w:val="1D2302AE"/>
    <w:multiLevelType w:val="hybridMultilevel"/>
    <w:tmpl w:val="403234C8"/>
    <w:lvl w:ilvl="0" w:tplc="DF26594C">
      <w:start w:val="1"/>
      <w:numFmt w:val="decimal"/>
      <w:lvlText w:val="%1)"/>
      <w:lvlJc w:val="left"/>
      <w:pPr>
        <w:ind w:left="360" w:hanging="360"/>
      </w:pPr>
      <w:rPr>
        <w:rFonts w:hint="default"/>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8"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9" w15:restartNumberingAfterBreak="0">
    <w:nsid w:val="227C1F4F"/>
    <w:multiLevelType w:val="hybridMultilevel"/>
    <w:tmpl w:val="2DFA2A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21"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22"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23" w15:restartNumberingAfterBreak="0">
    <w:nsid w:val="2A053DA5"/>
    <w:multiLevelType w:val="hybridMultilevel"/>
    <w:tmpl w:val="D9D0B2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471F44"/>
    <w:multiLevelType w:val="hybridMultilevel"/>
    <w:tmpl w:val="B6148EF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26"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345C7475"/>
    <w:multiLevelType w:val="hybridMultilevel"/>
    <w:tmpl w:val="F4AE7E68"/>
    <w:lvl w:ilvl="0" w:tplc="C116052E">
      <w:start w:val="32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EAC0FDC"/>
    <w:multiLevelType w:val="hybridMultilevel"/>
    <w:tmpl w:val="61A0CC6C"/>
    <w:lvl w:ilvl="0" w:tplc="C116052E">
      <w:start w:val="32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F9622D9"/>
    <w:multiLevelType w:val="hybridMultilevel"/>
    <w:tmpl w:val="174297E8"/>
    <w:lvl w:ilvl="0" w:tplc="C116052E">
      <w:start w:val="32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2FD29A6"/>
    <w:multiLevelType w:val="hybridMultilevel"/>
    <w:tmpl w:val="4F68A4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33"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34"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79C5026"/>
    <w:multiLevelType w:val="hybridMultilevel"/>
    <w:tmpl w:val="AE2C6B6E"/>
    <w:lvl w:ilvl="0" w:tplc="D8F4A81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2404A7"/>
    <w:multiLevelType w:val="hybridMultilevel"/>
    <w:tmpl w:val="FDFC5C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E1B7CD0"/>
    <w:multiLevelType w:val="hybridMultilevel"/>
    <w:tmpl w:val="115688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4E2BB3"/>
    <w:multiLevelType w:val="hybridMultilevel"/>
    <w:tmpl w:val="A1000BC8"/>
    <w:lvl w:ilvl="0" w:tplc="5DA4F6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0" w15:restartNumberingAfterBreak="0">
    <w:nsid w:val="60380C6B"/>
    <w:multiLevelType w:val="hybridMultilevel"/>
    <w:tmpl w:val="16FE6A1C"/>
    <w:lvl w:ilvl="0" w:tplc="C116052E">
      <w:start w:val="320"/>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BDB7F5D"/>
    <w:multiLevelType w:val="hybridMultilevel"/>
    <w:tmpl w:val="0EB8FF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45" w15:restartNumberingAfterBreak="0">
    <w:nsid w:val="732408DB"/>
    <w:multiLevelType w:val="hybridMultilevel"/>
    <w:tmpl w:val="FCF6F5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34"/>
  </w:num>
  <w:num w:numId="2">
    <w:abstractNumId w:val="20"/>
  </w:num>
  <w:num w:numId="3">
    <w:abstractNumId w:val="32"/>
  </w:num>
  <w:num w:numId="4">
    <w:abstractNumId w:val="15"/>
  </w:num>
  <w:num w:numId="5">
    <w:abstractNumId w:val="13"/>
  </w:num>
  <w:num w:numId="6">
    <w:abstractNumId w:val="18"/>
  </w:num>
  <w:num w:numId="7">
    <w:abstractNumId w:val="11"/>
  </w:num>
  <w:num w:numId="8">
    <w:abstractNumId w:val="44"/>
  </w:num>
  <w:num w:numId="9">
    <w:abstractNumId w:val="22"/>
  </w:num>
  <w:num w:numId="10">
    <w:abstractNumId w:val="17"/>
  </w:num>
  <w:num w:numId="11">
    <w:abstractNumId w:val="21"/>
  </w:num>
  <w:num w:numId="12">
    <w:abstractNumId w:val="6"/>
  </w:num>
  <w:num w:numId="13">
    <w:abstractNumId w:val="25"/>
  </w:num>
  <w:num w:numId="14">
    <w:abstractNumId w:val="33"/>
  </w:num>
  <w:num w:numId="15">
    <w:abstractNumId w:val="47"/>
  </w:num>
  <w:num w:numId="16">
    <w:abstractNumId w:val="26"/>
  </w:num>
  <w:num w:numId="17">
    <w:abstractNumId w:val="7"/>
  </w:num>
  <w:num w:numId="18">
    <w:abstractNumId w:val="41"/>
  </w:num>
  <w:num w:numId="19">
    <w:abstractNumId w:val="37"/>
  </w:num>
  <w:num w:numId="20">
    <w:abstractNumId w:val="0"/>
  </w:num>
  <w:num w:numId="21">
    <w:abstractNumId w:val="1"/>
  </w:num>
  <w:num w:numId="22">
    <w:abstractNumId w:val="2"/>
  </w:num>
  <w:num w:numId="23">
    <w:abstractNumId w:val="3"/>
  </w:num>
  <w:num w:numId="24">
    <w:abstractNumId w:val="4"/>
  </w:num>
  <w:num w:numId="25">
    <w:abstractNumId w:val="5"/>
  </w:num>
  <w:num w:numId="26">
    <w:abstractNumId w:val="30"/>
  </w:num>
  <w:num w:numId="27">
    <w:abstractNumId w:val="42"/>
  </w:num>
  <w:num w:numId="28">
    <w:abstractNumId w:val="10"/>
  </w:num>
  <w:num w:numId="29">
    <w:abstractNumId w:val="46"/>
  </w:num>
  <w:num w:numId="30">
    <w:abstractNumId w:val="8"/>
  </w:num>
  <w:num w:numId="31">
    <w:abstractNumId w:val="19"/>
  </w:num>
  <w:num w:numId="32">
    <w:abstractNumId w:val="12"/>
  </w:num>
  <w:num w:numId="33">
    <w:abstractNumId w:val="35"/>
  </w:num>
  <w:num w:numId="34">
    <w:abstractNumId w:val="40"/>
  </w:num>
  <w:num w:numId="35">
    <w:abstractNumId w:val="29"/>
  </w:num>
  <w:num w:numId="36">
    <w:abstractNumId w:val="28"/>
  </w:num>
  <w:num w:numId="37">
    <w:abstractNumId w:val="27"/>
  </w:num>
  <w:num w:numId="38">
    <w:abstractNumId w:val="38"/>
  </w:num>
  <w:num w:numId="39">
    <w:abstractNumId w:val="14"/>
  </w:num>
  <w:num w:numId="40">
    <w:abstractNumId w:val="31"/>
  </w:num>
  <w:num w:numId="41">
    <w:abstractNumId w:val="36"/>
  </w:num>
  <w:num w:numId="42">
    <w:abstractNumId w:val="45"/>
  </w:num>
  <w:num w:numId="43">
    <w:abstractNumId w:val="23"/>
  </w:num>
  <w:num w:numId="44">
    <w:abstractNumId w:val="39"/>
  </w:num>
  <w:num w:numId="45">
    <w:abstractNumId w:val="43"/>
  </w:num>
  <w:num w:numId="46">
    <w:abstractNumId w:val="24"/>
  </w:num>
  <w:num w:numId="47">
    <w:abstractNumId w:val="16"/>
  </w:num>
  <w:num w:numId="48">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301E"/>
    <w:rsid w:val="00003677"/>
    <w:rsid w:val="00003A43"/>
    <w:rsid w:val="000061B1"/>
    <w:rsid w:val="0001058F"/>
    <w:rsid w:val="00010968"/>
    <w:rsid w:val="00011F91"/>
    <w:rsid w:val="000148D4"/>
    <w:rsid w:val="0001626B"/>
    <w:rsid w:val="0002046B"/>
    <w:rsid w:val="00020CCF"/>
    <w:rsid w:val="00022237"/>
    <w:rsid w:val="0002361A"/>
    <w:rsid w:val="0002714B"/>
    <w:rsid w:val="00030466"/>
    <w:rsid w:val="00031FA6"/>
    <w:rsid w:val="00033415"/>
    <w:rsid w:val="00033750"/>
    <w:rsid w:val="00033BA5"/>
    <w:rsid w:val="00034087"/>
    <w:rsid w:val="00034F76"/>
    <w:rsid w:val="000358AA"/>
    <w:rsid w:val="00035B99"/>
    <w:rsid w:val="00040243"/>
    <w:rsid w:val="00040844"/>
    <w:rsid w:val="00043DC9"/>
    <w:rsid w:val="0004427D"/>
    <w:rsid w:val="0004446E"/>
    <w:rsid w:val="00044B27"/>
    <w:rsid w:val="00044F24"/>
    <w:rsid w:val="000505ED"/>
    <w:rsid w:val="00054013"/>
    <w:rsid w:val="00055BAA"/>
    <w:rsid w:val="00056E91"/>
    <w:rsid w:val="00061F8D"/>
    <w:rsid w:val="000622D3"/>
    <w:rsid w:val="00064BA7"/>
    <w:rsid w:val="00066174"/>
    <w:rsid w:val="00066D9F"/>
    <w:rsid w:val="00073216"/>
    <w:rsid w:val="0007647A"/>
    <w:rsid w:val="0008174C"/>
    <w:rsid w:val="000818F9"/>
    <w:rsid w:val="000828E3"/>
    <w:rsid w:val="00083ADC"/>
    <w:rsid w:val="0008444F"/>
    <w:rsid w:val="00085CD2"/>
    <w:rsid w:val="0008784C"/>
    <w:rsid w:val="00090664"/>
    <w:rsid w:val="00091844"/>
    <w:rsid w:val="00091D90"/>
    <w:rsid w:val="00096F04"/>
    <w:rsid w:val="00097CE1"/>
    <w:rsid w:val="000A0290"/>
    <w:rsid w:val="000A28E5"/>
    <w:rsid w:val="000A59E2"/>
    <w:rsid w:val="000A5F61"/>
    <w:rsid w:val="000A6FC5"/>
    <w:rsid w:val="000A7075"/>
    <w:rsid w:val="000A71A3"/>
    <w:rsid w:val="000A7299"/>
    <w:rsid w:val="000B0D6C"/>
    <w:rsid w:val="000B58BB"/>
    <w:rsid w:val="000C088D"/>
    <w:rsid w:val="000C1176"/>
    <w:rsid w:val="000C1BEC"/>
    <w:rsid w:val="000C36FE"/>
    <w:rsid w:val="000C60AD"/>
    <w:rsid w:val="000C65F0"/>
    <w:rsid w:val="000C66BA"/>
    <w:rsid w:val="000C695F"/>
    <w:rsid w:val="000C7A54"/>
    <w:rsid w:val="000D03AE"/>
    <w:rsid w:val="000D198A"/>
    <w:rsid w:val="000D2B54"/>
    <w:rsid w:val="000D2E42"/>
    <w:rsid w:val="000D3123"/>
    <w:rsid w:val="000D32AA"/>
    <w:rsid w:val="000D373D"/>
    <w:rsid w:val="000D4A23"/>
    <w:rsid w:val="000E2736"/>
    <w:rsid w:val="000E273D"/>
    <w:rsid w:val="000E2B12"/>
    <w:rsid w:val="000E7891"/>
    <w:rsid w:val="000F0450"/>
    <w:rsid w:val="000F0B44"/>
    <w:rsid w:val="000F2160"/>
    <w:rsid w:val="000F218D"/>
    <w:rsid w:val="000F3548"/>
    <w:rsid w:val="000F4986"/>
    <w:rsid w:val="000F707A"/>
    <w:rsid w:val="001001B9"/>
    <w:rsid w:val="00101BA1"/>
    <w:rsid w:val="00102B4D"/>
    <w:rsid w:val="001037F2"/>
    <w:rsid w:val="001057B1"/>
    <w:rsid w:val="00105D98"/>
    <w:rsid w:val="0011015A"/>
    <w:rsid w:val="00113420"/>
    <w:rsid w:val="0011469D"/>
    <w:rsid w:val="001148A2"/>
    <w:rsid w:val="00115524"/>
    <w:rsid w:val="0011619A"/>
    <w:rsid w:val="00116AA0"/>
    <w:rsid w:val="00116D9C"/>
    <w:rsid w:val="001174DB"/>
    <w:rsid w:val="00120832"/>
    <w:rsid w:val="001208F8"/>
    <w:rsid w:val="00121E07"/>
    <w:rsid w:val="00131554"/>
    <w:rsid w:val="0013437C"/>
    <w:rsid w:val="001350A7"/>
    <w:rsid w:val="0013786B"/>
    <w:rsid w:val="0014162E"/>
    <w:rsid w:val="00141F65"/>
    <w:rsid w:val="00142387"/>
    <w:rsid w:val="001431EF"/>
    <w:rsid w:val="001522C6"/>
    <w:rsid w:val="00153325"/>
    <w:rsid w:val="001536A3"/>
    <w:rsid w:val="001541D9"/>
    <w:rsid w:val="0015688C"/>
    <w:rsid w:val="001571E4"/>
    <w:rsid w:val="00160A32"/>
    <w:rsid w:val="00162A03"/>
    <w:rsid w:val="0016492F"/>
    <w:rsid w:val="00167D44"/>
    <w:rsid w:val="00167F8A"/>
    <w:rsid w:val="00171BE3"/>
    <w:rsid w:val="00171D23"/>
    <w:rsid w:val="00174151"/>
    <w:rsid w:val="001744FB"/>
    <w:rsid w:val="00175723"/>
    <w:rsid w:val="0017588D"/>
    <w:rsid w:val="00177E17"/>
    <w:rsid w:val="00181F1C"/>
    <w:rsid w:val="00185097"/>
    <w:rsid w:val="0018786A"/>
    <w:rsid w:val="001878C1"/>
    <w:rsid w:val="00187CB8"/>
    <w:rsid w:val="00190E37"/>
    <w:rsid w:val="00191656"/>
    <w:rsid w:val="0019225A"/>
    <w:rsid w:val="00192A35"/>
    <w:rsid w:val="00195D26"/>
    <w:rsid w:val="001962A6"/>
    <w:rsid w:val="001A026F"/>
    <w:rsid w:val="001A1D86"/>
    <w:rsid w:val="001A4C7E"/>
    <w:rsid w:val="001A62CA"/>
    <w:rsid w:val="001A6D0F"/>
    <w:rsid w:val="001B052B"/>
    <w:rsid w:val="001B1778"/>
    <w:rsid w:val="001B1DE5"/>
    <w:rsid w:val="001B3C00"/>
    <w:rsid w:val="001B783D"/>
    <w:rsid w:val="001C048A"/>
    <w:rsid w:val="001C06AD"/>
    <w:rsid w:val="001C1923"/>
    <w:rsid w:val="001C2EFD"/>
    <w:rsid w:val="001C3042"/>
    <w:rsid w:val="001C376B"/>
    <w:rsid w:val="001C3F80"/>
    <w:rsid w:val="001C4456"/>
    <w:rsid w:val="001C6F18"/>
    <w:rsid w:val="001C763A"/>
    <w:rsid w:val="001D2450"/>
    <w:rsid w:val="001D3BF8"/>
    <w:rsid w:val="001D4EE6"/>
    <w:rsid w:val="001D7472"/>
    <w:rsid w:val="001E2707"/>
    <w:rsid w:val="001E2CB2"/>
    <w:rsid w:val="001E4C24"/>
    <w:rsid w:val="001E6A0D"/>
    <w:rsid w:val="001F073F"/>
    <w:rsid w:val="001F176B"/>
    <w:rsid w:val="001F2250"/>
    <w:rsid w:val="001F22A9"/>
    <w:rsid w:val="001F2BD8"/>
    <w:rsid w:val="001F2D94"/>
    <w:rsid w:val="001F30CA"/>
    <w:rsid w:val="001F608B"/>
    <w:rsid w:val="001F6615"/>
    <w:rsid w:val="0020493C"/>
    <w:rsid w:val="00204F12"/>
    <w:rsid w:val="00205A6C"/>
    <w:rsid w:val="00210DEE"/>
    <w:rsid w:val="0021296B"/>
    <w:rsid w:val="002145E9"/>
    <w:rsid w:val="00215021"/>
    <w:rsid w:val="00216770"/>
    <w:rsid w:val="00221740"/>
    <w:rsid w:val="002265AF"/>
    <w:rsid w:val="002269D4"/>
    <w:rsid w:val="00232D72"/>
    <w:rsid w:val="00234D7D"/>
    <w:rsid w:val="00235F10"/>
    <w:rsid w:val="00237360"/>
    <w:rsid w:val="00237A6E"/>
    <w:rsid w:val="0024139C"/>
    <w:rsid w:val="0024160B"/>
    <w:rsid w:val="00241A8D"/>
    <w:rsid w:val="002423C0"/>
    <w:rsid w:val="00242502"/>
    <w:rsid w:val="002447FC"/>
    <w:rsid w:val="00244C03"/>
    <w:rsid w:val="0024622B"/>
    <w:rsid w:val="00246349"/>
    <w:rsid w:val="0025085A"/>
    <w:rsid w:val="0025179F"/>
    <w:rsid w:val="002524CB"/>
    <w:rsid w:val="002536F5"/>
    <w:rsid w:val="00254C00"/>
    <w:rsid w:val="00255CE5"/>
    <w:rsid w:val="002560A0"/>
    <w:rsid w:val="00260413"/>
    <w:rsid w:val="002639BD"/>
    <w:rsid w:val="00263CCF"/>
    <w:rsid w:val="002654A9"/>
    <w:rsid w:val="00265F1F"/>
    <w:rsid w:val="002673B0"/>
    <w:rsid w:val="00267C12"/>
    <w:rsid w:val="00271547"/>
    <w:rsid w:val="00271EC7"/>
    <w:rsid w:val="002751AC"/>
    <w:rsid w:val="00282B6F"/>
    <w:rsid w:val="0028374C"/>
    <w:rsid w:val="00283878"/>
    <w:rsid w:val="002847E9"/>
    <w:rsid w:val="002878AB"/>
    <w:rsid w:val="002925D8"/>
    <w:rsid w:val="00292804"/>
    <w:rsid w:val="00295A83"/>
    <w:rsid w:val="002973FB"/>
    <w:rsid w:val="002A17CA"/>
    <w:rsid w:val="002A4AA6"/>
    <w:rsid w:val="002A4C2E"/>
    <w:rsid w:val="002A569E"/>
    <w:rsid w:val="002A7943"/>
    <w:rsid w:val="002B0723"/>
    <w:rsid w:val="002B0EAE"/>
    <w:rsid w:val="002B2A93"/>
    <w:rsid w:val="002B3C17"/>
    <w:rsid w:val="002B49FC"/>
    <w:rsid w:val="002B72FC"/>
    <w:rsid w:val="002C634A"/>
    <w:rsid w:val="002C6719"/>
    <w:rsid w:val="002C693B"/>
    <w:rsid w:val="002D3ADF"/>
    <w:rsid w:val="002D5465"/>
    <w:rsid w:val="002D552D"/>
    <w:rsid w:val="002D6C24"/>
    <w:rsid w:val="002E2E9E"/>
    <w:rsid w:val="002E3EAC"/>
    <w:rsid w:val="002E5CB7"/>
    <w:rsid w:val="002E63B0"/>
    <w:rsid w:val="002F26A3"/>
    <w:rsid w:val="002F5077"/>
    <w:rsid w:val="0030450B"/>
    <w:rsid w:val="00304666"/>
    <w:rsid w:val="00305A9E"/>
    <w:rsid w:val="00306101"/>
    <w:rsid w:val="003061EF"/>
    <w:rsid w:val="00307F31"/>
    <w:rsid w:val="00311D7C"/>
    <w:rsid w:val="003144C2"/>
    <w:rsid w:val="00314CB8"/>
    <w:rsid w:val="00315214"/>
    <w:rsid w:val="00320503"/>
    <w:rsid w:val="00320AE9"/>
    <w:rsid w:val="00321E62"/>
    <w:rsid w:val="003246B5"/>
    <w:rsid w:val="00324FA3"/>
    <w:rsid w:val="0032583B"/>
    <w:rsid w:val="0032634A"/>
    <w:rsid w:val="003271D5"/>
    <w:rsid w:val="00331487"/>
    <w:rsid w:val="00333A0F"/>
    <w:rsid w:val="00333FE3"/>
    <w:rsid w:val="00336E38"/>
    <w:rsid w:val="0033799B"/>
    <w:rsid w:val="00341A28"/>
    <w:rsid w:val="003449AD"/>
    <w:rsid w:val="00344A52"/>
    <w:rsid w:val="003452CB"/>
    <w:rsid w:val="00345ED5"/>
    <w:rsid w:val="00346FBD"/>
    <w:rsid w:val="00351F51"/>
    <w:rsid w:val="00352518"/>
    <w:rsid w:val="003527EB"/>
    <w:rsid w:val="003604D2"/>
    <w:rsid w:val="00361522"/>
    <w:rsid w:val="00363B3D"/>
    <w:rsid w:val="00363F8F"/>
    <w:rsid w:val="003655FD"/>
    <w:rsid w:val="0036645D"/>
    <w:rsid w:val="00371E71"/>
    <w:rsid w:val="003735E7"/>
    <w:rsid w:val="00373E75"/>
    <w:rsid w:val="00375072"/>
    <w:rsid w:val="00376E3B"/>
    <w:rsid w:val="00377A58"/>
    <w:rsid w:val="00382F62"/>
    <w:rsid w:val="00383EC9"/>
    <w:rsid w:val="0038439E"/>
    <w:rsid w:val="00384D12"/>
    <w:rsid w:val="00386923"/>
    <w:rsid w:val="003901E7"/>
    <w:rsid w:val="00390D27"/>
    <w:rsid w:val="0039113F"/>
    <w:rsid w:val="00393077"/>
    <w:rsid w:val="00394C78"/>
    <w:rsid w:val="0039516F"/>
    <w:rsid w:val="003966B8"/>
    <w:rsid w:val="003A0813"/>
    <w:rsid w:val="003A1177"/>
    <w:rsid w:val="003A1940"/>
    <w:rsid w:val="003A19C4"/>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45E7"/>
    <w:rsid w:val="003D1396"/>
    <w:rsid w:val="003D2443"/>
    <w:rsid w:val="003D43E9"/>
    <w:rsid w:val="003D5159"/>
    <w:rsid w:val="003D625A"/>
    <w:rsid w:val="003D6692"/>
    <w:rsid w:val="003D7D47"/>
    <w:rsid w:val="003E028E"/>
    <w:rsid w:val="003E06C5"/>
    <w:rsid w:val="003E134D"/>
    <w:rsid w:val="003E17D5"/>
    <w:rsid w:val="003E391F"/>
    <w:rsid w:val="003E507A"/>
    <w:rsid w:val="003E50E2"/>
    <w:rsid w:val="003F086B"/>
    <w:rsid w:val="003F146D"/>
    <w:rsid w:val="003F178E"/>
    <w:rsid w:val="003F2774"/>
    <w:rsid w:val="003F4744"/>
    <w:rsid w:val="003F5E0F"/>
    <w:rsid w:val="003F68AD"/>
    <w:rsid w:val="00400536"/>
    <w:rsid w:val="00400ADD"/>
    <w:rsid w:val="004054A4"/>
    <w:rsid w:val="00407C2A"/>
    <w:rsid w:val="0041172E"/>
    <w:rsid w:val="00413AFC"/>
    <w:rsid w:val="0041533C"/>
    <w:rsid w:val="00416AB2"/>
    <w:rsid w:val="0042386A"/>
    <w:rsid w:val="004268F5"/>
    <w:rsid w:val="00426C19"/>
    <w:rsid w:val="004321F2"/>
    <w:rsid w:val="004323AC"/>
    <w:rsid w:val="004355DD"/>
    <w:rsid w:val="00435B2C"/>
    <w:rsid w:val="0043612F"/>
    <w:rsid w:val="0043708C"/>
    <w:rsid w:val="00437D45"/>
    <w:rsid w:val="00442CD7"/>
    <w:rsid w:val="004452D7"/>
    <w:rsid w:val="004518CB"/>
    <w:rsid w:val="004519A5"/>
    <w:rsid w:val="004531C2"/>
    <w:rsid w:val="00456440"/>
    <w:rsid w:val="00456D70"/>
    <w:rsid w:val="00464D7A"/>
    <w:rsid w:val="004674A9"/>
    <w:rsid w:val="00467583"/>
    <w:rsid w:val="0047100C"/>
    <w:rsid w:val="00471D8F"/>
    <w:rsid w:val="00471FFE"/>
    <w:rsid w:val="004727DA"/>
    <w:rsid w:val="0047374D"/>
    <w:rsid w:val="00481FA9"/>
    <w:rsid w:val="00481FD4"/>
    <w:rsid w:val="00482F4B"/>
    <w:rsid w:val="00484E10"/>
    <w:rsid w:val="0048551D"/>
    <w:rsid w:val="00487603"/>
    <w:rsid w:val="00490CE4"/>
    <w:rsid w:val="004918CC"/>
    <w:rsid w:val="00493A5E"/>
    <w:rsid w:val="00493EF7"/>
    <w:rsid w:val="00494F7D"/>
    <w:rsid w:val="0049597E"/>
    <w:rsid w:val="00495E95"/>
    <w:rsid w:val="004974FD"/>
    <w:rsid w:val="00497F98"/>
    <w:rsid w:val="004A02FE"/>
    <w:rsid w:val="004A3B64"/>
    <w:rsid w:val="004A3E26"/>
    <w:rsid w:val="004A7CEB"/>
    <w:rsid w:val="004A7E8C"/>
    <w:rsid w:val="004B0D5B"/>
    <w:rsid w:val="004B2E97"/>
    <w:rsid w:val="004C2052"/>
    <w:rsid w:val="004C2727"/>
    <w:rsid w:val="004C4580"/>
    <w:rsid w:val="004C74EA"/>
    <w:rsid w:val="004D69B5"/>
    <w:rsid w:val="004D6FB7"/>
    <w:rsid w:val="004E0B26"/>
    <w:rsid w:val="004E14FD"/>
    <w:rsid w:val="004E195B"/>
    <w:rsid w:val="004E4376"/>
    <w:rsid w:val="004E4D7C"/>
    <w:rsid w:val="004E515A"/>
    <w:rsid w:val="004E7A2E"/>
    <w:rsid w:val="004F3686"/>
    <w:rsid w:val="004F4CF2"/>
    <w:rsid w:val="004F7C25"/>
    <w:rsid w:val="005003D7"/>
    <w:rsid w:val="00500B04"/>
    <w:rsid w:val="00501FAE"/>
    <w:rsid w:val="005020CE"/>
    <w:rsid w:val="00502397"/>
    <w:rsid w:val="0050258F"/>
    <w:rsid w:val="00502E76"/>
    <w:rsid w:val="00502EC8"/>
    <w:rsid w:val="00503FD3"/>
    <w:rsid w:val="005045CA"/>
    <w:rsid w:val="00504A95"/>
    <w:rsid w:val="00510FD2"/>
    <w:rsid w:val="005154C8"/>
    <w:rsid w:val="00515A29"/>
    <w:rsid w:val="005164B3"/>
    <w:rsid w:val="0052040B"/>
    <w:rsid w:val="00521ADF"/>
    <w:rsid w:val="0052245B"/>
    <w:rsid w:val="00525456"/>
    <w:rsid w:val="00525FF9"/>
    <w:rsid w:val="00526E4C"/>
    <w:rsid w:val="005275E5"/>
    <w:rsid w:val="00531255"/>
    <w:rsid w:val="005327A2"/>
    <w:rsid w:val="00532A81"/>
    <w:rsid w:val="00533FD3"/>
    <w:rsid w:val="005344EF"/>
    <w:rsid w:val="00536A68"/>
    <w:rsid w:val="00536FDB"/>
    <w:rsid w:val="00537DED"/>
    <w:rsid w:val="00540192"/>
    <w:rsid w:val="005403BE"/>
    <w:rsid w:val="00543FF4"/>
    <w:rsid w:val="00544636"/>
    <w:rsid w:val="0054642B"/>
    <w:rsid w:val="005526C0"/>
    <w:rsid w:val="0055348F"/>
    <w:rsid w:val="005535F5"/>
    <w:rsid w:val="005563F3"/>
    <w:rsid w:val="0056056A"/>
    <w:rsid w:val="00560AD8"/>
    <w:rsid w:val="005617EF"/>
    <w:rsid w:val="00562035"/>
    <w:rsid w:val="005660FF"/>
    <w:rsid w:val="00566A97"/>
    <w:rsid w:val="00570B66"/>
    <w:rsid w:val="0057378A"/>
    <w:rsid w:val="00573FB9"/>
    <w:rsid w:val="005760BA"/>
    <w:rsid w:val="00576B06"/>
    <w:rsid w:val="00580BD0"/>
    <w:rsid w:val="00581327"/>
    <w:rsid w:val="00586F36"/>
    <w:rsid w:val="0058735E"/>
    <w:rsid w:val="00587927"/>
    <w:rsid w:val="00590216"/>
    <w:rsid w:val="005908F4"/>
    <w:rsid w:val="0059233E"/>
    <w:rsid w:val="00593A13"/>
    <w:rsid w:val="00596034"/>
    <w:rsid w:val="0059632F"/>
    <w:rsid w:val="00597BA0"/>
    <w:rsid w:val="005A0211"/>
    <w:rsid w:val="005A16AE"/>
    <w:rsid w:val="005A1BB2"/>
    <w:rsid w:val="005A31BD"/>
    <w:rsid w:val="005A361B"/>
    <w:rsid w:val="005A3C12"/>
    <w:rsid w:val="005A55E3"/>
    <w:rsid w:val="005B0932"/>
    <w:rsid w:val="005B0A77"/>
    <w:rsid w:val="005B13D1"/>
    <w:rsid w:val="005B3921"/>
    <w:rsid w:val="005C0B66"/>
    <w:rsid w:val="005C0E9F"/>
    <w:rsid w:val="005C118D"/>
    <w:rsid w:val="005C3A2D"/>
    <w:rsid w:val="005C4360"/>
    <w:rsid w:val="005C44A9"/>
    <w:rsid w:val="005C4FAF"/>
    <w:rsid w:val="005C535D"/>
    <w:rsid w:val="005C73A8"/>
    <w:rsid w:val="005D46C8"/>
    <w:rsid w:val="005D5BEC"/>
    <w:rsid w:val="005D5FD0"/>
    <w:rsid w:val="005D752E"/>
    <w:rsid w:val="005D7D24"/>
    <w:rsid w:val="005E0F8E"/>
    <w:rsid w:val="005E1748"/>
    <w:rsid w:val="005E1C74"/>
    <w:rsid w:val="005E2088"/>
    <w:rsid w:val="005E20C4"/>
    <w:rsid w:val="005E4812"/>
    <w:rsid w:val="005E625D"/>
    <w:rsid w:val="005E6D78"/>
    <w:rsid w:val="005E7178"/>
    <w:rsid w:val="005F03F1"/>
    <w:rsid w:val="005F1200"/>
    <w:rsid w:val="005F145A"/>
    <w:rsid w:val="005F3C09"/>
    <w:rsid w:val="005F461E"/>
    <w:rsid w:val="005F468B"/>
    <w:rsid w:val="00604AA6"/>
    <w:rsid w:val="0060594D"/>
    <w:rsid w:val="0060668D"/>
    <w:rsid w:val="0060702B"/>
    <w:rsid w:val="006070A9"/>
    <w:rsid w:val="006127E0"/>
    <w:rsid w:val="00614130"/>
    <w:rsid w:val="0061535A"/>
    <w:rsid w:val="00620699"/>
    <w:rsid w:val="006226A6"/>
    <w:rsid w:val="0062317C"/>
    <w:rsid w:val="00626330"/>
    <w:rsid w:val="006267D8"/>
    <w:rsid w:val="0063023B"/>
    <w:rsid w:val="00631EEB"/>
    <w:rsid w:val="00632B6A"/>
    <w:rsid w:val="00636BAD"/>
    <w:rsid w:val="0063780E"/>
    <w:rsid w:val="00637FC4"/>
    <w:rsid w:val="00641B76"/>
    <w:rsid w:val="006435D7"/>
    <w:rsid w:val="006443C2"/>
    <w:rsid w:val="00644862"/>
    <w:rsid w:val="00644908"/>
    <w:rsid w:val="006466B4"/>
    <w:rsid w:val="00647439"/>
    <w:rsid w:val="00650292"/>
    <w:rsid w:val="006509E9"/>
    <w:rsid w:val="00652091"/>
    <w:rsid w:val="006520B6"/>
    <w:rsid w:val="0065234D"/>
    <w:rsid w:val="006529CA"/>
    <w:rsid w:val="00654444"/>
    <w:rsid w:val="0065485D"/>
    <w:rsid w:val="00655CFA"/>
    <w:rsid w:val="00656229"/>
    <w:rsid w:val="00657AFB"/>
    <w:rsid w:val="006616A4"/>
    <w:rsid w:val="00662B7C"/>
    <w:rsid w:val="006651B7"/>
    <w:rsid w:val="00665AED"/>
    <w:rsid w:val="00666A52"/>
    <w:rsid w:val="00672207"/>
    <w:rsid w:val="00675B8E"/>
    <w:rsid w:val="00676982"/>
    <w:rsid w:val="00677354"/>
    <w:rsid w:val="00680837"/>
    <w:rsid w:val="00680864"/>
    <w:rsid w:val="006815CD"/>
    <w:rsid w:val="00681A58"/>
    <w:rsid w:val="00682FEF"/>
    <w:rsid w:val="006837C9"/>
    <w:rsid w:val="006848FA"/>
    <w:rsid w:val="0068671F"/>
    <w:rsid w:val="00687974"/>
    <w:rsid w:val="00691419"/>
    <w:rsid w:val="00694A59"/>
    <w:rsid w:val="006952BC"/>
    <w:rsid w:val="006969F7"/>
    <w:rsid w:val="00697D04"/>
    <w:rsid w:val="006A1381"/>
    <w:rsid w:val="006A1761"/>
    <w:rsid w:val="006A18F6"/>
    <w:rsid w:val="006A254B"/>
    <w:rsid w:val="006A4AEE"/>
    <w:rsid w:val="006A66D4"/>
    <w:rsid w:val="006A68B7"/>
    <w:rsid w:val="006B03E7"/>
    <w:rsid w:val="006B3111"/>
    <w:rsid w:val="006B33A6"/>
    <w:rsid w:val="006B4037"/>
    <w:rsid w:val="006B4E2E"/>
    <w:rsid w:val="006B710B"/>
    <w:rsid w:val="006B7AC7"/>
    <w:rsid w:val="006C003D"/>
    <w:rsid w:val="006C25D9"/>
    <w:rsid w:val="006C3C8E"/>
    <w:rsid w:val="006C57C8"/>
    <w:rsid w:val="006C6CC1"/>
    <w:rsid w:val="006D0166"/>
    <w:rsid w:val="006D0593"/>
    <w:rsid w:val="006D1CC4"/>
    <w:rsid w:val="006D1D88"/>
    <w:rsid w:val="006D39F7"/>
    <w:rsid w:val="006D55C1"/>
    <w:rsid w:val="006D5A95"/>
    <w:rsid w:val="006D5F82"/>
    <w:rsid w:val="006D7050"/>
    <w:rsid w:val="006E02BA"/>
    <w:rsid w:val="006E1560"/>
    <w:rsid w:val="006E1848"/>
    <w:rsid w:val="006E279C"/>
    <w:rsid w:val="006E3D37"/>
    <w:rsid w:val="006E4D50"/>
    <w:rsid w:val="006E5B80"/>
    <w:rsid w:val="006E6350"/>
    <w:rsid w:val="006F11BB"/>
    <w:rsid w:val="006F14FC"/>
    <w:rsid w:val="006F1A69"/>
    <w:rsid w:val="006F329A"/>
    <w:rsid w:val="006F7E64"/>
    <w:rsid w:val="0070244E"/>
    <w:rsid w:val="0070405B"/>
    <w:rsid w:val="00704D50"/>
    <w:rsid w:val="00705E01"/>
    <w:rsid w:val="00707844"/>
    <w:rsid w:val="0071012D"/>
    <w:rsid w:val="007101A2"/>
    <w:rsid w:val="00710FFF"/>
    <w:rsid w:val="007135A7"/>
    <w:rsid w:val="007145CA"/>
    <w:rsid w:val="00714C1E"/>
    <w:rsid w:val="00717857"/>
    <w:rsid w:val="00717B25"/>
    <w:rsid w:val="007200C9"/>
    <w:rsid w:val="00720C76"/>
    <w:rsid w:val="007226EB"/>
    <w:rsid w:val="00723BCC"/>
    <w:rsid w:val="00724DA6"/>
    <w:rsid w:val="007275C9"/>
    <w:rsid w:val="007277D3"/>
    <w:rsid w:val="00730BC0"/>
    <w:rsid w:val="00731833"/>
    <w:rsid w:val="007326C7"/>
    <w:rsid w:val="0073435F"/>
    <w:rsid w:val="00734632"/>
    <w:rsid w:val="00735C6A"/>
    <w:rsid w:val="007413FA"/>
    <w:rsid w:val="00743E13"/>
    <w:rsid w:val="00744653"/>
    <w:rsid w:val="00745391"/>
    <w:rsid w:val="0074671B"/>
    <w:rsid w:val="007469FA"/>
    <w:rsid w:val="00751B64"/>
    <w:rsid w:val="00751DE2"/>
    <w:rsid w:val="007522A7"/>
    <w:rsid w:val="00753515"/>
    <w:rsid w:val="00755A13"/>
    <w:rsid w:val="0075759A"/>
    <w:rsid w:val="00761517"/>
    <w:rsid w:val="007623C4"/>
    <w:rsid w:val="00762483"/>
    <w:rsid w:val="00762A34"/>
    <w:rsid w:val="00762EEF"/>
    <w:rsid w:val="00763FA2"/>
    <w:rsid w:val="0076485B"/>
    <w:rsid w:val="00764F9A"/>
    <w:rsid w:val="00777C38"/>
    <w:rsid w:val="00777D3E"/>
    <w:rsid w:val="00780A02"/>
    <w:rsid w:val="00783690"/>
    <w:rsid w:val="00792FDA"/>
    <w:rsid w:val="00793C11"/>
    <w:rsid w:val="007A1D53"/>
    <w:rsid w:val="007A3C1A"/>
    <w:rsid w:val="007A7053"/>
    <w:rsid w:val="007B01AE"/>
    <w:rsid w:val="007B19ED"/>
    <w:rsid w:val="007B21A6"/>
    <w:rsid w:val="007B54CE"/>
    <w:rsid w:val="007B654B"/>
    <w:rsid w:val="007B7366"/>
    <w:rsid w:val="007B7517"/>
    <w:rsid w:val="007B7634"/>
    <w:rsid w:val="007B7A05"/>
    <w:rsid w:val="007B7D62"/>
    <w:rsid w:val="007C03C0"/>
    <w:rsid w:val="007C184A"/>
    <w:rsid w:val="007C1DE4"/>
    <w:rsid w:val="007C5955"/>
    <w:rsid w:val="007C604A"/>
    <w:rsid w:val="007C6824"/>
    <w:rsid w:val="007C712C"/>
    <w:rsid w:val="007D0F8E"/>
    <w:rsid w:val="007D28C5"/>
    <w:rsid w:val="007D323D"/>
    <w:rsid w:val="007D3BEB"/>
    <w:rsid w:val="007D4E0C"/>
    <w:rsid w:val="007D65AE"/>
    <w:rsid w:val="007E0DD8"/>
    <w:rsid w:val="007E2E97"/>
    <w:rsid w:val="007E61B5"/>
    <w:rsid w:val="007E6C01"/>
    <w:rsid w:val="007F21CF"/>
    <w:rsid w:val="007F2F58"/>
    <w:rsid w:val="007F53B9"/>
    <w:rsid w:val="007F6456"/>
    <w:rsid w:val="007F6834"/>
    <w:rsid w:val="007F7AF9"/>
    <w:rsid w:val="008016D6"/>
    <w:rsid w:val="0080393B"/>
    <w:rsid w:val="00803D68"/>
    <w:rsid w:val="0080427C"/>
    <w:rsid w:val="00804899"/>
    <w:rsid w:val="00805780"/>
    <w:rsid w:val="008075B7"/>
    <w:rsid w:val="008121CD"/>
    <w:rsid w:val="0081298F"/>
    <w:rsid w:val="00813378"/>
    <w:rsid w:val="00813CBF"/>
    <w:rsid w:val="008141C6"/>
    <w:rsid w:val="0081499F"/>
    <w:rsid w:val="00820146"/>
    <w:rsid w:val="0082094E"/>
    <w:rsid w:val="00820FAA"/>
    <w:rsid w:val="00820FB9"/>
    <w:rsid w:val="008214F6"/>
    <w:rsid w:val="00830AE5"/>
    <w:rsid w:val="00831EF1"/>
    <w:rsid w:val="008325BA"/>
    <w:rsid w:val="008325E4"/>
    <w:rsid w:val="00832B01"/>
    <w:rsid w:val="008340E1"/>
    <w:rsid w:val="008350FA"/>
    <w:rsid w:val="008367FB"/>
    <w:rsid w:val="0084043E"/>
    <w:rsid w:val="008427F4"/>
    <w:rsid w:val="008429A9"/>
    <w:rsid w:val="00843A43"/>
    <w:rsid w:val="008469EC"/>
    <w:rsid w:val="008511FC"/>
    <w:rsid w:val="00852B89"/>
    <w:rsid w:val="00860D19"/>
    <w:rsid w:val="008619FF"/>
    <w:rsid w:val="00862F6B"/>
    <w:rsid w:val="00864242"/>
    <w:rsid w:val="00865E10"/>
    <w:rsid w:val="00866346"/>
    <w:rsid w:val="0086676A"/>
    <w:rsid w:val="00867A7A"/>
    <w:rsid w:val="00870E24"/>
    <w:rsid w:val="008710BB"/>
    <w:rsid w:val="0087147B"/>
    <w:rsid w:val="008722DB"/>
    <w:rsid w:val="00872575"/>
    <w:rsid w:val="00873A74"/>
    <w:rsid w:val="00876981"/>
    <w:rsid w:val="008772B5"/>
    <w:rsid w:val="00882410"/>
    <w:rsid w:val="008824F0"/>
    <w:rsid w:val="008830CF"/>
    <w:rsid w:val="00883960"/>
    <w:rsid w:val="00884442"/>
    <w:rsid w:val="00886D44"/>
    <w:rsid w:val="00887B0D"/>
    <w:rsid w:val="00895225"/>
    <w:rsid w:val="00895531"/>
    <w:rsid w:val="008955CF"/>
    <w:rsid w:val="008964B2"/>
    <w:rsid w:val="008A2E3B"/>
    <w:rsid w:val="008A30AE"/>
    <w:rsid w:val="008A36C4"/>
    <w:rsid w:val="008A4B7E"/>
    <w:rsid w:val="008A6B2B"/>
    <w:rsid w:val="008A7280"/>
    <w:rsid w:val="008A72E8"/>
    <w:rsid w:val="008B0506"/>
    <w:rsid w:val="008B06F0"/>
    <w:rsid w:val="008B1853"/>
    <w:rsid w:val="008B24D3"/>
    <w:rsid w:val="008B2C2F"/>
    <w:rsid w:val="008B4970"/>
    <w:rsid w:val="008B7386"/>
    <w:rsid w:val="008C0DC5"/>
    <w:rsid w:val="008C17E7"/>
    <w:rsid w:val="008C5457"/>
    <w:rsid w:val="008C5649"/>
    <w:rsid w:val="008C5735"/>
    <w:rsid w:val="008C6930"/>
    <w:rsid w:val="008C7629"/>
    <w:rsid w:val="008C7E9C"/>
    <w:rsid w:val="008D2A40"/>
    <w:rsid w:val="008D40F9"/>
    <w:rsid w:val="008D4414"/>
    <w:rsid w:val="008D4C44"/>
    <w:rsid w:val="008D56FC"/>
    <w:rsid w:val="008D5D62"/>
    <w:rsid w:val="008D6C05"/>
    <w:rsid w:val="008D70DC"/>
    <w:rsid w:val="008E020C"/>
    <w:rsid w:val="008E1B0E"/>
    <w:rsid w:val="008E29F5"/>
    <w:rsid w:val="008E3871"/>
    <w:rsid w:val="008E3C3B"/>
    <w:rsid w:val="008E3FDD"/>
    <w:rsid w:val="008E4846"/>
    <w:rsid w:val="008E4E6F"/>
    <w:rsid w:val="008E5BFE"/>
    <w:rsid w:val="008F0996"/>
    <w:rsid w:val="008F258A"/>
    <w:rsid w:val="008F26F8"/>
    <w:rsid w:val="008F2FE1"/>
    <w:rsid w:val="008F306F"/>
    <w:rsid w:val="008F44E2"/>
    <w:rsid w:val="008F5D7C"/>
    <w:rsid w:val="008F6C0B"/>
    <w:rsid w:val="008F6F5F"/>
    <w:rsid w:val="008F73EC"/>
    <w:rsid w:val="00901411"/>
    <w:rsid w:val="00904FDA"/>
    <w:rsid w:val="0090540A"/>
    <w:rsid w:val="00905CD9"/>
    <w:rsid w:val="00905FED"/>
    <w:rsid w:val="00907498"/>
    <w:rsid w:val="00907C71"/>
    <w:rsid w:val="00910169"/>
    <w:rsid w:val="00910617"/>
    <w:rsid w:val="00910F10"/>
    <w:rsid w:val="00910FBA"/>
    <w:rsid w:val="009112A6"/>
    <w:rsid w:val="00912721"/>
    <w:rsid w:val="00915039"/>
    <w:rsid w:val="00915741"/>
    <w:rsid w:val="00915CAA"/>
    <w:rsid w:val="00923E00"/>
    <w:rsid w:val="00925CAB"/>
    <w:rsid w:val="00931E30"/>
    <w:rsid w:val="009332C5"/>
    <w:rsid w:val="00934DD0"/>
    <w:rsid w:val="00937189"/>
    <w:rsid w:val="00937F51"/>
    <w:rsid w:val="00941DFA"/>
    <w:rsid w:val="00941ED2"/>
    <w:rsid w:val="00941FA5"/>
    <w:rsid w:val="00944CAF"/>
    <w:rsid w:val="00945EA4"/>
    <w:rsid w:val="00945EB2"/>
    <w:rsid w:val="0094739B"/>
    <w:rsid w:val="009521B6"/>
    <w:rsid w:val="00956D3F"/>
    <w:rsid w:val="009614C2"/>
    <w:rsid w:val="009614C7"/>
    <w:rsid w:val="00961511"/>
    <w:rsid w:val="0096544D"/>
    <w:rsid w:val="00967330"/>
    <w:rsid w:val="00971BE0"/>
    <w:rsid w:val="00972962"/>
    <w:rsid w:val="009741F8"/>
    <w:rsid w:val="00974521"/>
    <w:rsid w:val="00976C60"/>
    <w:rsid w:val="00977B73"/>
    <w:rsid w:val="00985669"/>
    <w:rsid w:val="009866C2"/>
    <w:rsid w:val="00986D4B"/>
    <w:rsid w:val="0099043A"/>
    <w:rsid w:val="00990DB9"/>
    <w:rsid w:val="009925E7"/>
    <w:rsid w:val="009951A0"/>
    <w:rsid w:val="00996772"/>
    <w:rsid w:val="009973A1"/>
    <w:rsid w:val="009A0AF7"/>
    <w:rsid w:val="009A0B0B"/>
    <w:rsid w:val="009A1376"/>
    <w:rsid w:val="009A177B"/>
    <w:rsid w:val="009A1BD5"/>
    <w:rsid w:val="009A20AB"/>
    <w:rsid w:val="009A560E"/>
    <w:rsid w:val="009A6A5E"/>
    <w:rsid w:val="009A72EF"/>
    <w:rsid w:val="009A74D3"/>
    <w:rsid w:val="009B2063"/>
    <w:rsid w:val="009B20CE"/>
    <w:rsid w:val="009B21AA"/>
    <w:rsid w:val="009B38C7"/>
    <w:rsid w:val="009B62EC"/>
    <w:rsid w:val="009B7583"/>
    <w:rsid w:val="009C0332"/>
    <w:rsid w:val="009C1F23"/>
    <w:rsid w:val="009C23F3"/>
    <w:rsid w:val="009C2C29"/>
    <w:rsid w:val="009C3822"/>
    <w:rsid w:val="009C7562"/>
    <w:rsid w:val="009C7BDF"/>
    <w:rsid w:val="009D653A"/>
    <w:rsid w:val="009D678C"/>
    <w:rsid w:val="009E3AF9"/>
    <w:rsid w:val="009E4A35"/>
    <w:rsid w:val="009F04F3"/>
    <w:rsid w:val="009F1C6C"/>
    <w:rsid w:val="009F25CA"/>
    <w:rsid w:val="009F2A5C"/>
    <w:rsid w:val="009F620F"/>
    <w:rsid w:val="009F71BE"/>
    <w:rsid w:val="00A039D6"/>
    <w:rsid w:val="00A03A5F"/>
    <w:rsid w:val="00A04218"/>
    <w:rsid w:val="00A06BCB"/>
    <w:rsid w:val="00A06DAC"/>
    <w:rsid w:val="00A1004B"/>
    <w:rsid w:val="00A1075A"/>
    <w:rsid w:val="00A10B86"/>
    <w:rsid w:val="00A10E13"/>
    <w:rsid w:val="00A112E6"/>
    <w:rsid w:val="00A15392"/>
    <w:rsid w:val="00A15419"/>
    <w:rsid w:val="00A2371C"/>
    <w:rsid w:val="00A26434"/>
    <w:rsid w:val="00A26786"/>
    <w:rsid w:val="00A31454"/>
    <w:rsid w:val="00A34711"/>
    <w:rsid w:val="00A3552F"/>
    <w:rsid w:val="00A36D5C"/>
    <w:rsid w:val="00A36FF6"/>
    <w:rsid w:val="00A400EC"/>
    <w:rsid w:val="00A412C4"/>
    <w:rsid w:val="00A42530"/>
    <w:rsid w:val="00A426CC"/>
    <w:rsid w:val="00A42839"/>
    <w:rsid w:val="00A44E08"/>
    <w:rsid w:val="00A451D6"/>
    <w:rsid w:val="00A458FB"/>
    <w:rsid w:val="00A50CC7"/>
    <w:rsid w:val="00A517E5"/>
    <w:rsid w:val="00A56877"/>
    <w:rsid w:val="00A60B36"/>
    <w:rsid w:val="00A613BC"/>
    <w:rsid w:val="00A62341"/>
    <w:rsid w:val="00A702AC"/>
    <w:rsid w:val="00A74299"/>
    <w:rsid w:val="00A754E8"/>
    <w:rsid w:val="00A75A50"/>
    <w:rsid w:val="00A77275"/>
    <w:rsid w:val="00A7733F"/>
    <w:rsid w:val="00A8174C"/>
    <w:rsid w:val="00A81AEE"/>
    <w:rsid w:val="00A83A1E"/>
    <w:rsid w:val="00A843B2"/>
    <w:rsid w:val="00A85584"/>
    <w:rsid w:val="00A8645C"/>
    <w:rsid w:val="00A8772D"/>
    <w:rsid w:val="00A87A2A"/>
    <w:rsid w:val="00A90F60"/>
    <w:rsid w:val="00A91824"/>
    <w:rsid w:val="00A957DD"/>
    <w:rsid w:val="00A9597D"/>
    <w:rsid w:val="00A95BA4"/>
    <w:rsid w:val="00A96144"/>
    <w:rsid w:val="00AA1517"/>
    <w:rsid w:val="00AA4AFE"/>
    <w:rsid w:val="00AA5272"/>
    <w:rsid w:val="00AA5E41"/>
    <w:rsid w:val="00AB0FA0"/>
    <w:rsid w:val="00AB14B2"/>
    <w:rsid w:val="00AB5409"/>
    <w:rsid w:val="00AB79E2"/>
    <w:rsid w:val="00AB7B20"/>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E4ABC"/>
    <w:rsid w:val="00AF288A"/>
    <w:rsid w:val="00AF561D"/>
    <w:rsid w:val="00AF66A8"/>
    <w:rsid w:val="00AF6D6B"/>
    <w:rsid w:val="00AF75AF"/>
    <w:rsid w:val="00B003F1"/>
    <w:rsid w:val="00B0132C"/>
    <w:rsid w:val="00B03050"/>
    <w:rsid w:val="00B04802"/>
    <w:rsid w:val="00B06C1A"/>
    <w:rsid w:val="00B104CD"/>
    <w:rsid w:val="00B12A2E"/>
    <w:rsid w:val="00B13C4C"/>
    <w:rsid w:val="00B13D6C"/>
    <w:rsid w:val="00B15FEC"/>
    <w:rsid w:val="00B21CFE"/>
    <w:rsid w:val="00B228EC"/>
    <w:rsid w:val="00B22B6B"/>
    <w:rsid w:val="00B23FD3"/>
    <w:rsid w:val="00B3000E"/>
    <w:rsid w:val="00B31979"/>
    <w:rsid w:val="00B32BE1"/>
    <w:rsid w:val="00B337E7"/>
    <w:rsid w:val="00B3419A"/>
    <w:rsid w:val="00B35B65"/>
    <w:rsid w:val="00B37A7A"/>
    <w:rsid w:val="00B37D74"/>
    <w:rsid w:val="00B40871"/>
    <w:rsid w:val="00B40C15"/>
    <w:rsid w:val="00B415A8"/>
    <w:rsid w:val="00B41A2E"/>
    <w:rsid w:val="00B45C81"/>
    <w:rsid w:val="00B4686D"/>
    <w:rsid w:val="00B46DA7"/>
    <w:rsid w:val="00B46DC6"/>
    <w:rsid w:val="00B471C1"/>
    <w:rsid w:val="00B4790A"/>
    <w:rsid w:val="00B50BE6"/>
    <w:rsid w:val="00B510C2"/>
    <w:rsid w:val="00B534B8"/>
    <w:rsid w:val="00B5389E"/>
    <w:rsid w:val="00B53CD4"/>
    <w:rsid w:val="00B5426E"/>
    <w:rsid w:val="00B54326"/>
    <w:rsid w:val="00B6069B"/>
    <w:rsid w:val="00B609B6"/>
    <w:rsid w:val="00B6273F"/>
    <w:rsid w:val="00B6393E"/>
    <w:rsid w:val="00B63968"/>
    <w:rsid w:val="00B647FB"/>
    <w:rsid w:val="00B711A1"/>
    <w:rsid w:val="00B7155E"/>
    <w:rsid w:val="00B76F31"/>
    <w:rsid w:val="00B772F3"/>
    <w:rsid w:val="00B81C7C"/>
    <w:rsid w:val="00B8231D"/>
    <w:rsid w:val="00B84A35"/>
    <w:rsid w:val="00B8584F"/>
    <w:rsid w:val="00B85DD2"/>
    <w:rsid w:val="00B91206"/>
    <w:rsid w:val="00B91E2C"/>
    <w:rsid w:val="00B92097"/>
    <w:rsid w:val="00B93563"/>
    <w:rsid w:val="00B93880"/>
    <w:rsid w:val="00B946C9"/>
    <w:rsid w:val="00B95854"/>
    <w:rsid w:val="00B974AB"/>
    <w:rsid w:val="00B9789D"/>
    <w:rsid w:val="00B97A5F"/>
    <w:rsid w:val="00BA16B3"/>
    <w:rsid w:val="00BA16C4"/>
    <w:rsid w:val="00BA2A9A"/>
    <w:rsid w:val="00BA3D33"/>
    <w:rsid w:val="00BA5B14"/>
    <w:rsid w:val="00BA789D"/>
    <w:rsid w:val="00BB03E7"/>
    <w:rsid w:val="00BB091D"/>
    <w:rsid w:val="00BB208A"/>
    <w:rsid w:val="00BB2D83"/>
    <w:rsid w:val="00BB557D"/>
    <w:rsid w:val="00BB583C"/>
    <w:rsid w:val="00BB63E2"/>
    <w:rsid w:val="00BB75E2"/>
    <w:rsid w:val="00BC1BA2"/>
    <w:rsid w:val="00BC27B0"/>
    <w:rsid w:val="00BC2D20"/>
    <w:rsid w:val="00BC3C7B"/>
    <w:rsid w:val="00BC4BBF"/>
    <w:rsid w:val="00BC4FFD"/>
    <w:rsid w:val="00BC7A0E"/>
    <w:rsid w:val="00BD09F5"/>
    <w:rsid w:val="00BD0C89"/>
    <w:rsid w:val="00BD0DD9"/>
    <w:rsid w:val="00BD542A"/>
    <w:rsid w:val="00BE0A36"/>
    <w:rsid w:val="00BE1A67"/>
    <w:rsid w:val="00BE2581"/>
    <w:rsid w:val="00BE4221"/>
    <w:rsid w:val="00BE5DB8"/>
    <w:rsid w:val="00BE611C"/>
    <w:rsid w:val="00BF3CF2"/>
    <w:rsid w:val="00BF3D19"/>
    <w:rsid w:val="00BF44BD"/>
    <w:rsid w:val="00BF4A9B"/>
    <w:rsid w:val="00C004A4"/>
    <w:rsid w:val="00C1078F"/>
    <w:rsid w:val="00C10AA0"/>
    <w:rsid w:val="00C11E78"/>
    <w:rsid w:val="00C1474D"/>
    <w:rsid w:val="00C14958"/>
    <w:rsid w:val="00C20D31"/>
    <w:rsid w:val="00C20DD6"/>
    <w:rsid w:val="00C20F26"/>
    <w:rsid w:val="00C22672"/>
    <w:rsid w:val="00C26467"/>
    <w:rsid w:val="00C26548"/>
    <w:rsid w:val="00C3276B"/>
    <w:rsid w:val="00C34276"/>
    <w:rsid w:val="00C40998"/>
    <w:rsid w:val="00C41795"/>
    <w:rsid w:val="00C41CFF"/>
    <w:rsid w:val="00C44862"/>
    <w:rsid w:val="00C455C3"/>
    <w:rsid w:val="00C46C0B"/>
    <w:rsid w:val="00C46EA2"/>
    <w:rsid w:val="00C508F3"/>
    <w:rsid w:val="00C51BAB"/>
    <w:rsid w:val="00C5355B"/>
    <w:rsid w:val="00C53FEA"/>
    <w:rsid w:val="00C570C3"/>
    <w:rsid w:val="00C6093C"/>
    <w:rsid w:val="00C612B9"/>
    <w:rsid w:val="00C617EB"/>
    <w:rsid w:val="00C62DD5"/>
    <w:rsid w:val="00C63958"/>
    <w:rsid w:val="00C660D7"/>
    <w:rsid w:val="00C66349"/>
    <w:rsid w:val="00C6792B"/>
    <w:rsid w:val="00C71784"/>
    <w:rsid w:val="00C73AD5"/>
    <w:rsid w:val="00C73F8A"/>
    <w:rsid w:val="00C85387"/>
    <w:rsid w:val="00C85F53"/>
    <w:rsid w:val="00C90039"/>
    <w:rsid w:val="00C90E50"/>
    <w:rsid w:val="00C91126"/>
    <w:rsid w:val="00C92244"/>
    <w:rsid w:val="00C9286B"/>
    <w:rsid w:val="00CA254B"/>
    <w:rsid w:val="00CA3367"/>
    <w:rsid w:val="00CA377D"/>
    <w:rsid w:val="00CA5319"/>
    <w:rsid w:val="00CA7B46"/>
    <w:rsid w:val="00CB075E"/>
    <w:rsid w:val="00CB0850"/>
    <w:rsid w:val="00CB1F9C"/>
    <w:rsid w:val="00CB2226"/>
    <w:rsid w:val="00CB3FC5"/>
    <w:rsid w:val="00CB54D3"/>
    <w:rsid w:val="00CC2E0A"/>
    <w:rsid w:val="00CC4868"/>
    <w:rsid w:val="00CC4C63"/>
    <w:rsid w:val="00CC5AE9"/>
    <w:rsid w:val="00CC77AF"/>
    <w:rsid w:val="00CC7B5D"/>
    <w:rsid w:val="00CD1A45"/>
    <w:rsid w:val="00CD1B63"/>
    <w:rsid w:val="00CD1F96"/>
    <w:rsid w:val="00CD2D94"/>
    <w:rsid w:val="00CD4E04"/>
    <w:rsid w:val="00CD648E"/>
    <w:rsid w:val="00CD6D4D"/>
    <w:rsid w:val="00CD7F8A"/>
    <w:rsid w:val="00CD7F8F"/>
    <w:rsid w:val="00CE05D1"/>
    <w:rsid w:val="00CE0C63"/>
    <w:rsid w:val="00CE16BB"/>
    <w:rsid w:val="00CE30F3"/>
    <w:rsid w:val="00CE4095"/>
    <w:rsid w:val="00CE4C39"/>
    <w:rsid w:val="00CE7588"/>
    <w:rsid w:val="00CF407A"/>
    <w:rsid w:val="00CF44AF"/>
    <w:rsid w:val="00CF456B"/>
    <w:rsid w:val="00CF4611"/>
    <w:rsid w:val="00CF5D47"/>
    <w:rsid w:val="00CF620F"/>
    <w:rsid w:val="00CF795E"/>
    <w:rsid w:val="00CF7E00"/>
    <w:rsid w:val="00D02A40"/>
    <w:rsid w:val="00D02EF6"/>
    <w:rsid w:val="00D04115"/>
    <w:rsid w:val="00D06EB5"/>
    <w:rsid w:val="00D070F8"/>
    <w:rsid w:val="00D1007F"/>
    <w:rsid w:val="00D118A5"/>
    <w:rsid w:val="00D11946"/>
    <w:rsid w:val="00D11F8B"/>
    <w:rsid w:val="00D14E5D"/>
    <w:rsid w:val="00D15341"/>
    <w:rsid w:val="00D161D3"/>
    <w:rsid w:val="00D201FF"/>
    <w:rsid w:val="00D20B2E"/>
    <w:rsid w:val="00D24CAE"/>
    <w:rsid w:val="00D24EE3"/>
    <w:rsid w:val="00D25F34"/>
    <w:rsid w:val="00D26557"/>
    <w:rsid w:val="00D26674"/>
    <w:rsid w:val="00D2697F"/>
    <w:rsid w:val="00D308B7"/>
    <w:rsid w:val="00D30CF1"/>
    <w:rsid w:val="00D3126B"/>
    <w:rsid w:val="00D40BFC"/>
    <w:rsid w:val="00D40E1C"/>
    <w:rsid w:val="00D4159D"/>
    <w:rsid w:val="00D4206B"/>
    <w:rsid w:val="00D4213F"/>
    <w:rsid w:val="00D42558"/>
    <w:rsid w:val="00D433DA"/>
    <w:rsid w:val="00D4520A"/>
    <w:rsid w:val="00D46AD4"/>
    <w:rsid w:val="00D47852"/>
    <w:rsid w:val="00D52E80"/>
    <w:rsid w:val="00D5341D"/>
    <w:rsid w:val="00D547CD"/>
    <w:rsid w:val="00D547FA"/>
    <w:rsid w:val="00D6272F"/>
    <w:rsid w:val="00D64CC5"/>
    <w:rsid w:val="00D64FF2"/>
    <w:rsid w:val="00D657EB"/>
    <w:rsid w:val="00D66858"/>
    <w:rsid w:val="00D71E56"/>
    <w:rsid w:val="00D746AC"/>
    <w:rsid w:val="00D76FB0"/>
    <w:rsid w:val="00D77723"/>
    <w:rsid w:val="00D82818"/>
    <w:rsid w:val="00D84A46"/>
    <w:rsid w:val="00D852CD"/>
    <w:rsid w:val="00D86E34"/>
    <w:rsid w:val="00D90E45"/>
    <w:rsid w:val="00D92360"/>
    <w:rsid w:val="00D929E1"/>
    <w:rsid w:val="00D9360B"/>
    <w:rsid w:val="00D93E13"/>
    <w:rsid w:val="00D94F47"/>
    <w:rsid w:val="00D94F7E"/>
    <w:rsid w:val="00D951AD"/>
    <w:rsid w:val="00D960D7"/>
    <w:rsid w:val="00DA0019"/>
    <w:rsid w:val="00DA2CED"/>
    <w:rsid w:val="00DA3187"/>
    <w:rsid w:val="00DA3265"/>
    <w:rsid w:val="00DA4804"/>
    <w:rsid w:val="00DA4F74"/>
    <w:rsid w:val="00DA59B9"/>
    <w:rsid w:val="00DA688B"/>
    <w:rsid w:val="00DB0867"/>
    <w:rsid w:val="00DB168E"/>
    <w:rsid w:val="00DB1AB9"/>
    <w:rsid w:val="00DB63A1"/>
    <w:rsid w:val="00DB748D"/>
    <w:rsid w:val="00DB7F9F"/>
    <w:rsid w:val="00DC2A1C"/>
    <w:rsid w:val="00DC4A99"/>
    <w:rsid w:val="00DC5A8D"/>
    <w:rsid w:val="00DD1957"/>
    <w:rsid w:val="00DD2626"/>
    <w:rsid w:val="00DD3319"/>
    <w:rsid w:val="00DE3CB2"/>
    <w:rsid w:val="00DE44DD"/>
    <w:rsid w:val="00DE5DE5"/>
    <w:rsid w:val="00DF2196"/>
    <w:rsid w:val="00DF252B"/>
    <w:rsid w:val="00DF34E5"/>
    <w:rsid w:val="00DF3B95"/>
    <w:rsid w:val="00DF4310"/>
    <w:rsid w:val="00DF50C0"/>
    <w:rsid w:val="00DF78DB"/>
    <w:rsid w:val="00E0223A"/>
    <w:rsid w:val="00E030D2"/>
    <w:rsid w:val="00E03F24"/>
    <w:rsid w:val="00E042B9"/>
    <w:rsid w:val="00E05026"/>
    <w:rsid w:val="00E05EAC"/>
    <w:rsid w:val="00E06D1E"/>
    <w:rsid w:val="00E100CB"/>
    <w:rsid w:val="00E118A2"/>
    <w:rsid w:val="00E119FA"/>
    <w:rsid w:val="00E13266"/>
    <w:rsid w:val="00E13F34"/>
    <w:rsid w:val="00E14075"/>
    <w:rsid w:val="00E14EBE"/>
    <w:rsid w:val="00E15B21"/>
    <w:rsid w:val="00E202DD"/>
    <w:rsid w:val="00E2062B"/>
    <w:rsid w:val="00E211B9"/>
    <w:rsid w:val="00E21462"/>
    <w:rsid w:val="00E21EB1"/>
    <w:rsid w:val="00E2398B"/>
    <w:rsid w:val="00E252AD"/>
    <w:rsid w:val="00E25AF5"/>
    <w:rsid w:val="00E25FE3"/>
    <w:rsid w:val="00E31C8F"/>
    <w:rsid w:val="00E31D42"/>
    <w:rsid w:val="00E32166"/>
    <w:rsid w:val="00E323C9"/>
    <w:rsid w:val="00E33C3E"/>
    <w:rsid w:val="00E34B90"/>
    <w:rsid w:val="00E35354"/>
    <w:rsid w:val="00E36902"/>
    <w:rsid w:val="00E40AFA"/>
    <w:rsid w:val="00E431D4"/>
    <w:rsid w:val="00E43B97"/>
    <w:rsid w:val="00E44B95"/>
    <w:rsid w:val="00E45098"/>
    <w:rsid w:val="00E45EAB"/>
    <w:rsid w:val="00E511A3"/>
    <w:rsid w:val="00E52AD7"/>
    <w:rsid w:val="00E600D6"/>
    <w:rsid w:val="00E62CDA"/>
    <w:rsid w:val="00E6344B"/>
    <w:rsid w:val="00E703E4"/>
    <w:rsid w:val="00E741C1"/>
    <w:rsid w:val="00E753E5"/>
    <w:rsid w:val="00E756D1"/>
    <w:rsid w:val="00E75FA4"/>
    <w:rsid w:val="00E76705"/>
    <w:rsid w:val="00E807F2"/>
    <w:rsid w:val="00E80DB2"/>
    <w:rsid w:val="00E81CBF"/>
    <w:rsid w:val="00E82221"/>
    <w:rsid w:val="00E84BEC"/>
    <w:rsid w:val="00E8519A"/>
    <w:rsid w:val="00E862DA"/>
    <w:rsid w:val="00E86E25"/>
    <w:rsid w:val="00E87B7B"/>
    <w:rsid w:val="00E90BF4"/>
    <w:rsid w:val="00E9208A"/>
    <w:rsid w:val="00E96A9A"/>
    <w:rsid w:val="00EA1AAC"/>
    <w:rsid w:val="00EA3060"/>
    <w:rsid w:val="00EA6517"/>
    <w:rsid w:val="00EA7B7B"/>
    <w:rsid w:val="00EB1323"/>
    <w:rsid w:val="00EB2065"/>
    <w:rsid w:val="00EB244B"/>
    <w:rsid w:val="00EB3A06"/>
    <w:rsid w:val="00EB4038"/>
    <w:rsid w:val="00EB66E0"/>
    <w:rsid w:val="00EB6E52"/>
    <w:rsid w:val="00EB7890"/>
    <w:rsid w:val="00EB79FC"/>
    <w:rsid w:val="00EC08BA"/>
    <w:rsid w:val="00EC19AE"/>
    <w:rsid w:val="00EC29C0"/>
    <w:rsid w:val="00EC3A78"/>
    <w:rsid w:val="00EC49BA"/>
    <w:rsid w:val="00ED13D6"/>
    <w:rsid w:val="00ED1B29"/>
    <w:rsid w:val="00ED363A"/>
    <w:rsid w:val="00ED4007"/>
    <w:rsid w:val="00EE0076"/>
    <w:rsid w:val="00EE122F"/>
    <w:rsid w:val="00EE2210"/>
    <w:rsid w:val="00EE3144"/>
    <w:rsid w:val="00EE60E6"/>
    <w:rsid w:val="00EF0E76"/>
    <w:rsid w:val="00EF16BE"/>
    <w:rsid w:val="00EF177F"/>
    <w:rsid w:val="00EF3882"/>
    <w:rsid w:val="00F0117F"/>
    <w:rsid w:val="00F01469"/>
    <w:rsid w:val="00F01AC4"/>
    <w:rsid w:val="00F0227D"/>
    <w:rsid w:val="00F02BA5"/>
    <w:rsid w:val="00F0337B"/>
    <w:rsid w:val="00F05AA5"/>
    <w:rsid w:val="00F05CC8"/>
    <w:rsid w:val="00F07208"/>
    <w:rsid w:val="00F1007E"/>
    <w:rsid w:val="00F11BD0"/>
    <w:rsid w:val="00F11F1E"/>
    <w:rsid w:val="00F14A23"/>
    <w:rsid w:val="00F168AD"/>
    <w:rsid w:val="00F20945"/>
    <w:rsid w:val="00F220F7"/>
    <w:rsid w:val="00F22A0C"/>
    <w:rsid w:val="00F25568"/>
    <w:rsid w:val="00F27035"/>
    <w:rsid w:val="00F27F60"/>
    <w:rsid w:val="00F33511"/>
    <w:rsid w:val="00F33CDF"/>
    <w:rsid w:val="00F360F7"/>
    <w:rsid w:val="00F3741E"/>
    <w:rsid w:val="00F41DDA"/>
    <w:rsid w:val="00F42271"/>
    <w:rsid w:val="00F45409"/>
    <w:rsid w:val="00F47EA8"/>
    <w:rsid w:val="00F52CF8"/>
    <w:rsid w:val="00F52DB0"/>
    <w:rsid w:val="00F55D4D"/>
    <w:rsid w:val="00F56239"/>
    <w:rsid w:val="00F565F3"/>
    <w:rsid w:val="00F573C3"/>
    <w:rsid w:val="00F6001B"/>
    <w:rsid w:val="00F6387E"/>
    <w:rsid w:val="00F63DC0"/>
    <w:rsid w:val="00F64469"/>
    <w:rsid w:val="00F65CA1"/>
    <w:rsid w:val="00F67D60"/>
    <w:rsid w:val="00F71BE5"/>
    <w:rsid w:val="00F733EE"/>
    <w:rsid w:val="00F74182"/>
    <w:rsid w:val="00F74674"/>
    <w:rsid w:val="00F74DFB"/>
    <w:rsid w:val="00F7742E"/>
    <w:rsid w:val="00F77A95"/>
    <w:rsid w:val="00F80386"/>
    <w:rsid w:val="00F820FC"/>
    <w:rsid w:val="00F94908"/>
    <w:rsid w:val="00F96060"/>
    <w:rsid w:val="00FA2601"/>
    <w:rsid w:val="00FA5C10"/>
    <w:rsid w:val="00FA61ED"/>
    <w:rsid w:val="00FB0883"/>
    <w:rsid w:val="00FB09B3"/>
    <w:rsid w:val="00FB0E1C"/>
    <w:rsid w:val="00FB496A"/>
    <w:rsid w:val="00FB4E09"/>
    <w:rsid w:val="00FB59B0"/>
    <w:rsid w:val="00FB6889"/>
    <w:rsid w:val="00FB7D61"/>
    <w:rsid w:val="00FC1996"/>
    <w:rsid w:val="00FC1DBF"/>
    <w:rsid w:val="00FC2D55"/>
    <w:rsid w:val="00FC2FD6"/>
    <w:rsid w:val="00FC32A8"/>
    <w:rsid w:val="00FC5291"/>
    <w:rsid w:val="00FCF7A5"/>
    <w:rsid w:val="00FD0454"/>
    <w:rsid w:val="00FD13F8"/>
    <w:rsid w:val="00FD14E7"/>
    <w:rsid w:val="00FD17FF"/>
    <w:rsid w:val="00FD5BEE"/>
    <w:rsid w:val="00FD69C3"/>
    <w:rsid w:val="00FD7996"/>
    <w:rsid w:val="00FE1565"/>
    <w:rsid w:val="00FE1BAA"/>
    <w:rsid w:val="00FE43DE"/>
    <w:rsid w:val="00FE45F1"/>
    <w:rsid w:val="00FE4C7F"/>
    <w:rsid w:val="00FE4FC5"/>
    <w:rsid w:val="00FE6631"/>
    <w:rsid w:val="00FE7503"/>
    <w:rsid w:val="00FE7C95"/>
    <w:rsid w:val="00FF06E5"/>
    <w:rsid w:val="00FF2DCF"/>
    <w:rsid w:val="00FF308B"/>
    <w:rsid w:val="00FF477B"/>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87147B"/>
  </w:style>
  <w:style w:type="character" w:styleId="FollowedHyperlink">
    <w:name w:val="FollowedHyperlink"/>
    <w:basedOn w:val="DefaultParagraphFont"/>
    <w:uiPriority w:val="99"/>
    <w:semiHidden/>
    <w:unhideWhenUsed/>
    <w:rsid w:val="00400536"/>
    <w:rPr>
      <w:color w:val="8A47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86336">
      <w:bodyDiv w:val="1"/>
      <w:marLeft w:val="0"/>
      <w:marRight w:val="0"/>
      <w:marTop w:val="0"/>
      <w:marBottom w:val="0"/>
      <w:divBdr>
        <w:top w:val="none" w:sz="0" w:space="0" w:color="auto"/>
        <w:left w:val="none" w:sz="0" w:space="0" w:color="auto"/>
        <w:bottom w:val="none" w:sz="0" w:space="0" w:color="auto"/>
        <w:right w:val="none" w:sz="0" w:space="0" w:color="auto"/>
      </w:divBdr>
    </w:div>
    <w:div w:id="306789659">
      <w:bodyDiv w:val="1"/>
      <w:marLeft w:val="0"/>
      <w:marRight w:val="0"/>
      <w:marTop w:val="0"/>
      <w:marBottom w:val="0"/>
      <w:divBdr>
        <w:top w:val="none" w:sz="0" w:space="0" w:color="auto"/>
        <w:left w:val="none" w:sz="0" w:space="0" w:color="auto"/>
        <w:bottom w:val="none" w:sz="0" w:space="0" w:color="auto"/>
        <w:right w:val="none" w:sz="0" w:space="0" w:color="auto"/>
      </w:divBdr>
    </w:div>
    <w:div w:id="318655762">
      <w:bodyDiv w:val="1"/>
      <w:marLeft w:val="0"/>
      <w:marRight w:val="0"/>
      <w:marTop w:val="0"/>
      <w:marBottom w:val="0"/>
      <w:divBdr>
        <w:top w:val="none" w:sz="0" w:space="0" w:color="auto"/>
        <w:left w:val="none" w:sz="0" w:space="0" w:color="auto"/>
        <w:bottom w:val="none" w:sz="0" w:space="0" w:color="auto"/>
        <w:right w:val="none" w:sz="0" w:space="0" w:color="auto"/>
      </w:divBdr>
    </w:div>
    <w:div w:id="365717761">
      <w:bodyDiv w:val="1"/>
      <w:marLeft w:val="0"/>
      <w:marRight w:val="0"/>
      <w:marTop w:val="0"/>
      <w:marBottom w:val="0"/>
      <w:divBdr>
        <w:top w:val="none" w:sz="0" w:space="0" w:color="auto"/>
        <w:left w:val="none" w:sz="0" w:space="0" w:color="auto"/>
        <w:bottom w:val="none" w:sz="0" w:space="0" w:color="auto"/>
        <w:right w:val="none" w:sz="0" w:space="0" w:color="auto"/>
      </w:divBdr>
    </w:div>
    <w:div w:id="410927261">
      <w:bodyDiv w:val="1"/>
      <w:marLeft w:val="0"/>
      <w:marRight w:val="0"/>
      <w:marTop w:val="0"/>
      <w:marBottom w:val="0"/>
      <w:divBdr>
        <w:top w:val="none" w:sz="0" w:space="0" w:color="auto"/>
        <w:left w:val="none" w:sz="0" w:space="0" w:color="auto"/>
        <w:bottom w:val="none" w:sz="0" w:space="0" w:color="auto"/>
        <w:right w:val="none" w:sz="0" w:space="0" w:color="auto"/>
      </w:divBdr>
    </w:div>
    <w:div w:id="547032040">
      <w:bodyDiv w:val="1"/>
      <w:marLeft w:val="0"/>
      <w:marRight w:val="0"/>
      <w:marTop w:val="0"/>
      <w:marBottom w:val="0"/>
      <w:divBdr>
        <w:top w:val="none" w:sz="0" w:space="0" w:color="auto"/>
        <w:left w:val="none" w:sz="0" w:space="0" w:color="auto"/>
        <w:bottom w:val="none" w:sz="0" w:space="0" w:color="auto"/>
        <w:right w:val="none" w:sz="0" w:space="0" w:color="auto"/>
      </w:divBdr>
    </w:div>
    <w:div w:id="641154533">
      <w:bodyDiv w:val="1"/>
      <w:marLeft w:val="0"/>
      <w:marRight w:val="0"/>
      <w:marTop w:val="0"/>
      <w:marBottom w:val="0"/>
      <w:divBdr>
        <w:top w:val="none" w:sz="0" w:space="0" w:color="auto"/>
        <w:left w:val="none" w:sz="0" w:space="0" w:color="auto"/>
        <w:bottom w:val="none" w:sz="0" w:space="0" w:color="auto"/>
        <w:right w:val="none" w:sz="0" w:space="0" w:color="auto"/>
      </w:divBdr>
    </w:div>
    <w:div w:id="945120612">
      <w:bodyDiv w:val="1"/>
      <w:marLeft w:val="0"/>
      <w:marRight w:val="0"/>
      <w:marTop w:val="0"/>
      <w:marBottom w:val="0"/>
      <w:divBdr>
        <w:top w:val="none" w:sz="0" w:space="0" w:color="auto"/>
        <w:left w:val="none" w:sz="0" w:space="0" w:color="auto"/>
        <w:bottom w:val="none" w:sz="0" w:space="0" w:color="auto"/>
        <w:right w:val="none" w:sz="0" w:space="0" w:color="auto"/>
      </w:divBdr>
    </w:div>
    <w:div w:id="1067337028">
      <w:bodyDiv w:val="1"/>
      <w:marLeft w:val="0"/>
      <w:marRight w:val="0"/>
      <w:marTop w:val="0"/>
      <w:marBottom w:val="0"/>
      <w:divBdr>
        <w:top w:val="none" w:sz="0" w:space="0" w:color="auto"/>
        <w:left w:val="none" w:sz="0" w:space="0" w:color="auto"/>
        <w:bottom w:val="none" w:sz="0" w:space="0" w:color="auto"/>
        <w:right w:val="none" w:sz="0" w:space="0" w:color="auto"/>
      </w:divBdr>
    </w:div>
    <w:div w:id="1536115976">
      <w:bodyDiv w:val="1"/>
      <w:marLeft w:val="0"/>
      <w:marRight w:val="0"/>
      <w:marTop w:val="0"/>
      <w:marBottom w:val="0"/>
      <w:divBdr>
        <w:top w:val="none" w:sz="0" w:space="0" w:color="auto"/>
        <w:left w:val="none" w:sz="0" w:space="0" w:color="auto"/>
        <w:bottom w:val="none" w:sz="0" w:space="0" w:color="auto"/>
        <w:right w:val="none" w:sz="0" w:space="0" w:color="auto"/>
      </w:divBdr>
    </w:div>
    <w:div w:id="205379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syar8/FSE_CourseWork_4/commit/7c9152ab6708ee232bb5750661200fb54d648271" TargetMode="External"/><Relationship Id="rId13" Type="http://schemas.openxmlformats.org/officeDocument/2006/relationships/hyperlink" Target="https://github.com/psyar8/FSE_CourseWork_4/commit/4cf18f389542807e87793caabdd714ea66366b4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syar8/FSE_CourseWork_4/commit/37859f092621e2195cef4bc2d9e80f9fd49fedd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syar8/FSE_CourseWork_4/commit/1cc84dd5439718ef965d820b8062bc7b2fdbc4b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psyar8/FSE_CourseWork_4/commit/6a2c8a863babd62cdb3152e6800e418f831557c8" TargetMode="External"/><Relationship Id="rId4" Type="http://schemas.openxmlformats.org/officeDocument/2006/relationships/settings" Target="settings.xml"/><Relationship Id="rId9" Type="http://schemas.openxmlformats.org/officeDocument/2006/relationships/hyperlink" Target="https://github.com/psyar8/FSE_CourseWork_4/commit/7e70150a7d8d36051cb796bd35aa0f176a942c8c" TargetMode="External"/><Relationship Id="rId14" Type="http://schemas.openxmlformats.org/officeDocument/2006/relationships/fontTable" Target="fontTable.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5F5CC-153F-764D-99A1-CB9DDE652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18</Pages>
  <Words>3830</Words>
  <Characters>21837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Aidan Reed</cp:lastModifiedBy>
  <cp:revision>257</cp:revision>
  <cp:lastPrinted>2018-02-23T15:58:00Z</cp:lastPrinted>
  <dcterms:created xsi:type="dcterms:W3CDTF">2018-04-24T10:56:00Z</dcterms:created>
  <dcterms:modified xsi:type="dcterms:W3CDTF">2018-05-04T08:41:00Z</dcterms:modified>
</cp:coreProperties>
</file>